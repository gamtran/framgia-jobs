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6CFA75E6" w14:textId="77777777" w:rsidR="00786767" w:rsidRDefault="00786767">
      <w:pPr>
        <w:spacing w:before="10" w:line="160" w:lineRule="exact"/>
        <w:rPr>
          <w:sz w:val="16"/>
          <w:szCs w:val="16"/>
        </w:rPr>
      </w:pPr>
    </w:p>
    <w:p w14:paraId="5F89EC9E" w14:textId="77777777" w:rsidR="00786767" w:rsidRDefault="00287199">
      <w:pPr>
        <w:spacing w:before="26"/>
        <w:ind w:left="31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0D4093"/>
          <w:spacing w:val="-4"/>
          <w:position w:val="1"/>
          <w:sz w:val="17"/>
          <w:szCs w:val="17"/>
        </w:rPr>
        <w:t>PERSONA</w:t>
      </w:r>
      <w:r>
        <w:rPr>
          <w:rFonts w:ascii="Arial" w:eastAsia="Arial" w:hAnsi="Arial" w:cs="Arial"/>
          <w:color w:val="0D4093"/>
          <w:position w:val="1"/>
          <w:sz w:val="17"/>
          <w:szCs w:val="17"/>
        </w:rPr>
        <w:t>L</w:t>
      </w:r>
      <w:r>
        <w:rPr>
          <w:rFonts w:ascii="Arial" w:eastAsia="Arial" w:hAnsi="Arial" w:cs="Arial"/>
          <w:color w:val="0D4093"/>
          <w:spacing w:val="29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D4093"/>
          <w:spacing w:val="-5"/>
          <w:position w:val="1"/>
          <w:sz w:val="17"/>
          <w:szCs w:val="17"/>
        </w:rPr>
        <w:t>I</w:t>
      </w:r>
      <w:r>
        <w:rPr>
          <w:rFonts w:ascii="Arial" w:eastAsia="Arial" w:hAnsi="Arial" w:cs="Arial"/>
          <w:color w:val="0D4093"/>
          <w:spacing w:val="-4"/>
          <w:position w:val="1"/>
          <w:sz w:val="17"/>
          <w:szCs w:val="17"/>
        </w:rPr>
        <w:t>N</w:t>
      </w:r>
      <w:r>
        <w:rPr>
          <w:rFonts w:ascii="Arial" w:eastAsia="Arial" w:hAnsi="Arial" w:cs="Arial"/>
          <w:color w:val="0D4093"/>
          <w:spacing w:val="-5"/>
          <w:position w:val="1"/>
          <w:sz w:val="17"/>
          <w:szCs w:val="17"/>
        </w:rPr>
        <w:t>F</w:t>
      </w:r>
      <w:r>
        <w:rPr>
          <w:rFonts w:ascii="Arial" w:eastAsia="Arial" w:hAnsi="Arial" w:cs="Arial"/>
          <w:color w:val="0D4093"/>
          <w:spacing w:val="-4"/>
          <w:position w:val="1"/>
          <w:sz w:val="17"/>
          <w:szCs w:val="17"/>
        </w:rPr>
        <w:t>ORMA</w:t>
      </w:r>
      <w:r>
        <w:rPr>
          <w:rFonts w:ascii="Arial" w:eastAsia="Arial" w:hAnsi="Arial" w:cs="Arial"/>
          <w:color w:val="0D4093"/>
          <w:spacing w:val="-5"/>
          <w:position w:val="1"/>
          <w:sz w:val="17"/>
          <w:szCs w:val="17"/>
        </w:rPr>
        <w:t>TI</w:t>
      </w:r>
      <w:r>
        <w:rPr>
          <w:rFonts w:ascii="Arial" w:eastAsia="Arial" w:hAnsi="Arial" w:cs="Arial"/>
          <w:color w:val="0D4093"/>
          <w:spacing w:val="-4"/>
          <w:position w:val="1"/>
          <w:sz w:val="17"/>
          <w:szCs w:val="17"/>
        </w:rPr>
        <w:t>O</w:t>
      </w:r>
      <w:r>
        <w:rPr>
          <w:rFonts w:ascii="Arial" w:eastAsia="Arial" w:hAnsi="Arial" w:cs="Arial"/>
          <w:color w:val="0D4093"/>
          <w:position w:val="1"/>
          <w:sz w:val="17"/>
          <w:szCs w:val="17"/>
        </w:rPr>
        <w:t xml:space="preserve">N     </w:t>
      </w:r>
      <w:r>
        <w:rPr>
          <w:rFonts w:ascii="Arial" w:eastAsia="Arial" w:hAnsi="Arial" w:cs="Arial"/>
          <w:color w:val="0D4093"/>
          <w:spacing w:val="42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5"/>
          <w:sz w:val="26"/>
          <w:szCs w:val="26"/>
        </w:rPr>
        <w:t>H</w:t>
      </w:r>
      <w:r>
        <w:rPr>
          <w:rFonts w:ascii="Arial" w:eastAsia="Arial" w:hAnsi="Arial" w:cs="Arial"/>
          <w:color w:val="3E3A37"/>
          <w:spacing w:val="-6"/>
          <w:sz w:val="26"/>
          <w:szCs w:val="26"/>
        </w:rPr>
        <w:t>un</w:t>
      </w:r>
      <w:r>
        <w:rPr>
          <w:rFonts w:ascii="Arial" w:eastAsia="Arial" w:hAnsi="Arial" w:cs="Arial"/>
          <w:color w:val="3E3A37"/>
          <w:sz w:val="26"/>
          <w:szCs w:val="26"/>
        </w:rPr>
        <w:t>g</w:t>
      </w:r>
      <w:r>
        <w:rPr>
          <w:rFonts w:ascii="Arial" w:eastAsia="Arial" w:hAnsi="Arial" w:cs="Arial"/>
          <w:color w:val="3E3A37"/>
          <w:spacing w:val="-18"/>
          <w:sz w:val="26"/>
          <w:szCs w:val="26"/>
        </w:rPr>
        <w:t xml:space="preserve"> </w:t>
      </w:r>
      <w:r>
        <w:rPr>
          <w:rFonts w:ascii="Arial" w:eastAsia="Arial" w:hAnsi="Arial" w:cs="Arial"/>
          <w:color w:val="3E3A37"/>
          <w:spacing w:val="-5"/>
          <w:sz w:val="26"/>
          <w:szCs w:val="26"/>
        </w:rPr>
        <w:t>Q</w:t>
      </w:r>
      <w:r>
        <w:rPr>
          <w:rFonts w:ascii="Arial" w:eastAsia="Arial" w:hAnsi="Arial" w:cs="Arial"/>
          <w:color w:val="3E3A37"/>
          <w:spacing w:val="-6"/>
          <w:sz w:val="26"/>
          <w:szCs w:val="26"/>
        </w:rPr>
        <w:t>uan</w:t>
      </w:r>
      <w:r>
        <w:rPr>
          <w:rFonts w:ascii="Arial" w:eastAsia="Arial" w:hAnsi="Arial" w:cs="Arial"/>
          <w:color w:val="3E3A37"/>
          <w:sz w:val="26"/>
          <w:szCs w:val="26"/>
        </w:rPr>
        <w:t>g</w:t>
      </w:r>
      <w:r>
        <w:rPr>
          <w:rFonts w:ascii="Arial" w:eastAsia="Arial" w:hAnsi="Arial" w:cs="Arial"/>
          <w:color w:val="3E3A37"/>
          <w:spacing w:val="-20"/>
          <w:sz w:val="26"/>
          <w:szCs w:val="26"/>
        </w:rPr>
        <w:t xml:space="preserve"> </w:t>
      </w:r>
      <w:r>
        <w:rPr>
          <w:rFonts w:ascii="Arial" w:eastAsia="Arial" w:hAnsi="Arial" w:cs="Arial"/>
          <w:color w:val="3E3A37"/>
          <w:spacing w:val="-5"/>
          <w:sz w:val="26"/>
          <w:szCs w:val="26"/>
        </w:rPr>
        <w:t>D</w:t>
      </w:r>
      <w:r>
        <w:rPr>
          <w:rFonts w:ascii="Arial" w:eastAsia="Arial" w:hAnsi="Arial" w:cs="Arial"/>
          <w:color w:val="3E3A37"/>
          <w:spacing w:val="-6"/>
          <w:sz w:val="26"/>
          <w:szCs w:val="26"/>
        </w:rPr>
        <w:t>oa</w:t>
      </w:r>
      <w:r>
        <w:rPr>
          <w:rFonts w:ascii="Arial" w:eastAsia="Arial" w:hAnsi="Arial" w:cs="Arial"/>
          <w:color w:val="3E3A37"/>
          <w:sz w:val="26"/>
          <w:szCs w:val="26"/>
        </w:rPr>
        <w:t>n</w:t>
      </w:r>
    </w:p>
    <w:p w14:paraId="4947512D" w14:textId="77777777" w:rsidR="00786767" w:rsidRDefault="00786767">
      <w:pPr>
        <w:spacing w:before="7" w:line="240" w:lineRule="exact"/>
        <w:rPr>
          <w:sz w:val="24"/>
          <w:szCs w:val="24"/>
        </w:rPr>
      </w:pPr>
    </w:p>
    <w:p w14:paraId="5001F4C7" w14:textId="77777777" w:rsidR="00786767" w:rsidRDefault="00287199">
      <w:pPr>
        <w:ind w:left="2766"/>
        <w:rPr>
          <w:rFonts w:ascii="Arial" w:eastAsia="Arial" w:hAnsi="Arial" w:cs="Arial"/>
          <w:sz w:val="17"/>
          <w:szCs w:val="17"/>
        </w:rPr>
      </w:pPr>
      <w:r>
        <w:pict w14:anchorId="365A23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65pt;height:11.35pt">
            <v:imagedata r:id="rId8" o:title=""/>
          </v:shape>
        </w:pict>
      </w:r>
      <w:r>
        <w:t xml:space="preserve">   </w:t>
      </w:r>
      <w:r>
        <w:rPr>
          <w:rFonts w:ascii="Arial" w:eastAsia="Arial" w:hAnsi="Arial" w:cs="Arial"/>
          <w:color w:val="3E3A37"/>
          <w:spacing w:val="-4"/>
          <w:sz w:val="17"/>
          <w:szCs w:val="17"/>
        </w:rPr>
        <w:t>K</w:t>
      </w:r>
      <w:r>
        <w:rPr>
          <w:rFonts w:ascii="Arial" w:eastAsia="Arial" w:hAnsi="Arial" w:cs="Arial"/>
          <w:color w:val="3E3A37"/>
          <w:spacing w:val="-5"/>
          <w:sz w:val="17"/>
          <w:szCs w:val="17"/>
        </w:rPr>
        <w:t>h</w:t>
      </w:r>
      <w:r>
        <w:rPr>
          <w:rFonts w:ascii="Arial" w:eastAsia="Arial" w:hAnsi="Arial" w:cs="Arial"/>
          <w:color w:val="3E3A37"/>
          <w:sz w:val="17"/>
          <w:szCs w:val="17"/>
        </w:rPr>
        <w:t>u</w:t>
      </w:r>
      <w:r>
        <w:rPr>
          <w:rFonts w:ascii="Arial" w:eastAsia="Arial" w:hAnsi="Arial" w:cs="Arial"/>
          <w:color w:val="3E3A37"/>
          <w:spacing w:val="4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5"/>
          <w:sz w:val="17"/>
          <w:szCs w:val="17"/>
        </w:rPr>
        <w:t>ta</w:t>
      </w:r>
      <w:r>
        <w:rPr>
          <w:rFonts w:ascii="Arial" w:eastAsia="Arial" w:hAnsi="Arial" w:cs="Arial"/>
          <w:color w:val="3E3A37"/>
          <w:sz w:val="17"/>
          <w:szCs w:val="17"/>
        </w:rPr>
        <w:t>p</w:t>
      </w:r>
      <w:r>
        <w:rPr>
          <w:rFonts w:ascii="Arial" w:eastAsia="Arial" w:hAnsi="Arial" w:cs="Arial"/>
          <w:color w:val="3E3A37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5"/>
          <w:sz w:val="17"/>
          <w:szCs w:val="17"/>
        </w:rPr>
        <w:t>th</w:t>
      </w:r>
      <w:r>
        <w:rPr>
          <w:rFonts w:ascii="Arial" w:eastAsia="Arial" w:hAnsi="Arial" w:cs="Arial"/>
          <w:color w:val="3E3A37"/>
          <w:sz w:val="17"/>
          <w:szCs w:val="17"/>
        </w:rPr>
        <w:t>e</w:t>
      </w:r>
      <w:r>
        <w:rPr>
          <w:rFonts w:ascii="Arial" w:eastAsia="Arial" w:hAnsi="Arial" w:cs="Arial"/>
          <w:color w:val="3E3A37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4"/>
          <w:sz w:val="17"/>
          <w:szCs w:val="17"/>
        </w:rPr>
        <w:t>S</w:t>
      </w:r>
      <w:r>
        <w:rPr>
          <w:rFonts w:ascii="Arial" w:eastAsia="Arial" w:hAnsi="Arial" w:cs="Arial"/>
          <w:color w:val="3E3A37"/>
          <w:spacing w:val="-5"/>
          <w:sz w:val="17"/>
          <w:szCs w:val="17"/>
        </w:rPr>
        <w:t>on</w:t>
      </w:r>
      <w:r>
        <w:rPr>
          <w:rFonts w:ascii="Arial" w:eastAsia="Arial" w:hAnsi="Arial" w:cs="Arial"/>
          <w:color w:val="3E3A37"/>
          <w:sz w:val="17"/>
          <w:szCs w:val="17"/>
        </w:rPr>
        <w:t>g</w:t>
      </w:r>
      <w:r>
        <w:rPr>
          <w:rFonts w:ascii="Arial" w:eastAsia="Arial" w:hAnsi="Arial" w:cs="Arial"/>
          <w:color w:val="3E3A37"/>
          <w:spacing w:val="8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4"/>
          <w:sz w:val="17"/>
          <w:szCs w:val="17"/>
        </w:rPr>
        <w:t>D</w:t>
      </w:r>
      <w:r>
        <w:rPr>
          <w:rFonts w:ascii="Arial" w:eastAsia="Arial" w:hAnsi="Arial" w:cs="Arial"/>
          <w:color w:val="3E3A37"/>
          <w:spacing w:val="-5"/>
          <w:sz w:val="17"/>
          <w:szCs w:val="17"/>
        </w:rPr>
        <w:t>a</w:t>
      </w:r>
      <w:r>
        <w:rPr>
          <w:rFonts w:ascii="Arial" w:eastAsia="Arial" w:hAnsi="Arial" w:cs="Arial"/>
          <w:color w:val="3E3A37"/>
          <w:sz w:val="17"/>
          <w:szCs w:val="17"/>
        </w:rPr>
        <w:t>,</w:t>
      </w:r>
      <w:r>
        <w:rPr>
          <w:rFonts w:ascii="Arial" w:eastAsia="Arial" w:hAnsi="Arial" w:cs="Arial"/>
          <w:color w:val="3E3A37"/>
          <w:spacing w:val="3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5"/>
          <w:sz w:val="17"/>
          <w:szCs w:val="17"/>
        </w:rPr>
        <w:t>5</w:t>
      </w:r>
      <w:r>
        <w:rPr>
          <w:rFonts w:ascii="Arial" w:eastAsia="Arial" w:hAnsi="Arial" w:cs="Arial"/>
          <w:color w:val="3E3A37"/>
          <w:sz w:val="17"/>
          <w:szCs w:val="17"/>
        </w:rPr>
        <w:t xml:space="preserve">5 </w:t>
      </w:r>
      <w:r>
        <w:rPr>
          <w:rFonts w:ascii="Arial" w:eastAsia="Arial" w:hAnsi="Arial" w:cs="Arial"/>
          <w:color w:val="3E3A37"/>
          <w:spacing w:val="-4"/>
          <w:sz w:val="17"/>
          <w:szCs w:val="17"/>
        </w:rPr>
        <w:t>S</w:t>
      </w:r>
      <w:r>
        <w:rPr>
          <w:rFonts w:ascii="Arial" w:eastAsia="Arial" w:hAnsi="Arial" w:cs="Arial"/>
          <w:color w:val="3E3A37"/>
          <w:sz w:val="17"/>
          <w:szCs w:val="17"/>
        </w:rPr>
        <w:t xml:space="preserve">o </w:t>
      </w:r>
      <w:r>
        <w:rPr>
          <w:rFonts w:ascii="Arial" w:eastAsia="Arial" w:hAnsi="Arial" w:cs="Arial"/>
          <w:color w:val="3E3A37"/>
          <w:spacing w:val="-4"/>
          <w:sz w:val="17"/>
          <w:szCs w:val="17"/>
        </w:rPr>
        <w:t>D</w:t>
      </w:r>
      <w:r>
        <w:rPr>
          <w:rFonts w:ascii="Arial" w:eastAsia="Arial" w:hAnsi="Arial" w:cs="Arial"/>
          <w:color w:val="3E3A37"/>
          <w:spacing w:val="-5"/>
          <w:sz w:val="17"/>
          <w:szCs w:val="17"/>
        </w:rPr>
        <w:t>au</w:t>
      </w:r>
      <w:r>
        <w:rPr>
          <w:rFonts w:ascii="Arial" w:eastAsia="Arial" w:hAnsi="Arial" w:cs="Arial"/>
          <w:color w:val="3E3A37"/>
          <w:sz w:val="17"/>
          <w:szCs w:val="17"/>
        </w:rPr>
        <w:t>,</w:t>
      </w:r>
      <w:r>
        <w:rPr>
          <w:rFonts w:ascii="Arial" w:eastAsia="Arial" w:hAnsi="Arial" w:cs="Arial"/>
          <w:color w:val="3E3A37"/>
          <w:spacing w:val="6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4"/>
          <w:sz w:val="17"/>
          <w:szCs w:val="17"/>
        </w:rPr>
        <w:t>H</w:t>
      </w:r>
      <w:r>
        <w:rPr>
          <w:rFonts w:ascii="Arial" w:eastAsia="Arial" w:hAnsi="Arial" w:cs="Arial"/>
          <w:color w:val="3E3A37"/>
          <w:spacing w:val="-5"/>
          <w:sz w:val="17"/>
          <w:szCs w:val="17"/>
        </w:rPr>
        <w:t>on</w:t>
      </w:r>
      <w:r>
        <w:rPr>
          <w:rFonts w:ascii="Arial" w:eastAsia="Arial" w:hAnsi="Arial" w:cs="Arial"/>
          <w:color w:val="3E3A37"/>
          <w:sz w:val="17"/>
          <w:szCs w:val="17"/>
        </w:rPr>
        <w:t>g</w:t>
      </w:r>
      <w:r>
        <w:rPr>
          <w:rFonts w:ascii="Arial" w:eastAsia="Arial" w:hAnsi="Arial" w:cs="Arial"/>
          <w:color w:val="3E3A37"/>
          <w:spacing w:val="8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4"/>
          <w:sz w:val="17"/>
          <w:szCs w:val="17"/>
        </w:rPr>
        <w:t>B</w:t>
      </w:r>
      <w:r>
        <w:rPr>
          <w:rFonts w:ascii="Arial" w:eastAsia="Arial" w:hAnsi="Arial" w:cs="Arial"/>
          <w:color w:val="3E3A37"/>
          <w:spacing w:val="-5"/>
          <w:sz w:val="17"/>
          <w:szCs w:val="17"/>
        </w:rPr>
        <w:t>ang</w:t>
      </w:r>
      <w:r>
        <w:rPr>
          <w:rFonts w:ascii="Arial" w:eastAsia="Arial" w:hAnsi="Arial" w:cs="Arial"/>
          <w:color w:val="3E3A37"/>
          <w:sz w:val="17"/>
          <w:szCs w:val="17"/>
        </w:rPr>
        <w:t>,</w:t>
      </w:r>
      <w:r>
        <w:rPr>
          <w:rFonts w:ascii="Arial" w:eastAsia="Arial" w:hAnsi="Arial" w:cs="Arial"/>
          <w:color w:val="3E3A37"/>
          <w:spacing w:val="10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4"/>
          <w:sz w:val="17"/>
          <w:szCs w:val="17"/>
        </w:rPr>
        <w:t>H</w:t>
      </w:r>
      <w:r>
        <w:rPr>
          <w:rFonts w:ascii="Arial" w:eastAsia="Arial" w:hAnsi="Arial" w:cs="Arial"/>
          <w:color w:val="3E3A37"/>
          <w:spacing w:val="-5"/>
          <w:sz w:val="17"/>
          <w:szCs w:val="17"/>
        </w:rPr>
        <w:t>a</w:t>
      </w:r>
      <w:r>
        <w:rPr>
          <w:rFonts w:ascii="Arial" w:eastAsia="Arial" w:hAnsi="Arial" w:cs="Arial"/>
          <w:color w:val="3E3A37"/>
          <w:sz w:val="17"/>
          <w:szCs w:val="17"/>
        </w:rPr>
        <w:t>i</w:t>
      </w:r>
      <w:r>
        <w:rPr>
          <w:rFonts w:ascii="Arial" w:eastAsia="Arial" w:hAnsi="Arial" w:cs="Arial"/>
          <w:color w:val="3E3A37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4"/>
          <w:sz w:val="17"/>
          <w:szCs w:val="17"/>
        </w:rPr>
        <w:t>P</w:t>
      </w:r>
      <w:r>
        <w:rPr>
          <w:rFonts w:ascii="Arial" w:eastAsia="Arial" w:hAnsi="Arial" w:cs="Arial"/>
          <w:color w:val="3E3A37"/>
          <w:spacing w:val="-5"/>
          <w:sz w:val="17"/>
          <w:szCs w:val="17"/>
        </w:rPr>
        <w:t>hong</w:t>
      </w:r>
      <w:r>
        <w:rPr>
          <w:rFonts w:ascii="Arial" w:eastAsia="Arial" w:hAnsi="Arial" w:cs="Arial"/>
          <w:color w:val="3E3A37"/>
          <w:sz w:val="17"/>
          <w:szCs w:val="17"/>
        </w:rPr>
        <w:t>,</w:t>
      </w:r>
      <w:r>
        <w:rPr>
          <w:rFonts w:ascii="Arial" w:eastAsia="Arial" w:hAnsi="Arial" w:cs="Arial"/>
          <w:color w:val="3E3A37"/>
          <w:spacing w:val="14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4"/>
          <w:w w:val="104"/>
          <w:sz w:val="17"/>
          <w:szCs w:val="17"/>
        </w:rPr>
        <w:t>V</w:t>
      </w:r>
      <w:r>
        <w:rPr>
          <w:rFonts w:ascii="Arial" w:eastAsia="Arial" w:hAnsi="Arial" w:cs="Arial"/>
          <w:color w:val="3E3A37"/>
          <w:spacing w:val="-5"/>
          <w:w w:val="104"/>
          <w:sz w:val="17"/>
          <w:szCs w:val="17"/>
        </w:rPr>
        <w:t>ietna</w:t>
      </w:r>
      <w:r>
        <w:rPr>
          <w:rFonts w:ascii="Arial" w:eastAsia="Arial" w:hAnsi="Arial" w:cs="Arial"/>
          <w:color w:val="3E3A37"/>
          <w:w w:val="104"/>
          <w:sz w:val="17"/>
          <w:szCs w:val="17"/>
        </w:rPr>
        <w:t>m</w:t>
      </w:r>
    </w:p>
    <w:p w14:paraId="7618506E" w14:textId="77777777" w:rsidR="00786767" w:rsidRDefault="00786767">
      <w:pPr>
        <w:spacing w:line="100" w:lineRule="exact"/>
        <w:rPr>
          <w:sz w:val="11"/>
          <w:szCs w:val="11"/>
        </w:rPr>
      </w:pPr>
    </w:p>
    <w:p w14:paraId="1DD27982" w14:textId="77777777" w:rsidR="00786767" w:rsidRDefault="00287199">
      <w:pPr>
        <w:ind w:left="2766"/>
        <w:rPr>
          <w:rFonts w:ascii="Arial" w:eastAsia="Arial" w:hAnsi="Arial" w:cs="Arial"/>
          <w:sz w:val="17"/>
          <w:szCs w:val="17"/>
        </w:rPr>
      </w:pPr>
      <w:r>
        <w:pict w14:anchorId="3B028886">
          <v:shape id="_x0000_i1026" type="#_x0000_t75" style="width:9.65pt;height:10.35pt">
            <v:imagedata r:id="rId9" o:title=""/>
          </v:shape>
        </w:pict>
      </w:r>
      <w:r>
        <w:t xml:space="preserve">   </w:t>
      </w:r>
      <w:r>
        <w:rPr>
          <w:rFonts w:ascii="Arial" w:eastAsia="Arial" w:hAnsi="Arial" w:cs="Arial"/>
          <w:color w:val="3E3A37"/>
          <w:spacing w:val="-5"/>
          <w:w w:val="104"/>
          <w:sz w:val="17"/>
          <w:szCs w:val="17"/>
        </w:rPr>
        <w:t>(+84)123989761</w:t>
      </w:r>
      <w:r>
        <w:rPr>
          <w:rFonts w:ascii="Arial" w:eastAsia="Arial" w:hAnsi="Arial" w:cs="Arial"/>
          <w:color w:val="3E3A37"/>
          <w:w w:val="104"/>
          <w:sz w:val="17"/>
          <w:szCs w:val="17"/>
        </w:rPr>
        <w:t xml:space="preserve">5  </w:t>
      </w:r>
      <w:r>
        <w:rPr>
          <w:rFonts w:ascii="Arial" w:eastAsia="Arial" w:hAnsi="Arial" w:cs="Arial"/>
          <w:color w:val="3E3A37"/>
          <w:spacing w:val="11"/>
          <w:w w:val="104"/>
          <w:sz w:val="17"/>
          <w:szCs w:val="17"/>
        </w:rPr>
        <w:t xml:space="preserve"> </w:t>
      </w:r>
      <w:r>
        <w:pict w14:anchorId="6B3C46DB">
          <v:shape id="_x0000_i1027" type="#_x0000_t75" style="width:9.65pt;height:10.35pt">
            <v:imagedata r:id="rId10" o:title=""/>
          </v:shape>
        </w:pict>
      </w:r>
      <w:r>
        <w:rPr>
          <w:color w:val="3E3A37"/>
          <w:spacing w:val="-31"/>
          <w:w w:val="104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5"/>
          <w:w w:val="104"/>
          <w:sz w:val="17"/>
          <w:szCs w:val="17"/>
        </w:rPr>
        <w:t>(+84)123989761</w:t>
      </w:r>
      <w:r>
        <w:rPr>
          <w:rFonts w:ascii="Arial" w:eastAsia="Arial" w:hAnsi="Arial" w:cs="Arial"/>
          <w:color w:val="3E3A37"/>
          <w:w w:val="104"/>
          <w:sz w:val="17"/>
          <w:szCs w:val="17"/>
        </w:rPr>
        <w:t>5</w:t>
      </w:r>
    </w:p>
    <w:p w14:paraId="2E8C3948" w14:textId="77777777" w:rsidR="00786767" w:rsidRDefault="00786767">
      <w:pPr>
        <w:spacing w:before="4" w:line="120" w:lineRule="exact"/>
        <w:rPr>
          <w:sz w:val="13"/>
          <w:szCs w:val="13"/>
        </w:rPr>
      </w:pPr>
    </w:p>
    <w:p w14:paraId="547E5CD1" w14:textId="77777777" w:rsidR="00786767" w:rsidRDefault="00287199">
      <w:pPr>
        <w:spacing w:line="444" w:lineRule="auto"/>
        <w:ind w:left="3158" w:right="4429" w:hanging="391"/>
        <w:rPr>
          <w:rFonts w:ascii="Arial" w:eastAsia="Arial" w:hAnsi="Arial" w:cs="Arial"/>
          <w:sz w:val="17"/>
          <w:szCs w:val="17"/>
        </w:rPr>
      </w:pPr>
      <w:r>
        <w:pict w14:anchorId="02773905">
          <v:shape id="_x0000_i1028" type="#_x0000_t75" style="width:9.65pt;height:11.65pt">
            <v:imagedata r:id="rId11" o:title=""/>
          </v:shape>
        </w:pict>
      </w:r>
      <w:r>
        <w:t xml:space="preserve">   </w:t>
      </w:r>
      <w:hyperlink r:id="rId12">
        <w:r>
          <w:rPr>
            <w:rFonts w:ascii="Arial" w:eastAsia="Arial" w:hAnsi="Arial" w:cs="Arial"/>
            <w:color w:val="3E3A37"/>
            <w:spacing w:val="-4"/>
            <w:w w:val="104"/>
            <w:sz w:val="17"/>
            <w:szCs w:val="17"/>
            <w:u w:val="single" w:color="3E3A37"/>
          </w:rPr>
          <w:t>H</w:t>
        </w:r>
        <w:r>
          <w:rPr>
            <w:rFonts w:ascii="Arial" w:eastAsia="Arial" w:hAnsi="Arial" w:cs="Arial"/>
            <w:color w:val="3E3A37"/>
            <w:spacing w:val="-5"/>
            <w:w w:val="104"/>
            <w:sz w:val="17"/>
            <w:szCs w:val="17"/>
            <w:u w:val="single" w:color="3E3A37"/>
          </w:rPr>
          <w:t>unggu</w:t>
        </w:r>
        <w:r>
          <w:rPr>
            <w:rFonts w:ascii="Arial" w:eastAsia="Arial" w:hAnsi="Arial" w:cs="Arial"/>
            <w:color w:val="3E3A37"/>
            <w:spacing w:val="-6"/>
            <w:w w:val="104"/>
            <w:sz w:val="17"/>
            <w:szCs w:val="17"/>
            <w:u w:val="single" w:color="3E3A37"/>
          </w:rPr>
          <w:t>i</w:t>
        </w:r>
        <w:r>
          <w:rPr>
            <w:rFonts w:ascii="Arial" w:eastAsia="Arial" w:hAnsi="Arial" w:cs="Arial"/>
            <w:color w:val="3E3A37"/>
            <w:spacing w:val="-5"/>
            <w:w w:val="104"/>
            <w:sz w:val="17"/>
            <w:szCs w:val="17"/>
            <w:u w:val="single" w:color="3E3A37"/>
          </w:rPr>
          <w:t>tar9x</w:t>
        </w:r>
        <w:r>
          <w:rPr>
            <w:rFonts w:ascii="Arial" w:eastAsia="Arial" w:hAnsi="Arial" w:cs="Arial"/>
            <w:color w:val="3E3A37"/>
            <w:spacing w:val="-4"/>
            <w:w w:val="104"/>
            <w:sz w:val="17"/>
            <w:szCs w:val="17"/>
            <w:u w:val="single" w:color="3E3A37"/>
          </w:rPr>
          <w:t>@</w:t>
        </w:r>
        <w:r>
          <w:rPr>
            <w:rFonts w:ascii="Arial" w:eastAsia="Arial" w:hAnsi="Arial" w:cs="Arial"/>
            <w:color w:val="3E3A37"/>
            <w:spacing w:val="-5"/>
            <w:w w:val="104"/>
            <w:sz w:val="17"/>
            <w:szCs w:val="17"/>
            <w:u w:val="single" w:color="3E3A37"/>
          </w:rPr>
          <w:t>g</w:t>
        </w:r>
        <w:r>
          <w:rPr>
            <w:rFonts w:ascii="Arial" w:eastAsia="Arial" w:hAnsi="Arial" w:cs="Arial"/>
            <w:color w:val="3E3A37"/>
            <w:spacing w:val="-4"/>
            <w:w w:val="104"/>
            <w:sz w:val="17"/>
            <w:szCs w:val="17"/>
            <w:u w:val="single" w:color="3E3A37"/>
          </w:rPr>
          <w:t>m</w:t>
        </w:r>
        <w:r>
          <w:rPr>
            <w:rFonts w:ascii="Arial" w:eastAsia="Arial" w:hAnsi="Arial" w:cs="Arial"/>
            <w:color w:val="3E3A37"/>
            <w:spacing w:val="-5"/>
            <w:w w:val="104"/>
            <w:sz w:val="17"/>
            <w:szCs w:val="17"/>
            <w:u w:val="single" w:color="3E3A37"/>
          </w:rPr>
          <w:t>a</w:t>
        </w:r>
        <w:r>
          <w:rPr>
            <w:rFonts w:ascii="Arial" w:eastAsia="Arial" w:hAnsi="Arial" w:cs="Arial"/>
            <w:color w:val="3E3A37"/>
            <w:spacing w:val="-6"/>
            <w:w w:val="104"/>
            <w:sz w:val="17"/>
            <w:szCs w:val="17"/>
            <w:u w:val="single" w:color="3E3A37"/>
          </w:rPr>
          <w:t>il</w:t>
        </w:r>
        <w:r>
          <w:rPr>
            <w:rFonts w:ascii="Arial" w:eastAsia="Arial" w:hAnsi="Arial" w:cs="Arial"/>
            <w:color w:val="3E3A37"/>
            <w:spacing w:val="-5"/>
            <w:w w:val="104"/>
            <w:sz w:val="17"/>
            <w:szCs w:val="17"/>
            <w:u w:val="single" w:color="3E3A37"/>
          </w:rPr>
          <w:t>.co</w:t>
        </w:r>
        <w:r>
          <w:rPr>
            <w:rFonts w:ascii="Arial" w:eastAsia="Arial" w:hAnsi="Arial" w:cs="Arial"/>
            <w:color w:val="3E3A37"/>
            <w:w w:val="104"/>
            <w:sz w:val="17"/>
            <w:szCs w:val="17"/>
            <w:u w:val="single" w:color="3E3A37"/>
          </w:rPr>
          <w:t>m</w:t>
        </w:r>
      </w:hyperlink>
      <w:r>
        <w:rPr>
          <w:rFonts w:ascii="Arial" w:eastAsia="Arial" w:hAnsi="Arial" w:cs="Arial"/>
          <w:color w:val="3E3A37"/>
          <w:w w:val="104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7F"/>
          <w:spacing w:val="-5"/>
          <w:w w:val="104"/>
          <w:sz w:val="17"/>
          <w:szCs w:val="17"/>
          <w:u w:val="single" w:color="00007F"/>
        </w:rPr>
        <w:t>https:/</w:t>
      </w:r>
      <w:hyperlink r:id="rId13">
        <w:r>
          <w:rPr>
            <w:rFonts w:ascii="Arial" w:eastAsia="Arial" w:hAnsi="Arial" w:cs="Arial"/>
            <w:color w:val="00007F"/>
            <w:spacing w:val="-5"/>
            <w:w w:val="104"/>
            <w:sz w:val="17"/>
            <w:szCs w:val="17"/>
            <w:u w:val="single" w:color="00007F"/>
          </w:rPr>
          <w:t>/</w:t>
        </w:r>
        <w:r>
          <w:rPr>
            <w:rFonts w:ascii="Arial" w:eastAsia="Arial" w:hAnsi="Arial" w:cs="Arial"/>
            <w:color w:val="00007F"/>
            <w:spacing w:val="-4"/>
            <w:w w:val="104"/>
            <w:sz w:val="17"/>
            <w:szCs w:val="17"/>
            <w:u w:val="single" w:color="00007F"/>
          </w:rPr>
          <w:t>www</w:t>
        </w:r>
        <w:r>
          <w:rPr>
            <w:rFonts w:ascii="Arial" w:eastAsia="Arial" w:hAnsi="Arial" w:cs="Arial"/>
            <w:color w:val="00007F"/>
            <w:spacing w:val="-5"/>
            <w:w w:val="104"/>
            <w:sz w:val="17"/>
            <w:szCs w:val="17"/>
            <w:u w:val="single" w:color="00007F"/>
          </w:rPr>
          <w:t>.behance.net/</w:t>
        </w:r>
        <w:r>
          <w:rPr>
            <w:rFonts w:ascii="Arial" w:eastAsia="Arial" w:hAnsi="Arial" w:cs="Arial"/>
            <w:color w:val="00007F"/>
            <w:spacing w:val="-4"/>
            <w:w w:val="104"/>
            <w:sz w:val="17"/>
            <w:szCs w:val="17"/>
            <w:u w:val="single" w:color="00007F"/>
          </w:rPr>
          <w:t>Q</w:t>
        </w:r>
        <w:r>
          <w:rPr>
            <w:rFonts w:ascii="Arial" w:eastAsia="Arial" w:hAnsi="Arial" w:cs="Arial"/>
            <w:color w:val="00007F"/>
            <w:spacing w:val="-5"/>
            <w:w w:val="104"/>
            <w:sz w:val="17"/>
            <w:szCs w:val="17"/>
            <w:u w:val="single" w:color="00007F"/>
          </w:rPr>
          <w:t>uang</w:t>
        </w:r>
        <w:r>
          <w:rPr>
            <w:rFonts w:ascii="Arial" w:eastAsia="Arial" w:hAnsi="Arial" w:cs="Arial"/>
            <w:color w:val="00007F"/>
            <w:spacing w:val="-4"/>
            <w:w w:val="104"/>
            <w:sz w:val="17"/>
            <w:szCs w:val="17"/>
            <w:u w:val="single" w:color="00007F"/>
          </w:rPr>
          <w:t>H</w:t>
        </w:r>
        <w:r>
          <w:rPr>
            <w:rFonts w:ascii="Arial" w:eastAsia="Arial" w:hAnsi="Arial" w:cs="Arial"/>
            <w:color w:val="00007F"/>
            <w:spacing w:val="-5"/>
            <w:w w:val="104"/>
            <w:sz w:val="17"/>
            <w:szCs w:val="17"/>
            <w:u w:val="single" w:color="00007F"/>
          </w:rPr>
          <w:t>un</w:t>
        </w:r>
        <w:r>
          <w:rPr>
            <w:rFonts w:ascii="Arial" w:eastAsia="Arial" w:hAnsi="Arial" w:cs="Arial"/>
            <w:color w:val="00007F"/>
            <w:w w:val="104"/>
            <w:sz w:val="17"/>
            <w:szCs w:val="17"/>
            <w:u w:val="single" w:color="00007F"/>
          </w:rPr>
          <w:t>g</w:t>
        </w:r>
      </w:hyperlink>
    </w:p>
    <w:p w14:paraId="0EBB99B7" w14:textId="77777777" w:rsidR="00786767" w:rsidRDefault="00287199">
      <w:pPr>
        <w:spacing w:before="47"/>
        <w:ind w:left="2766"/>
        <w:rPr>
          <w:rFonts w:ascii="Arial" w:eastAsia="Arial" w:hAnsi="Arial" w:cs="Arial"/>
          <w:sz w:val="17"/>
          <w:szCs w:val="17"/>
        </w:rPr>
      </w:pPr>
      <w:r>
        <w:pict w14:anchorId="32D3393A">
          <v:shape id="_x0000_i1029" type="#_x0000_t75" style="width:9.65pt;height:10.65pt">
            <v:imagedata r:id="rId14" o:title=""/>
          </v:shape>
        </w:pict>
      </w:r>
      <w:r>
        <w:t xml:space="preserve">  </w:t>
      </w:r>
      <w:r>
        <w:rPr>
          <w:rFonts w:ascii="Arial" w:eastAsia="Arial" w:hAnsi="Arial" w:cs="Arial"/>
          <w:color w:val="1592CA"/>
          <w:spacing w:val="-4"/>
          <w:sz w:val="17"/>
          <w:szCs w:val="17"/>
        </w:rPr>
        <w:t>S</w:t>
      </w:r>
      <w:r>
        <w:rPr>
          <w:rFonts w:ascii="Arial" w:eastAsia="Arial" w:hAnsi="Arial" w:cs="Arial"/>
          <w:color w:val="1592CA"/>
          <w:spacing w:val="-5"/>
          <w:sz w:val="17"/>
          <w:szCs w:val="17"/>
        </w:rPr>
        <w:t>kype</w:t>
      </w:r>
      <w:r>
        <w:rPr>
          <w:rFonts w:ascii="Arial" w:eastAsia="Arial" w:hAnsi="Arial" w:cs="Arial"/>
          <w:color w:val="1592CA"/>
          <w:sz w:val="17"/>
          <w:szCs w:val="17"/>
        </w:rPr>
        <w:t>:</w:t>
      </w:r>
      <w:r>
        <w:rPr>
          <w:rFonts w:ascii="Arial" w:eastAsia="Arial" w:hAnsi="Arial" w:cs="Arial"/>
          <w:color w:val="1592CA"/>
          <w:spacing w:val="13"/>
          <w:sz w:val="17"/>
          <w:szCs w:val="17"/>
        </w:rPr>
        <w:t xml:space="preserve"> </w:t>
      </w:r>
      <w:r>
        <w:rPr>
          <w:rFonts w:ascii="Arial" w:eastAsia="Arial" w:hAnsi="Arial" w:cs="Arial"/>
          <w:color w:val="1592CA"/>
          <w:spacing w:val="-5"/>
          <w:w w:val="104"/>
          <w:sz w:val="17"/>
          <w:szCs w:val="17"/>
        </w:rPr>
        <w:t>hungdq0084</w:t>
      </w:r>
      <w:r>
        <w:rPr>
          <w:rFonts w:ascii="Arial" w:eastAsia="Arial" w:hAnsi="Arial" w:cs="Arial"/>
          <w:color w:val="1592CA"/>
          <w:w w:val="104"/>
          <w:sz w:val="17"/>
          <w:szCs w:val="17"/>
        </w:rPr>
        <w:t>2</w:t>
      </w:r>
    </w:p>
    <w:p w14:paraId="4E04C883" w14:textId="77777777" w:rsidR="00786767" w:rsidRDefault="00786767">
      <w:pPr>
        <w:spacing w:before="13" w:line="260" w:lineRule="exact"/>
        <w:rPr>
          <w:sz w:val="26"/>
          <w:szCs w:val="26"/>
        </w:rPr>
      </w:pPr>
    </w:p>
    <w:p w14:paraId="288D2AEC" w14:textId="77777777" w:rsidR="00786767" w:rsidRDefault="00287199">
      <w:pPr>
        <w:ind w:left="2762"/>
        <w:rPr>
          <w:rFonts w:ascii="Arial" w:eastAsia="Arial" w:hAnsi="Arial" w:cs="Arial"/>
          <w:sz w:val="17"/>
          <w:szCs w:val="17"/>
        </w:rPr>
      </w:pPr>
      <w:r>
        <w:pict w14:anchorId="6C4739B1">
          <v:shape id="_x0000_s1032" type="#_x0000_t75" style="position:absolute;left:0;text-align:left;margin-left:95pt;margin-top:-99.75pt;width:75.1pt;height:100.3pt;z-index:-251661312;mso-position-horizontal-relative:page">
            <v:imagedata r:id="rId15" o:title=""/>
            <w10:wrap anchorx="page"/>
          </v:shape>
        </w:pict>
      </w:r>
      <w:r>
        <w:rPr>
          <w:rFonts w:ascii="Arial" w:eastAsia="Arial" w:hAnsi="Arial" w:cs="Arial"/>
          <w:color w:val="1592CA"/>
          <w:spacing w:val="-4"/>
          <w:sz w:val="17"/>
          <w:szCs w:val="17"/>
        </w:rPr>
        <w:t>G</w:t>
      </w:r>
      <w:r>
        <w:rPr>
          <w:rFonts w:ascii="Arial" w:eastAsia="Arial" w:hAnsi="Arial" w:cs="Arial"/>
          <w:color w:val="1592CA"/>
          <w:spacing w:val="-5"/>
          <w:sz w:val="17"/>
          <w:szCs w:val="17"/>
        </w:rPr>
        <w:t>ende</w:t>
      </w:r>
      <w:r>
        <w:rPr>
          <w:rFonts w:ascii="Arial" w:eastAsia="Arial" w:hAnsi="Arial" w:cs="Arial"/>
          <w:color w:val="1592CA"/>
          <w:sz w:val="17"/>
          <w:szCs w:val="17"/>
        </w:rPr>
        <w:t>r</w:t>
      </w:r>
      <w:r>
        <w:rPr>
          <w:rFonts w:ascii="Arial" w:eastAsia="Arial" w:hAnsi="Arial" w:cs="Arial"/>
          <w:color w:val="1592CA"/>
          <w:spacing w:val="9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4"/>
          <w:sz w:val="17"/>
          <w:szCs w:val="17"/>
        </w:rPr>
        <w:t>M</w:t>
      </w:r>
      <w:r>
        <w:rPr>
          <w:rFonts w:ascii="Arial" w:eastAsia="Arial" w:hAnsi="Arial" w:cs="Arial"/>
          <w:color w:val="3E3A37"/>
          <w:spacing w:val="-5"/>
          <w:sz w:val="17"/>
          <w:szCs w:val="17"/>
        </w:rPr>
        <w:t>a</w:t>
      </w:r>
      <w:r>
        <w:rPr>
          <w:rFonts w:ascii="Arial" w:eastAsia="Arial" w:hAnsi="Arial" w:cs="Arial"/>
          <w:color w:val="3E3A37"/>
          <w:spacing w:val="-6"/>
          <w:sz w:val="17"/>
          <w:szCs w:val="17"/>
        </w:rPr>
        <w:t>l</w:t>
      </w:r>
      <w:r>
        <w:rPr>
          <w:rFonts w:ascii="Arial" w:eastAsia="Arial" w:hAnsi="Arial" w:cs="Arial"/>
          <w:color w:val="3E3A37"/>
          <w:sz w:val="17"/>
          <w:szCs w:val="17"/>
        </w:rPr>
        <w:t>e</w:t>
      </w:r>
      <w:r>
        <w:rPr>
          <w:rFonts w:ascii="Arial" w:eastAsia="Arial" w:hAnsi="Arial" w:cs="Arial"/>
          <w:color w:val="3E3A37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1592CA"/>
          <w:sz w:val="17"/>
          <w:szCs w:val="17"/>
        </w:rPr>
        <w:t>|</w:t>
      </w:r>
      <w:r>
        <w:rPr>
          <w:rFonts w:ascii="Arial" w:eastAsia="Arial" w:hAnsi="Arial" w:cs="Arial"/>
          <w:color w:val="1592CA"/>
          <w:spacing w:val="-7"/>
          <w:sz w:val="17"/>
          <w:szCs w:val="17"/>
        </w:rPr>
        <w:t xml:space="preserve"> </w:t>
      </w:r>
      <w:r>
        <w:rPr>
          <w:rFonts w:ascii="Arial" w:eastAsia="Arial" w:hAnsi="Arial" w:cs="Arial"/>
          <w:color w:val="1592CA"/>
          <w:spacing w:val="-4"/>
          <w:sz w:val="17"/>
          <w:szCs w:val="17"/>
        </w:rPr>
        <w:t>D</w:t>
      </w:r>
      <w:r>
        <w:rPr>
          <w:rFonts w:ascii="Arial" w:eastAsia="Arial" w:hAnsi="Arial" w:cs="Arial"/>
          <w:color w:val="1592CA"/>
          <w:spacing w:val="-5"/>
          <w:sz w:val="17"/>
          <w:szCs w:val="17"/>
        </w:rPr>
        <w:t>at</w:t>
      </w:r>
      <w:r>
        <w:rPr>
          <w:rFonts w:ascii="Arial" w:eastAsia="Arial" w:hAnsi="Arial" w:cs="Arial"/>
          <w:color w:val="1592CA"/>
          <w:sz w:val="17"/>
          <w:szCs w:val="17"/>
        </w:rPr>
        <w:t>e</w:t>
      </w:r>
      <w:r>
        <w:rPr>
          <w:rFonts w:ascii="Arial" w:eastAsia="Arial" w:hAnsi="Arial" w:cs="Arial"/>
          <w:color w:val="1592CA"/>
          <w:spacing w:val="6"/>
          <w:sz w:val="17"/>
          <w:szCs w:val="17"/>
        </w:rPr>
        <w:t xml:space="preserve"> </w:t>
      </w:r>
      <w:r>
        <w:rPr>
          <w:rFonts w:ascii="Arial" w:eastAsia="Arial" w:hAnsi="Arial" w:cs="Arial"/>
          <w:color w:val="1592CA"/>
          <w:spacing w:val="-5"/>
          <w:sz w:val="17"/>
          <w:szCs w:val="17"/>
        </w:rPr>
        <w:t>o</w:t>
      </w:r>
      <w:r>
        <w:rPr>
          <w:rFonts w:ascii="Arial" w:eastAsia="Arial" w:hAnsi="Arial" w:cs="Arial"/>
          <w:color w:val="1592CA"/>
          <w:sz w:val="17"/>
          <w:szCs w:val="17"/>
        </w:rPr>
        <w:t>f</w:t>
      </w:r>
      <w:r>
        <w:rPr>
          <w:rFonts w:ascii="Arial" w:eastAsia="Arial" w:hAnsi="Arial" w:cs="Arial"/>
          <w:color w:val="1592CA"/>
          <w:spacing w:val="-3"/>
          <w:sz w:val="17"/>
          <w:szCs w:val="17"/>
        </w:rPr>
        <w:t xml:space="preserve"> </w:t>
      </w:r>
      <w:r>
        <w:rPr>
          <w:rFonts w:ascii="Arial" w:eastAsia="Arial" w:hAnsi="Arial" w:cs="Arial"/>
          <w:color w:val="1592CA"/>
          <w:spacing w:val="-5"/>
          <w:sz w:val="17"/>
          <w:szCs w:val="17"/>
        </w:rPr>
        <w:t>birt</w:t>
      </w:r>
      <w:r>
        <w:rPr>
          <w:rFonts w:ascii="Arial" w:eastAsia="Arial" w:hAnsi="Arial" w:cs="Arial"/>
          <w:color w:val="1592CA"/>
          <w:sz w:val="17"/>
          <w:szCs w:val="17"/>
        </w:rPr>
        <w:t xml:space="preserve">h </w:t>
      </w:r>
      <w:r>
        <w:rPr>
          <w:rFonts w:ascii="Arial" w:eastAsia="Arial" w:hAnsi="Arial" w:cs="Arial"/>
          <w:color w:val="3E3A37"/>
          <w:spacing w:val="-5"/>
          <w:sz w:val="17"/>
          <w:szCs w:val="17"/>
        </w:rPr>
        <w:t>20/03/199</w:t>
      </w:r>
      <w:r>
        <w:rPr>
          <w:rFonts w:ascii="Arial" w:eastAsia="Arial" w:hAnsi="Arial" w:cs="Arial"/>
          <w:color w:val="3E3A37"/>
          <w:sz w:val="17"/>
          <w:szCs w:val="17"/>
        </w:rPr>
        <w:t>0</w:t>
      </w:r>
      <w:r>
        <w:rPr>
          <w:rFonts w:ascii="Arial" w:eastAsia="Arial" w:hAnsi="Arial" w:cs="Arial"/>
          <w:color w:val="3E3A37"/>
          <w:spacing w:val="21"/>
          <w:sz w:val="17"/>
          <w:szCs w:val="17"/>
        </w:rPr>
        <w:t xml:space="preserve"> </w:t>
      </w:r>
      <w:r>
        <w:rPr>
          <w:rFonts w:ascii="Arial" w:eastAsia="Arial" w:hAnsi="Arial" w:cs="Arial"/>
          <w:color w:val="1592CA"/>
          <w:sz w:val="17"/>
          <w:szCs w:val="17"/>
        </w:rPr>
        <w:t>|</w:t>
      </w:r>
      <w:r>
        <w:rPr>
          <w:rFonts w:ascii="Arial" w:eastAsia="Arial" w:hAnsi="Arial" w:cs="Arial"/>
          <w:color w:val="1592CA"/>
          <w:spacing w:val="-7"/>
          <w:sz w:val="17"/>
          <w:szCs w:val="17"/>
        </w:rPr>
        <w:t xml:space="preserve"> </w:t>
      </w:r>
      <w:r>
        <w:rPr>
          <w:rFonts w:ascii="Arial" w:eastAsia="Arial" w:hAnsi="Arial" w:cs="Arial"/>
          <w:color w:val="1592CA"/>
          <w:spacing w:val="-4"/>
          <w:sz w:val="17"/>
          <w:szCs w:val="17"/>
        </w:rPr>
        <w:t>N</w:t>
      </w:r>
      <w:r>
        <w:rPr>
          <w:rFonts w:ascii="Arial" w:eastAsia="Arial" w:hAnsi="Arial" w:cs="Arial"/>
          <w:color w:val="1592CA"/>
          <w:spacing w:val="-5"/>
          <w:sz w:val="17"/>
          <w:szCs w:val="17"/>
        </w:rPr>
        <w:t>ationalit</w:t>
      </w:r>
      <w:r>
        <w:rPr>
          <w:rFonts w:ascii="Arial" w:eastAsia="Arial" w:hAnsi="Arial" w:cs="Arial"/>
          <w:color w:val="1592CA"/>
          <w:sz w:val="17"/>
          <w:szCs w:val="17"/>
        </w:rPr>
        <w:t>y</w:t>
      </w:r>
      <w:r>
        <w:rPr>
          <w:rFonts w:ascii="Arial" w:eastAsia="Arial" w:hAnsi="Arial" w:cs="Arial"/>
          <w:color w:val="1592CA"/>
          <w:spacing w:val="19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4"/>
          <w:w w:val="104"/>
          <w:sz w:val="17"/>
          <w:szCs w:val="17"/>
        </w:rPr>
        <w:t>V</w:t>
      </w:r>
      <w:r>
        <w:rPr>
          <w:rFonts w:ascii="Arial" w:eastAsia="Arial" w:hAnsi="Arial" w:cs="Arial"/>
          <w:color w:val="3E3A37"/>
          <w:spacing w:val="-5"/>
          <w:w w:val="104"/>
          <w:sz w:val="17"/>
          <w:szCs w:val="17"/>
        </w:rPr>
        <w:t>ietna</w:t>
      </w:r>
      <w:r>
        <w:rPr>
          <w:rFonts w:ascii="Arial" w:eastAsia="Arial" w:hAnsi="Arial" w:cs="Arial"/>
          <w:color w:val="3E3A37"/>
          <w:spacing w:val="-4"/>
          <w:w w:val="104"/>
          <w:sz w:val="17"/>
          <w:szCs w:val="17"/>
        </w:rPr>
        <w:t>m</w:t>
      </w:r>
      <w:r>
        <w:rPr>
          <w:rFonts w:ascii="Arial" w:eastAsia="Arial" w:hAnsi="Arial" w:cs="Arial"/>
          <w:color w:val="3E3A37"/>
          <w:spacing w:val="-5"/>
          <w:w w:val="104"/>
          <w:sz w:val="17"/>
          <w:szCs w:val="17"/>
        </w:rPr>
        <w:t>es</w:t>
      </w:r>
      <w:r>
        <w:rPr>
          <w:rFonts w:ascii="Arial" w:eastAsia="Arial" w:hAnsi="Arial" w:cs="Arial"/>
          <w:color w:val="3E3A37"/>
          <w:w w:val="104"/>
          <w:sz w:val="17"/>
          <w:szCs w:val="17"/>
        </w:rPr>
        <w:t>e</w:t>
      </w:r>
    </w:p>
    <w:p w14:paraId="4AB477B3" w14:textId="77777777" w:rsidR="00786767" w:rsidRDefault="00786767">
      <w:pPr>
        <w:spacing w:line="200" w:lineRule="exact"/>
      </w:pPr>
    </w:p>
    <w:p w14:paraId="0860F150" w14:textId="77777777" w:rsidR="00786767" w:rsidRDefault="00786767">
      <w:pPr>
        <w:spacing w:before="13" w:line="220" w:lineRule="exact"/>
        <w:rPr>
          <w:sz w:val="22"/>
          <w:szCs w:val="22"/>
        </w:rPr>
      </w:pPr>
    </w:p>
    <w:p w14:paraId="0A163107" w14:textId="77777777" w:rsidR="00786767" w:rsidRDefault="00287199">
      <w:pPr>
        <w:spacing w:line="180" w:lineRule="exact"/>
        <w:ind w:left="214"/>
        <w:rPr>
          <w:rFonts w:ascii="Arial" w:eastAsia="Arial" w:hAnsi="Arial" w:cs="Arial"/>
          <w:sz w:val="17"/>
          <w:szCs w:val="17"/>
        </w:rPr>
      </w:pPr>
      <w:r>
        <w:pict w14:anchorId="037D210F">
          <v:shape id="_x0000_s1031" type="#_x0000_t75" style="position:absolute;left:0;text-align:left;margin-left:184.3pt;margin-top:-.4pt;width:377pt;height:7.2pt;z-index:-251660288;mso-position-horizontal-relative:page">
            <v:imagedata r:id="rId16" o:title=""/>
            <w10:wrap anchorx="page"/>
          </v:shape>
        </w:pict>
      </w:r>
      <w:r>
        <w:rPr>
          <w:rFonts w:ascii="Arial" w:eastAsia="Arial" w:hAnsi="Arial" w:cs="Arial"/>
          <w:color w:val="0D4093"/>
          <w:spacing w:val="-4"/>
          <w:sz w:val="17"/>
          <w:szCs w:val="17"/>
        </w:rPr>
        <w:t>EDUCA</w:t>
      </w:r>
      <w:r>
        <w:rPr>
          <w:rFonts w:ascii="Arial" w:eastAsia="Arial" w:hAnsi="Arial" w:cs="Arial"/>
          <w:color w:val="0D4093"/>
          <w:spacing w:val="-5"/>
          <w:sz w:val="17"/>
          <w:szCs w:val="17"/>
        </w:rPr>
        <w:t>TI</w:t>
      </w:r>
      <w:r>
        <w:rPr>
          <w:rFonts w:ascii="Arial" w:eastAsia="Arial" w:hAnsi="Arial" w:cs="Arial"/>
          <w:color w:val="0D4093"/>
          <w:spacing w:val="-4"/>
          <w:sz w:val="17"/>
          <w:szCs w:val="17"/>
        </w:rPr>
        <w:t>O</w:t>
      </w:r>
      <w:r>
        <w:rPr>
          <w:rFonts w:ascii="Arial" w:eastAsia="Arial" w:hAnsi="Arial" w:cs="Arial"/>
          <w:color w:val="0D4093"/>
          <w:sz w:val="17"/>
          <w:szCs w:val="17"/>
        </w:rPr>
        <w:t>N</w:t>
      </w:r>
      <w:r>
        <w:rPr>
          <w:rFonts w:ascii="Arial" w:eastAsia="Arial" w:hAnsi="Arial" w:cs="Arial"/>
          <w:color w:val="0D4093"/>
          <w:spacing w:val="33"/>
          <w:sz w:val="17"/>
          <w:szCs w:val="17"/>
        </w:rPr>
        <w:t xml:space="preserve"> </w:t>
      </w:r>
      <w:r>
        <w:rPr>
          <w:rFonts w:ascii="Arial" w:eastAsia="Arial" w:hAnsi="Arial" w:cs="Arial"/>
          <w:color w:val="0D4093"/>
          <w:spacing w:val="-4"/>
          <w:sz w:val="17"/>
          <w:szCs w:val="17"/>
        </w:rPr>
        <w:t>AN</w:t>
      </w:r>
      <w:r>
        <w:rPr>
          <w:rFonts w:ascii="Arial" w:eastAsia="Arial" w:hAnsi="Arial" w:cs="Arial"/>
          <w:color w:val="0D4093"/>
          <w:sz w:val="17"/>
          <w:szCs w:val="17"/>
        </w:rPr>
        <w:t>D</w:t>
      </w:r>
      <w:r>
        <w:rPr>
          <w:rFonts w:ascii="Arial" w:eastAsia="Arial" w:hAnsi="Arial" w:cs="Arial"/>
          <w:color w:val="0D4093"/>
          <w:spacing w:val="7"/>
          <w:sz w:val="17"/>
          <w:szCs w:val="17"/>
        </w:rPr>
        <w:t xml:space="preserve"> </w:t>
      </w:r>
      <w:r>
        <w:rPr>
          <w:rFonts w:ascii="Arial" w:eastAsia="Arial" w:hAnsi="Arial" w:cs="Arial"/>
          <w:color w:val="0D4093"/>
          <w:spacing w:val="-5"/>
          <w:w w:val="104"/>
          <w:sz w:val="17"/>
          <w:szCs w:val="17"/>
        </w:rPr>
        <w:t>T</w:t>
      </w:r>
      <w:r>
        <w:rPr>
          <w:rFonts w:ascii="Arial" w:eastAsia="Arial" w:hAnsi="Arial" w:cs="Arial"/>
          <w:color w:val="0D4093"/>
          <w:spacing w:val="-4"/>
          <w:w w:val="104"/>
          <w:sz w:val="17"/>
          <w:szCs w:val="17"/>
        </w:rPr>
        <w:t>RA</w:t>
      </w:r>
      <w:r>
        <w:rPr>
          <w:rFonts w:ascii="Arial" w:eastAsia="Arial" w:hAnsi="Arial" w:cs="Arial"/>
          <w:color w:val="0D4093"/>
          <w:spacing w:val="-5"/>
          <w:w w:val="104"/>
          <w:sz w:val="17"/>
          <w:szCs w:val="17"/>
        </w:rPr>
        <w:t>I</w:t>
      </w:r>
      <w:r>
        <w:rPr>
          <w:rFonts w:ascii="Arial" w:eastAsia="Arial" w:hAnsi="Arial" w:cs="Arial"/>
          <w:color w:val="0D4093"/>
          <w:spacing w:val="-4"/>
          <w:w w:val="104"/>
          <w:sz w:val="17"/>
          <w:szCs w:val="17"/>
        </w:rPr>
        <w:t>N</w:t>
      </w:r>
      <w:r>
        <w:rPr>
          <w:rFonts w:ascii="Arial" w:eastAsia="Arial" w:hAnsi="Arial" w:cs="Arial"/>
          <w:color w:val="0D4093"/>
          <w:spacing w:val="-5"/>
          <w:w w:val="104"/>
          <w:sz w:val="17"/>
          <w:szCs w:val="17"/>
        </w:rPr>
        <w:t>I</w:t>
      </w:r>
      <w:r>
        <w:rPr>
          <w:rFonts w:ascii="Arial" w:eastAsia="Arial" w:hAnsi="Arial" w:cs="Arial"/>
          <w:color w:val="0D4093"/>
          <w:spacing w:val="-4"/>
          <w:w w:val="104"/>
          <w:sz w:val="17"/>
          <w:szCs w:val="17"/>
        </w:rPr>
        <w:t>N</w:t>
      </w:r>
      <w:r>
        <w:rPr>
          <w:rFonts w:ascii="Arial" w:eastAsia="Arial" w:hAnsi="Arial" w:cs="Arial"/>
          <w:color w:val="0D4093"/>
          <w:w w:val="104"/>
          <w:sz w:val="17"/>
          <w:szCs w:val="17"/>
        </w:rPr>
        <w:t>G</w:t>
      </w:r>
    </w:p>
    <w:p w14:paraId="10639E68" w14:textId="77777777" w:rsidR="00786767" w:rsidRDefault="00786767">
      <w:pPr>
        <w:spacing w:before="7" w:line="180" w:lineRule="exact"/>
        <w:rPr>
          <w:sz w:val="18"/>
          <w:szCs w:val="18"/>
        </w:rPr>
      </w:pPr>
    </w:p>
    <w:p w14:paraId="58C0AC7C" w14:textId="77777777" w:rsidR="00786767" w:rsidRDefault="00287199">
      <w:pPr>
        <w:spacing w:before="38" w:line="252" w:lineRule="auto"/>
        <w:ind w:left="2762" w:right="2427" w:hanging="1176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color w:val="0D4093"/>
          <w:spacing w:val="-5"/>
          <w:position w:val="2"/>
          <w:sz w:val="17"/>
          <w:szCs w:val="17"/>
        </w:rPr>
        <w:t>200</w:t>
      </w:r>
      <w:r>
        <w:rPr>
          <w:rFonts w:ascii="Arial" w:eastAsia="Arial" w:hAnsi="Arial" w:cs="Arial"/>
          <w:color w:val="0D4093"/>
          <w:position w:val="2"/>
          <w:sz w:val="17"/>
          <w:szCs w:val="17"/>
        </w:rPr>
        <w:t>8</w:t>
      </w:r>
      <w:r>
        <w:rPr>
          <w:rFonts w:ascii="Arial" w:eastAsia="Arial" w:hAnsi="Arial" w:cs="Arial"/>
          <w:color w:val="0D4093"/>
          <w:spacing w:val="7"/>
          <w:position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D4093"/>
          <w:position w:val="2"/>
          <w:sz w:val="17"/>
          <w:szCs w:val="17"/>
        </w:rPr>
        <w:t>-</w:t>
      </w:r>
      <w:r>
        <w:rPr>
          <w:rFonts w:ascii="Arial" w:eastAsia="Arial" w:hAnsi="Arial" w:cs="Arial"/>
          <w:color w:val="0D4093"/>
          <w:spacing w:val="-6"/>
          <w:position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D4093"/>
          <w:spacing w:val="-5"/>
          <w:position w:val="2"/>
          <w:sz w:val="17"/>
          <w:szCs w:val="17"/>
        </w:rPr>
        <w:t>201</w:t>
      </w:r>
      <w:r>
        <w:rPr>
          <w:rFonts w:ascii="Arial" w:eastAsia="Arial" w:hAnsi="Arial" w:cs="Arial"/>
          <w:color w:val="0D4093"/>
          <w:position w:val="2"/>
          <w:sz w:val="17"/>
          <w:szCs w:val="17"/>
        </w:rPr>
        <w:t xml:space="preserve">3     </w:t>
      </w:r>
      <w:r>
        <w:rPr>
          <w:rFonts w:ascii="Arial" w:eastAsia="Arial" w:hAnsi="Arial" w:cs="Arial"/>
          <w:color w:val="0D4093"/>
          <w:spacing w:val="9"/>
          <w:position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D4093"/>
          <w:spacing w:val="-4"/>
          <w:sz w:val="21"/>
          <w:szCs w:val="21"/>
        </w:rPr>
        <w:t>F</w:t>
      </w:r>
      <w:r>
        <w:rPr>
          <w:rFonts w:ascii="Arial" w:eastAsia="Arial" w:hAnsi="Arial" w:cs="Arial"/>
          <w:color w:val="0D4093"/>
          <w:spacing w:val="-3"/>
          <w:sz w:val="21"/>
          <w:szCs w:val="21"/>
        </w:rPr>
        <w:t>P</w:t>
      </w:r>
      <w:r>
        <w:rPr>
          <w:rFonts w:ascii="Arial" w:eastAsia="Arial" w:hAnsi="Arial" w:cs="Arial"/>
          <w:color w:val="0D4093"/>
          <w:sz w:val="21"/>
          <w:szCs w:val="21"/>
        </w:rPr>
        <w:t>T</w:t>
      </w:r>
      <w:r>
        <w:rPr>
          <w:rFonts w:ascii="Arial" w:eastAsia="Arial" w:hAnsi="Arial" w:cs="Arial"/>
          <w:color w:val="0D4093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D4093"/>
          <w:spacing w:val="-3"/>
          <w:sz w:val="21"/>
          <w:szCs w:val="21"/>
        </w:rPr>
        <w:t>U</w:t>
      </w:r>
      <w:r>
        <w:rPr>
          <w:rFonts w:ascii="Arial" w:eastAsia="Arial" w:hAnsi="Arial" w:cs="Arial"/>
          <w:color w:val="0D4093"/>
          <w:spacing w:val="-4"/>
          <w:sz w:val="21"/>
          <w:szCs w:val="21"/>
        </w:rPr>
        <w:t>n</w:t>
      </w:r>
      <w:r>
        <w:rPr>
          <w:rFonts w:ascii="Arial" w:eastAsia="Arial" w:hAnsi="Arial" w:cs="Arial"/>
          <w:color w:val="0D4093"/>
          <w:spacing w:val="-5"/>
          <w:sz w:val="21"/>
          <w:szCs w:val="21"/>
        </w:rPr>
        <w:t>i</w:t>
      </w:r>
      <w:r>
        <w:rPr>
          <w:rFonts w:ascii="Arial" w:eastAsia="Arial" w:hAnsi="Arial" w:cs="Arial"/>
          <w:color w:val="0D4093"/>
          <w:spacing w:val="-4"/>
          <w:sz w:val="21"/>
          <w:szCs w:val="21"/>
        </w:rPr>
        <w:t>ve</w:t>
      </w:r>
      <w:r>
        <w:rPr>
          <w:rFonts w:ascii="Arial" w:eastAsia="Arial" w:hAnsi="Arial" w:cs="Arial"/>
          <w:color w:val="0D4093"/>
          <w:spacing w:val="-5"/>
          <w:sz w:val="21"/>
          <w:szCs w:val="21"/>
        </w:rPr>
        <w:t>r</w:t>
      </w:r>
      <w:r>
        <w:rPr>
          <w:rFonts w:ascii="Arial" w:eastAsia="Arial" w:hAnsi="Arial" w:cs="Arial"/>
          <w:color w:val="0D4093"/>
          <w:spacing w:val="-4"/>
          <w:sz w:val="21"/>
          <w:szCs w:val="21"/>
        </w:rPr>
        <w:t>s</w:t>
      </w:r>
      <w:r>
        <w:rPr>
          <w:rFonts w:ascii="Arial" w:eastAsia="Arial" w:hAnsi="Arial" w:cs="Arial"/>
          <w:color w:val="0D4093"/>
          <w:spacing w:val="-5"/>
          <w:sz w:val="21"/>
          <w:szCs w:val="21"/>
        </w:rPr>
        <w:t>it</w:t>
      </w:r>
      <w:r>
        <w:rPr>
          <w:rFonts w:ascii="Arial" w:eastAsia="Arial" w:hAnsi="Arial" w:cs="Arial"/>
          <w:color w:val="0D4093"/>
          <w:sz w:val="21"/>
          <w:szCs w:val="21"/>
        </w:rPr>
        <w:t>y</w:t>
      </w:r>
      <w:r>
        <w:rPr>
          <w:rFonts w:ascii="Arial" w:eastAsia="Arial" w:hAnsi="Arial" w:cs="Arial"/>
          <w:color w:val="0D4093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color w:val="0D4093"/>
          <w:sz w:val="21"/>
          <w:szCs w:val="21"/>
        </w:rPr>
        <w:t>–</w:t>
      </w:r>
      <w:r>
        <w:rPr>
          <w:rFonts w:ascii="Arial" w:eastAsia="Arial" w:hAnsi="Arial" w:cs="Arial"/>
          <w:color w:val="0D4093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D4093"/>
          <w:spacing w:val="-3"/>
          <w:sz w:val="21"/>
          <w:szCs w:val="21"/>
        </w:rPr>
        <w:t>B</w:t>
      </w:r>
      <w:r>
        <w:rPr>
          <w:rFonts w:ascii="Arial" w:eastAsia="Arial" w:hAnsi="Arial" w:cs="Arial"/>
          <w:color w:val="0D4093"/>
          <w:spacing w:val="-4"/>
          <w:sz w:val="21"/>
          <w:szCs w:val="21"/>
        </w:rPr>
        <w:t>ache</w:t>
      </w:r>
      <w:r>
        <w:rPr>
          <w:rFonts w:ascii="Arial" w:eastAsia="Arial" w:hAnsi="Arial" w:cs="Arial"/>
          <w:color w:val="0D4093"/>
          <w:spacing w:val="-5"/>
          <w:sz w:val="21"/>
          <w:szCs w:val="21"/>
        </w:rPr>
        <w:t>l</w:t>
      </w:r>
      <w:r>
        <w:rPr>
          <w:rFonts w:ascii="Arial" w:eastAsia="Arial" w:hAnsi="Arial" w:cs="Arial"/>
          <w:color w:val="0D4093"/>
          <w:spacing w:val="-4"/>
          <w:sz w:val="21"/>
          <w:szCs w:val="21"/>
        </w:rPr>
        <w:t>o</w:t>
      </w:r>
      <w:r>
        <w:rPr>
          <w:rFonts w:ascii="Arial" w:eastAsia="Arial" w:hAnsi="Arial" w:cs="Arial"/>
          <w:color w:val="0D4093"/>
          <w:sz w:val="21"/>
          <w:szCs w:val="21"/>
        </w:rPr>
        <w:t>r</w:t>
      </w:r>
      <w:r>
        <w:rPr>
          <w:rFonts w:ascii="Arial" w:eastAsia="Arial" w:hAnsi="Arial" w:cs="Arial"/>
          <w:color w:val="0D4093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color w:val="0D4093"/>
          <w:spacing w:val="-4"/>
          <w:sz w:val="21"/>
          <w:szCs w:val="21"/>
        </w:rPr>
        <w:t>o</w:t>
      </w:r>
      <w:r>
        <w:rPr>
          <w:rFonts w:ascii="Arial" w:eastAsia="Arial" w:hAnsi="Arial" w:cs="Arial"/>
          <w:color w:val="0D4093"/>
          <w:sz w:val="21"/>
          <w:szCs w:val="21"/>
        </w:rPr>
        <w:t>f</w:t>
      </w:r>
      <w:r>
        <w:rPr>
          <w:rFonts w:ascii="Arial" w:eastAsia="Arial" w:hAnsi="Arial" w:cs="Arial"/>
          <w:color w:val="0D4093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D4093"/>
          <w:spacing w:val="-3"/>
          <w:sz w:val="21"/>
          <w:szCs w:val="21"/>
        </w:rPr>
        <w:t>S</w:t>
      </w:r>
      <w:r>
        <w:rPr>
          <w:rFonts w:ascii="Arial" w:eastAsia="Arial" w:hAnsi="Arial" w:cs="Arial"/>
          <w:color w:val="0D4093"/>
          <w:spacing w:val="-4"/>
          <w:sz w:val="21"/>
          <w:szCs w:val="21"/>
        </w:rPr>
        <w:t>o</w:t>
      </w:r>
      <w:r>
        <w:rPr>
          <w:rFonts w:ascii="Arial" w:eastAsia="Arial" w:hAnsi="Arial" w:cs="Arial"/>
          <w:color w:val="0D4093"/>
          <w:spacing w:val="-5"/>
          <w:sz w:val="21"/>
          <w:szCs w:val="21"/>
        </w:rPr>
        <w:t>ft</w:t>
      </w:r>
      <w:r>
        <w:rPr>
          <w:rFonts w:ascii="Arial" w:eastAsia="Arial" w:hAnsi="Arial" w:cs="Arial"/>
          <w:color w:val="0D4093"/>
          <w:spacing w:val="-3"/>
          <w:sz w:val="21"/>
          <w:szCs w:val="21"/>
        </w:rPr>
        <w:t>w</w:t>
      </w:r>
      <w:r>
        <w:rPr>
          <w:rFonts w:ascii="Arial" w:eastAsia="Arial" w:hAnsi="Arial" w:cs="Arial"/>
          <w:color w:val="0D4093"/>
          <w:spacing w:val="-4"/>
          <w:sz w:val="21"/>
          <w:szCs w:val="21"/>
        </w:rPr>
        <w:t>a</w:t>
      </w:r>
      <w:r>
        <w:rPr>
          <w:rFonts w:ascii="Arial" w:eastAsia="Arial" w:hAnsi="Arial" w:cs="Arial"/>
          <w:color w:val="0D4093"/>
          <w:spacing w:val="-5"/>
          <w:sz w:val="21"/>
          <w:szCs w:val="21"/>
        </w:rPr>
        <w:t>r</w:t>
      </w:r>
      <w:r>
        <w:rPr>
          <w:rFonts w:ascii="Arial" w:eastAsia="Arial" w:hAnsi="Arial" w:cs="Arial"/>
          <w:color w:val="0D4093"/>
          <w:sz w:val="21"/>
          <w:szCs w:val="21"/>
        </w:rPr>
        <w:t>e</w:t>
      </w:r>
      <w:r>
        <w:rPr>
          <w:rFonts w:ascii="Arial" w:eastAsia="Arial" w:hAnsi="Arial" w:cs="Arial"/>
          <w:color w:val="0D4093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color w:val="0D4093"/>
          <w:spacing w:val="-3"/>
          <w:sz w:val="21"/>
          <w:szCs w:val="21"/>
        </w:rPr>
        <w:t>E</w:t>
      </w:r>
      <w:r>
        <w:rPr>
          <w:rFonts w:ascii="Arial" w:eastAsia="Arial" w:hAnsi="Arial" w:cs="Arial"/>
          <w:color w:val="0D4093"/>
          <w:spacing w:val="-4"/>
          <w:sz w:val="21"/>
          <w:szCs w:val="21"/>
        </w:rPr>
        <w:t>ng</w:t>
      </w:r>
      <w:r>
        <w:rPr>
          <w:rFonts w:ascii="Arial" w:eastAsia="Arial" w:hAnsi="Arial" w:cs="Arial"/>
          <w:color w:val="0D4093"/>
          <w:spacing w:val="-5"/>
          <w:sz w:val="21"/>
          <w:szCs w:val="21"/>
        </w:rPr>
        <w:t>i</w:t>
      </w:r>
      <w:r>
        <w:rPr>
          <w:rFonts w:ascii="Arial" w:eastAsia="Arial" w:hAnsi="Arial" w:cs="Arial"/>
          <w:color w:val="0D4093"/>
          <w:spacing w:val="-4"/>
          <w:sz w:val="21"/>
          <w:szCs w:val="21"/>
        </w:rPr>
        <w:t>nee</w:t>
      </w:r>
      <w:r>
        <w:rPr>
          <w:rFonts w:ascii="Arial" w:eastAsia="Arial" w:hAnsi="Arial" w:cs="Arial"/>
          <w:color w:val="0D4093"/>
          <w:spacing w:val="-5"/>
          <w:sz w:val="21"/>
          <w:szCs w:val="21"/>
        </w:rPr>
        <w:t>ri</w:t>
      </w:r>
      <w:r>
        <w:rPr>
          <w:rFonts w:ascii="Arial" w:eastAsia="Arial" w:hAnsi="Arial" w:cs="Arial"/>
          <w:color w:val="0D4093"/>
          <w:spacing w:val="-4"/>
          <w:sz w:val="21"/>
          <w:szCs w:val="21"/>
        </w:rPr>
        <w:t>n</w:t>
      </w:r>
      <w:r>
        <w:rPr>
          <w:rFonts w:ascii="Arial" w:eastAsia="Arial" w:hAnsi="Arial" w:cs="Arial"/>
          <w:color w:val="0D4093"/>
          <w:sz w:val="21"/>
          <w:szCs w:val="21"/>
        </w:rPr>
        <w:t>g</w:t>
      </w:r>
      <w:r>
        <w:rPr>
          <w:rFonts w:ascii="Arial" w:eastAsia="Arial" w:hAnsi="Arial" w:cs="Arial"/>
          <w:color w:val="0D4093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D4093"/>
          <w:spacing w:val="-5"/>
          <w:w w:val="102"/>
          <w:sz w:val="21"/>
          <w:szCs w:val="21"/>
        </w:rPr>
        <w:t>(</w:t>
      </w:r>
      <w:r>
        <w:rPr>
          <w:rFonts w:ascii="Arial" w:eastAsia="Arial" w:hAnsi="Arial" w:cs="Arial"/>
          <w:color w:val="0D4093"/>
          <w:spacing w:val="-4"/>
          <w:w w:val="102"/>
          <w:sz w:val="21"/>
          <w:szCs w:val="21"/>
        </w:rPr>
        <w:t>Fu</w:t>
      </w:r>
      <w:r>
        <w:rPr>
          <w:rFonts w:ascii="Arial" w:eastAsia="Arial" w:hAnsi="Arial" w:cs="Arial"/>
          <w:color w:val="0D4093"/>
          <w:spacing w:val="-5"/>
          <w:w w:val="102"/>
          <w:sz w:val="21"/>
          <w:szCs w:val="21"/>
        </w:rPr>
        <w:t>ll</w:t>
      </w:r>
      <w:r>
        <w:rPr>
          <w:rFonts w:ascii="Arial" w:eastAsia="Arial" w:hAnsi="Arial" w:cs="Arial"/>
          <w:color w:val="0D4093"/>
          <w:w w:val="102"/>
          <w:sz w:val="21"/>
          <w:szCs w:val="21"/>
        </w:rPr>
        <w:t xml:space="preserve">- </w:t>
      </w:r>
      <w:r>
        <w:rPr>
          <w:rFonts w:ascii="Arial" w:eastAsia="Arial" w:hAnsi="Arial" w:cs="Arial"/>
          <w:color w:val="0D4093"/>
          <w:spacing w:val="-3"/>
          <w:w w:val="102"/>
          <w:sz w:val="21"/>
          <w:szCs w:val="21"/>
        </w:rPr>
        <w:t>S</w:t>
      </w:r>
      <w:r>
        <w:rPr>
          <w:rFonts w:ascii="Arial" w:eastAsia="Arial" w:hAnsi="Arial" w:cs="Arial"/>
          <w:color w:val="0D4093"/>
          <w:spacing w:val="-4"/>
          <w:w w:val="102"/>
          <w:sz w:val="21"/>
          <w:szCs w:val="21"/>
        </w:rPr>
        <w:t>cho</w:t>
      </w:r>
      <w:r>
        <w:rPr>
          <w:rFonts w:ascii="Arial" w:eastAsia="Arial" w:hAnsi="Arial" w:cs="Arial"/>
          <w:color w:val="0D4093"/>
          <w:spacing w:val="-5"/>
          <w:w w:val="102"/>
          <w:sz w:val="21"/>
          <w:szCs w:val="21"/>
        </w:rPr>
        <w:t>l</w:t>
      </w:r>
      <w:r>
        <w:rPr>
          <w:rFonts w:ascii="Arial" w:eastAsia="Arial" w:hAnsi="Arial" w:cs="Arial"/>
          <w:color w:val="0D4093"/>
          <w:spacing w:val="-4"/>
          <w:w w:val="102"/>
          <w:sz w:val="21"/>
          <w:szCs w:val="21"/>
        </w:rPr>
        <w:t>a</w:t>
      </w:r>
      <w:r>
        <w:rPr>
          <w:rFonts w:ascii="Arial" w:eastAsia="Arial" w:hAnsi="Arial" w:cs="Arial"/>
          <w:color w:val="0D4093"/>
          <w:spacing w:val="-5"/>
          <w:w w:val="102"/>
          <w:sz w:val="21"/>
          <w:szCs w:val="21"/>
        </w:rPr>
        <w:t>r</w:t>
      </w:r>
      <w:r>
        <w:rPr>
          <w:rFonts w:ascii="Arial" w:eastAsia="Arial" w:hAnsi="Arial" w:cs="Arial"/>
          <w:color w:val="0D4093"/>
          <w:spacing w:val="-4"/>
          <w:w w:val="102"/>
          <w:sz w:val="21"/>
          <w:szCs w:val="21"/>
        </w:rPr>
        <w:t>sh</w:t>
      </w:r>
      <w:r>
        <w:rPr>
          <w:rFonts w:ascii="Arial" w:eastAsia="Arial" w:hAnsi="Arial" w:cs="Arial"/>
          <w:color w:val="0D4093"/>
          <w:spacing w:val="-5"/>
          <w:w w:val="102"/>
          <w:sz w:val="21"/>
          <w:szCs w:val="21"/>
        </w:rPr>
        <w:t>i</w:t>
      </w:r>
      <w:r>
        <w:rPr>
          <w:rFonts w:ascii="Arial" w:eastAsia="Arial" w:hAnsi="Arial" w:cs="Arial"/>
          <w:color w:val="0D4093"/>
          <w:spacing w:val="-4"/>
          <w:w w:val="102"/>
          <w:sz w:val="21"/>
          <w:szCs w:val="21"/>
        </w:rPr>
        <w:t>p</w:t>
      </w:r>
      <w:r>
        <w:rPr>
          <w:rFonts w:ascii="Arial" w:eastAsia="Arial" w:hAnsi="Arial" w:cs="Arial"/>
          <w:color w:val="0D4093"/>
          <w:w w:val="102"/>
          <w:sz w:val="21"/>
          <w:szCs w:val="21"/>
        </w:rPr>
        <w:t>)</w:t>
      </w:r>
    </w:p>
    <w:p w14:paraId="72A5ED6E" w14:textId="77777777" w:rsidR="00786767" w:rsidRDefault="00287199">
      <w:pPr>
        <w:spacing w:before="4" w:line="200" w:lineRule="exact"/>
        <w:ind w:left="2762"/>
        <w:rPr>
          <w:rFonts w:ascii="Arial" w:eastAsia="Arial" w:hAnsi="Arial" w:cs="Arial"/>
          <w:sz w:val="17"/>
          <w:szCs w:val="17"/>
        </w:rPr>
      </w:pPr>
      <w:r>
        <w:rPr>
          <w:rFonts w:ascii="Courier New" w:eastAsia="Courier New" w:hAnsi="Courier New" w:cs="Courier New"/>
          <w:color w:val="3E3A37"/>
          <w:spacing w:val="6"/>
          <w:position w:val="1"/>
          <w:sz w:val="17"/>
          <w:szCs w:val="17"/>
        </w:rPr>
        <w:t>▪</w:t>
      </w:r>
      <w:r>
        <w:rPr>
          <w:rFonts w:ascii="Arial" w:eastAsia="Arial" w:hAnsi="Arial" w:cs="Arial"/>
          <w:color w:val="3E3A37"/>
          <w:spacing w:val="-4"/>
          <w:position w:val="1"/>
          <w:sz w:val="17"/>
          <w:szCs w:val="17"/>
        </w:rPr>
        <w:t>W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ebsite</w:t>
      </w:r>
      <w:r>
        <w:rPr>
          <w:rFonts w:ascii="Arial" w:eastAsia="Arial" w:hAnsi="Arial" w:cs="Arial"/>
          <w:color w:val="3E3A37"/>
          <w:position w:val="1"/>
          <w:sz w:val="17"/>
          <w:szCs w:val="17"/>
        </w:rPr>
        <w:t>:</w:t>
      </w:r>
      <w:r>
        <w:rPr>
          <w:rFonts w:ascii="Arial" w:eastAsia="Arial" w:hAnsi="Arial" w:cs="Arial"/>
          <w:color w:val="3E3A37"/>
          <w:spacing w:val="38"/>
          <w:position w:val="1"/>
          <w:sz w:val="17"/>
          <w:szCs w:val="17"/>
        </w:rPr>
        <w:t xml:space="preserve"> </w:t>
      </w:r>
      <w:hyperlink r:id="rId17">
        <w:r>
          <w:rPr>
            <w:rFonts w:ascii="Arial" w:eastAsia="Arial" w:hAnsi="Arial" w:cs="Arial"/>
            <w:color w:val="00007F"/>
            <w:spacing w:val="-5"/>
            <w:position w:val="1"/>
            <w:sz w:val="17"/>
            <w:szCs w:val="17"/>
            <w:u w:val="single" w:color="00007F"/>
          </w:rPr>
          <w:t>http://fpt.edu.vn</w:t>
        </w:r>
      </w:hyperlink>
    </w:p>
    <w:p w14:paraId="629293BD" w14:textId="77777777" w:rsidR="00786767" w:rsidRDefault="00786767">
      <w:pPr>
        <w:spacing w:before="8" w:line="100" w:lineRule="exact"/>
        <w:rPr>
          <w:sz w:val="11"/>
          <w:szCs w:val="11"/>
        </w:rPr>
      </w:pPr>
    </w:p>
    <w:p w14:paraId="2C3AA063" w14:textId="77777777" w:rsidR="00786767" w:rsidRDefault="00786767">
      <w:pPr>
        <w:spacing w:line="200" w:lineRule="exact"/>
      </w:pPr>
    </w:p>
    <w:p w14:paraId="6027D0ED" w14:textId="77777777" w:rsidR="00786767" w:rsidRDefault="00287199">
      <w:pPr>
        <w:spacing w:before="38"/>
        <w:ind w:left="1586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color w:val="0D4093"/>
          <w:spacing w:val="-5"/>
          <w:position w:val="2"/>
          <w:sz w:val="17"/>
          <w:szCs w:val="17"/>
        </w:rPr>
        <w:t>201</w:t>
      </w:r>
      <w:r>
        <w:rPr>
          <w:rFonts w:ascii="Arial" w:eastAsia="Arial" w:hAnsi="Arial" w:cs="Arial"/>
          <w:color w:val="0D4093"/>
          <w:position w:val="2"/>
          <w:sz w:val="17"/>
          <w:szCs w:val="17"/>
        </w:rPr>
        <w:t>2</w:t>
      </w:r>
      <w:r>
        <w:rPr>
          <w:rFonts w:ascii="Arial" w:eastAsia="Arial" w:hAnsi="Arial" w:cs="Arial"/>
          <w:color w:val="0D4093"/>
          <w:spacing w:val="7"/>
          <w:position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D4093"/>
          <w:position w:val="2"/>
          <w:sz w:val="17"/>
          <w:szCs w:val="17"/>
        </w:rPr>
        <w:t>-</w:t>
      </w:r>
      <w:r>
        <w:rPr>
          <w:rFonts w:ascii="Arial" w:eastAsia="Arial" w:hAnsi="Arial" w:cs="Arial"/>
          <w:color w:val="0D4093"/>
          <w:spacing w:val="-6"/>
          <w:position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D4093"/>
          <w:spacing w:val="-5"/>
          <w:position w:val="2"/>
          <w:sz w:val="17"/>
          <w:szCs w:val="17"/>
        </w:rPr>
        <w:t>201</w:t>
      </w:r>
      <w:r>
        <w:rPr>
          <w:rFonts w:ascii="Arial" w:eastAsia="Arial" w:hAnsi="Arial" w:cs="Arial"/>
          <w:color w:val="0D4093"/>
          <w:position w:val="2"/>
          <w:sz w:val="17"/>
          <w:szCs w:val="17"/>
        </w:rPr>
        <w:t xml:space="preserve">3     </w:t>
      </w:r>
      <w:r>
        <w:rPr>
          <w:rFonts w:ascii="Arial" w:eastAsia="Arial" w:hAnsi="Arial" w:cs="Arial"/>
          <w:color w:val="0D4093"/>
          <w:spacing w:val="9"/>
          <w:position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D4093"/>
          <w:spacing w:val="-3"/>
          <w:sz w:val="21"/>
          <w:szCs w:val="21"/>
        </w:rPr>
        <w:t>A</w:t>
      </w:r>
      <w:r>
        <w:rPr>
          <w:rFonts w:ascii="Arial" w:eastAsia="Arial" w:hAnsi="Arial" w:cs="Arial"/>
          <w:color w:val="0D4093"/>
          <w:spacing w:val="-5"/>
          <w:sz w:val="21"/>
          <w:szCs w:val="21"/>
        </w:rPr>
        <w:t>r</w:t>
      </w:r>
      <w:r>
        <w:rPr>
          <w:rFonts w:ascii="Arial" w:eastAsia="Arial" w:hAnsi="Arial" w:cs="Arial"/>
          <w:color w:val="0D4093"/>
          <w:spacing w:val="-4"/>
          <w:sz w:val="21"/>
          <w:szCs w:val="21"/>
        </w:rPr>
        <w:t>en</w:t>
      </w:r>
      <w:r>
        <w:rPr>
          <w:rFonts w:ascii="Arial" w:eastAsia="Arial" w:hAnsi="Arial" w:cs="Arial"/>
          <w:color w:val="0D4093"/>
          <w:sz w:val="21"/>
          <w:szCs w:val="21"/>
        </w:rPr>
        <w:t>a</w:t>
      </w:r>
      <w:r>
        <w:rPr>
          <w:rFonts w:ascii="Arial" w:eastAsia="Arial" w:hAnsi="Arial" w:cs="Arial"/>
          <w:color w:val="0D4093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D4093"/>
          <w:spacing w:val="-2"/>
          <w:sz w:val="21"/>
          <w:szCs w:val="21"/>
        </w:rPr>
        <w:t>M</w:t>
      </w:r>
      <w:r>
        <w:rPr>
          <w:rFonts w:ascii="Arial" w:eastAsia="Arial" w:hAnsi="Arial" w:cs="Arial"/>
          <w:color w:val="0D4093"/>
          <w:spacing w:val="-4"/>
          <w:sz w:val="21"/>
          <w:szCs w:val="21"/>
        </w:rPr>
        <w:t>u</w:t>
      </w:r>
      <w:r>
        <w:rPr>
          <w:rFonts w:ascii="Arial" w:eastAsia="Arial" w:hAnsi="Arial" w:cs="Arial"/>
          <w:color w:val="0D4093"/>
          <w:spacing w:val="-5"/>
          <w:sz w:val="21"/>
          <w:szCs w:val="21"/>
        </w:rPr>
        <w:t>lti</w:t>
      </w:r>
      <w:r>
        <w:rPr>
          <w:rFonts w:ascii="Arial" w:eastAsia="Arial" w:hAnsi="Arial" w:cs="Arial"/>
          <w:color w:val="0D4093"/>
          <w:spacing w:val="-2"/>
          <w:sz w:val="21"/>
          <w:szCs w:val="21"/>
        </w:rPr>
        <w:t>m</w:t>
      </w:r>
      <w:r>
        <w:rPr>
          <w:rFonts w:ascii="Arial" w:eastAsia="Arial" w:hAnsi="Arial" w:cs="Arial"/>
          <w:color w:val="0D4093"/>
          <w:spacing w:val="-4"/>
          <w:sz w:val="21"/>
          <w:szCs w:val="21"/>
        </w:rPr>
        <w:t>ed</w:t>
      </w:r>
      <w:r>
        <w:rPr>
          <w:rFonts w:ascii="Arial" w:eastAsia="Arial" w:hAnsi="Arial" w:cs="Arial"/>
          <w:color w:val="0D4093"/>
          <w:spacing w:val="-5"/>
          <w:sz w:val="21"/>
          <w:szCs w:val="21"/>
        </w:rPr>
        <w:t>i</w:t>
      </w:r>
      <w:r>
        <w:rPr>
          <w:rFonts w:ascii="Arial" w:eastAsia="Arial" w:hAnsi="Arial" w:cs="Arial"/>
          <w:color w:val="0D4093"/>
          <w:sz w:val="21"/>
          <w:szCs w:val="21"/>
        </w:rPr>
        <w:t>a</w:t>
      </w:r>
      <w:r>
        <w:rPr>
          <w:rFonts w:ascii="Arial" w:eastAsia="Arial" w:hAnsi="Arial" w:cs="Arial"/>
          <w:color w:val="0D4093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D4093"/>
          <w:sz w:val="21"/>
          <w:szCs w:val="21"/>
        </w:rPr>
        <w:t>–</w:t>
      </w:r>
      <w:r>
        <w:rPr>
          <w:rFonts w:ascii="Arial" w:eastAsia="Arial" w:hAnsi="Arial" w:cs="Arial"/>
          <w:color w:val="0D4093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D4093"/>
          <w:spacing w:val="-3"/>
          <w:sz w:val="21"/>
          <w:szCs w:val="21"/>
        </w:rPr>
        <w:t>D</w:t>
      </w:r>
      <w:r>
        <w:rPr>
          <w:rFonts w:ascii="Arial" w:eastAsia="Arial" w:hAnsi="Arial" w:cs="Arial"/>
          <w:color w:val="0D4093"/>
          <w:spacing w:val="-5"/>
          <w:sz w:val="21"/>
          <w:szCs w:val="21"/>
        </w:rPr>
        <w:t>i</w:t>
      </w:r>
      <w:r>
        <w:rPr>
          <w:rFonts w:ascii="Arial" w:eastAsia="Arial" w:hAnsi="Arial" w:cs="Arial"/>
          <w:color w:val="0D4093"/>
          <w:spacing w:val="-4"/>
          <w:sz w:val="21"/>
          <w:szCs w:val="21"/>
        </w:rPr>
        <w:t>p</w:t>
      </w:r>
      <w:r>
        <w:rPr>
          <w:rFonts w:ascii="Arial" w:eastAsia="Arial" w:hAnsi="Arial" w:cs="Arial"/>
          <w:color w:val="0D4093"/>
          <w:spacing w:val="-5"/>
          <w:sz w:val="21"/>
          <w:szCs w:val="21"/>
        </w:rPr>
        <w:t>l</w:t>
      </w:r>
      <w:r>
        <w:rPr>
          <w:rFonts w:ascii="Arial" w:eastAsia="Arial" w:hAnsi="Arial" w:cs="Arial"/>
          <w:color w:val="0D4093"/>
          <w:spacing w:val="-4"/>
          <w:sz w:val="21"/>
          <w:szCs w:val="21"/>
        </w:rPr>
        <w:t>o</w:t>
      </w:r>
      <w:r>
        <w:rPr>
          <w:rFonts w:ascii="Arial" w:eastAsia="Arial" w:hAnsi="Arial" w:cs="Arial"/>
          <w:color w:val="0D4093"/>
          <w:spacing w:val="-3"/>
          <w:sz w:val="21"/>
          <w:szCs w:val="21"/>
        </w:rPr>
        <w:t>m</w:t>
      </w:r>
      <w:r>
        <w:rPr>
          <w:rFonts w:ascii="Arial" w:eastAsia="Arial" w:hAnsi="Arial" w:cs="Arial"/>
          <w:color w:val="0D4093"/>
          <w:sz w:val="21"/>
          <w:szCs w:val="21"/>
        </w:rPr>
        <w:t>a</w:t>
      </w:r>
      <w:r>
        <w:rPr>
          <w:rFonts w:ascii="Arial" w:eastAsia="Arial" w:hAnsi="Arial" w:cs="Arial"/>
          <w:color w:val="0D4093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0D4093"/>
          <w:spacing w:val="-4"/>
          <w:sz w:val="21"/>
          <w:szCs w:val="21"/>
        </w:rPr>
        <w:t>o</w:t>
      </w:r>
      <w:r>
        <w:rPr>
          <w:rFonts w:ascii="Arial" w:eastAsia="Arial" w:hAnsi="Arial" w:cs="Arial"/>
          <w:color w:val="0D4093"/>
          <w:sz w:val="21"/>
          <w:szCs w:val="21"/>
        </w:rPr>
        <w:t>f</w:t>
      </w:r>
      <w:r>
        <w:rPr>
          <w:rFonts w:ascii="Arial" w:eastAsia="Arial" w:hAnsi="Arial" w:cs="Arial"/>
          <w:color w:val="0D4093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color w:val="0D4093"/>
          <w:spacing w:val="-3"/>
          <w:sz w:val="21"/>
          <w:szCs w:val="21"/>
        </w:rPr>
        <w:t>M</w:t>
      </w:r>
      <w:r>
        <w:rPr>
          <w:rFonts w:ascii="Arial" w:eastAsia="Arial" w:hAnsi="Arial" w:cs="Arial"/>
          <w:color w:val="0D4093"/>
          <w:spacing w:val="-4"/>
          <w:sz w:val="21"/>
          <w:szCs w:val="21"/>
        </w:rPr>
        <w:t>u</w:t>
      </w:r>
      <w:r>
        <w:rPr>
          <w:rFonts w:ascii="Arial" w:eastAsia="Arial" w:hAnsi="Arial" w:cs="Arial"/>
          <w:color w:val="0D4093"/>
          <w:spacing w:val="-5"/>
          <w:sz w:val="21"/>
          <w:szCs w:val="21"/>
        </w:rPr>
        <w:t>lti</w:t>
      </w:r>
      <w:r>
        <w:rPr>
          <w:rFonts w:ascii="Arial" w:eastAsia="Arial" w:hAnsi="Arial" w:cs="Arial"/>
          <w:color w:val="0D4093"/>
          <w:spacing w:val="-3"/>
          <w:sz w:val="21"/>
          <w:szCs w:val="21"/>
        </w:rPr>
        <w:t>m</w:t>
      </w:r>
      <w:r>
        <w:rPr>
          <w:rFonts w:ascii="Arial" w:eastAsia="Arial" w:hAnsi="Arial" w:cs="Arial"/>
          <w:color w:val="0D4093"/>
          <w:spacing w:val="-4"/>
          <w:sz w:val="21"/>
          <w:szCs w:val="21"/>
        </w:rPr>
        <w:t>ed</w:t>
      </w:r>
      <w:r>
        <w:rPr>
          <w:rFonts w:ascii="Arial" w:eastAsia="Arial" w:hAnsi="Arial" w:cs="Arial"/>
          <w:color w:val="0D4093"/>
          <w:spacing w:val="-5"/>
          <w:sz w:val="21"/>
          <w:szCs w:val="21"/>
        </w:rPr>
        <w:t>i</w:t>
      </w:r>
      <w:r>
        <w:rPr>
          <w:rFonts w:ascii="Arial" w:eastAsia="Arial" w:hAnsi="Arial" w:cs="Arial"/>
          <w:color w:val="0D4093"/>
          <w:sz w:val="21"/>
          <w:szCs w:val="21"/>
        </w:rPr>
        <w:t>a</w:t>
      </w:r>
      <w:r>
        <w:rPr>
          <w:rFonts w:ascii="Arial" w:eastAsia="Arial" w:hAnsi="Arial" w:cs="Arial"/>
          <w:color w:val="0D4093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color w:val="0D4093"/>
          <w:spacing w:val="-4"/>
          <w:sz w:val="21"/>
          <w:szCs w:val="21"/>
        </w:rPr>
        <w:t>an</w:t>
      </w:r>
      <w:r>
        <w:rPr>
          <w:rFonts w:ascii="Arial" w:eastAsia="Arial" w:hAnsi="Arial" w:cs="Arial"/>
          <w:color w:val="0D4093"/>
          <w:sz w:val="21"/>
          <w:szCs w:val="21"/>
        </w:rPr>
        <w:t xml:space="preserve">d </w:t>
      </w:r>
      <w:r>
        <w:rPr>
          <w:rFonts w:ascii="Arial" w:eastAsia="Arial" w:hAnsi="Arial" w:cs="Arial"/>
          <w:color w:val="0D4093"/>
          <w:spacing w:val="-3"/>
          <w:w w:val="102"/>
          <w:sz w:val="21"/>
          <w:szCs w:val="21"/>
        </w:rPr>
        <w:t>D</w:t>
      </w:r>
      <w:r>
        <w:rPr>
          <w:rFonts w:ascii="Arial" w:eastAsia="Arial" w:hAnsi="Arial" w:cs="Arial"/>
          <w:color w:val="0D4093"/>
          <w:spacing w:val="-4"/>
          <w:w w:val="102"/>
          <w:sz w:val="21"/>
          <w:szCs w:val="21"/>
        </w:rPr>
        <w:t>es</w:t>
      </w:r>
      <w:r>
        <w:rPr>
          <w:rFonts w:ascii="Arial" w:eastAsia="Arial" w:hAnsi="Arial" w:cs="Arial"/>
          <w:color w:val="0D4093"/>
          <w:spacing w:val="-5"/>
          <w:w w:val="102"/>
          <w:sz w:val="21"/>
          <w:szCs w:val="21"/>
        </w:rPr>
        <w:t>i</w:t>
      </w:r>
      <w:r>
        <w:rPr>
          <w:rFonts w:ascii="Arial" w:eastAsia="Arial" w:hAnsi="Arial" w:cs="Arial"/>
          <w:color w:val="0D4093"/>
          <w:spacing w:val="-4"/>
          <w:w w:val="102"/>
          <w:sz w:val="21"/>
          <w:szCs w:val="21"/>
        </w:rPr>
        <w:t>g</w:t>
      </w:r>
      <w:r>
        <w:rPr>
          <w:rFonts w:ascii="Arial" w:eastAsia="Arial" w:hAnsi="Arial" w:cs="Arial"/>
          <w:color w:val="0D4093"/>
          <w:w w:val="102"/>
          <w:sz w:val="21"/>
          <w:szCs w:val="21"/>
        </w:rPr>
        <w:t>n</w:t>
      </w:r>
    </w:p>
    <w:p w14:paraId="72870191" w14:textId="77777777" w:rsidR="00786767" w:rsidRDefault="00287199">
      <w:pPr>
        <w:spacing w:before="17" w:line="200" w:lineRule="exact"/>
        <w:ind w:left="2762"/>
        <w:rPr>
          <w:rFonts w:ascii="Arial" w:eastAsia="Arial" w:hAnsi="Arial" w:cs="Arial"/>
          <w:sz w:val="17"/>
          <w:szCs w:val="17"/>
        </w:rPr>
      </w:pPr>
      <w:r>
        <w:rPr>
          <w:rFonts w:ascii="Courier New" w:eastAsia="Courier New" w:hAnsi="Courier New" w:cs="Courier New"/>
          <w:color w:val="3E3A37"/>
          <w:spacing w:val="6"/>
          <w:position w:val="1"/>
          <w:sz w:val="17"/>
          <w:szCs w:val="17"/>
        </w:rPr>
        <w:t>▪</w:t>
      </w:r>
      <w:r>
        <w:rPr>
          <w:rFonts w:ascii="Arial" w:eastAsia="Arial" w:hAnsi="Arial" w:cs="Arial"/>
          <w:color w:val="3E3A37"/>
          <w:spacing w:val="-4"/>
          <w:position w:val="1"/>
          <w:sz w:val="17"/>
          <w:szCs w:val="17"/>
        </w:rPr>
        <w:t>W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ebsite</w:t>
      </w:r>
      <w:r>
        <w:rPr>
          <w:rFonts w:ascii="Arial" w:eastAsia="Arial" w:hAnsi="Arial" w:cs="Arial"/>
          <w:color w:val="3E3A37"/>
          <w:position w:val="1"/>
          <w:sz w:val="17"/>
          <w:szCs w:val="17"/>
        </w:rPr>
        <w:t>:</w:t>
      </w:r>
      <w:r>
        <w:rPr>
          <w:rFonts w:ascii="Arial" w:eastAsia="Arial" w:hAnsi="Arial" w:cs="Arial"/>
          <w:color w:val="3E3A37"/>
          <w:spacing w:val="38"/>
          <w:position w:val="1"/>
          <w:sz w:val="17"/>
          <w:szCs w:val="17"/>
        </w:rPr>
        <w:t xml:space="preserve"> </w:t>
      </w:r>
      <w:hyperlink r:id="rId18">
        <w:r>
          <w:rPr>
            <w:rFonts w:ascii="Arial" w:eastAsia="Arial" w:hAnsi="Arial" w:cs="Arial"/>
            <w:color w:val="00007F"/>
            <w:spacing w:val="-5"/>
            <w:position w:val="1"/>
            <w:sz w:val="17"/>
            <w:szCs w:val="17"/>
            <w:u w:val="single" w:color="00007F"/>
          </w:rPr>
          <w:t>http://</w:t>
        </w:r>
        <w:r>
          <w:rPr>
            <w:rFonts w:ascii="Arial" w:eastAsia="Arial" w:hAnsi="Arial" w:cs="Arial"/>
            <w:color w:val="00007F"/>
            <w:spacing w:val="-4"/>
            <w:position w:val="1"/>
            <w:sz w:val="17"/>
            <w:szCs w:val="17"/>
            <w:u w:val="single" w:color="00007F"/>
          </w:rPr>
          <w:t>www</w:t>
        </w:r>
        <w:r>
          <w:rPr>
            <w:rFonts w:ascii="Arial" w:eastAsia="Arial" w:hAnsi="Arial" w:cs="Arial"/>
            <w:color w:val="00007F"/>
            <w:spacing w:val="-5"/>
            <w:position w:val="1"/>
            <w:sz w:val="17"/>
            <w:szCs w:val="17"/>
            <w:u w:val="single" w:color="00007F"/>
          </w:rPr>
          <w:t>.arena-</w:t>
        </w:r>
        <w:r>
          <w:rPr>
            <w:rFonts w:ascii="Arial" w:eastAsia="Arial" w:hAnsi="Arial" w:cs="Arial"/>
            <w:color w:val="00007F"/>
            <w:spacing w:val="-4"/>
            <w:position w:val="1"/>
            <w:sz w:val="17"/>
            <w:szCs w:val="17"/>
            <w:u w:val="single" w:color="00007F"/>
          </w:rPr>
          <w:t>m</w:t>
        </w:r>
        <w:r>
          <w:rPr>
            <w:rFonts w:ascii="Arial" w:eastAsia="Arial" w:hAnsi="Arial" w:cs="Arial"/>
            <w:color w:val="00007F"/>
            <w:spacing w:val="-5"/>
            <w:position w:val="1"/>
            <w:sz w:val="17"/>
            <w:szCs w:val="17"/>
            <w:u w:val="single" w:color="00007F"/>
          </w:rPr>
          <w:t>u</w:t>
        </w:r>
        <w:r>
          <w:rPr>
            <w:rFonts w:ascii="Arial" w:eastAsia="Arial" w:hAnsi="Arial" w:cs="Arial"/>
            <w:color w:val="00007F"/>
            <w:spacing w:val="-6"/>
            <w:position w:val="1"/>
            <w:sz w:val="17"/>
            <w:szCs w:val="17"/>
            <w:u w:val="single" w:color="00007F"/>
          </w:rPr>
          <w:t>l</w:t>
        </w:r>
        <w:r>
          <w:rPr>
            <w:rFonts w:ascii="Arial" w:eastAsia="Arial" w:hAnsi="Arial" w:cs="Arial"/>
            <w:color w:val="00007F"/>
            <w:spacing w:val="-5"/>
            <w:position w:val="1"/>
            <w:sz w:val="17"/>
            <w:szCs w:val="17"/>
            <w:u w:val="single" w:color="00007F"/>
          </w:rPr>
          <w:t>t</w:t>
        </w:r>
        <w:r>
          <w:rPr>
            <w:rFonts w:ascii="Arial" w:eastAsia="Arial" w:hAnsi="Arial" w:cs="Arial"/>
            <w:color w:val="00007F"/>
            <w:spacing w:val="-6"/>
            <w:position w:val="1"/>
            <w:sz w:val="17"/>
            <w:szCs w:val="17"/>
            <w:u w:val="single" w:color="00007F"/>
          </w:rPr>
          <w:t>i</w:t>
        </w:r>
        <w:r>
          <w:rPr>
            <w:rFonts w:ascii="Arial" w:eastAsia="Arial" w:hAnsi="Arial" w:cs="Arial"/>
            <w:color w:val="00007F"/>
            <w:spacing w:val="-4"/>
            <w:position w:val="1"/>
            <w:sz w:val="17"/>
            <w:szCs w:val="17"/>
            <w:u w:val="single" w:color="00007F"/>
          </w:rPr>
          <w:t>m</w:t>
        </w:r>
        <w:r>
          <w:rPr>
            <w:rFonts w:ascii="Arial" w:eastAsia="Arial" w:hAnsi="Arial" w:cs="Arial"/>
            <w:color w:val="00007F"/>
            <w:spacing w:val="-5"/>
            <w:position w:val="1"/>
            <w:sz w:val="17"/>
            <w:szCs w:val="17"/>
            <w:u w:val="single" w:color="00007F"/>
          </w:rPr>
          <w:t>ed</w:t>
        </w:r>
        <w:r>
          <w:rPr>
            <w:rFonts w:ascii="Arial" w:eastAsia="Arial" w:hAnsi="Arial" w:cs="Arial"/>
            <w:color w:val="00007F"/>
            <w:spacing w:val="-6"/>
            <w:position w:val="1"/>
            <w:sz w:val="17"/>
            <w:szCs w:val="17"/>
            <w:u w:val="single" w:color="00007F"/>
          </w:rPr>
          <w:t>i</w:t>
        </w:r>
        <w:r>
          <w:rPr>
            <w:rFonts w:ascii="Arial" w:eastAsia="Arial" w:hAnsi="Arial" w:cs="Arial"/>
            <w:color w:val="00007F"/>
            <w:spacing w:val="-5"/>
            <w:position w:val="1"/>
            <w:sz w:val="17"/>
            <w:szCs w:val="17"/>
            <w:u w:val="single" w:color="00007F"/>
          </w:rPr>
          <w:t>a.vn</w:t>
        </w:r>
        <w:r>
          <w:rPr>
            <w:rFonts w:ascii="Arial" w:eastAsia="Arial" w:hAnsi="Arial" w:cs="Arial"/>
            <w:color w:val="00007F"/>
            <w:position w:val="1"/>
            <w:sz w:val="17"/>
            <w:szCs w:val="17"/>
            <w:u w:val="single" w:color="00007F"/>
          </w:rPr>
          <w:t>/</w:t>
        </w:r>
      </w:hyperlink>
    </w:p>
    <w:p w14:paraId="4053FFFA" w14:textId="77777777" w:rsidR="00786767" w:rsidRDefault="00786767">
      <w:pPr>
        <w:spacing w:before="8" w:line="100" w:lineRule="exact"/>
        <w:rPr>
          <w:sz w:val="11"/>
          <w:szCs w:val="11"/>
        </w:rPr>
      </w:pPr>
    </w:p>
    <w:p w14:paraId="718FEDAA" w14:textId="77777777" w:rsidR="00786767" w:rsidRDefault="00786767">
      <w:pPr>
        <w:spacing w:line="200" w:lineRule="exact"/>
      </w:pPr>
    </w:p>
    <w:p w14:paraId="399D766A" w14:textId="77777777" w:rsidR="00786767" w:rsidRDefault="00287199">
      <w:pPr>
        <w:spacing w:before="38"/>
        <w:ind w:left="351" w:right="1861"/>
        <w:jc w:val="center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color w:val="0D4093"/>
          <w:spacing w:val="-4"/>
          <w:position w:val="2"/>
          <w:sz w:val="17"/>
          <w:szCs w:val="17"/>
        </w:rPr>
        <w:t>O</w:t>
      </w:r>
      <w:r>
        <w:rPr>
          <w:rFonts w:ascii="Arial" w:eastAsia="Arial" w:hAnsi="Arial" w:cs="Arial"/>
          <w:color w:val="0D4093"/>
          <w:spacing w:val="-5"/>
          <w:position w:val="2"/>
          <w:sz w:val="17"/>
          <w:szCs w:val="17"/>
        </w:rPr>
        <w:t>c</w:t>
      </w:r>
      <w:r>
        <w:rPr>
          <w:rFonts w:ascii="Arial" w:eastAsia="Arial" w:hAnsi="Arial" w:cs="Arial"/>
          <w:color w:val="0D4093"/>
          <w:spacing w:val="-5"/>
          <w:position w:val="2"/>
          <w:sz w:val="17"/>
          <w:szCs w:val="17"/>
        </w:rPr>
        <w:t>tobe</w:t>
      </w:r>
      <w:r>
        <w:rPr>
          <w:rFonts w:ascii="Arial" w:eastAsia="Arial" w:hAnsi="Arial" w:cs="Arial"/>
          <w:color w:val="0D4093"/>
          <w:position w:val="2"/>
          <w:sz w:val="17"/>
          <w:szCs w:val="17"/>
        </w:rPr>
        <w:t>r</w:t>
      </w:r>
      <w:r>
        <w:rPr>
          <w:rFonts w:ascii="Arial" w:eastAsia="Arial" w:hAnsi="Arial" w:cs="Arial"/>
          <w:color w:val="0D4093"/>
          <w:spacing w:val="16"/>
          <w:position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D4093"/>
          <w:spacing w:val="-5"/>
          <w:position w:val="2"/>
          <w:sz w:val="17"/>
          <w:szCs w:val="17"/>
        </w:rPr>
        <w:t>201</w:t>
      </w:r>
      <w:r>
        <w:rPr>
          <w:rFonts w:ascii="Arial" w:eastAsia="Arial" w:hAnsi="Arial" w:cs="Arial"/>
          <w:color w:val="0D4093"/>
          <w:position w:val="2"/>
          <w:sz w:val="17"/>
          <w:szCs w:val="17"/>
        </w:rPr>
        <w:t>1</w:t>
      </w:r>
      <w:r>
        <w:rPr>
          <w:rFonts w:ascii="Arial" w:eastAsia="Arial" w:hAnsi="Arial" w:cs="Arial"/>
          <w:color w:val="0D4093"/>
          <w:spacing w:val="8"/>
          <w:position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D4093"/>
          <w:position w:val="2"/>
          <w:sz w:val="17"/>
          <w:szCs w:val="17"/>
        </w:rPr>
        <w:t>–</w:t>
      </w:r>
      <w:r>
        <w:rPr>
          <w:rFonts w:ascii="Arial" w:eastAsia="Arial" w:hAnsi="Arial" w:cs="Arial"/>
          <w:color w:val="0D4093"/>
          <w:spacing w:val="-4"/>
          <w:position w:val="2"/>
          <w:sz w:val="17"/>
          <w:szCs w:val="17"/>
        </w:rPr>
        <w:t xml:space="preserve"> M</w:t>
      </w:r>
      <w:r>
        <w:rPr>
          <w:rFonts w:ascii="Arial" w:eastAsia="Arial" w:hAnsi="Arial" w:cs="Arial"/>
          <w:color w:val="0D4093"/>
          <w:spacing w:val="-5"/>
          <w:position w:val="2"/>
          <w:sz w:val="17"/>
          <w:szCs w:val="17"/>
        </w:rPr>
        <w:t>arc</w:t>
      </w:r>
      <w:r>
        <w:rPr>
          <w:rFonts w:ascii="Arial" w:eastAsia="Arial" w:hAnsi="Arial" w:cs="Arial"/>
          <w:color w:val="0D4093"/>
          <w:position w:val="2"/>
          <w:sz w:val="17"/>
          <w:szCs w:val="17"/>
        </w:rPr>
        <w:t>h</w:t>
      </w:r>
      <w:r>
        <w:rPr>
          <w:rFonts w:ascii="Arial" w:eastAsia="Arial" w:hAnsi="Arial" w:cs="Arial"/>
          <w:color w:val="0D4093"/>
          <w:spacing w:val="11"/>
          <w:position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D4093"/>
          <w:spacing w:val="-5"/>
          <w:position w:val="2"/>
          <w:sz w:val="17"/>
          <w:szCs w:val="17"/>
        </w:rPr>
        <w:t>201</w:t>
      </w:r>
      <w:r>
        <w:rPr>
          <w:rFonts w:ascii="Arial" w:eastAsia="Arial" w:hAnsi="Arial" w:cs="Arial"/>
          <w:color w:val="0D4093"/>
          <w:position w:val="2"/>
          <w:sz w:val="17"/>
          <w:szCs w:val="17"/>
        </w:rPr>
        <w:t xml:space="preserve">2     </w:t>
      </w:r>
      <w:r>
        <w:rPr>
          <w:rFonts w:ascii="Arial" w:eastAsia="Arial" w:hAnsi="Arial" w:cs="Arial"/>
          <w:color w:val="0D4093"/>
          <w:spacing w:val="9"/>
          <w:position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D4093"/>
          <w:spacing w:val="-3"/>
          <w:sz w:val="21"/>
          <w:szCs w:val="21"/>
        </w:rPr>
        <w:t>K</w:t>
      </w:r>
      <w:r>
        <w:rPr>
          <w:rFonts w:ascii="Arial" w:eastAsia="Arial" w:hAnsi="Arial" w:cs="Arial"/>
          <w:color w:val="0D4093"/>
          <w:spacing w:val="-4"/>
          <w:sz w:val="21"/>
          <w:szCs w:val="21"/>
        </w:rPr>
        <w:t>yush</w:t>
      </w:r>
      <w:r>
        <w:rPr>
          <w:rFonts w:ascii="Arial" w:eastAsia="Arial" w:hAnsi="Arial" w:cs="Arial"/>
          <w:color w:val="0D4093"/>
          <w:sz w:val="21"/>
          <w:szCs w:val="21"/>
        </w:rPr>
        <w:t>u</w:t>
      </w:r>
      <w:r>
        <w:rPr>
          <w:rFonts w:ascii="Arial" w:eastAsia="Arial" w:hAnsi="Arial" w:cs="Arial"/>
          <w:color w:val="0D4093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color w:val="0D4093"/>
          <w:spacing w:val="-5"/>
          <w:sz w:val="21"/>
          <w:szCs w:val="21"/>
        </w:rPr>
        <w:t>I</w:t>
      </w:r>
      <w:r>
        <w:rPr>
          <w:rFonts w:ascii="Arial" w:eastAsia="Arial" w:hAnsi="Arial" w:cs="Arial"/>
          <w:color w:val="0D4093"/>
          <w:spacing w:val="-4"/>
          <w:sz w:val="21"/>
          <w:szCs w:val="21"/>
        </w:rPr>
        <w:t>ns</w:t>
      </w:r>
      <w:r>
        <w:rPr>
          <w:rFonts w:ascii="Arial" w:eastAsia="Arial" w:hAnsi="Arial" w:cs="Arial"/>
          <w:color w:val="0D4093"/>
          <w:spacing w:val="-5"/>
          <w:sz w:val="21"/>
          <w:szCs w:val="21"/>
        </w:rPr>
        <w:t>tit</w:t>
      </w:r>
      <w:r>
        <w:rPr>
          <w:rFonts w:ascii="Arial" w:eastAsia="Arial" w:hAnsi="Arial" w:cs="Arial"/>
          <w:color w:val="0D4093"/>
          <w:spacing w:val="-4"/>
          <w:sz w:val="21"/>
          <w:szCs w:val="21"/>
        </w:rPr>
        <w:t>u</w:t>
      </w:r>
      <w:r>
        <w:rPr>
          <w:rFonts w:ascii="Arial" w:eastAsia="Arial" w:hAnsi="Arial" w:cs="Arial"/>
          <w:color w:val="0D4093"/>
          <w:spacing w:val="-5"/>
          <w:sz w:val="21"/>
          <w:szCs w:val="21"/>
        </w:rPr>
        <w:t>t</w:t>
      </w:r>
      <w:r>
        <w:rPr>
          <w:rFonts w:ascii="Arial" w:eastAsia="Arial" w:hAnsi="Arial" w:cs="Arial"/>
          <w:color w:val="0D4093"/>
          <w:sz w:val="21"/>
          <w:szCs w:val="21"/>
        </w:rPr>
        <w:t>e</w:t>
      </w:r>
      <w:r>
        <w:rPr>
          <w:rFonts w:ascii="Arial" w:eastAsia="Arial" w:hAnsi="Arial" w:cs="Arial"/>
          <w:color w:val="0D4093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color w:val="0D4093"/>
          <w:spacing w:val="-4"/>
          <w:sz w:val="21"/>
          <w:szCs w:val="21"/>
        </w:rPr>
        <w:t>o</w:t>
      </w:r>
      <w:r>
        <w:rPr>
          <w:rFonts w:ascii="Arial" w:eastAsia="Arial" w:hAnsi="Arial" w:cs="Arial"/>
          <w:color w:val="0D4093"/>
          <w:sz w:val="21"/>
          <w:szCs w:val="21"/>
        </w:rPr>
        <w:t>f</w:t>
      </w:r>
      <w:r>
        <w:rPr>
          <w:rFonts w:ascii="Arial" w:eastAsia="Arial" w:hAnsi="Arial" w:cs="Arial"/>
          <w:color w:val="0D4093"/>
          <w:spacing w:val="-4"/>
          <w:sz w:val="21"/>
          <w:szCs w:val="21"/>
        </w:rPr>
        <w:t xml:space="preserve"> Techno</w:t>
      </w:r>
      <w:r>
        <w:rPr>
          <w:rFonts w:ascii="Arial" w:eastAsia="Arial" w:hAnsi="Arial" w:cs="Arial"/>
          <w:color w:val="0D4093"/>
          <w:spacing w:val="-5"/>
          <w:sz w:val="21"/>
          <w:szCs w:val="21"/>
        </w:rPr>
        <w:t>l</w:t>
      </w:r>
      <w:r>
        <w:rPr>
          <w:rFonts w:ascii="Arial" w:eastAsia="Arial" w:hAnsi="Arial" w:cs="Arial"/>
          <w:color w:val="0D4093"/>
          <w:spacing w:val="-4"/>
          <w:sz w:val="21"/>
          <w:szCs w:val="21"/>
        </w:rPr>
        <w:t>ogy</w:t>
      </w:r>
      <w:r>
        <w:rPr>
          <w:rFonts w:ascii="Arial" w:eastAsia="Arial" w:hAnsi="Arial" w:cs="Arial"/>
          <w:color w:val="0D4093"/>
          <w:sz w:val="21"/>
          <w:szCs w:val="21"/>
        </w:rPr>
        <w:t>,</w:t>
      </w:r>
      <w:r>
        <w:rPr>
          <w:rFonts w:ascii="Arial" w:eastAsia="Arial" w:hAnsi="Arial" w:cs="Arial"/>
          <w:color w:val="0D4093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D4093"/>
          <w:spacing w:val="-4"/>
          <w:sz w:val="21"/>
          <w:szCs w:val="21"/>
        </w:rPr>
        <w:t>Japa</w:t>
      </w:r>
      <w:r>
        <w:rPr>
          <w:rFonts w:ascii="Arial" w:eastAsia="Arial" w:hAnsi="Arial" w:cs="Arial"/>
          <w:color w:val="0D4093"/>
          <w:sz w:val="21"/>
          <w:szCs w:val="21"/>
        </w:rPr>
        <w:t>n</w:t>
      </w:r>
      <w:r>
        <w:rPr>
          <w:rFonts w:ascii="Arial" w:eastAsia="Arial" w:hAnsi="Arial" w:cs="Arial"/>
          <w:color w:val="0D4093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color w:val="0D4093"/>
          <w:sz w:val="21"/>
          <w:szCs w:val="21"/>
        </w:rPr>
        <w:t>–</w:t>
      </w:r>
      <w:r>
        <w:rPr>
          <w:rFonts w:ascii="Arial" w:eastAsia="Arial" w:hAnsi="Arial" w:cs="Arial"/>
          <w:color w:val="0D4093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0D4093"/>
          <w:spacing w:val="-3"/>
          <w:sz w:val="21"/>
          <w:szCs w:val="21"/>
        </w:rPr>
        <w:t>B</w:t>
      </w:r>
      <w:r>
        <w:rPr>
          <w:rFonts w:ascii="Arial" w:eastAsia="Arial" w:hAnsi="Arial" w:cs="Arial"/>
          <w:color w:val="0D4093"/>
          <w:spacing w:val="-5"/>
          <w:sz w:val="21"/>
          <w:szCs w:val="21"/>
        </w:rPr>
        <w:t>i</w:t>
      </w:r>
      <w:r>
        <w:rPr>
          <w:rFonts w:ascii="Arial" w:eastAsia="Arial" w:hAnsi="Arial" w:cs="Arial"/>
          <w:color w:val="0D4093"/>
          <w:spacing w:val="-4"/>
          <w:sz w:val="21"/>
          <w:szCs w:val="21"/>
        </w:rPr>
        <w:t>o</w:t>
      </w:r>
      <w:r>
        <w:rPr>
          <w:rFonts w:ascii="Arial" w:eastAsia="Arial" w:hAnsi="Arial" w:cs="Arial"/>
          <w:color w:val="0D4093"/>
          <w:spacing w:val="-5"/>
          <w:sz w:val="21"/>
          <w:szCs w:val="21"/>
        </w:rPr>
        <w:t>i</w:t>
      </w:r>
      <w:r>
        <w:rPr>
          <w:rFonts w:ascii="Arial" w:eastAsia="Arial" w:hAnsi="Arial" w:cs="Arial"/>
          <w:color w:val="0D4093"/>
          <w:spacing w:val="-4"/>
          <w:sz w:val="21"/>
          <w:szCs w:val="21"/>
        </w:rPr>
        <w:t>n</w:t>
      </w:r>
      <w:r>
        <w:rPr>
          <w:rFonts w:ascii="Arial" w:eastAsia="Arial" w:hAnsi="Arial" w:cs="Arial"/>
          <w:color w:val="0D4093"/>
          <w:spacing w:val="-5"/>
          <w:sz w:val="21"/>
          <w:szCs w:val="21"/>
        </w:rPr>
        <w:t>f</w:t>
      </w:r>
      <w:r>
        <w:rPr>
          <w:rFonts w:ascii="Arial" w:eastAsia="Arial" w:hAnsi="Arial" w:cs="Arial"/>
          <w:color w:val="0D4093"/>
          <w:spacing w:val="-4"/>
          <w:sz w:val="21"/>
          <w:szCs w:val="21"/>
        </w:rPr>
        <w:t>o</w:t>
      </w:r>
      <w:r>
        <w:rPr>
          <w:rFonts w:ascii="Arial" w:eastAsia="Arial" w:hAnsi="Arial" w:cs="Arial"/>
          <w:color w:val="0D4093"/>
          <w:spacing w:val="-5"/>
          <w:sz w:val="21"/>
          <w:szCs w:val="21"/>
        </w:rPr>
        <w:t>r</w:t>
      </w:r>
      <w:r>
        <w:rPr>
          <w:rFonts w:ascii="Arial" w:eastAsia="Arial" w:hAnsi="Arial" w:cs="Arial"/>
          <w:color w:val="0D4093"/>
          <w:spacing w:val="-2"/>
          <w:sz w:val="21"/>
          <w:szCs w:val="21"/>
        </w:rPr>
        <w:t>m</w:t>
      </w:r>
      <w:r>
        <w:rPr>
          <w:rFonts w:ascii="Arial" w:eastAsia="Arial" w:hAnsi="Arial" w:cs="Arial"/>
          <w:color w:val="0D4093"/>
          <w:spacing w:val="-4"/>
          <w:sz w:val="21"/>
          <w:szCs w:val="21"/>
        </w:rPr>
        <w:t>a</w:t>
      </w:r>
      <w:r>
        <w:rPr>
          <w:rFonts w:ascii="Arial" w:eastAsia="Arial" w:hAnsi="Arial" w:cs="Arial"/>
          <w:color w:val="0D4093"/>
          <w:spacing w:val="-5"/>
          <w:sz w:val="21"/>
          <w:szCs w:val="21"/>
        </w:rPr>
        <w:t>ti</w:t>
      </w:r>
      <w:r>
        <w:rPr>
          <w:rFonts w:ascii="Arial" w:eastAsia="Arial" w:hAnsi="Arial" w:cs="Arial"/>
          <w:color w:val="0D4093"/>
          <w:spacing w:val="-4"/>
          <w:sz w:val="21"/>
          <w:szCs w:val="21"/>
        </w:rPr>
        <w:t>c</w:t>
      </w:r>
      <w:r>
        <w:rPr>
          <w:rFonts w:ascii="Arial" w:eastAsia="Arial" w:hAnsi="Arial" w:cs="Arial"/>
          <w:color w:val="0D4093"/>
          <w:sz w:val="21"/>
          <w:szCs w:val="21"/>
        </w:rPr>
        <w:t>s</w:t>
      </w:r>
      <w:r>
        <w:rPr>
          <w:rFonts w:ascii="Arial" w:eastAsia="Arial" w:hAnsi="Arial" w:cs="Arial"/>
          <w:color w:val="0D4093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color w:val="0D4093"/>
          <w:spacing w:val="-4"/>
          <w:w w:val="102"/>
          <w:sz w:val="21"/>
          <w:szCs w:val="21"/>
        </w:rPr>
        <w:t>Facu</w:t>
      </w:r>
      <w:r>
        <w:rPr>
          <w:rFonts w:ascii="Arial" w:eastAsia="Arial" w:hAnsi="Arial" w:cs="Arial"/>
          <w:color w:val="0D4093"/>
          <w:spacing w:val="-5"/>
          <w:w w:val="102"/>
          <w:sz w:val="21"/>
          <w:szCs w:val="21"/>
        </w:rPr>
        <w:t>l</w:t>
      </w:r>
      <w:r>
        <w:rPr>
          <w:rFonts w:ascii="Arial" w:eastAsia="Arial" w:hAnsi="Arial" w:cs="Arial"/>
          <w:color w:val="0D4093"/>
          <w:spacing w:val="-5"/>
          <w:w w:val="103"/>
          <w:sz w:val="21"/>
          <w:szCs w:val="21"/>
        </w:rPr>
        <w:t>t</w:t>
      </w:r>
      <w:r>
        <w:rPr>
          <w:rFonts w:ascii="Arial" w:eastAsia="Arial" w:hAnsi="Arial" w:cs="Arial"/>
          <w:color w:val="0D4093"/>
          <w:w w:val="102"/>
          <w:sz w:val="21"/>
          <w:szCs w:val="21"/>
        </w:rPr>
        <w:t>y</w:t>
      </w:r>
    </w:p>
    <w:p w14:paraId="68D48A76" w14:textId="77777777" w:rsidR="00786767" w:rsidRDefault="00287199">
      <w:pPr>
        <w:spacing w:before="8"/>
        <w:ind w:left="2762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color w:val="0D4093"/>
          <w:spacing w:val="-5"/>
          <w:sz w:val="21"/>
          <w:szCs w:val="21"/>
        </w:rPr>
        <w:t>(</w:t>
      </w:r>
      <w:r>
        <w:rPr>
          <w:rFonts w:ascii="Arial" w:eastAsia="Arial" w:hAnsi="Arial" w:cs="Arial"/>
          <w:color w:val="0D4093"/>
          <w:spacing w:val="-3"/>
          <w:sz w:val="21"/>
          <w:szCs w:val="21"/>
        </w:rPr>
        <w:t>E</w:t>
      </w:r>
      <w:r>
        <w:rPr>
          <w:rFonts w:ascii="Arial" w:eastAsia="Arial" w:hAnsi="Arial" w:cs="Arial"/>
          <w:color w:val="0D4093"/>
          <w:spacing w:val="-4"/>
          <w:sz w:val="21"/>
          <w:szCs w:val="21"/>
        </w:rPr>
        <w:t>xchange</w:t>
      </w:r>
      <w:r>
        <w:rPr>
          <w:rFonts w:ascii="Arial" w:eastAsia="Arial" w:hAnsi="Arial" w:cs="Arial"/>
          <w:color w:val="0D4093"/>
          <w:sz w:val="21"/>
          <w:szCs w:val="21"/>
        </w:rPr>
        <w:t>d</w:t>
      </w:r>
      <w:r>
        <w:rPr>
          <w:rFonts w:ascii="Arial" w:eastAsia="Arial" w:hAnsi="Arial" w:cs="Arial"/>
          <w:color w:val="0D4093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color w:val="0D4093"/>
          <w:spacing w:val="-3"/>
          <w:w w:val="103"/>
          <w:sz w:val="21"/>
          <w:szCs w:val="21"/>
        </w:rPr>
        <w:t>P</w:t>
      </w:r>
      <w:r>
        <w:rPr>
          <w:rFonts w:ascii="Arial" w:eastAsia="Arial" w:hAnsi="Arial" w:cs="Arial"/>
          <w:color w:val="0D4093"/>
          <w:spacing w:val="-5"/>
          <w:w w:val="102"/>
          <w:sz w:val="21"/>
          <w:szCs w:val="21"/>
        </w:rPr>
        <w:t>r</w:t>
      </w:r>
      <w:r>
        <w:rPr>
          <w:rFonts w:ascii="Arial" w:eastAsia="Arial" w:hAnsi="Arial" w:cs="Arial"/>
          <w:color w:val="0D4093"/>
          <w:spacing w:val="-4"/>
          <w:w w:val="102"/>
          <w:sz w:val="21"/>
          <w:szCs w:val="21"/>
        </w:rPr>
        <w:t>og</w:t>
      </w:r>
      <w:r>
        <w:rPr>
          <w:rFonts w:ascii="Arial" w:eastAsia="Arial" w:hAnsi="Arial" w:cs="Arial"/>
          <w:color w:val="0D4093"/>
          <w:spacing w:val="-5"/>
          <w:w w:val="102"/>
          <w:sz w:val="21"/>
          <w:szCs w:val="21"/>
        </w:rPr>
        <w:t>r</w:t>
      </w:r>
      <w:r>
        <w:rPr>
          <w:rFonts w:ascii="Arial" w:eastAsia="Arial" w:hAnsi="Arial" w:cs="Arial"/>
          <w:color w:val="0D4093"/>
          <w:spacing w:val="-4"/>
          <w:w w:val="102"/>
          <w:sz w:val="21"/>
          <w:szCs w:val="21"/>
        </w:rPr>
        <w:t>a</w:t>
      </w:r>
      <w:r>
        <w:rPr>
          <w:rFonts w:ascii="Arial" w:eastAsia="Arial" w:hAnsi="Arial" w:cs="Arial"/>
          <w:color w:val="0D4093"/>
          <w:spacing w:val="-3"/>
          <w:w w:val="102"/>
          <w:sz w:val="21"/>
          <w:szCs w:val="21"/>
        </w:rPr>
        <w:t>m</w:t>
      </w:r>
      <w:r>
        <w:rPr>
          <w:rFonts w:ascii="Arial" w:eastAsia="Arial" w:hAnsi="Arial" w:cs="Arial"/>
          <w:color w:val="0D4093"/>
          <w:w w:val="102"/>
          <w:sz w:val="21"/>
          <w:szCs w:val="21"/>
        </w:rPr>
        <w:t>)</w:t>
      </w:r>
    </w:p>
    <w:p w14:paraId="3CD0B56C" w14:textId="77777777" w:rsidR="00786767" w:rsidRDefault="00287199">
      <w:pPr>
        <w:spacing w:before="17" w:line="200" w:lineRule="exact"/>
        <w:ind w:left="2762"/>
        <w:rPr>
          <w:rFonts w:ascii="Arial" w:eastAsia="Arial" w:hAnsi="Arial" w:cs="Arial"/>
          <w:sz w:val="17"/>
          <w:szCs w:val="17"/>
        </w:rPr>
      </w:pPr>
      <w:r>
        <w:rPr>
          <w:rFonts w:ascii="Courier New" w:eastAsia="Courier New" w:hAnsi="Courier New" w:cs="Courier New"/>
          <w:color w:val="3E3A37"/>
          <w:spacing w:val="6"/>
          <w:position w:val="1"/>
          <w:sz w:val="17"/>
          <w:szCs w:val="17"/>
        </w:rPr>
        <w:t>▪</w:t>
      </w:r>
      <w:r>
        <w:rPr>
          <w:rFonts w:ascii="Arial" w:eastAsia="Arial" w:hAnsi="Arial" w:cs="Arial"/>
          <w:color w:val="3E3A37"/>
          <w:spacing w:val="-4"/>
          <w:position w:val="1"/>
          <w:sz w:val="17"/>
          <w:szCs w:val="17"/>
        </w:rPr>
        <w:t>W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ebsite</w:t>
      </w:r>
      <w:r>
        <w:rPr>
          <w:rFonts w:ascii="Arial" w:eastAsia="Arial" w:hAnsi="Arial" w:cs="Arial"/>
          <w:color w:val="3E3A37"/>
          <w:position w:val="1"/>
          <w:sz w:val="17"/>
          <w:szCs w:val="17"/>
        </w:rPr>
        <w:t>:</w:t>
      </w:r>
      <w:r>
        <w:rPr>
          <w:rFonts w:ascii="Arial" w:eastAsia="Arial" w:hAnsi="Arial" w:cs="Arial"/>
          <w:color w:val="3E3A37"/>
          <w:spacing w:val="38"/>
          <w:position w:val="1"/>
          <w:sz w:val="17"/>
          <w:szCs w:val="17"/>
        </w:rPr>
        <w:t xml:space="preserve"> </w:t>
      </w:r>
      <w:hyperlink r:id="rId19">
        <w:r>
          <w:rPr>
            <w:rFonts w:ascii="Arial" w:eastAsia="Arial" w:hAnsi="Arial" w:cs="Arial"/>
            <w:color w:val="00007F"/>
            <w:spacing w:val="-5"/>
            <w:position w:val="1"/>
            <w:sz w:val="17"/>
            <w:szCs w:val="17"/>
            <w:u w:val="single" w:color="00007F"/>
          </w:rPr>
          <w:t>http://</w:t>
        </w:r>
        <w:r>
          <w:rPr>
            <w:rFonts w:ascii="Arial" w:eastAsia="Arial" w:hAnsi="Arial" w:cs="Arial"/>
            <w:color w:val="00007F"/>
            <w:spacing w:val="-4"/>
            <w:position w:val="1"/>
            <w:sz w:val="17"/>
            <w:szCs w:val="17"/>
            <w:u w:val="single" w:color="00007F"/>
          </w:rPr>
          <w:t>www</w:t>
        </w:r>
        <w:r>
          <w:rPr>
            <w:rFonts w:ascii="Arial" w:eastAsia="Arial" w:hAnsi="Arial" w:cs="Arial"/>
            <w:color w:val="00007F"/>
            <w:spacing w:val="-5"/>
            <w:position w:val="1"/>
            <w:sz w:val="17"/>
            <w:szCs w:val="17"/>
            <w:u w:val="single" w:color="00007F"/>
          </w:rPr>
          <w:t>.kyutech.ac.</w:t>
        </w:r>
        <w:r>
          <w:rPr>
            <w:rFonts w:ascii="Arial" w:eastAsia="Arial" w:hAnsi="Arial" w:cs="Arial"/>
            <w:color w:val="00007F"/>
            <w:spacing w:val="-6"/>
            <w:position w:val="1"/>
            <w:sz w:val="17"/>
            <w:szCs w:val="17"/>
            <w:u w:val="single" w:color="00007F"/>
          </w:rPr>
          <w:t>j</w:t>
        </w:r>
        <w:r>
          <w:rPr>
            <w:rFonts w:ascii="Arial" w:eastAsia="Arial" w:hAnsi="Arial" w:cs="Arial"/>
            <w:color w:val="00007F"/>
            <w:spacing w:val="-5"/>
            <w:position w:val="1"/>
            <w:sz w:val="17"/>
            <w:szCs w:val="17"/>
            <w:u w:val="single" w:color="00007F"/>
          </w:rPr>
          <w:t>p/eng</w:t>
        </w:r>
        <w:r>
          <w:rPr>
            <w:rFonts w:ascii="Arial" w:eastAsia="Arial" w:hAnsi="Arial" w:cs="Arial"/>
            <w:color w:val="00007F"/>
            <w:spacing w:val="-6"/>
            <w:position w:val="1"/>
            <w:sz w:val="17"/>
            <w:szCs w:val="17"/>
            <w:u w:val="single" w:color="00007F"/>
          </w:rPr>
          <w:t>li</w:t>
        </w:r>
        <w:r>
          <w:rPr>
            <w:rFonts w:ascii="Arial" w:eastAsia="Arial" w:hAnsi="Arial" w:cs="Arial"/>
            <w:color w:val="00007F"/>
            <w:spacing w:val="-5"/>
            <w:position w:val="1"/>
            <w:sz w:val="17"/>
            <w:szCs w:val="17"/>
            <w:u w:val="single" w:color="00007F"/>
          </w:rPr>
          <w:t>sh/</w:t>
        </w:r>
      </w:hyperlink>
    </w:p>
    <w:p w14:paraId="2DCCC0EF" w14:textId="77777777" w:rsidR="00786767" w:rsidRDefault="00786767">
      <w:pPr>
        <w:spacing w:before="8" w:line="100" w:lineRule="exact"/>
        <w:rPr>
          <w:sz w:val="11"/>
          <w:szCs w:val="11"/>
        </w:rPr>
      </w:pPr>
    </w:p>
    <w:p w14:paraId="23125C5B" w14:textId="77777777" w:rsidR="00786767" w:rsidRDefault="00786767">
      <w:pPr>
        <w:spacing w:line="200" w:lineRule="exact"/>
      </w:pPr>
    </w:p>
    <w:p w14:paraId="126DC622" w14:textId="77777777" w:rsidR="00786767" w:rsidRDefault="00287199">
      <w:pPr>
        <w:spacing w:before="38"/>
        <w:ind w:left="1586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color w:val="0D4093"/>
          <w:spacing w:val="-5"/>
          <w:position w:val="2"/>
          <w:sz w:val="17"/>
          <w:szCs w:val="17"/>
        </w:rPr>
        <w:t>200</w:t>
      </w:r>
      <w:r>
        <w:rPr>
          <w:rFonts w:ascii="Arial" w:eastAsia="Arial" w:hAnsi="Arial" w:cs="Arial"/>
          <w:color w:val="0D4093"/>
          <w:position w:val="2"/>
          <w:sz w:val="17"/>
          <w:szCs w:val="17"/>
        </w:rPr>
        <w:t>5</w:t>
      </w:r>
      <w:r>
        <w:rPr>
          <w:rFonts w:ascii="Arial" w:eastAsia="Arial" w:hAnsi="Arial" w:cs="Arial"/>
          <w:color w:val="0D4093"/>
          <w:spacing w:val="7"/>
          <w:position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D4093"/>
          <w:position w:val="2"/>
          <w:sz w:val="17"/>
          <w:szCs w:val="17"/>
        </w:rPr>
        <w:t>-</w:t>
      </w:r>
      <w:r>
        <w:rPr>
          <w:rFonts w:ascii="Arial" w:eastAsia="Arial" w:hAnsi="Arial" w:cs="Arial"/>
          <w:color w:val="0D4093"/>
          <w:spacing w:val="-6"/>
          <w:position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D4093"/>
          <w:spacing w:val="-5"/>
          <w:position w:val="2"/>
          <w:sz w:val="17"/>
          <w:szCs w:val="17"/>
        </w:rPr>
        <w:t>200</w:t>
      </w:r>
      <w:r>
        <w:rPr>
          <w:rFonts w:ascii="Arial" w:eastAsia="Arial" w:hAnsi="Arial" w:cs="Arial"/>
          <w:color w:val="0D4093"/>
          <w:position w:val="2"/>
          <w:sz w:val="17"/>
          <w:szCs w:val="17"/>
        </w:rPr>
        <w:t xml:space="preserve">8     </w:t>
      </w:r>
      <w:r>
        <w:rPr>
          <w:rFonts w:ascii="Arial" w:eastAsia="Arial" w:hAnsi="Arial" w:cs="Arial"/>
          <w:color w:val="0D4093"/>
          <w:spacing w:val="9"/>
          <w:position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D4093"/>
          <w:spacing w:val="-4"/>
          <w:sz w:val="21"/>
          <w:szCs w:val="21"/>
        </w:rPr>
        <w:t>T</w:t>
      </w:r>
      <w:r>
        <w:rPr>
          <w:rFonts w:ascii="Arial" w:eastAsia="Arial" w:hAnsi="Arial" w:cs="Arial"/>
          <w:color w:val="0D4093"/>
          <w:spacing w:val="-5"/>
          <w:sz w:val="21"/>
          <w:szCs w:val="21"/>
        </w:rPr>
        <w:t>r</w:t>
      </w:r>
      <w:r>
        <w:rPr>
          <w:rFonts w:ascii="Arial" w:eastAsia="Arial" w:hAnsi="Arial" w:cs="Arial"/>
          <w:color w:val="0D4093"/>
          <w:spacing w:val="-4"/>
          <w:sz w:val="21"/>
          <w:szCs w:val="21"/>
        </w:rPr>
        <w:t>a</w:t>
      </w:r>
      <w:r>
        <w:rPr>
          <w:rFonts w:ascii="Arial" w:eastAsia="Arial" w:hAnsi="Arial" w:cs="Arial"/>
          <w:color w:val="0D4093"/>
          <w:sz w:val="21"/>
          <w:szCs w:val="21"/>
        </w:rPr>
        <w:t>n</w:t>
      </w:r>
      <w:r>
        <w:rPr>
          <w:rFonts w:ascii="Arial" w:eastAsia="Arial" w:hAnsi="Arial" w:cs="Arial"/>
          <w:color w:val="0D4093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D4093"/>
          <w:spacing w:val="-3"/>
          <w:sz w:val="21"/>
          <w:szCs w:val="21"/>
        </w:rPr>
        <w:t>P</w:t>
      </w:r>
      <w:r>
        <w:rPr>
          <w:rFonts w:ascii="Arial" w:eastAsia="Arial" w:hAnsi="Arial" w:cs="Arial"/>
          <w:color w:val="0D4093"/>
          <w:spacing w:val="-4"/>
          <w:sz w:val="21"/>
          <w:szCs w:val="21"/>
        </w:rPr>
        <w:t>h</w:t>
      </w:r>
      <w:r>
        <w:rPr>
          <w:rFonts w:ascii="Arial" w:eastAsia="Arial" w:hAnsi="Arial" w:cs="Arial"/>
          <w:color w:val="0D4093"/>
          <w:sz w:val="21"/>
          <w:szCs w:val="21"/>
        </w:rPr>
        <w:t>u</w:t>
      </w:r>
      <w:r>
        <w:rPr>
          <w:rFonts w:ascii="Arial" w:eastAsia="Arial" w:hAnsi="Arial" w:cs="Arial"/>
          <w:color w:val="0D4093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D4093"/>
          <w:spacing w:val="-3"/>
          <w:sz w:val="21"/>
          <w:szCs w:val="21"/>
        </w:rPr>
        <w:t>G</w:t>
      </w:r>
      <w:r>
        <w:rPr>
          <w:rFonts w:ascii="Arial" w:eastAsia="Arial" w:hAnsi="Arial" w:cs="Arial"/>
          <w:color w:val="0D4093"/>
          <w:spacing w:val="-5"/>
          <w:sz w:val="21"/>
          <w:szCs w:val="21"/>
        </w:rPr>
        <w:t>ift</w:t>
      </w:r>
      <w:r>
        <w:rPr>
          <w:rFonts w:ascii="Arial" w:eastAsia="Arial" w:hAnsi="Arial" w:cs="Arial"/>
          <w:color w:val="0D4093"/>
          <w:spacing w:val="-4"/>
          <w:sz w:val="21"/>
          <w:szCs w:val="21"/>
        </w:rPr>
        <w:t>e</w:t>
      </w:r>
      <w:r>
        <w:rPr>
          <w:rFonts w:ascii="Arial" w:eastAsia="Arial" w:hAnsi="Arial" w:cs="Arial"/>
          <w:color w:val="0D4093"/>
          <w:sz w:val="21"/>
          <w:szCs w:val="21"/>
        </w:rPr>
        <w:t>d</w:t>
      </w:r>
      <w:r>
        <w:rPr>
          <w:rFonts w:ascii="Arial" w:eastAsia="Arial" w:hAnsi="Arial" w:cs="Arial"/>
          <w:color w:val="0D4093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color w:val="0D4093"/>
          <w:spacing w:val="-3"/>
          <w:sz w:val="21"/>
          <w:szCs w:val="21"/>
        </w:rPr>
        <w:t>H</w:t>
      </w:r>
      <w:r>
        <w:rPr>
          <w:rFonts w:ascii="Arial" w:eastAsia="Arial" w:hAnsi="Arial" w:cs="Arial"/>
          <w:color w:val="0D4093"/>
          <w:spacing w:val="-5"/>
          <w:sz w:val="21"/>
          <w:szCs w:val="21"/>
        </w:rPr>
        <w:t>i</w:t>
      </w:r>
      <w:r>
        <w:rPr>
          <w:rFonts w:ascii="Arial" w:eastAsia="Arial" w:hAnsi="Arial" w:cs="Arial"/>
          <w:color w:val="0D4093"/>
          <w:spacing w:val="-4"/>
          <w:sz w:val="21"/>
          <w:szCs w:val="21"/>
        </w:rPr>
        <w:t>g</w:t>
      </w:r>
      <w:r>
        <w:rPr>
          <w:rFonts w:ascii="Arial" w:eastAsia="Arial" w:hAnsi="Arial" w:cs="Arial"/>
          <w:color w:val="0D4093"/>
          <w:sz w:val="21"/>
          <w:szCs w:val="21"/>
        </w:rPr>
        <w:t>h</w:t>
      </w:r>
      <w:r>
        <w:rPr>
          <w:rFonts w:ascii="Arial" w:eastAsia="Arial" w:hAnsi="Arial" w:cs="Arial"/>
          <w:color w:val="0D4093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D4093"/>
          <w:spacing w:val="-3"/>
          <w:sz w:val="21"/>
          <w:szCs w:val="21"/>
        </w:rPr>
        <w:t>S</w:t>
      </w:r>
      <w:r>
        <w:rPr>
          <w:rFonts w:ascii="Arial" w:eastAsia="Arial" w:hAnsi="Arial" w:cs="Arial"/>
          <w:color w:val="0D4093"/>
          <w:spacing w:val="-4"/>
          <w:sz w:val="21"/>
          <w:szCs w:val="21"/>
        </w:rPr>
        <w:t>choo</w:t>
      </w:r>
      <w:r>
        <w:rPr>
          <w:rFonts w:ascii="Arial" w:eastAsia="Arial" w:hAnsi="Arial" w:cs="Arial"/>
          <w:color w:val="0D4093"/>
          <w:sz w:val="21"/>
          <w:szCs w:val="21"/>
        </w:rPr>
        <w:t>l</w:t>
      </w:r>
      <w:r>
        <w:rPr>
          <w:rFonts w:ascii="Arial" w:eastAsia="Arial" w:hAnsi="Arial" w:cs="Arial"/>
          <w:color w:val="0D4093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color w:val="0D4093"/>
          <w:sz w:val="21"/>
          <w:szCs w:val="21"/>
        </w:rPr>
        <w:t>-</w:t>
      </w:r>
      <w:r>
        <w:rPr>
          <w:rFonts w:ascii="Arial" w:eastAsia="Arial" w:hAnsi="Arial" w:cs="Arial"/>
          <w:color w:val="0D4093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color w:val="0D4093"/>
          <w:spacing w:val="-3"/>
          <w:sz w:val="21"/>
          <w:szCs w:val="21"/>
        </w:rPr>
        <w:t>H</w:t>
      </w:r>
      <w:r>
        <w:rPr>
          <w:rFonts w:ascii="Arial" w:eastAsia="Arial" w:hAnsi="Arial" w:cs="Arial"/>
          <w:color w:val="0D4093"/>
          <w:spacing w:val="-5"/>
          <w:sz w:val="21"/>
          <w:szCs w:val="21"/>
        </w:rPr>
        <w:t>i</w:t>
      </w:r>
      <w:r>
        <w:rPr>
          <w:rFonts w:ascii="Arial" w:eastAsia="Arial" w:hAnsi="Arial" w:cs="Arial"/>
          <w:color w:val="0D4093"/>
          <w:spacing w:val="-4"/>
          <w:sz w:val="21"/>
          <w:szCs w:val="21"/>
        </w:rPr>
        <w:t>g</w:t>
      </w:r>
      <w:r>
        <w:rPr>
          <w:rFonts w:ascii="Arial" w:eastAsia="Arial" w:hAnsi="Arial" w:cs="Arial"/>
          <w:color w:val="0D4093"/>
          <w:sz w:val="21"/>
          <w:szCs w:val="21"/>
        </w:rPr>
        <w:t>h</w:t>
      </w:r>
      <w:r>
        <w:rPr>
          <w:rFonts w:ascii="Arial" w:eastAsia="Arial" w:hAnsi="Arial" w:cs="Arial"/>
          <w:color w:val="0D4093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0D4093"/>
          <w:spacing w:val="-4"/>
          <w:sz w:val="21"/>
          <w:szCs w:val="21"/>
        </w:rPr>
        <w:t>schoo</w:t>
      </w:r>
      <w:r>
        <w:rPr>
          <w:rFonts w:ascii="Arial" w:eastAsia="Arial" w:hAnsi="Arial" w:cs="Arial"/>
          <w:color w:val="0D4093"/>
          <w:sz w:val="21"/>
          <w:szCs w:val="21"/>
        </w:rPr>
        <w:t>l</w:t>
      </w:r>
      <w:r>
        <w:rPr>
          <w:rFonts w:ascii="Arial" w:eastAsia="Arial" w:hAnsi="Arial" w:cs="Arial"/>
          <w:color w:val="0D4093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color w:val="0D4093"/>
          <w:spacing w:val="-4"/>
          <w:w w:val="102"/>
          <w:sz w:val="21"/>
          <w:szCs w:val="21"/>
        </w:rPr>
        <w:t>g</w:t>
      </w:r>
      <w:r>
        <w:rPr>
          <w:rFonts w:ascii="Arial" w:eastAsia="Arial" w:hAnsi="Arial" w:cs="Arial"/>
          <w:color w:val="0D4093"/>
          <w:spacing w:val="-5"/>
          <w:w w:val="102"/>
          <w:sz w:val="21"/>
          <w:szCs w:val="21"/>
        </w:rPr>
        <w:t>r</w:t>
      </w:r>
      <w:r>
        <w:rPr>
          <w:rFonts w:ascii="Arial" w:eastAsia="Arial" w:hAnsi="Arial" w:cs="Arial"/>
          <w:color w:val="0D4093"/>
          <w:spacing w:val="-4"/>
          <w:w w:val="102"/>
          <w:sz w:val="21"/>
          <w:szCs w:val="21"/>
        </w:rPr>
        <w:t>adua</w:t>
      </w:r>
      <w:r>
        <w:rPr>
          <w:rFonts w:ascii="Arial" w:eastAsia="Arial" w:hAnsi="Arial" w:cs="Arial"/>
          <w:color w:val="0D4093"/>
          <w:spacing w:val="-5"/>
          <w:w w:val="103"/>
          <w:sz w:val="21"/>
          <w:szCs w:val="21"/>
        </w:rPr>
        <w:t>t</w:t>
      </w:r>
      <w:r>
        <w:rPr>
          <w:rFonts w:ascii="Arial" w:eastAsia="Arial" w:hAnsi="Arial" w:cs="Arial"/>
          <w:color w:val="0D4093"/>
          <w:spacing w:val="-5"/>
          <w:w w:val="102"/>
          <w:sz w:val="21"/>
          <w:szCs w:val="21"/>
        </w:rPr>
        <w:t>i</w:t>
      </w:r>
      <w:r>
        <w:rPr>
          <w:rFonts w:ascii="Arial" w:eastAsia="Arial" w:hAnsi="Arial" w:cs="Arial"/>
          <w:color w:val="0D4093"/>
          <w:spacing w:val="-4"/>
          <w:w w:val="102"/>
          <w:sz w:val="21"/>
          <w:szCs w:val="21"/>
        </w:rPr>
        <w:t>o</w:t>
      </w:r>
      <w:r>
        <w:rPr>
          <w:rFonts w:ascii="Arial" w:eastAsia="Arial" w:hAnsi="Arial" w:cs="Arial"/>
          <w:color w:val="0D4093"/>
          <w:w w:val="102"/>
          <w:sz w:val="21"/>
          <w:szCs w:val="21"/>
        </w:rPr>
        <w:t>n</w:t>
      </w:r>
    </w:p>
    <w:p w14:paraId="1856CD3D" w14:textId="77777777" w:rsidR="00786767" w:rsidRDefault="00287199">
      <w:pPr>
        <w:spacing w:before="17" w:line="200" w:lineRule="exact"/>
        <w:ind w:left="2762"/>
        <w:rPr>
          <w:rFonts w:ascii="Arial" w:eastAsia="Arial" w:hAnsi="Arial" w:cs="Arial"/>
          <w:sz w:val="17"/>
          <w:szCs w:val="17"/>
        </w:rPr>
      </w:pPr>
      <w:r>
        <w:rPr>
          <w:rFonts w:ascii="Courier New" w:eastAsia="Courier New" w:hAnsi="Courier New" w:cs="Courier New"/>
          <w:color w:val="3E3A37"/>
          <w:spacing w:val="6"/>
          <w:position w:val="1"/>
          <w:sz w:val="17"/>
          <w:szCs w:val="17"/>
        </w:rPr>
        <w:t>▪</w:t>
      </w:r>
      <w:r>
        <w:rPr>
          <w:rFonts w:ascii="Arial" w:eastAsia="Arial" w:hAnsi="Arial" w:cs="Arial"/>
          <w:color w:val="3E3A37"/>
          <w:spacing w:val="-4"/>
          <w:position w:val="1"/>
          <w:sz w:val="17"/>
          <w:szCs w:val="17"/>
        </w:rPr>
        <w:t>W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ebsite</w:t>
      </w:r>
      <w:r>
        <w:rPr>
          <w:rFonts w:ascii="Arial" w:eastAsia="Arial" w:hAnsi="Arial" w:cs="Arial"/>
          <w:color w:val="3E3A37"/>
          <w:position w:val="1"/>
          <w:sz w:val="17"/>
          <w:szCs w:val="17"/>
        </w:rPr>
        <w:t>:</w:t>
      </w:r>
      <w:r>
        <w:rPr>
          <w:rFonts w:ascii="Arial" w:eastAsia="Arial" w:hAnsi="Arial" w:cs="Arial"/>
          <w:color w:val="3E3A37"/>
          <w:spacing w:val="38"/>
          <w:position w:val="1"/>
          <w:sz w:val="17"/>
          <w:szCs w:val="17"/>
        </w:rPr>
        <w:t xml:space="preserve"> </w:t>
      </w:r>
      <w:hyperlink r:id="rId20">
        <w:r>
          <w:rPr>
            <w:rFonts w:ascii="Arial" w:eastAsia="Arial" w:hAnsi="Arial" w:cs="Arial"/>
            <w:color w:val="00007F"/>
            <w:spacing w:val="-5"/>
            <w:position w:val="1"/>
            <w:sz w:val="17"/>
            <w:szCs w:val="17"/>
            <w:u w:val="single" w:color="00007F"/>
          </w:rPr>
          <w:t>http://</w:t>
        </w:r>
        <w:r>
          <w:rPr>
            <w:rFonts w:ascii="Arial" w:eastAsia="Arial" w:hAnsi="Arial" w:cs="Arial"/>
            <w:color w:val="00007F"/>
            <w:spacing w:val="-4"/>
            <w:position w:val="1"/>
            <w:sz w:val="17"/>
            <w:szCs w:val="17"/>
            <w:u w:val="single" w:color="00007F"/>
          </w:rPr>
          <w:t>www</w:t>
        </w:r>
        <w:r>
          <w:rPr>
            <w:rFonts w:ascii="Arial" w:eastAsia="Arial" w:hAnsi="Arial" w:cs="Arial"/>
            <w:color w:val="00007F"/>
            <w:spacing w:val="-5"/>
            <w:position w:val="1"/>
            <w:sz w:val="17"/>
            <w:szCs w:val="17"/>
            <w:u w:val="single" w:color="00007F"/>
          </w:rPr>
          <w:t>.chuyentranphu.edu.vn/</w:t>
        </w:r>
      </w:hyperlink>
    </w:p>
    <w:p w14:paraId="550C4A31" w14:textId="77777777" w:rsidR="00786767" w:rsidRDefault="00786767">
      <w:pPr>
        <w:spacing w:line="200" w:lineRule="exact"/>
      </w:pPr>
    </w:p>
    <w:p w14:paraId="53871A02" w14:textId="77777777" w:rsidR="00786767" w:rsidRDefault="00786767">
      <w:pPr>
        <w:spacing w:before="13" w:line="280" w:lineRule="exact"/>
        <w:rPr>
          <w:sz w:val="28"/>
          <w:szCs w:val="28"/>
        </w:rPr>
      </w:pPr>
    </w:p>
    <w:p w14:paraId="00FDA143" w14:textId="77777777" w:rsidR="00786767" w:rsidRDefault="00287199">
      <w:pPr>
        <w:spacing w:before="44" w:line="180" w:lineRule="exact"/>
        <w:ind w:left="801"/>
        <w:rPr>
          <w:rFonts w:ascii="Arial" w:eastAsia="Arial" w:hAnsi="Arial" w:cs="Arial"/>
          <w:sz w:val="17"/>
          <w:szCs w:val="17"/>
        </w:rPr>
      </w:pPr>
      <w:r>
        <w:pict w14:anchorId="7269E356">
          <v:shape id="_x0000_s1030" type="#_x0000_t75" style="position:absolute;left:0;text-align:left;margin-left:184.3pt;margin-top:1.75pt;width:377pt;height:7.2pt;z-index:-251659264;mso-position-horizontal-relative:page">
            <v:imagedata r:id="rId21" o:title=""/>
            <w10:wrap anchorx="page"/>
          </v:shape>
        </w:pict>
      </w:r>
      <w:r>
        <w:rPr>
          <w:rFonts w:ascii="Arial" w:eastAsia="Arial" w:hAnsi="Arial" w:cs="Arial"/>
          <w:color w:val="0D4093"/>
          <w:spacing w:val="-4"/>
          <w:sz w:val="17"/>
          <w:szCs w:val="17"/>
        </w:rPr>
        <w:t>WOR</w:t>
      </w:r>
      <w:r>
        <w:rPr>
          <w:rFonts w:ascii="Arial" w:eastAsia="Arial" w:hAnsi="Arial" w:cs="Arial"/>
          <w:color w:val="0D4093"/>
          <w:sz w:val="17"/>
          <w:szCs w:val="17"/>
        </w:rPr>
        <w:t>K</w:t>
      </w:r>
      <w:r>
        <w:rPr>
          <w:rFonts w:ascii="Arial" w:eastAsia="Arial" w:hAnsi="Arial" w:cs="Arial"/>
          <w:color w:val="0D4093"/>
          <w:spacing w:val="13"/>
          <w:sz w:val="17"/>
          <w:szCs w:val="17"/>
        </w:rPr>
        <w:t xml:space="preserve"> </w:t>
      </w:r>
      <w:r>
        <w:rPr>
          <w:rFonts w:ascii="Arial" w:eastAsia="Arial" w:hAnsi="Arial" w:cs="Arial"/>
          <w:color w:val="0D4093"/>
          <w:spacing w:val="-4"/>
          <w:w w:val="104"/>
          <w:sz w:val="17"/>
          <w:szCs w:val="17"/>
        </w:rPr>
        <w:t>EXPER</w:t>
      </w:r>
      <w:r>
        <w:rPr>
          <w:rFonts w:ascii="Arial" w:eastAsia="Arial" w:hAnsi="Arial" w:cs="Arial"/>
          <w:color w:val="0D4093"/>
          <w:spacing w:val="-5"/>
          <w:w w:val="104"/>
          <w:sz w:val="17"/>
          <w:szCs w:val="17"/>
        </w:rPr>
        <w:t>I</w:t>
      </w:r>
      <w:r>
        <w:rPr>
          <w:rFonts w:ascii="Arial" w:eastAsia="Arial" w:hAnsi="Arial" w:cs="Arial"/>
          <w:color w:val="0D4093"/>
          <w:spacing w:val="-4"/>
          <w:w w:val="104"/>
          <w:sz w:val="17"/>
          <w:szCs w:val="17"/>
        </w:rPr>
        <w:t>ENC</w:t>
      </w:r>
      <w:r>
        <w:rPr>
          <w:rFonts w:ascii="Arial" w:eastAsia="Arial" w:hAnsi="Arial" w:cs="Arial"/>
          <w:color w:val="0D4093"/>
          <w:w w:val="104"/>
          <w:sz w:val="17"/>
          <w:szCs w:val="17"/>
        </w:rPr>
        <w:t>E</w:t>
      </w:r>
    </w:p>
    <w:p w14:paraId="1D203559" w14:textId="77777777" w:rsidR="00786767" w:rsidRDefault="00786767">
      <w:pPr>
        <w:spacing w:before="7" w:line="180" w:lineRule="exact"/>
        <w:rPr>
          <w:sz w:val="18"/>
          <w:szCs w:val="18"/>
        </w:rPr>
      </w:pPr>
    </w:p>
    <w:p w14:paraId="77AB5F09" w14:textId="77777777" w:rsidR="00786767" w:rsidRDefault="00287199">
      <w:pPr>
        <w:spacing w:before="38"/>
        <w:ind w:left="779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color w:val="0D4093"/>
          <w:spacing w:val="-4"/>
          <w:position w:val="2"/>
          <w:sz w:val="17"/>
          <w:szCs w:val="17"/>
        </w:rPr>
        <w:t>M</w:t>
      </w:r>
      <w:r>
        <w:rPr>
          <w:rFonts w:ascii="Arial" w:eastAsia="Arial" w:hAnsi="Arial" w:cs="Arial"/>
          <w:color w:val="0D4093"/>
          <w:spacing w:val="-5"/>
          <w:position w:val="2"/>
          <w:sz w:val="17"/>
          <w:szCs w:val="17"/>
        </w:rPr>
        <w:t>arc</w:t>
      </w:r>
      <w:r>
        <w:rPr>
          <w:rFonts w:ascii="Arial" w:eastAsia="Arial" w:hAnsi="Arial" w:cs="Arial"/>
          <w:color w:val="0D4093"/>
          <w:position w:val="2"/>
          <w:sz w:val="17"/>
          <w:szCs w:val="17"/>
        </w:rPr>
        <w:t>h</w:t>
      </w:r>
      <w:r>
        <w:rPr>
          <w:rFonts w:ascii="Arial" w:eastAsia="Arial" w:hAnsi="Arial" w:cs="Arial"/>
          <w:color w:val="0D4093"/>
          <w:spacing w:val="11"/>
          <w:position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D4093"/>
          <w:spacing w:val="-5"/>
          <w:position w:val="2"/>
          <w:sz w:val="17"/>
          <w:szCs w:val="17"/>
        </w:rPr>
        <w:t>201</w:t>
      </w:r>
      <w:r>
        <w:rPr>
          <w:rFonts w:ascii="Arial" w:eastAsia="Arial" w:hAnsi="Arial" w:cs="Arial"/>
          <w:color w:val="0D4093"/>
          <w:position w:val="2"/>
          <w:sz w:val="17"/>
          <w:szCs w:val="17"/>
        </w:rPr>
        <w:t>5</w:t>
      </w:r>
      <w:r>
        <w:rPr>
          <w:rFonts w:ascii="Arial" w:eastAsia="Arial" w:hAnsi="Arial" w:cs="Arial"/>
          <w:color w:val="0D4093"/>
          <w:spacing w:val="7"/>
          <w:position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D4093"/>
          <w:position w:val="2"/>
          <w:sz w:val="17"/>
          <w:szCs w:val="17"/>
        </w:rPr>
        <w:t>–</w:t>
      </w:r>
      <w:r>
        <w:rPr>
          <w:rFonts w:ascii="Arial" w:eastAsia="Arial" w:hAnsi="Arial" w:cs="Arial"/>
          <w:color w:val="0D4093"/>
          <w:spacing w:val="-4"/>
          <w:position w:val="2"/>
          <w:sz w:val="17"/>
          <w:szCs w:val="17"/>
        </w:rPr>
        <w:t xml:space="preserve"> P</w:t>
      </w:r>
      <w:r>
        <w:rPr>
          <w:rFonts w:ascii="Arial" w:eastAsia="Arial" w:hAnsi="Arial" w:cs="Arial"/>
          <w:color w:val="0D4093"/>
          <w:spacing w:val="-5"/>
          <w:position w:val="2"/>
          <w:sz w:val="17"/>
          <w:szCs w:val="17"/>
        </w:rPr>
        <w:t>resen</w:t>
      </w:r>
      <w:r>
        <w:rPr>
          <w:rFonts w:ascii="Arial" w:eastAsia="Arial" w:hAnsi="Arial" w:cs="Arial"/>
          <w:color w:val="0D4093"/>
          <w:position w:val="2"/>
          <w:sz w:val="17"/>
          <w:szCs w:val="17"/>
        </w:rPr>
        <w:t xml:space="preserve">t     </w:t>
      </w:r>
      <w:r>
        <w:rPr>
          <w:rFonts w:ascii="Arial" w:eastAsia="Arial" w:hAnsi="Arial" w:cs="Arial"/>
          <w:color w:val="0D4093"/>
          <w:spacing w:val="19"/>
          <w:position w:val="2"/>
          <w:sz w:val="17"/>
          <w:szCs w:val="17"/>
        </w:rPr>
        <w:t xml:space="preserve"> </w:t>
      </w:r>
      <w:r w:rsidR="00FC275C">
        <w:rPr>
          <w:rFonts w:ascii="Arial" w:eastAsia="Arial" w:hAnsi="Arial" w:cs="Arial"/>
          <w:color w:val="1F487D"/>
          <w:spacing w:val="-2"/>
          <w:sz w:val="21"/>
          <w:szCs w:val="21"/>
        </w:rPr>
        <w:t>UX/UI Designer</w:t>
      </w:r>
    </w:p>
    <w:p w14:paraId="0469E175" w14:textId="77777777" w:rsidR="00786767" w:rsidRDefault="00287199">
      <w:pPr>
        <w:spacing w:before="17"/>
        <w:ind w:left="2714"/>
        <w:rPr>
          <w:rFonts w:ascii="Arial" w:eastAsia="Arial" w:hAnsi="Arial" w:cs="Arial"/>
          <w:sz w:val="17"/>
          <w:szCs w:val="17"/>
        </w:rPr>
      </w:pPr>
      <w:r>
        <w:rPr>
          <w:rFonts w:ascii="Courier New" w:eastAsia="Courier New" w:hAnsi="Courier New" w:cs="Courier New"/>
          <w:color w:val="3E3A37"/>
          <w:spacing w:val="6"/>
          <w:sz w:val="17"/>
          <w:szCs w:val="17"/>
        </w:rPr>
        <w:t>▪</w:t>
      </w:r>
      <w:r>
        <w:rPr>
          <w:rFonts w:ascii="Arial" w:eastAsia="Arial" w:hAnsi="Arial" w:cs="Arial"/>
          <w:color w:val="3E3A37"/>
          <w:spacing w:val="-4"/>
          <w:sz w:val="17"/>
          <w:szCs w:val="17"/>
        </w:rPr>
        <w:t>Em</w:t>
      </w:r>
      <w:r>
        <w:rPr>
          <w:rFonts w:ascii="Arial" w:eastAsia="Arial" w:hAnsi="Arial" w:cs="Arial"/>
          <w:color w:val="3E3A37"/>
          <w:spacing w:val="-5"/>
          <w:sz w:val="17"/>
          <w:szCs w:val="17"/>
        </w:rPr>
        <w:t>ployer</w:t>
      </w:r>
      <w:r>
        <w:rPr>
          <w:rFonts w:ascii="Arial" w:eastAsia="Arial" w:hAnsi="Arial" w:cs="Arial"/>
          <w:color w:val="3E3A37"/>
          <w:sz w:val="17"/>
          <w:szCs w:val="17"/>
        </w:rPr>
        <w:t>:</w:t>
      </w:r>
      <w:r>
        <w:rPr>
          <w:rFonts w:ascii="Arial" w:eastAsia="Arial" w:hAnsi="Arial" w:cs="Arial"/>
          <w:color w:val="3E3A37"/>
          <w:spacing w:val="27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4"/>
          <w:sz w:val="17"/>
          <w:szCs w:val="17"/>
        </w:rPr>
        <w:t>N</w:t>
      </w:r>
      <w:r>
        <w:rPr>
          <w:rFonts w:ascii="Arial" w:eastAsia="Arial" w:hAnsi="Arial" w:cs="Arial"/>
          <w:color w:val="3E3A37"/>
          <w:spacing w:val="-5"/>
          <w:sz w:val="17"/>
          <w:szCs w:val="17"/>
        </w:rPr>
        <w:t>ex</w:t>
      </w:r>
      <w:r>
        <w:rPr>
          <w:rFonts w:ascii="Arial" w:eastAsia="Arial" w:hAnsi="Arial" w:cs="Arial"/>
          <w:color w:val="3E3A37"/>
          <w:sz w:val="17"/>
          <w:szCs w:val="17"/>
        </w:rPr>
        <w:t>t</w:t>
      </w:r>
      <w:r>
        <w:rPr>
          <w:rFonts w:ascii="Arial" w:eastAsia="Arial" w:hAnsi="Arial" w:cs="Arial"/>
          <w:color w:val="3E3A37"/>
          <w:spacing w:val="6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4"/>
          <w:sz w:val="17"/>
          <w:szCs w:val="17"/>
        </w:rPr>
        <w:t>G</w:t>
      </w:r>
      <w:r>
        <w:rPr>
          <w:rFonts w:ascii="Arial" w:eastAsia="Arial" w:hAnsi="Arial" w:cs="Arial"/>
          <w:color w:val="3E3A37"/>
          <w:spacing w:val="-5"/>
          <w:sz w:val="17"/>
          <w:szCs w:val="17"/>
        </w:rPr>
        <w:t>enerat</w:t>
      </w:r>
      <w:r>
        <w:rPr>
          <w:rFonts w:ascii="Arial" w:eastAsia="Arial" w:hAnsi="Arial" w:cs="Arial"/>
          <w:color w:val="3E3A37"/>
          <w:spacing w:val="-6"/>
          <w:sz w:val="17"/>
          <w:szCs w:val="17"/>
        </w:rPr>
        <w:t>i</w:t>
      </w:r>
      <w:r>
        <w:rPr>
          <w:rFonts w:ascii="Arial" w:eastAsia="Arial" w:hAnsi="Arial" w:cs="Arial"/>
          <w:color w:val="3E3A37"/>
          <w:spacing w:val="-5"/>
          <w:sz w:val="17"/>
          <w:szCs w:val="17"/>
        </w:rPr>
        <w:t>o</w:t>
      </w:r>
      <w:r>
        <w:rPr>
          <w:rFonts w:ascii="Arial" w:eastAsia="Arial" w:hAnsi="Arial" w:cs="Arial"/>
          <w:color w:val="3E3A37"/>
          <w:sz w:val="17"/>
          <w:szCs w:val="17"/>
        </w:rPr>
        <w:t>n</w:t>
      </w:r>
      <w:r>
        <w:rPr>
          <w:rFonts w:ascii="Arial" w:eastAsia="Arial" w:hAnsi="Arial" w:cs="Arial"/>
          <w:color w:val="3E3A37"/>
          <w:spacing w:val="26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4"/>
          <w:sz w:val="17"/>
          <w:szCs w:val="17"/>
        </w:rPr>
        <w:t>M</w:t>
      </w:r>
      <w:r>
        <w:rPr>
          <w:rFonts w:ascii="Arial" w:eastAsia="Arial" w:hAnsi="Arial" w:cs="Arial"/>
          <w:color w:val="3E3A37"/>
          <w:spacing w:val="-5"/>
          <w:sz w:val="17"/>
          <w:szCs w:val="17"/>
        </w:rPr>
        <w:t>ob</w:t>
      </w:r>
      <w:r>
        <w:rPr>
          <w:rFonts w:ascii="Arial" w:eastAsia="Arial" w:hAnsi="Arial" w:cs="Arial"/>
          <w:color w:val="3E3A37"/>
          <w:spacing w:val="-6"/>
          <w:sz w:val="17"/>
          <w:szCs w:val="17"/>
        </w:rPr>
        <w:t>ili</w:t>
      </w:r>
      <w:r>
        <w:rPr>
          <w:rFonts w:ascii="Arial" w:eastAsia="Arial" w:hAnsi="Arial" w:cs="Arial"/>
          <w:color w:val="3E3A37"/>
          <w:spacing w:val="-5"/>
          <w:sz w:val="17"/>
          <w:szCs w:val="17"/>
        </w:rPr>
        <w:t>t</w:t>
      </w:r>
      <w:r>
        <w:rPr>
          <w:rFonts w:ascii="Arial" w:eastAsia="Arial" w:hAnsi="Arial" w:cs="Arial"/>
          <w:color w:val="3E3A37"/>
          <w:sz w:val="17"/>
          <w:szCs w:val="17"/>
        </w:rPr>
        <w:t>y</w:t>
      </w:r>
      <w:r>
        <w:rPr>
          <w:rFonts w:ascii="Arial" w:eastAsia="Arial" w:hAnsi="Arial" w:cs="Arial"/>
          <w:color w:val="3E3A37"/>
          <w:spacing w:val="15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4"/>
          <w:w w:val="104"/>
          <w:sz w:val="17"/>
          <w:szCs w:val="17"/>
        </w:rPr>
        <w:t>Gm</w:t>
      </w:r>
      <w:r>
        <w:rPr>
          <w:rFonts w:ascii="Arial" w:eastAsia="Arial" w:hAnsi="Arial" w:cs="Arial"/>
          <w:color w:val="3E3A37"/>
          <w:spacing w:val="-5"/>
          <w:w w:val="104"/>
          <w:sz w:val="17"/>
          <w:szCs w:val="17"/>
        </w:rPr>
        <w:t>b</w:t>
      </w:r>
      <w:r>
        <w:rPr>
          <w:rFonts w:ascii="Arial" w:eastAsia="Arial" w:hAnsi="Arial" w:cs="Arial"/>
          <w:color w:val="3E3A37"/>
          <w:w w:val="104"/>
          <w:sz w:val="17"/>
          <w:szCs w:val="17"/>
        </w:rPr>
        <w:t>H</w:t>
      </w:r>
    </w:p>
    <w:p w14:paraId="6CFB0710" w14:textId="77777777" w:rsidR="00786767" w:rsidRDefault="00287199">
      <w:pPr>
        <w:spacing w:line="200" w:lineRule="exact"/>
        <w:ind w:left="2714"/>
        <w:rPr>
          <w:rFonts w:ascii="Arial" w:eastAsia="Arial" w:hAnsi="Arial" w:cs="Arial"/>
          <w:sz w:val="17"/>
          <w:szCs w:val="17"/>
        </w:rPr>
      </w:pPr>
      <w:r>
        <w:rPr>
          <w:rFonts w:ascii="Courier New" w:eastAsia="Courier New" w:hAnsi="Courier New" w:cs="Courier New"/>
          <w:color w:val="3E3A37"/>
          <w:spacing w:val="6"/>
          <w:position w:val="1"/>
          <w:sz w:val="17"/>
          <w:szCs w:val="17"/>
        </w:rPr>
        <w:t>▪</w:t>
      </w:r>
      <w:r>
        <w:rPr>
          <w:rFonts w:ascii="Arial" w:eastAsia="Arial" w:hAnsi="Arial" w:cs="Arial"/>
          <w:color w:val="3E3A37"/>
          <w:spacing w:val="-4"/>
          <w:position w:val="1"/>
          <w:sz w:val="17"/>
          <w:szCs w:val="17"/>
        </w:rPr>
        <w:t>W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ebsite</w:t>
      </w:r>
      <w:r>
        <w:rPr>
          <w:rFonts w:ascii="Arial" w:eastAsia="Arial" w:hAnsi="Arial" w:cs="Arial"/>
          <w:color w:val="3E3A37"/>
          <w:position w:val="1"/>
          <w:sz w:val="17"/>
          <w:szCs w:val="17"/>
        </w:rPr>
        <w:t xml:space="preserve">: </w:t>
      </w:r>
      <w:r>
        <w:rPr>
          <w:rFonts w:ascii="Arial" w:eastAsia="Arial" w:hAnsi="Arial" w:cs="Arial"/>
          <w:color w:val="3E3A37"/>
          <w:spacing w:val="35"/>
          <w:position w:val="1"/>
          <w:sz w:val="17"/>
          <w:szCs w:val="17"/>
        </w:rPr>
        <w:t xml:space="preserve"> </w:t>
      </w:r>
      <w:hyperlink r:id="rId22">
        <w:r>
          <w:rPr>
            <w:rFonts w:ascii="Arial" w:eastAsia="Arial" w:hAnsi="Arial" w:cs="Arial"/>
            <w:color w:val="00007F"/>
            <w:spacing w:val="-5"/>
            <w:position w:val="1"/>
            <w:sz w:val="17"/>
            <w:szCs w:val="17"/>
            <w:u w:val="single" w:color="00007F"/>
          </w:rPr>
          <w:t>http://</w:t>
        </w:r>
        <w:r>
          <w:rPr>
            <w:rFonts w:ascii="Arial" w:eastAsia="Arial" w:hAnsi="Arial" w:cs="Arial"/>
            <w:color w:val="00007F"/>
            <w:spacing w:val="-4"/>
            <w:position w:val="1"/>
            <w:sz w:val="17"/>
            <w:szCs w:val="17"/>
            <w:u w:val="single" w:color="00007F"/>
          </w:rPr>
          <w:t>www</w:t>
        </w:r>
        <w:r>
          <w:rPr>
            <w:rFonts w:ascii="Arial" w:eastAsia="Arial" w:hAnsi="Arial" w:cs="Arial"/>
            <w:color w:val="00007F"/>
            <w:spacing w:val="-5"/>
            <w:position w:val="1"/>
            <w:sz w:val="17"/>
            <w:szCs w:val="17"/>
            <w:u w:val="single" w:color="00007F"/>
          </w:rPr>
          <w:t>.f</w:t>
        </w:r>
        <w:r>
          <w:rPr>
            <w:rFonts w:ascii="Arial" w:eastAsia="Arial" w:hAnsi="Arial" w:cs="Arial"/>
            <w:color w:val="00007F"/>
            <w:spacing w:val="-6"/>
            <w:position w:val="1"/>
            <w:sz w:val="17"/>
            <w:szCs w:val="17"/>
            <w:u w:val="single" w:color="00007F"/>
          </w:rPr>
          <w:t>l</w:t>
        </w:r>
        <w:r>
          <w:rPr>
            <w:rFonts w:ascii="Arial" w:eastAsia="Arial" w:hAnsi="Arial" w:cs="Arial"/>
            <w:color w:val="00007F"/>
            <w:spacing w:val="-5"/>
            <w:position w:val="1"/>
            <w:sz w:val="17"/>
            <w:szCs w:val="17"/>
            <w:u w:val="single" w:color="00007F"/>
          </w:rPr>
          <w:t>eetster.net</w:t>
        </w:r>
      </w:hyperlink>
    </w:p>
    <w:p w14:paraId="754AEE8A" w14:textId="3B024AE9" w:rsidR="00786767" w:rsidRDefault="00287199">
      <w:pPr>
        <w:spacing w:line="200" w:lineRule="exact"/>
        <w:ind w:left="2714"/>
        <w:rPr>
          <w:rFonts w:ascii="Arial" w:eastAsia="Arial" w:hAnsi="Arial" w:cs="Arial"/>
          <w:sz w:val="17"/>
          <w:szCs w:val="17"/>
        </w:rPr>
      </w:pPr>
      <w:r>
        <w:rPr>
          <w:rFonts w:ascii="Courier New" w:eastAsia="Courier New" w:hAnsi="Courier New" w:cs="Courier New"/>
          <w:color w:val="3E3A37"/>
          <w:spacing w:val="6"/>
          <w:position w:val="1"/>
          <w:sz w:val="17"/>
          <w:szCs w:val="17"/>
        </w:rPr>
        <w:t>▪</w:t>
      </w:r>
      <w:r>
        <w:rPr>
          <w:rFonts w:ascii="Arial" w:eastAsia="Arial" w:hAnsi="Arial" w:cs="Arial"/>
          <w:color w:val="3E3A37"/>
          <w:spacing w:val="-4"/>
          <w:position w:val="1"/>
          <w:sz w:val="17"/>
          <w:szCs w:val="17"/>
        </w:rPr>
        <w:t>R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espons</w:t>
      </w:r>
      <w:r>
        <w:rPr>
          <w:rFonts w:ascii="Arial" w:eastAsia="Arial" w:hAnsi="Arial" w:cs="Arial"/>
          <w:color w:val="3E3A37"/>
          <w:spacing w:val="-6"/>
          <w:position w:val="1"/>
          <w:sz w:val="17"/>
          <w:szCs w:val="17"/>
        </w:rPr>
        <w:t>i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b</w:t>
      </w:r>
      <w:r>
        <w:rPr>
          <w:rFonts w:ascii="Arial" w:eastAsia="Arial" w:hAnsi="Arial" w:cs="Arial"/>
          <w:color w:val="3E3A37"/>
          <w:spacing w:val="-6"/>
          <w:position w:val="1"/>
          <w:sz w:val="17"/>
          <w:szCs w:val="17"/>
        </w:rPr>
        <w:t>ili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t</w:t>
      </w:r>
      <w:r>
        <w:rPr>
          <w:rFonts w:ascii="Arial" w:eastAsia="Arial" w:hAnsi="Arial" w:cs="Arial"/>
          <w:color w:val="3E3A37"/>
          <w:spacing w:val="-6"/>
          <w:position w:val="1"/>
          <w:sz w:val="17"/>
          <w:szCs w:val="17"/>
        </w:rPr>
        <w:t>i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es</w:t>
      </w:r>
      <w:r>
        <w:rPr>
          <w:rFonts w:ascii="Arial" w:eastAsia="Arial" w:hAnsi="Arial" w:cs="Arial"/>
          <w:color w:val="3E3A37"/>
          <w:position w:val="1"/>
          <w:sz w:val="17"/>
          <w:szCs w:val="17"/>
        </w:rPr>
        <w:t>:</w:t>
      </w:r>
      <w:r>
        <w:rPr>
          <w:rFonts w:ascii="Arial" w:eastAsia="Arial" w:hAnsi="Arial" w:cs="Arial"/>
          <w:color w:val="3E3A37"/>
          <w:spacing w:val="45"/>
          <w:position w:val="1"/>
          <w:sz w:val="17"/>
          <w:szCs w:val="17"/>
        </w:rPr>
        <w:t xml:space="preserve"> </w:t>
      </w:r>
      <w:r w:rsidR="00E60844">
        <w:rPr>
          <w:rFonts w:ascii="Arial" w:eastAsia="Arial" w:hAnsi="Arial" w:cs="Arial"/>
          <w:color w:val="3E3A37"/>
          <w:spacing w:val="-4"/>
          <w:position w:val="1"/>
          <w:sz w:val="17"/>
          <w:szCs w:val="17"/>
        </w:rPr>
        <w:t>UX/UI Design for w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ebsit</w:t>
      </w:r>
      <w:r>
        <w:rPr>
          <w:rFonts w:ascii="Arial" w:eastAsia="Arial" w:hAnsi="Arial" w:cs="Arial"/>
          <w:color w:val="3E3A37"/>
          <w:position w:val="1"/>
          <w:sz w:val="17"/>
          <w:szCs w:val="17"/>
        </w:rPr>
        <w:t>e, mobile, and marketing ma</w:t>
      </w:r>
      <w:bookmarkStart w:id="0" w:name="_GoBack"/>
      <w:bookmarkEnd w:id="0"/>
      <w:r>
        <w:rPr>
          <w:rFonts w:ascii="Arial" w:eastAsia="Arial" w:hAnsi="Arial" w:cs="Arial"/>
          <w:color w:val="3E3A37"/>
          <w:position w:val="1"/>
          <w:sz w:val="17"/>
          <w:szCs w:val="17"/>
        </w:rPr>
        <w:t>terial.</w:t>
      </w:r>
    </w:p>
    <w:p w14:paraId="56AE1C8B" w14:textId="77777777" w:rsidR="00786767" w:rsidRDefault="00287199">
      <w:pPr>
        <w:spacing w:line="200" w:lineRule="exact"/>
        <w:ind w:left="2714"/>
        <w:rPr>
          <w:rFonts w:ascii="Arial" w:eastAsia="Arial" w:hAnsi="Arial" w:cs="Arial"/>
          <w:sz w:val="17"/>
          <w:szCs w:val="17"/>
        </w:rPr>
      </w:pPr>
      <w:r>
        <w:rPr>
          <w:rFonts w:ascii="Courier New" w:eastAsia="Courier New" w:hAnsi="Courier New" w:cs="Courier New"/>
          <w:color w:val="3E3A37"/>
          <w:spacing w:val="6"/>
          <w:position w:val="1"/>
          <w:sz w:val="17"/>
          <w:szCs w:val="17"/>
        </w:rPr>
        <w:t>▪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Techn</w:t>
      </w:r>
      <w:r>
        <w:rPr>
          <w:rFonts w:ascii="Arial" w:eastAsia="Arial" w:hAnsi="Arial" w:cs="Arial"/>
          <w:color w:val="3E3A37"/>
          <w:spacing w:val="-6"/>
          <w:position w:val="1"/>
          <w:sz w:val="17"/>
          <w:szCs w:val="17"/>
        </w:rPr>
        <w:t>i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que</w:t>
      </w:r>
      <w:r>
        <w:rPr>
          <w:rFonts w:ascii="Arial" w:eastAsia="Arial" w:hAnsi="Arial" w:cs="Arial"/>
          <w:color w:val="3E3A37"/>
          <w:position w:val="1"/>
          <w:sz w:val="17"/>
          <w:szCs w:val="17"/>
        </w:rPr>
        <w:t>:</w:t>
      </w:r>
      <w:r>
        <w:rPr>
          <w:rFonts w:ascii="Arial" w:eastAsia="Arial" w:hAnsi="Arial" w:cs="Arial"/>
          <w:color w:val="3E3A37"/>
          <w:spacing w:val="29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4"/>
          <w:position w:val="1"/>
          <w:sz w:val="17"/>
          <w:szCs w:val="17"/>
        </w:rPr>
        <w:t>A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dob</w:t>
      </w:r>
      <w:r>
        <w:rPr>
          <w:rFonts w:ascii="Arial" w:eastAsia="Arial" w:hAnsi="Arial" w:cs="Arial"/>
          <w:color w:val="3E3A37"/>
          <w:position w:val="1"/>
          <w:sz w:val="17"/>
          <w:szCs w:val="17"/>
        </w:rPr>
        <w:t>e</w:t>
      </w:r>
      <w:r>
        <w:rPr>
          <w:rFonts w:ascii="Arial" w:eastAsia="Arial" w:hAnsi="Arial" w:cs="Arial"/>
          <w:color w:val="3E3A37"/>
          <w:spacing w:val="12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4"/>
          <w:position w:val="1"/>
          <w:sz w:val="17"/>
          <w:szCs w:val="17"/>
        </w:rPr>
        <w:t>P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hotoshop</w:t>
      </w:r>
      <w:r>
        <w:rPr>
          <w:rFonts w:ascii="Arial" w:eastAsia="Arial" w:hAnsi="Arial" w:cs="Arial"/>
          <w:color w:val="3E3A37"/>
          <w:position w:val="1"/>
          <w:sz w:val="17"/>
          <w:szCs w:val="17"/>
        </w:rPr>
        <w:t>,</w:t>
      </w:r>
      <w:r>
        <w:rPr>
          <w:rFonts w:ascii="Arial" w:eastAsia="Arial" w:hAnsi="Arial" w:cs="Arial"/>
          <w:color w:val="3E3A37"/>
          <w:spacing w:val="26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I</w:t>
      </w:r>
      <w:r>
        <w:rPr>
          <w:rFonts w:ascii="Arial" w:eastAsia="Arial" w:hAnsi="Arial" w:cs="Arial"/>
          <w:color w:val="3E3A37"/>
          <w:spacing w:val="-6"/>
          <w:position w:val="1"/>
          <w:sz w:val="17"/>
          <w:szCs w:val="17"/>
        </w:rPr>
        <w:t>l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lustrator</w:t>
      </w:r>
      <w:r>
        <w:rPr>
          <w:rFonts w:ascii="Arial" w:eastAsia="Arial" w:hAnsi="Arial" w:cs="Arial"/>
          <w:color w:val="3E3A37"/>
          <w:position w:val="1"/>
          <w:sz w:val="17"/>
          <w:szCs w:val="17"/>
        </w:rPr>
        <w:t>,</w:t>
      </w:r>
      <w:r>
        <w:rPr>
          <w:rFonts w:ascii="Arial" w:eastAsia="Arial" w:hAnsi="Arial" w:cs="Arial"/>
          <w:color w:val="3E3A37"/>
          <w:spacing w:val="21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In</w:t>
      </w:r>
      <w:r>
        <w:rPr>
          <w:rFonts w:ascii="Arial" w:eastAsia="Arial" w:hAnsi="Arial" w:cs="Arial"/>
          <w:color w:val="3E3A37"/>
          <w:spacing w:val="-4"/>
          <w:position w:val="1"/>
          <w:sz w:val="17"/>
          <w:szCs w:val="17"/>
        </w:rPr>
        <w:t>D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esign</w:t>
      </w:r>
      <w:r>
        <w:rPr>
          <w:rFonts w:ascii="Arial" w:eastAsia="Arial" w:hAnsi="Arial" w:cs="Arial"/>
          <w:color w:val="3E3A37"/>
          <w:position w:val="1"/>
          <w:sz w:val="17"/>
          <w:szCs w:val="17"/>
        </w:rPr>
        <w:t>,</w:t>
      </w:r>
      <w:r>
        <w:rPr>
          <w:rFonts w:ascii="Arial" w:eastAsia="Arial" w:hAnsi="Arial" w:cs="Arial"/>
          <w:color w:val="3E3A37"/>
          <w:spacing w:val="21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4"/>
          <w:position w:val="1"/>
          <w:sz w:val="17"/>
          <w:szCs w:val="17"/>
        </w:rPr>
        <w:t>D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rea</w:t>
      </w:r>
      <w:r>
        <w:rPr>
          <w:rFonts w:ascii="Arial" w:eastAsia="Arial" w:hAnsi="Arial" w:cs="Arial"/>
          <w:color w:val="3E3A37"/>
          <w:spacing w:val="-4"/>
          <w:position w:val="1"/>
          <w:sz w:val="17"/>
          <w:szCs w:val="17"/>
        </w:rPr>
        <w:t>mw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eaver</w:t>
      </w:r>
      <w:r>
        <w:rPr>
          <w:rFonts w:ascii="Arial" w:eastAsia="Arial" w:hAnsi="Arial" w:cs="Arial"/>
          <w:color w:val="3E3A37"/>
          <w:position w:val="1"/>
          <w:sz w:val="17"/>
          <w:szCs w:val="17"/>
        </w:rPr>
        <w:t>,</w:t>
      </w:r>
      <w:r>
        <w:rPr>
          <w:rFonts w:ascii="Arial" w:eastAsia="Arial" w:hAnsi="Arial" w:cs="Arial"/>
          <w:color w:val="3E3A37"/>
          <w:spacing w:val="36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4"/>
          <w:position w:val="1"/>
          <w:sz w:val="17"/>
          <w:szCs w:val="17"/>
        </w:rPr>
        <w:t>HTM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L</w:t>
      </w:r>
      <w:r>
        <w:rPr>
          <w:rFonts w:ascii="Arial" w:eastAsia="Arial" w:hAnsi="Arial" w:cs="Arial"/>
          <w:color w:val="3E3A37"/>
          <w:position w:val="1"/>
          <w:sz w:val="17"/>
          <w:szCs w:val="17"/>
        </w:rPr>
        <w:t>,</w:t>
      </w:r>
      <w:r>
        <w:rPr>
          <w:rFonts w:ascii="Arial" w:eastAsia="Arial" w:hAnsi="Arial" w:cs="Arial"/>
          <w:color w:val="3E3A37"/>
          <w:spacing w:val="12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4"/>
          <w:position w:val="1"/>
          <w:sz w:val="17"/>
          <w:szCs w:val="17"/>
        </w:rPr>
        <w:t>CSS</w:t>
      </w:r>
      <w:r>
        <w:rPr>
          <w:rFonts w:ascii="Arial" w:eastAsia="Arial" w:hAnsi="Arial" w:cs="Arial"/>
          <w:color w:val="3E3A37"/>
          <w:position w:val="1"/>
          <w:sz w:val="17"/>
          <w:szCs w:val="17"/>
        </w:rPr>
        <w:t>,</w:t>
      </w:r>
      <w:r>
        <w:rPr>
          <w:rFonts w:ascii="Arial" w:eastAsia="Arial" w:hAnsi="Arial" w:cs="Arial"/>
          <w:color w:val="3E3A37"/>
          <w:spacing w:val="8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5"/>
          <w:w w:val="104"/>
          <w:position w:val="1"/>
          <w:sz w:val="17"/>
          <w:szCs w:val="17"/>
        </w:rPr>
        <w:t>Java</w:t>
      </w:r>
      <w:r>
        <w:rPr>
          <w:rFonts w:ascii="Arial" w:eastAsia="Arial" w:hAnsi="Arial" w:cs="Arial"/>
          <w:color w:val="3E3A37"/>
          <w:spacing w:val="-4"/>
          <w:w w:val="104"/>
          <w:position w:val="1"/>
          <w:sz w:val="17"/>
          <w:szCs w:val="17"/>
        </w:rPr>
        <w:t>S</w:t>
      </w:r>
      <w:r>
        <w:rPr>
          <w:rFonts w:ascii="Arial" w:eastAsia="Arial" w:hAnsi="Arial" w:cs="Arial"/>
          <w:color w:val="3E3A37"/>
          <w:spacing w:val="-5"/>
          <w:w w:val="104"/>
          <w:position w:val="1"/>
          <w:sz w:val="17"/>
          <w:szCs w:val="17"/>
        </w:rPr>
        <w:t>cr</w:t>
      </w:r>
      <w:r>
        <w:rPr>
          <w:rFonts w:ascii="Arial" w:eastAsia="Arial" w:hAnsi="Arial" w:cs="Arial"/>
          <w:color w:val="3E3A37"/>
          <w:spacing w:val="-6"/>
          <w:w w:val="104"/>
          <w:position w:val="1"/>
          <w:sz w:val="17"/>
          <w:szCs w:val="17"/>
        </w:rPr>
        <w:t>i</w:t>
      </w:r>
      <w:r>
        <w:rPr>
          <w:rFonts w:ascii="Arial" w:eastAsia="Arial" w:hAnsi="Arial" w:cs="Arial"/>
          <w:color w:val="3E3A37"/>
          <w:spacing w:val="-5"/>
          <w:w w:val="104"/>
          <w:position w:val="1"/>
          <w:sz w:val="17"/>
          <w:szCs w:val="17"/>
        </w:rPr>
        <w:t>pt</w:t>
      </w:r>
      <w:r>
        <w:rPr>
          <w:rFonts w:ascii="Arial" w:eastAsia="Arial" w:hAnsi="Arial" w:cs="Arial"/>
          <w:color w:val="3E3A37"/>
          <w:w w:val="104"/>
          <w:position w:val="1"/>
          <w:sz w:val="17"/>
          <w:szCs w:val="17"/>
        </w:rPr>
        <w:t>.</w:t>
      </w:r>
    </w:p>
    <w:p w14:paraId="7089D670" w14:textId="77777777" w:rsidR="00786767" w:rsidRDefault="00786767">
      <w:pPr>
        <w:spacing w:before="9" w:line="160" w:lineRule="exact"/>
        <w:rPr>
          <w:sz w:val="16"/>
          <w:szCs w:val="16"/>
        </w:rPr>
        <w:sectPr w:rsidR="00786767">
          <w:headerReference w:type="default" r:id="rId23"/>
          <w:pgSz w:w="11900" w:h="16840"/>
          <w:pgMar w:top="1080" w:right="560" w:bottom="280" w:left="920" w:header="886" w:footer="0" w:gutter="0"/>
          <w:cols w:space="720"/>
        </w:sectPr>
      </w:pPr>
    </w:p>
    <w:p w14:paraId="72F46DA3" w14:textId="77777777" w:rsidR="00786767" w:rsidRDefault="00287199">
      <w:pPr>
        <w:spacing w:before="56"/>
        <w:ind w:left="442" w:right="-47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0D4093"/>
          <w:spacing w:val="-5"/>
          <w:sz w:val="17"/>
          <w:szCs w:val="17"/>
        </w:rPr>
        <w:lastRenderedPageBreak/>
        <w:t>Jun</w:t>
      </w:r>
      <w:r>
        <w:rPr>
          <w:rFonts w:ascii="Arial" w:eastAsia="Arial" w:hAnsi="Arial" w:cs="Arial"/>
          <w:color w:val="0D4093"/>
          <w:sz w:val="17"/>
          <w:szCs w:val="17"/>
        </w:rPr>
        <w:t>e</w:t>
      </w:r>
      <w:r>
        <w:rPr>
          <w:rFonts w:ascii="Arial" w:eastAsia="Arial" w:hAnsi="Arial" w:cs="Arial"/>
          <w:color w:val="0D4093"/>
          <w:spacing w:val="7"/>
          <w:sz w:val="17"/>
          <w:szCs w:val="17"/>
        </w:rPr>
        <w:t xml:space="preserve"> </w:t>
      </w:r>
      <w:r>
        <w:rPr>
          <w:rFonts w:ascii="Arial" w:eastAsia="Arial" w:hAnsi="Arial" w:cs="Arial"/>
          <w:color w:val="0D4093"/>
          <w:spacing w:val="-5"/>
          <w:sz w:val="17"/>
          <w:szCs w:val="17"/>
        </w:rPr>
        <w:t>201</w:t>
      </w:r>
      <w:r>
        <w:rPr>
          <w:rFonts w:ascii="Arial" w:eastAsia="Arial" w:hAnsi="Arial" w:cs="Arial"/>
          <w:color w:val="0D4093"/>
          <w:sz w:val="17"/>
          <w:szCs w:val="17"/>
        </w:rPr>
        <w:t>4</w:t>
      </w:r>
      <w:r>
        <w:rPr>
          <w:rFonts w:ascii="Arial" w:eastAsia="Arial" w:hAnsi="Arial" w:cs="Arial"/>
          <w:color w:val="0D4093"/>
          <w:spacing w:val="7"/>
          <w:sz w:val="17"/>
          <w:szCs w:val="17"/>
        </w:rPr>
        <w:t xml:space="preserve"> </w:t>
      </w:r>
      <w:r>
        <w:rPr>
          <w:rFonts w:ascii="Arial" w:eastAsia="Arial" w:hAnsi="Arial" w:cs="Arial"/>
          <w:color w:val="0D4093"/>
          <w:sz w:val="17"/>
          <w:szCs w:val="17"/>
        </w:rPr>
        <w:t>–</w:t>
      </w:r>
      <w:r>
        <w:rPr>
          <w:rFonts w:ascii="Arial" w:eastAsia="Arial" w:hAnsi="Arial" w:cs="Arial"/>
          <w:color w:val="0D4093"/>
          <w:spacing w:val="-4"/>
          <w:sz w:val="17"/>
          <w:szCs w:val="17"/>
        </w:rPr>
        <w:t xml:space="preserve"> </w:t>
      </w:r>
      <w:r>
        <w:rPr>
          <w:rFonts w:ascii="Arial" w:eastAsia="Arial" w:hAnsi="Arial" w:cs="Arial"/>
          <w:color w:val="0D4093"/>
          <w:spacing w:val="-5"/>
          <w:sz w:val="17"/>
          <w:szCs w:val="17"/>
        </w:rPr>
        <w:t>Januar</w:t>
      </w:r>
      <w:r>
        <w:rPr>
          <w:rFonts w:ascii="Arial" w:eastAsia="Arial" w:hAnsi="Arial" w:cs="Arial"/>
          <w:color w:val="0D4093"/>
          <w:sz w:val="17"/>
          <w:szCs w:val="17"/>
        </w:rPr>
        <w:t>y</w:t>
      </w:r>
      <w:r>
        <w:rPr>
          <w:rFonts w:ascii="Arial" w:eastAsia="Arial" w:hAnsi="Arial" w:cs="Arial"/>
          <w:color w:val="0D4093"/>
          <w:spacing w:val="16"/>
          <w:sz w:val="17"/>
          <w:szCs w:val="17"/>
        </w:rPr>
        <w:t xml:space="preserve"> </w:t>
      </w:r>
      <w:r>
        <w:rPr>
          <w:rFonts w:ascii="Arial" w:eastAsia="Arial" w:hAnsi="Arial" w:cs="Arial"/>
          <w:color w:val="0D4093"/>
          <w:spacing w:val="-5"/>
          <w:w w:val="104"/>
          <w:sz w:val="17"/>
          <w:szCs w:val="17"/>
        </w:rPr>
        <w:t>201</w:t>
      </w:r>
      <w:r>
        <w:rPr>
          <w:rFonts w:ascii="Arial" w:eastAsia="Arial" w:hAnsi="Arial" w:cs="Arial"/>
          <w:color w:val="0D4093"/>
          <w:w w:val="104"/>
          <w:sz w:val="17"/>
          <w:szCs w:val="17"/>
        </w:rPr>
        <w:t>5</w:t>
      </w:r>
    </w:p>
    <w:p w14:paraId="261EF63C" w14:textId="77777777" w:rsidR="00786767" w:rsidRDefault="00786767">
      <w:pPr>
        <w:spacing w:before="4" w:line="140" w:lineRule="exact"/>
        <w:rPr>
          <w:sz w:val="14"/>
          <w:szCs w:val="14"/>
        </w:rPr>
      </w:pPr>
    </w:p>
    <w:p w14:paraId="0CD9248E" w14:textId="77777777" w:rsidR="00786767" w:rsidRDefault="00786767">
      <w:pPr>
        <w:spacing w:line="200" w:lineRule="exact"/>
      </w:pPr>
    </w:p>
    <w:p w14:paraId="015C1D61" w14:textId="77777777" w:rsidR="00786767" w:rsidRDefault="00786767">
      <w:pPr>
        <w:spacing w:line="200" w:lineRule="exact"/>
      </w:pPr>
    </w:p>
    <w:p w14:paraId="45DFB1C8" w14:textId="77777777" w:rsidR="00786767" w:rsidRDefault="00786767">
      <w:pPr>
        <w:spacing w:line="200" w:lineRule="exact"/>
      </w:pPr>
    </w:p>
    <w:p w14:paraId="31B4318E" w14:textId="77777777" w:rsidR="00786767" w:rsidRDefault="00786767">
      <w:pPr>
        <w:spacing w:line="200" w:lineRule="exact"/>
      </w:pPr>
    </w:p>
    <w:p w14:paraId="68DDE91A" w14:textId="77777777" w:rsidR="00786767" w:rsidRDefault="00786767">
      <w:pPr>
        <w:spacing w:line="200" w:lineRule="exact"/>
      </w:pPr>
    </w:p>
    <w:p w14:paraId="24448674" w14:textId="77777777" w:rsidR="00786767" w:rsidRDefault="00287199">
      <w:pPr>
        <w:ind w:left="1118" w:right="-44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0D4093"/>
          <w:spacing w:val="-5"/>
          <w:sz w:val="17"/>
          <w:szCs w:val="17"/>
        </w:rPr>
        <w:t>201</w:t>
      </w:r>
      <w:r>
        <w:rPr>
          <w:rFonts w:ascii="Arial" w:eastAsia="Arial" w:hAnsi="Arial" w:cs="Arial"/>
          <w:color w:val="0D4093"/>
          <w:sz w:val="17"/>
          <w:szCs w:val="17"/>
        </w:rPr>
        <w:t>4</w:t>
      </w:r>
      <w:r>
        <w:rPr>
          <w:rFonts w:ascii="Arial" w:eastAsia="Arial" w:hAnsi="Arial" w:cs="Arial"/>
          <w:color w:val="0D4093"/>
          <w:spacing w:val="7"/>
          <w:sz w:val="17"/>
          <w:szCs w:val="17"/>
        </w:rPr>
        <w:t xml:space="preserve"> </w:t>
      </w:r>
      <w:r>
        <w:rPr>
          <w:rFonts w:ascii="Arial" w:eastAsia="Arial" w:hAnsi="Arial" w:cs="Arial"/>
          <w:color w:val="0D4093"/>
          <w:sz w:val="17"/>
          <w:szCs w:val="17"/>
        </w:rPr>
        <w:t>–</w:t>
      </w:r>
      <w:r>
        <w:rPr>
          <w:rFonts w:ascii="Arial" w:eastAsia="Arial" w:hAnsi="Arial" w:cs="Arial"/>
          <w:color w:val="0D4093"/>
          <w:spacing w:val="-4"/>
          <w:sz w:val="17"/>
          <w:szCs w:val="17"/>
        </w:rPr>
        <w:t xml:space="preserve"> A</w:t>
      </w:r>
      <w:r>
        <w:rPr>
          <w:rFonts w:ascii="Arial" w:eastAsia="Arial" w:hAnsi="Arial" w:cs="Arial"/>
          <w:color w:val="0D4093"/>
          <w:spacing w:val="-5"/>
          <w:sz w:val="17"/>
          <w:szCs w:val="17"/>
        </w:rPr>
        <w:t>pri</w:t>
      </w:r>
      <w:r>
        <w:rPr>
          <w:rFonts w:ascii="Arial" w:eastAsia="Arial" w:hAnsi="Arial" w:cs="Arial"/>
          <w:color w:val="0D4093"/>
          <w:sz w:val="17"/>
          <w:szCs w:val="17"/>
        </w:rPr>
        <w:t>l</w:t>
      </w:r>
      <w:r>
        <w:rPr>
          <w:rFonts w:ascii="Arial" w:eastAsia="Arial" w:hAnsi="Arial" w:cs="Arial"/>
          <w:color w:val="0D4093"/>
          <w:spacing w:val="5"/>
          <w:sz w:val="17"/>
          <w:szCs w:val="17"/>
        </w:rPr>
        <w:t xml:space="preserve"> </w:t>
      </w:r>
      <w:r>
        <w:rPr>
          <w:rFonts w:ascii="Arial" w:eastAsia="Arial" w:hAnsi="Arial" w:cs="Arial"/>
          <w:color w:val="0D4093"/>
          <w:spacing w:val="-5"/>
          <w:w w:val="104"/>
          <w:sz w:val="17"/>
          <w:szCs w:val="17"/>
        </w:rPr>
        <w:t>201</w:t>
      </w:r>
      <w:r>
        <w:rPr>
          <w:rFonts w:ascii="Arial" w:eastAsia="Arial" w:hAnsi="Arial" w:cs="Arial"/>
          <w:color w:val="0D4093"/>
          <w:w w:val="104"/>
          <w:sz w:val="17"/>
          <w:szCs w:val="17"/>
        </w:rPr>
        <w:t>4</w:t>
      </w:r>
    </w:p>
    <w:p w14:paraId="73E6DB37" w14:textId="77777777" w:rsidR="00786767" w:rsidRDefault="00287199">
      <w:pPr>
        <w:spacing w:before="38"/>
        <w:rPr>
          <w:rFonts w:ascii="Arial" w:eastAsia="Arial" w:hAnsi="Arial" w:cs="Arial"/>
          <w:sz w:val="21"/>
          <w:szCs w:val="21"/>
        </w:rPr>
      </w:pPr>
      <w:r>
        <w:br w:type="column"/>
      </w:r>
      <w:r>
        <w:rPr>
          <w:rFonts w:ascii="Arial" w:eastAsia="Arial" w:hAnsi="Arial" w:cs="Arial"/>
          <w:color w:val="1F487D"/>
          <w:spacing w:val="-2"/>
          <w:sz w:val="21"/>
          <w:szCs w:val="21"/>
        </w:rPr>
        <w:lastRenderedPageBreak/>
        <w:t>W</w:t>
      </w:r>
      <w:r>
        <w:rPr>
          <w:rFonts w:ascii="Arial" w:eastAsia="Arial" w:hAnsi="Arial" w:cs="Arial"/>
          <w:color w:val="1F487D"/>
          <w:spacing w:val="-4"/>
          <w:sz w:val="21"/>
          <w:szCs w:val="21"/>
        </w:rPr>
        <w:t>e</w:t>
      </w:r>
      <w:r>
        <w:rPr>
          <w:rFonts w:ascii="Arial" w:eastAsia="Arial" w:hAnsi="Arial" w:cs="Arial"/>
          <w:color w:val="1F487D"/>
          <w:sz w:val="21"/>
          <w:szCs w:val="21"/>
        </w:rPr>
        <w:t>b</w:t>
      </w:r>
      <w:r>
        <w:rPr>
          <w:rFonts w:ascii="Arial" w:eastAsia="Arial" w:hAnsi="Arial" w:cs="Arial"/>
          <w:color w:val="1F487D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1F487D"/>
          <w:sz w:val="21"/>
          <w:szCs w:val="21"/>
        </w:rPr>
        <w:t>&amp;</w:t>
      </w:r>
      <w:r>
        <w:rPr>
          <w:rFonts w:ascii="Arial" w:eastAsia="Arial" w:hAnsi="Arial" w:cs="Arial"/>
          <w:color w:val="1F487D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1F487D"/>
          <w:spacing w:val="-3"/>
          <w:sz w:val="21"/>
          <w:szCs w:val="21"/>
        </w:rPr>
        <w:t>G</w:t>
      </w:r>
      <w:r>
        <w:rPr>
          <w:rFonts w:ascii="Arial" w:eastAsia="Arial" w:hAnsi="Arial" w:cs="Arial"/>
          <w:color w:val="1F487D"/>
          <w:spacing w:val="-5"/>
          <w:sz w:val="21"/>
          <w:szCs w:val="21"/>
        </w:rPr>
        <w:t>r</w:t>
      </w:r>
      <w:r>
        <w:rPr>
          <w:rFonts w:ascii="Arial" w:eastAsia="Arial" w:hAnsi="Arial" w:cs="Arial"/>
          <w:color w:val="1F487D"/>
          <w:spacing w:val="-4"/>
          <w:sz w:val="21"/>
          <w:szCs w:val="21"/>
        </w:rPr>
        <w:t>aph</w:t>
      </w:r>
      <w:r>
        <w:rPr>
          <w:rFonts w:ascii="Arial" w:eastAsia="Arial" w:hAnsi="Arial" w:cs="Arial"/>
          <w:color w:val="1F487D"/>
          <w:spacing w:val="-5"/>
          <w:sz w:val="21"/>
          <w:szCs w:val="21"/>
        </w:rPr>
        <w:t>i</w:t>
      </w:r>
      <w:r>
        <w:rPr>
          <w:rFonts w:ascii="Arial" w:eastAsia="Arial" w:hAnsi="Arial" w:cs="Arial"/>
          <w:color w:val="1F487D"/>
          <w:sz w:val="21"/>
          <w:szCs w:val="21"/>
        </w:rPr>
        <w:t>c</w:t>
      </w:r>
      <w:r>
        <w:rPr>
          <w:rFonts w:ascii="Arial" w:eastAsia="Arial" w:hAnsi="Arial" w:cs="Arial"/>
          <w:color w:val="1F487D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1F487D"/>
          <w:spacing w:val="-3"/>
          <w:w w:val="102"/>
          <w:sz w:val="21"/>
          <w:szCs w:val="21"/>
        </w:rPr>
        <w:t>D</w:t>
      </w:r>
      <w:r>
        <w:rPr>
          <w:rFonts w:ascii="Arial" w:eastAsia="Arial" w:hAnsi="Arial" w:cs="Arial"/>
          <w:color w:val="1F487D"/>
          <w:spacing w:val="-4"/>
          <w:w w:val="102"/>
          <w:sz w:val="21"/>
          <w:szCs w:val="21"/>
        </w:rPr>
        <w:t>es</w:t>
      </w:r>
      <w:r>
        <w:rPr>
          <w:rFonts w:ascii="Arial" w:eastAsia="Arial" w:hAnsi="Arial" w:cs="Arial"/>
          <w:color w:val="1F487D"/>
          <w:spacing w:val="-5"/>
          <w:w w:val="102"/>
          <w:sz w:val="21"/>
          <w:szCs w:val="21"/>
        </w:rPr>
        <w:t>i</w:t>
      </w:r>
      <w:r>
        <w:rPr>
          <w:rFonts w:ascii="Arial" w:eastAsia="Arial" w:hAnsi="Arial" w:cs="Arial"/>
          <w:color w:val="1F487D"/>
          <w:spacing w:val="-4"/>
          <w:w w:val="102"/>
          <w:sz w:val="21"/>
          <w:szCs w:val="21"/>
        </w:rPr>
        <w:t>gne</w:t>
      </w:r>
      <w:r>
        <w:rPr>
          <w:rFonts w:ascii="Arial" w:eastAsia="Arial" w:hAnsi="Arial" w:cs="Arial"/>
          <w:color w:val="1F487D"/>
          <w:w w:val="102"/>
          <w:sz w:val="21"/>
          <w:szCs w:val="21"/>
        </w:rPr>
        <w:t>r</w:t>
      </w:r>
    </w:p>
    <w:p w14:paraId="7A74CD54" w14:textId="77777777" w:rsidR="00786767" w:rsidRDefault="00287199">
      <w:pPr>
        <w:spacing w:before="12"/>
        <w:rPr>
          <w:rFonts w:ascii="Arial" w:eastAsia="Arial" w:hAnsi="Arial" w:cs="Arial"/>
          <w:sz w:val="17"/>
          <w:szCs w:val="17"/>
        </w:rPr>
      </w:pPr>
      <w:r>
        <w:rPr>
          <w:rFonts w:ascii="Courier New" w:eastAsia="Courier New" w:hAnsi="Courier New" w:cs="Courier New"/>
          <w:color w:val="3E3A37"/>
          <w:spacing w:val="6"/>
          <w:sz w:val="17"/>
          <w:szCs w:val="17"/>
        </w:rPr>
        <w:t>▪</w:t>
      </w:r>
      <w:r>
        <w:rPr>
          <w:rFonts w:ascii="Arial" w:eastAsia="Arial" w:hAnsi="Arial" w:cs="Arial"/>
          <w:color w:val="3E3A37"/>
          <w:spacing w:val="-4"/>
          <w:sz w:val="17"/>
          <w:szCs w:val="17"/>
        </w:rPr>
        <w:t>Em</w:t>
      </w:r>
      <w:r>
        <w:rPr>
          <w:rFonts w:ascii="Arial" w:eastAsia="Arial" w:hAnsi="Arial" w:cs="Arial"/>
          <w:color w:val="3E3A37"/>
          <w:spacing w:val="-5"/>
          <w:sz w:val="17"/>
          <w:szCs w:val="17"/>
        </w:rPr>
        <w:t>ployer</w:t>
      </w:r>
      <w:r>
        <w:rPr>
          <w:rFonts w:ascii="Arial" w:eastAsia="Arial" w:hAnsi="Arial" w:cs="Arial"/>
          <w:color w:val="3E3A37"/>
          <w:sz w:val="17"/>
          <w:szCs w:val="17"/>
        </w:rPr>
        <w:t>:</w:t>
      </w:r>
      <w:r>
        <w:rPr>
          <w:rFonts w:ascii="Arial" w:eastAsia="Arial" w:hAnsi="Arial" w:cs="Arial"/>
          <w:color w:val="3E3A37"/>
          <w:spacing w:val="27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4"/>
          <w:sz w:val="17"/>
          <w:szCs w:val="17"/>
        </w:rPr>
        <w:t>N</w:t>
      </w:r>
      <w:r>
        <w:rPr>
          <w:rFonts w:ascii="Arial" w:eastAsia="Arial" w:hAnsi="Arial" w:cs="Arial"/>
          <w:color w:val="3E3A37"/>
          <w:spacing w:val="-5"/>
          <w:sz w:val="17"/>
          <w:szCs w:val="17"/>
        </w:rPr>
        <w:t>au</w:t>
      </w:r>
      <w:r>
        <w:rPr>
          <w:rFonts w:ascii="Arial" w:eastAsia="Arial" w:hAnsi="Arial" w:cs="Arial"/>
          <w:color w:val="3E3A37"/>
          <w:sz w:val="17"/>
          <w:szCs w:val="17"/>
        </w:rPr>
        <w:t>e</w:t>
      </w:r>
      <w:r>
        <w:rPr>
          <w:rFonts w:ascii="Arial" w:eastAsia="Arial" w:hAnsi="Arial" w:cs="Arial"/>
          <w:color w:val="3E3A37"/>
          <w:spacing w:val="8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4"/>
          <w:w w:val="104"/>
          <w:sz w:val="17"/>
          <w:szCs w:val="17"/>
        </w:rPr>
        <w:t>Gm</w:t>
      </w:r>
      <w:r>
        <w:rPr>
          <w:rFonts w:ascii="Arial" w:eastAsia="Arial" w:hAnsi="Arial" w:cs="Arial"/>
          <w:color w:val="3E3A37"/>
          <w:spacing w:val="-5"/>
          <w:w w:val="104"/>
          <w:sz w:val="17"/>
          <w:szCs w:val="17"/>
        </w:rPr>
        <w:t>b</w:t>
      </w:r>
      <w:r>
        <w:rPr>
          <w:rFonts w:ascii="Arial" w:eastAsia="Arial" w:hAnsi="Arial" w:cs="Arial"/>
          <w:color w:val="3E3A37"/>
          <w:w w:val="104"/>
          <w:sz w:val="17"/>
          <w:szCs w:val="17"/>
        </w:rPr>
        <w:t>H</w:t>
      </w:r>
    </w:p>
    <w:p w14:paraId="6DF6158F" w14:textId="77777777" w:rsidR="00786767" w:rsidRDefault="00287199">
      <w:pPr>
        <w:rPr>
          <w:rFonts w:ascii="Arial" w:eastAsia="Arial" w:hAnsi="Arial" w:cs="Arial"/>
          <w:sz w:val="17"/>
          <w:szCs w:val="17"/>
        </w:rPr>
      </w:pPr>
      <w:r>
        <w:rPr>
          <w:rFonts w:ascii="Courier New" w:eastAsia="Courier New" w:hAnsi="Courier New" w:cs="Courier New"/>
          <w:color w:val="3E3A37"/>
          <w:spacing w:val="6"/>
          <w:sz w:val="17"/>
          <w:szCs w:val="17"/>
        </w:rPr>
        <w:t>▪</w:t>
      </w:r>
      <w:r>
        <w:rPr>
          <w:rFonts w:ascii="Arial" w:eastAsia="Arial" w:hAnsi="Arial" w:cs="Arial"/>
          <w:color w:val="3E3A37"/>
          <w:spacing w:val="-4"/>
          <w:sz w:val="17"/>
          <w:szCs w:val="17"/>
        </w:rPr>
        <w:t>W</w:t>
      </w:r>
      <w:r>
        <w:rPr>
          <w:rFonts w:ascii="Arial" w:eastAsia="Arial" w:hAnsi="Arial" w:cs="Arial"/>
          <w:color w:val="3E3A37"/>
          <w:spacing w:val="-5"/>
          <w:sz w:val="17"/>
          <w:szCs w:val="17"/>
        </w:rPr>
        <w:t>ebsite</w:t>
      </w:r>
      <w:r>
        <w:rPr>
          <w:rFonts w:ascii="Arial" w:eastAsia="Arial" w:hAnsi="Arial" w:cs="Arial"/>
          <w:color w:val="3E3A37"/>
          <w:sz w:val="17"/>
          <w:szCs w:val="17"/>
        </w:rPr>
        <w:t>:</w:t>
      </w:r>
      <w:r>
        <w:rPr>
          <w:rFonts w:ascii="Arial" w:eastAsia="Arial" w:hAnsi="Arial" w:cs="Arial"/>
          <w:color w:val="3E3A37"/>
          <w:spacing w:val="38"/>
          <w:sz w:val="17"/>
          <w:szCs w:val="17"/>
        </w:rPr>
        <w:t xml:space="preserve"> </w:t>
      </w:r>
      <w:hyperlink r:id="rId24">
        <w:r>
          <w:rPr>
            <w:rFonts w:ascii="Arial" w:eastAsia="Arial" w:hAnsi="Arial" w:cs="Arial"/>
            <w:color w:val="00007F"/>
            <w:spacing w:val="-5"/>
            <w:sz w:val="17"/>
            <w:szCs w:val="17"/>
            <w:u w:val="single" w:color="00007F"/>
          </w:rPr>
          <w:t>http://</w:t>
        </w:r>
        <w:r>
          <w:rPr>
            <w:rFonts w:ascii="Arial" w:eastAsia="Arial" w:hAnsi="Arial" w:cs="Arial"/>
            <w:color w:val="00007F"/>
            <w:spacing w:val="-4"/>
            <w:sz w:val="17"/>
            <w:szCs w:val="17"/>
            <w:u w:val="single" w:color="00007F"/>
          </w:rPr>
          <w:t>www</w:t>
        </w:r>
        <w:r>
          <w:rPr>
            <w:rFonts w:ascii="Arial" w:eastAsia="Arial" w:hAnsi="Arial" w:cs="Arial"/>
            <w:color w:val="00007F"/>
            <w:spacing w:val="-5"/>
            <w:sz w:val="17"/>
            <w:szCs w:val="17"/>
            <w:u w:val="single" w:color="00007F"/>
          </w:rPr>
          <w:t>.naue.de</w:t>
        </w:r>
      </w:hyperlink>
    </w:p>
    <w:p w14:paraId="14A60D82" w14:textId="77777777" w:rsidR="00786767" w:rsidRDefault="00287199">
      <w:pPr>
        <w:spacing w:line="200" w:lineRule="exact"/>
        <w:rPr>
          <w:rFonts w:ascii="Arial" w:eastAsia="Arial" w:hAnsi="Arial" w:cs="Arial"/>
          <w:sz w:val="17"/>
          <w:szCs w:val="17"/>
        </w:rPr>
      </w:pPr>
      <w:r>
        <w:rPr>
          <w:rFonts w:ascii="Courier New" w:eastAsia="Courier New" w:hAnsi="Courier New" w:cs="Courier New"/>
          <w:color w:val="3E3A37"/>
          <w:spacing w:val="6"/>
          <w:position w:val="1"/>
          <w:sz w:val="17"/>
          <w:szCs w:val="17"/>
        </w:rPr>
        <w:t>▪</w:t>
      </w:r>
      <w:r>
        <w:rPr>
          <w:rFonts w:ascii="Arial" w:eastAsia="Arial" w:hAnsi="Arial" w:cs="Arial"/>
          <w:color w:val="3E3A37"/>
          <w:spacing w:val="-4"/>
          <w:position w:val="1"/>
          <w:sz w:val="17"/>
          <w:szCs w:val="17"/>
        </w:rPr>
        <w:t>R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espons</w:t>
      </w:r>
      <w:r>
        <w:rPr>
          <w:rFonts w:ascii="Arial" w:eastAsia="Arial" w:hAnsi="Arial" w:cs="Arial"/>
          <w:color w:val="3E3A37"/>
          <w:spacing w:val="-6"/>
          <w:position w:val="1"/>
          <w:sz w:val="17"/>
          <w:szCs w:val="17"/>
        </w:rPr>
        <w:t>i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b</w:t>
      </w:r>
      <w:r>
        <w:rPr>
          <w:rFonts w:ascii="Arial" w:eastAsia="Arial" w:hAnsi="Arial" w:cs="Arial"/>
          <w:color w:val="3E3A37"/>
          <w:spacing w:val="-6"/>
          <w:position w:val="1"/>
          <w:sz w:val="17"/>
          <w:szCs w:val="17"/>
        </w:rPr>
        <w:t>ili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t</w:t>
      </w:r>
      <w:r>
        <w:rPr>
          <w:rFonts w:ascii="Arial" w:eastAsia="Arial" w:hAnsi="Arial" w:cs="Arial"/>
          <w:color w:val="3E3A37"/>
          <w:spacing w:val="-6"/>
          <w:position w:val="1"/>
          <w:sz w:val="17"/>
          <w:szCs w:val="17"/>
        </w:rPr>
        <w:t>i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es</w:t>
      </w:r>
      <w:r>
        <w:rPr>
          <w:rFonts w:ascii="Arial" w:eastAsia="Arial" w:hAnsi="Arial" w:cs="Arial"/>
          <w:color w:val="3E3A37"/>
          <w:position w:val="1"/>
          <w:sz w:val="17"/>
          <w:szCs w:val="17"/>
        </w:rPr>
        <w:t>:</w:t>
      </w:r>
      <w:r>
        <w:rPr>
          <w:rFonts w:ascii="Arial" w:eastAsia="Arial" w:hAnsi="Arial" w:cs="Arial"/>
          <w:color w:val="3E3A37"/>
          <w:spacing w:val="44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4"/>
          <w:position w:val="1"/>
          <w:sz w:val="17"/>
          <w:szCs w:val="17"/>
        </w:rPr>
        <w:t>W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ebsit</w:t>
      </w:r>
      <w:r>
        <w:rPr>
          <w:rFonts w:ascii="Arial" w:eastAsia="Arial" w:hAnsi="Arial" w:cs="Arial"/>
          <w:color w:val="3E3A37"/>
          <w:position w:val="1"/>
          <w:sz w:val="17"/>
          <w:szCs w:val="17"/>
        </w:rPr>
        <w:t>e</w:t>
      </w:r>
      <w:r>
        <w:rPr>
          <w:rFonts w:ascii="Arial" w:eastAsia="Arial" w:hAnsi="Arial" w:cs="Arial"/>
          <w:color w:val="3E3A37"/>
          <w:spacing w:val="17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4"/>
          <w:position w:val="1"/>
          <w:sz w:val="17"/>
          <w:szCs w:val="17"/>
        </w:rPr>
        <w:t>D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esign</w:t>
      </w:r>
      <w:r>
        <w:rPr>
          <w:rFonts w:ascii="Arial" w:eastAsia="Arial" w:hAnsi="Arial" w:cs="Arial"/>
          <w:color w:val="3E3A37"/>
          <w:position w:val="1"/>
          <w:sz w:val="17"/>
          <w:szCs w:val="17"/>
        </w:rPr>
        <w:t>,</w:t>
      </w:r>
      <w:r>
        <w:rPr>
          <w:rFonts w:ascii="Arial" w:eastAsia="Arial" w:hAnsi="Arial" w:cs="Arial"/>
          <w:color w:val="3E3A37"/>
          <w:spacing w:val="14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4"/>
          <w:position w:val="1"/>
          <w:sz w:val="17"/>
          <w:szCs w:val="17"/>
        </w:rPr>
        <w:t>G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raphi</w:t>
      </w:r>
      <w:r>
        <w:rPr>
          <w:rFonts w:ascii="Arial" w:eastAsia="Arial" w:hAnsi="Arial" w:cs="Arial"/>
          <w:color w:val="3E3A37"/>
          <w:position w:val="1"/>
          <w:sz w:val="17"/>
          <w:szCs w:val="17"/>
        </w:rPr>
        <w:t>c</w:t>
      </w:r>
      <w:r>
        <w:rPr>
          <w:rFonts w:ascii="Arial" w:eastAsia="Arial" w:hAnsi="Arial" w:cs="Arial"/>
          <w:color w:val="3E3A37"/>
          <w:spacing w:val="16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4"/>
          <w:w w:val="104"/>
          <w:position w:val="1"/>
          <w:sz w:val="17"/>
          <w:szCs w:val="17"/>
        </w:rPr>
        <w:t>D</w:t>
      </w:r>
      <w:r>
        <w:rPr>
          <w:rFonts w:ascii="Arial" w:eastAsia="Arial" w:hAnsi="Arial" w:cs="Arial"/>
          <w:color w:val="3E3A37"/>
          <w:spacing w:val="-5"/>
          <w:w w:val="104"/>
          <w:position w:val="1"/>
          <w:sz w:val="17"/>
          <w:szCs w:val="17"/>
        </w:rPr>
        <w:t>es</w:t>
      </w:r>
      <w:r>
        <w:rPr>
          <w:rFonts w:ascii="Arial" w:eastAsia="Arial" w:hAnsi="Arial" w:cs="Arial"/>
          <w:color w:val="3E3A37"/>
          <w:spacing w:val="-6"/>
          <w:w w:val="104"/>
          <w:position w:val="1"/>
          <w:sz w:val="17"/>
          <w:szCs w:val="17"/>
        </w:rPr>
        <w:t>i</w:t>
      </w:r>
      <w:r>
        <w:rPr>
          <w:rFonts w:ascii="Arial" w:eastAsia="Arial" w:hAnsi="Arial" w:cs="Arial"/>
          <w:color w:val="3E3A37"/>
          <w:spacing w:val="-5"/>
          <w:w w:val="104"/>
          <w:position w:val="1"/>
          <w:sz w:val="17"/>
          <w:szCs w:val="17"/>
        </w:rPr>
        <w:t>gn</w:t>
      </w:r>
      <w:r>
        <w:rPr>
          <w:rFonts w:ascii="Arial" w:eastAsia="Arial" w:hAnsi="Arial" w:cs="Arial"/>
          <w:color w:val="3E3A37"/>
          <w:w w:val="104"/>
          <w:position w:val="1"/>
          <w:sz w:val="17"/>
          <w:szCs w:val="17"/>
        </w:rPr>
        <w:t>.</w:t>
      </w:r>
    </w:p>
    <w:p w14:paraId="4160DFC3" w14:textId="77777777" w:rsidR="00786767" w:rsidRDefault="00287199">
      <w:pPr>
        <w:spacing w:line="200" w:lineRule="exact"/>
        <w:rPr>
          <w:rFonts w:ascii="Arial" w:eastAsia="Arial" w:hAnsi="Arial" w:cs="Arial"/>
          <w:sz w:val="17"/>
          <w:szCs w:val="17"/>
        </w:rPr>
      </w:pPr>
      <w:r>
        <w:rPr>
          <w:rFonts w:ascii="Courier New" w:eastAsia="Courier New" w:hAnsi="Courier New" w:cs="Courier New"/>
          <w:color w:val="3E3A37"/>
          <w:spacing w:val="6"/>
          <w:position w:val="1"/>
          <w:sz w:val="17"/>
          <w:szCs w:val="17"/>
        </w:rPr>
        <w:t>▪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Techn</w:t>
      </w:r>
      <w:r>
        <w:rPr>
          <w:rFonts w:ascii="Arial" w:eastAsia="Arial" w:hAnsi="Arial" w:cs="Arial"/>
          <w:color w:val="3E3A37"/>
          <w:spacing w:val="-6"/>
          <w:position w:val="1"/>
          <w:sz w:val="17"/>
          <w:szCs w:val="17"/>
        </w:rPr>
        <w:t>i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que</w:t>
      </w:r>
      <w:r>
        <w:rPr>
          <w:rFonts w:ascii="Arial" w:eastAsia="Arial" w:hAnsi="Arial" w:cs="Arial"/>
          <w:color w:val="3E3A37"/>
          <w:position w:val="1"/>
          <w:sz w:val="17"/>
          <w:szCs w:val="17"/>
        </w:rPr>
        <w:t>:</w:t>
      </w:r>
      <w:r>
        <w:rPr>
          <w:rFonts w:ascii="Arial" w:eastAsia="Arial" w:hAnsi="Arial" w:cs="Arial"/>
          <w:color w:val="3E3A37"/>
          <w:spacing w:val="29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4"/>
          <w:position w:val="1"/>
          <w:sz w:val="17"/>
          <w:szCs w:val="17"/>
        </w:rPr>
        <w:t>A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dob</w:t>
      </w:r>
      <w:r>
        <w:rPr>
          <w:rFonts w:ascii="Arial" w:eastAsia="Arial" w:hAnsi="Arial" w:cs="Arial"/>
          <w:color w:val="3E3A37"/>
          <w:position w:val="1"/>
          <w:sz w:val="17"/>
          <w:szCs w:val="17"/>
        </w:rPr>
        <w:t>e</w:t>
      </w:r>
      <w:r>
        <w:rPr>
          <w:rFonts w:ascii="Arial" w:eastAsia="Arial" w:hAnsi="Arial" w:cs="Arial"/>
          <w:color w:val="3E3A37"/>
          <w:spacing w:val="12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4"/>
          <w:position w:val="1"/>
          <w:sz w:val="17"/>
          <w:szCs w:val="17"/>
        </w:rPr>
        <w:t>P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hotoshop</w:t>
      </w:r>
      <w:r>
        <w:rPr>
          <w:rFonts w:ascii="Arial" w:eastAsia="Arial" w:hAnsi="Arial" w:cs="Arial"/>
          <w:color w:val="3E3A37"/>
          <w:position w:val="1"/>
          <w:sz w:val="17"/>
          <w:szCs w:val="17"/>
        </w:rPr>
        <w:t>,</w:t>
      </w:r>
      <w:r>
        <w:rPr>
          <w:rFonts w:ascii="Arial" w:eastAsia="Arial" w:hAnsi="Arial" w:cs="Arial"/>
          <w:color w:val="3E3A37"/>
          <w:spacing w:val="26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I</w:t>
      </w:r>
      <w:r>
        <w:rPr>
          <w:rFonts w:ascii="Arial" w:eastAsia="Arial" w:hAnsi="Arial" w:cs="Arial"/>
          <w:color w:val="3E3A37"/>
          <w:spacing w:val="-6"/>
          <w:position w:val="1"/>
          <w:sz w:val="17"/>
          <w:szCs w:val="17"/>
        </w:rPr>
        <w:t>l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lustrator</w:t>
      </w:r>
      <w:r>
        <w:rPr>
          <w:rFonts w:ascii="Arial" w:eastAsia="Arial" w:hAnsi="Arial" w:cs="Arial"/>
          <w:color w:val="3E3A37"/>
          <w:position w:val="1"/>
          <w:sz w:val="17"/>
          <w:szCs w:val="17"/>
        </w:rPr>
        <w:t>,</w:t>
      </w:r>
      <w:r>
        <w:rPr>
          <w:rFonts w:ascii="Arial" w:eastAsia="Arial" w:hAnsi="Arial" w:cs="Arial"/>
          <w:color w:val="3E3A37"/>
          <w:spacing w:val="21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In</w:t>
      </w:r>
      <w:r>
        <w:rPr>
          <w:rFonts w:ascii="Arial" w:eastAsia="Arial" w:hAnsi="Arial" w:cs="Arial"/>
          <w:color w:val="3E3A37"/>
          <w:spacing w:val="-4"/>
          <w:position w:val="1"/>
          <w:sz w:val="17"/>
          <w:szCs w:val="17"/>
        </w:rPr>
        <w:t>D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esign</w:t>
      </w:r>
      <w:r>
        <w:rPr>
          <w:rFonts w:ascii="Arial" w:eastAsia="Arial" w:hAnsi="Arial" w:cs="Arial"/>
          <w:color w:val="3E3A37"/>
          <w:position w:val="1"/>
          <w:sz w:val="17"/>
          <w:szCs w:val="17"/>
        </w:rPr>
        <w:t>,</w:t>
      </w:r>
      <w:r>
        <w:rPr>
          <w:rFonts w:ascii="Arial" w:eastAsia="Arial" w:hAnsi="Arial" w:cs="Arial"/>
          <w:color w:val="3E3A37"/>
          <w:spacing w:val="21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4"/>
          <w:position w:val="1"/>
          <w:sz w:val="17"/>
          <w:szCs w:val="17"/>
        </w:rPr>
        <w:t>D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rea</w:t>
      </w:r>
      <w:r>
        <w:rPr>
          <w:rFonts w:ascii="Arial" w:eastAsia="Arial" w:hAnsi="Arial" w:cs="Arial"/>
          <w:color w:val="3E3A37"/>
          <w:spacing w:val="-4"/>
          <w:position w:val="1"/>
          <w:sz w:val="17"/>
          <w:szCs w:val="17"/>
        </w:rPr>
        <w:t>mw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eaver</w:t>
      </w:r>
      <w:r>
        <w:rPr>
          <w:rFonts w:ascii="Arial" w:eastAsia="Arial" w:hAnsi="Arial" w:cs="Arial"/>
          <w:color w:val="3E3A37"/>
          <w:position w:val="1"/>
          <w:sz w:val="17"/>
          <w:szCs w:val="17"/>
        </w:rPr>
        <w:t>,</w:t>
      </w:r>
      <w:r>
        <w:rPr>
          <w:rFonts w:ascii="Arial" w:eastAsia="Arial" w:hAnsi="Arial" w:cs="Arial"/>
          <w:color w:val="3E3A37"/>
          <w:spacing w:val="36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4"/>
          <w:position w:val="1"/>
          <w:sz w:val="17"/>
          <w:szCs w:val="17"/>
        </w:rPr>
        <w:t>HTM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L</w:t>
      </w:r>
      <w:r>
        <w:rPr>
          <w:rFonts w:ascii="Arial" w:eastAsia="Arial" w:hAnsi="Arial" w:cs="Arial"/>
          <w:color w:val="3E3A37"/>
          <w:position w:val="1"/>
          <w:sz w:val="17"/>
          <w:szCs w:val="17"/>
        </w:rPr>
        <w:t>,</w:t>
      </w:r>
      <w:r>
        <w:rPr>
          <w:rFonts w:ascii="Arial" w:eastAsia="Arial" w:hAnsi="Arial" w:cs="Arial"/>
          <w:color w:val="3E3A37"/>
          <w:spacing w:val="12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4"/>
          <w:position w:val="1"/>
          <w:sz w:val="17"/>
          <w:szCs w:val="17"/>
        </w:rPr>
        <w:t>CSS</w:t>
      </w:r>
      <w:r>
        <w:rPr>
          <w:rFonts w:ascii="Arial" w:eastAsia="Arial" w:hAnsi="Arial" w:cs="Arial"/>
          <w:color w:val="3E3A37"/>
          <w:position w:val="1"/>
          <w:sz w:val="17"/>
          <w:szCs w:val="17"/>
        </w:rPr>
        <w:t>,</w:t>
      </w:r>
      <w:r>
        <w:rPr>
          <w:rFonts w:ascii="Arial" w:eastAsia="Arial" w:hAnsi="Arial" w:cs="Arial"/>
          <w:color w:val="3E3A37"/>
          <w:spacing w:val="8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5"/>
          <w:w w:val="104"/>
          <w:position w:val="1"/>
          <w:sz w:val="17"/>
          <w:szCs w:val="17"/>
        </w:rPr>
        <w:t>Java</w:t>
      </w:r>
      <w:r>
        <w:rPr>
          <w:rFonts w:ascii="Arial" w:eastAsia="Arial" w:hAnsi="Arial" w:cs="Arial"/>
          <w:color w:val="3E3A37"/>
          <w:spacing w:val="-4"/>
          <w:w w:val="104"/>
          <w:position w:val="1"/>
          <w:sz w:val="17"/>
          <w:szCs w:val="17"/>
        </w:rPr>
        <w:t>S</w:t>
      </w:r>
      <w:r>
        <w:rPr>
          <w:rFonts w:ascii="Arial" w:eastAsia="Arial" w:hAnsi="Arial" w:cs="Arial"/>
          <w:color w:val="3E3A37"/>
          <w:spacing w:val="-5"/>
          <w:w w:val="104"/>
          <w:position w:val="1"/>
          <w:sz w:val="17"/>
          <w:szCs w:val="17"/>
        </w:rPr>
        <w:t>cr</w:t>
      </w:r>
      <w:r>
        <w:rPr>
          <w:rFonts w:ascii="Arial" w:eastAsia="Arial" w:hAnsi="Arial" w:cs="Arial"/>
          <w:color w:val="3E3A37"/>
          <w:spacing w:val="-6"/>
          <w:w w:val="104"/>
          <w:position w:val="1"/>
          <w:sz w:val="17"/>
          <w:szCs w:val="17"/>
        </w:rPr>
        <w:t>i</w:t>
      </w:r>
      <w:r>
        <w:rPr>
          <w:rFonts w:ascii="Arial" w:eastAsia="Arial" w:hAnsi="Arial" w:cs="Arial"/>
          <w:color w:val="3E3A37"/>
          <w:spacing w:val="-5"/>
          <w:w w:val="104"/>
          <w:position w:val="1"/>
          <w:sz w:val="17"/>
          <w:szCs w:val="17"/>
        </w:rPr>
        <w:t>pt</w:t>
      </w:r>
      <w:r>
        <w:rPr>
          <w:rFonts w:ascii="Arial" w:eastAsia="Arial" w:hAnsi="Arial" w:cs="Arial"/>
          <w:color w:val="3E3A37"/>
          <w:w w:val="104"/>
          <w:position w:val="1"/>
          <w:sz w:val="17"/>
          <w:szCs w:val="17"/>
        </w:rPr>
        <w:t>.</w:t>
      </w:r>
    </w:p>
    <w:p w14:paraId="3C7503C6" w14:textId="77777777" w:rsidR="00786767" w:rsidRDefault="00786767">
      <w:pPr>
        <w:spacing w:before="8" w:line="180" w:lineRule="exact"/>
        <w:rPr>
          <w:sz w:val="19"/>
          <w:szCs w:val="19"/>
        </w:rPr>
      </w:pPr>
    </w:p>
    <w:p w14:paraId="701E84CA" w14:textId="77777777" w:rsidR="00786767" w:rsidRDefault="00287199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color w:val="1F487D"/>
          <w:spacing w:val="-2"/>
          <w:sz w:val="21"/>
          <w:szCs w:val="21"/>
        </w:rPr>
        <w:t>W</w:t>
      </w:r>
      <w:r>
        <w:rPr>
          <w:rFonts w:ascii="Arial" w:eastAsia="Arial" w:hAnsi="Arial" w:cs="Arial"/>
          <w:color w:val="1F487D"/>
          <w:spacing w:val="-4"/>
          <w:sz w:val="21"/>
          <w:szCs w:val="21"/>
        </w:rPr>
        <w:t>e</w:t>
      </w:r>
      <w:r>
        <w:rPr>
          <w:rFonts w:ascii="Arial" w:eastAsia="Arial" w:hAnsi="Arial" w:cs="Arial"/>
          <w:color w:val="1F487D"/>
          <w:sz w:val="21"/>
          <w:szCs w:val="21"/>
        </w:rPr>
        <w:t>b</w:t>
      </w:r>
      <w:r>
        <w:rPr>
          <w:rFonts w:ascii="Arial" w:eastAsia="Arial" w:hAnsi="Arial" w:cs="Arial"/>
          <w:color w:val="1F487D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1F487D"/>
          <w:sz w:val="21"/>
          <w:szCs w:val="21"/>
        </w:rPr>
        <w:t>&amp;</w:t>
      </w:r>
      <w:r>
        <w:rPr>
          <w:rFonts w:ascii="Arial" w:eastAsia="Arial" w:hAnsi="Arial" w:cs="Arial"/>
          <w:color w:val="1F487D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1F487D"/>
          <w:spacing w:val="-3"/>
          <w:sz w:val="21"/>
          <w:szCs w:val="21"/>
        </w:rPr>
        <w:t>G</w:t>
      </w:r>
      <w:r>
        <w:rPr>
          <w:rFonts w:ascii="Arial" w:eastAsia="Arial" w:hAnsi="Arial" w:cs="Arial"/>
          <w:color w:val="1F487D"/>
          <w:spacing w:val="-5"/>
          <w:sz w:val="21"/>
          <w:szCs w:val="21"/>
        </w:rPr>
        <w:t>r</w:t>
      </w:r>
      <w:r>
        <w:rPr>
          <w:rFonts w:ascii="Arial" w:eastAsia="Arial" w:hAnsi="Arial" w:cs="Arial"/>
          <w:color w:val="1F487D"/>
          <w:spacing w:val="-4"/>
          <w:sz w:val="21"/>
          <w:szCs w:val="21"/>
        </w:rPr>
        <w:t>aph</w:t>
      </w:r>
      <w:r>
        <w:rPr>
          <w:rFonts w:ascii="Arial" w:eastAsia="Arial" w:hAnsi="Arial" w:cs="Arial"/>
          <w:color w:val="1F487D"/>
          <w:spacing w:val="-5"/>
          <w:sz w:val="21"/>
          <w:szCs w:val="21"/>
        </w:rPr>
        <w:t>i</w:t>
      </w:r>
      <w:r>
        <w:rPr>
          <w:rFonts w:ascii="Arial" w:eastAsia="Arial" w:hAnsi="Arial" w:cs="Arial"/>
          <w:color w:val="1F487D"/>
          <w:sz w:val="21"/>
          <w:szCs w:val="21"/>
        </w:rPr>
        <w:t>c</w:t>
      </w:r>
      <w:r>
        <w:rPr>
          <w:rFonts w:ascii="Arial" w:eastAsia="Arial" w:hAnsi="Arial" w:cs="Arial"/>
          <w:color w:val="1F487D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color w:val="1F487D"/>
          <w:spacing w:val="-3"/>
          <w:w w:val="102"/>
          <w:sz w:val="21"/>
          <w:szCs w:val="21"/>
        </w:rPr>
        <w:t>D</w:t>
      </w:r>
      <w:r>
        <w:rPr>
          <w:rFonts w:ascii="Arial" w:eastAsia="Arial" w:hAnsi="Arial" w:cs="Arial"/>
          <w:color w:val="1F487D"/>
          <w:spacing w:val="-4"/>
          <w:w w:val="102"/>
          <w:sz w:val="21"/>
          <w:szCs w:val="21"/>
        </w:rPr>
        <w:t>es</w:t>
      </w:r>
      <w:r>
        <w:rPr>
          <w:rFonts w:ascii="Arial" w:eastAsia="Arial" w:hAnsi="Arial" w:cs="Arial"/>
          <w:color w:val="1F487D"/>
          <w:spacing w:val="-5"/>
          <w:w w:val="102"/>
          <w:sz w:val="21"/>
          <w:szCs w:val="21"/>
        </w:rPr>
        <w:t>i</w:t>
      </w:r>
      <w:r>
        <w:rPr>
          <w:rFonts w:ascii="Arial" w:eastAsia="Arial" w:hAnsi="Arial" w:cs="Arial"/>
          <w:color w:val="1F487D"/>
          <w:spacing w:val="-4"/>
          <w:w w:val="102"/>
          <w:sz w:val="21"/>
          <w:szCs w:val="21"/>
        </w:rPr>
        <w:t>gne</w:t>
      </w:r>
      <w:r>
        <w:rPr>
          <w:rFonts w:ascii="Arial" w:eastAsia="Arial" w:hAnsi="Arial" w:cs="Arial"/>
          <w:color w:val="1F487D"/>
          <w:w w:val="102"/>
          <w:sz w:val="21"/>
          <w:szCs w:val="21"/>
        </w:rPr>
        <w:t>r</w:t>
      </w:r>
    </w:p>
    <w:p w14:paraId="5DD92C9F" w14:textId="77777777" w:rsidR="00786767" w:rsidRDefault="00287199">
      <w:pPr>
        <w:spacing w:before="17"/>
        <w:rPr>
          <w:rFonts w:ascii="Arial" w:eastAsia="Arial" w:hAnsi="Arial" w:cs="Arial"/>
          <w:sz w:val="17"/>
          <w:szCs w:val="17"/>
        </w:rPr>
      </w:pPr>
      <w:r>
        <w:rPr>
          <w:rFonts w:ascii="Courier New" w:eastAsia="Courier New" w:hAnsi="Courier New" w:cs="Courier New"/>
          <w:color w:val="3E3A37"/>
          <w:spacing w:val="6"/>
          <w:sz w:val="17"/>
          <w:szCs w:val="17"/>
        </w:rPr>
        <w:t>▪</w:t>
      </w:r>
      <w:r>
        <w:rPr>
          <w:rFonts w:ascii="Arial" w:eastAsia="Arial" w:hAnsi="Arial" w:cs="Arial"/>
          <w:color w:val="3E3A37"/>
          <w:spacing w:val="-4"/>
          <w:sz w:val="17"/>
          <w:szCs w:val="17"/>
        </w:rPr>
        <w:t>Em</w:t>
      </w:r>
      <w:r>
        <w:rPr>
          <w:rFonts w:ascii="Arial" w:eastAsia="Arial" w:hAnsi="Arial" w:cs="Arial"/>
          <w:color w:val="3E3A37"/>
          <w:spacing w:val="-5"/>
          <w:sz w:val="17"/>
          <w:szCs w:val="17"/>
        </w:rPr>
        <w:t>ployer</w:t>
      </w:r>
      <w:r>
        <w:rPr>
          <w:rFonts w:ascii="Arial" w:eastAsia="Arial" w:hAnsi="Arial" w:cs="Arial"/>
          <w:color w:val="3E3A37"/>
          <w:sz w:val="17"/>
          <w:szCs w:val="17"/>
        </w:rPr>
        <w:t>:</w:t>
      </w:r>
      <w:r>
        <w:rPr>
          <w:rFonts w:ascii="Arial" w:eastAsia="Arial" w:hAnsi="Arial" w:cs="Arial"/>
          <w:color w:val="3E3A37"/>
          <w:spacing w:val="27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5"/>
          <w:sz w:val="17"/>
          <w:szCs w:val="17"/>
        </w:rPr>
        <w:t>Ti</w:t>
      </w:r>
      <w:r>
        <w:rPr>
          <w:rFonts w:ascii="Arial" w:eastAsia="Arial" w:hAnsi="Arial" w:cs="Arial"/>
          <w:color w:val="3E3A37"/>
          <w:spacing w:val="-4"/>
          <w:sz w:val="17"/>
          <w:szCs w:val="17"/>
        </w:rPr>
        <w:t>m</w:t>
      </w:r>
      <w:r>
        <w:rPr>
          <w:rFonts w:ascii="Arial" w:eastAsia="Arial" w:hAnsi="Arial" w:cs="Arial"/>
          <w:color w:val="3E3A37"/>
          <w:sz w:val="17"/>
          <w:szCs w:val="17"/>
        </w:rPr>
        <w:t>e</w:t>
      </w:r>
      <w:r>
        <w:rPr>
          <w:rFonts w:ascii="Arial" w:eastAsia="Arial" w:hAnsi="Arial" w:cs="Arial"/>
          <w:color w:val="3E3A37"/>
          <w:spacing w:val="7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4"/>
          <w:sz w:val="17"/>
          <w:szCs w:val="17"/>
        </w:rPr>
        <w:t>U</w:t>
      </w:r>
      <w:r>
        <w:rPr>
          <w:rFonts w:ascii="Arial" w:eastAsia="Arial" w:hAnsi="Arial" w:cs="Arial"/>
          <w:color w:val="3E3A37"/>
          <w:spacing w:val="-5"/>
          <w:sz w:val="17"/>
          <w:szCs w:val="17"/>
        </w:rPr>
        <w:t>niversa</w:t>
      </w:r>
      <w:r>
        <w:rPr>
          <w:rFonts w:ascii="Arial" w:eastAsia="Arial" w:hAnsi="Arial" w:cs="Arial"/>
          <w:color w:val="3E3A37"/>
          <w:sz w:val="17"/>
          <w:szCs w:val="17"/>
        </w:rPr>
        <w:t>l</w:t>
      </w:r>
      <w:r>
        <w:rPr>
          <w:rFonts w:ascii="Arial" w:eastAsia="Arial" w:hAnsi="Arial" w:cs="Arial"/>
          <w:color w:val="3E3A37"/>
          <w:spacing w:val="19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4"/>
          <w:w w:val="104"/>
          <w:sz w:val="17"/>
          <w:szCs w:val="17"/>
        </w:rPr>
        <w:t>C</w:t>
      </w:r>
      <w:r>
        <w:rPr>
          <w:rFonts w:ascii="Arial" w:eastAsia="Arial" w:hAnsi="Arial" w:cs="Arial"/>
          <w:color w:val="3E3A37"/>
          <w:spacing w:val="-5"/>
          <w:w w:val="104"/>
          <w:sz w:val="17"/>
          <w:szCs w:val="17"/>
        </w:rPr>
        <w:t>o</w:t>
      </w:r>
      <w:r>
        <w:rPr>
          <w:rFonts w:ascii="Arial" w:eastAsia="Arial" w:hAnsi="Arial" w:cs="Arial"/>
          <w:color w:val="3E3A37"/>
          <w:spacing w:val="-4"/>
          <w:w w:val="104"/>
          <w:sz w:val="17"/>
          <w:szCs w:val="17"/>
        </w:rPr>
        <w:t>mm</w:t>
      </w:r>
      <w:r>
        <w:rPr>
          <w:rFonts w:ascii="Arial" w:eastAsia="Arial" w:hAnsi="Arial" w:cs="Arial"/>
          <w:color w:val="3E3A37"/>
          <w:spacing w:val="-5"/>
          <w:w w:val="104"/>
          <w:sz w:val="17"/>
          <w:szCs w:val="17"/>
        </w:rPr>
        <w:t>unicatio</w:t>
      </w:r>
      <w:r>
        <w:rPr>
          <w:rFonts w:ascii="Arial" w:eastAsia="Arial" w:hAnsi="Arial" w:cs="Arial"/>
          <w:color w:val="3E3A37"/>
          <w:w w:val="104"/>
          <w:sz w:val="17"/>
          <w:szCs w:val="17"/>
        </w:rPr>
        <w:t>n</w:t>
      </w:r>
    </w:p>
    <w:p w14:paraId="6F91B7AF" w14:textId="77777777" w:rsidR="00786767" w:rsidRDefault="00287199">
      <w:pPr>
        <w:spacing w:line="200" w:lineRule="exact"/>
        <w:rPr>
          <w:rFonts w:ascii="Arial" w:eastAsia="Arial" w:hAnsi="Arial" w:cs="Arial"/>
          <w:sz w:val="17"/>
          <w:szCs w:val="17"/>
        </w:rPr>
      </w:pPr>
      <w:r>
        <w:rPr>
          <w:rFonts w:ascii="Courier New" w:eastAsia="Courier New" w:hAnsi="Courier New" w:cs="Courier New"/>
          <w:color w:val="3E3A37"/>
          <w:spacing w:val="6"/>
          <w:position w:val="1"/>
          <w:sz w:val="17"/>
          <w:szCs w:val="17"/>
        </w:rPr>
        <w:t>▪</w:t>
      </w:r>
      <w:r>
        <w:rPr>
          <w:rFonts w:ascii="Arial" w:eastAsia="Arial" w:hAnsi="Arial" w:cs="Arial"/>
          <w:color w:val="3E3A37"/>
          <w:spacing w:val="-4"/>
          <w:position w:val="1"/>
          <w:sz w:val="17"/>
          <w:szCs w:val="17"/>
        </w:rPr>
        <w:t>W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ebsite</w:t>
      </w:r>
      <w:r>
        <w:rPr>
          <w:rFonts w:ascii="Arial" w:eastAsia="Arial" w:hAnsi="Arial" w:cs="Arial"/>
          <w:color w:val="3E3A37"/>
          <w:position w:val="1"/>
          <w:sz w:val="17"/>
          <w:szCs w:val="17"/>
        </w:rPr>
        <w:t>:</w:t>
      </w:r>
      <w:r>
        <w:rPr>
          <w:rFonts w:ascii="Arial" w:eastAsia="Arial" w:hAnsi="Arial" w:cs="Arial"/>
          <w:color w:val="3E3A37"/>
          <w:spacing w:val="38"/>
          <w:position w:val="1"/>
          <w:sz w:val="17"/>
          <w:szCs w:val="17"/>
        </w:rPr>
        <w:t xml:space="preserve"> </w:t>
      </w:r>
      <w:hyperlink r:id="rId25">
        <w:r>
          <w:rPr>
            <w:rFonts w:ascii="Arial" w:eastAsia="Arial" w:hAnsi="Arial" w:cs="Arial"/>
            <w:color w:val="00007F"/>
            <w:spacing w:val="-5"/>
            <w:position w:val="1"/>
            <w:sz w:val="17"/>
            <w:szCs w:val="17"/>
            <w:u w:val="single" w:color="00007F"/>
          </w:rPr>
          <w:t>http://t</w:t>
        </w:r>
        <w:r>
          <w:rPr>
            <w:rFonts w:ascii="Arial" w:eastAsia="Arial" w:hAnsi="Arial" w:cs="Arial"/>
            <w:color w:val="00007F"/>
            <w:spacing w:val="-6"/>
            <w:position w:val="1"/>
            <w:sz w:val="17"/>
            <w:szCs w:val="17"/>
            <w:u w:val="single" w:color="00007F"/>
          </w:rPr>
          <w:t>i</w:t>
        </w:r>
        <w:r>
          <w:rPr>
            <w:rFonts w:ascii="Arial" w:eastAsia="Arial" w:hAnsi="Arial" w:cs="Arial"/>
            <w:color w:val="00007F"/>
            <w:spacing w:val="-4"/>
            <w:position w:val="1"/>
            <w:sz w:val="17"/>
            <w:szCs w:val="17"/>
            <w:u w:val="single" w:color="00007F"/>
          </w:rPr>
          <w:t>m</w:t>
        </w:r>
        <w:r>
          <w:rPr>
            <w:rFonts w:ascii="Arial" w:eastAsia="Arial" w:hAnsi="Arial" w:cs="Arial"/>
            <w:color w:val="00007F"/>
            <w:spacing w:val="-5"/>
            <w:position w:val="1"/>
            <w:sz w:val="17"/>
            <w:szCs w:val="17"/>
            <w:u w:val="single" w:color="00007F"/>
          </w:rPr>
          <w:t>eun</w:t>
        </w:r>
        <w:r>
          <w:rPr>
            <w:rFonts w:ascii="Arial" w:eastAsia="Arial" w:hAnsi="Arial" w:cs="Arial"/>
            <w:color w:val="00007F"/>
            <w:spacing w:val="-6"/>
            <w:position w:val="1"/>
            <w:sz w:val="17"/>
            <w:szCs w:val="17"/>
            <w:u w:val="single" w:color="00007F"/>
          </w:rPr>
          <w:t>i</w:t>
        </w:r>
        <w:r>
          <w:rPr>
            <w:rFonts w:ascii="Arial" w:eastAsia="Arial" w:hAnsi="Arial" w:cs="Arial"/>
            <w:color w:val="00007F"/>
            <w:spacing w:val="-5"/>
            <w:position w:val="1"/>
            <w:sz w:val="17"/>
            <w:szCs w:val="17"/>
            <w:u w:val="single" w:color="00007F"/>
          </w:rPr>
          <w:t>versa</w:t>
        </w:r>
        <w:r>
          <w:rPr>
            <w:rFonts w:ascii="Arial" w:eastAsia="Arial" w:hAnsi="Arial" w:cs="Arial"/>
            <w:color w:val="00007F"/>
            <w:spacing w:val="-6"/>
            <w:position w:val="1"/>
            <w:sz w:val="17"/>
            <w:szCs w:val="17"/>
            <w:u w:val="single" w:color="00007F"/>
          </w:rPr>
          <w:t>l</w:t>
        </w:r>
        <w:r>
          <w:rPr>
            <w:rFonts w:ascii="Arial" w:eastAsia="Arial" w:hAnsi="Arial" w:cs="Arial"/>
            <w:color w:val="00007F"/>
            <w:spacing w:val="-5"/>
            <w:position w:val="1"/>
            <w:sz w:val="17"/>
            <w:szCs w:val="17"/>
            <w:u w:val="single" w:color="00007F"/>
          </w:rPr>
          <w:t>.vn</w:t>
        </w:r>
      </w:hyperlink>
    </w:p>
    <w:p w14:paraId="4440B24E" w14:textId="77777777" w:rsidR="00786767" w:rsidRDefault="00287199">
      <w:pPr>
        <w:spacing w:line="200" w:lineRule="exact"/>
        <w:rPr>
          <w:rFonts w:ascii="Arial" w:eastAsia="Arial" w:hAnsi="Arial" w:cs="Arial"/>
          <w:sz w:val="17"/>
          <w:szCs w:val="17"/>
        </w:rPr>
      </w:pPr>
      <w:r>
        <w:rPr>
          <w:rFonts w:ascii="Courier New" w:eastAsia="Courier New" w:hAnsi="Courier New" w:cs="Courier New"/>
          <w:color w:val="3E3A37"/>
          <w:spacing w:val="6"/>
          <w:position w:val="1"/>
          <w:sz w:val="17"/>
          <w:szCs w:val="17"/>
        </w:rPr>
        <w:t>▪</w:t>
      </w:r>
      <w:r>
        <w:rPr>
          <w:rFonts w:ascii="Arial" w:eastAsia="Arial" w:hAnsi="Arial" w:cs="Arial"/>
          <w:color w:val="3E3A37"/>
          <w:spacing w:val="-4"/>
          <w:position w:val="1"/>
          <w:sz w:val="17"/>
          <w:szCs w:val="17"/>
        </w:rPr>
        <w:t>R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espons</w:t>
      </w:r>
      <w:r>
        <w:rPr>
          <w:rFonts w:ascii="Arial" w:eastAsia="Arial" w:hAnsi="Arial" w:cs="Arial"/>
          <w:color w:val="3E3A37"/>
          <w:spacing w:val="-6"/>
          <w:position w:val="1"/>
          <w:sz w:val="17"/>
          <w:szCs w:val="17"/>
        </w:rPr>
        <w:t>i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b</w:t>
      </w:r>
      <w:r>
        <w:rPr>
          <w:rFonts w:ascii="Arial" w:eastAsia="Arial" w:hAnsi="Arial" w:cs="Arial"/>
          <w:color w:val="3E3A37"/>
          <w:spacing w:val="-6"/>
          <w:position w:val="1"/>
          <w:sz w:val="17"/>
          <w:szCs w:val="17"/>
        </w:rPr>
        <w:t>ili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t</w:t>
      </w:r>
      <w:r>
        <w:rPr>
          <w:rFonts w:ascii="Arial" w:eastAsia="Arial" w:hAnsi="Arial" w:cs="Arial"/>
          <w:color w:val="3E3A37"/>
          <w:spacing w:val="-6"/>
          <w:position w:val="1"/>
          <w:sz w:val="17"/>
          <w:szCs w:val="17"/>
        </w:rPr>
        <w:t>i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es</w:t>
      </w:r>
      <w:r>
        <w:rPr>
          <w:rFonts w:ascii="Arial" w:eastAsia="Arial" w:hAnsi="Arial" w:cs="Arial"/>
          <w:color w:val="3E3A37"/>
          <w:position w:val="1"/>
          <w:sz w:val="17"/>
          <w:szCs w:val="17"/>
        </w:rPr>
        <w:t>:</w:t>
      </w:r>
      <w:r>
        <w:rPr>
          <w:rFonts w:ascii="Arial" w:eastAsia="Arial" w:hAnsi="Arial" w:cs="Arial"/>
          <w:color w:val="3E3A37"/>
          <w:spacing w:val="44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4"/>
          <w:position w:val="1"/>
          <w:sz w:val="17"/>
          <w:szCs w:val="17"/>
        </w:rPr>
        <w:t>W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ebsit</w:t>
      </w:r>
      <w:r>
        <w:rPr>
          <w:rFonts w:ascii="Arial" w:eastAsia="Arial" w:hAnsi="Arial" w:cs="Arial"/>
          <w:color w:val="3E3A37"/>
          <w:position w:val="1"/>
          <w:sz w:val="17"/>
          <w:szCs w:val="17"/>
        </w:rPr>
        <w:t>e</w:t>
      </w:r>
      <w:r>
        <w:rPr>
          <w:rFonts w:ascii="Arial" w:eastAsia="Arial" w:hAnsi="Arial" w:cs="Arial"/>
          <w:color w:val="3E3A37"/>
          <w:spacing w:val="17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4"/>
          <w:position w:val="1"/>
          <w:sz w:val="17"/>
          <w:szCs w:val="17"/>
        </w:rPr>
        <w:t>D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esign</w:t>
      </w:r>
      <w:r>
        <w:rPr>
          <w:rFonts w:ascii="Arial" w:eastAsia="Arial" w:hAnsi="Arial" w:cs="Arial"/>
          <w:color w:val="3E3A37"/>
          <w:position w:val="1"/>
          <w:sz w:val="17"/>
          <w:szCs w:val="17"/>
        </w:rPr>
        <w:t>,</w:t>
      </w:r>
      <w:r>
        <w:rPr>
          <w:rFonts w:ascii="Arial" w:eastAsia="Arial" w:hAnsi="Arial" w:cs="Arial"/>
          <w:color w:val="3E3A37"/>
          <w:spacing w:val="14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4"/>
          <w:position w:val="1"/>
          <w:sz w:val="17"/>
          <w:szCs w:val="17"/>
        </w:rPr>
        <w:t>P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rintin</w:t>
      </w:r>
      <w:r>
        <w:rPr>
          <w:rFonts w:ascii="Arial" w:eastAsia="Arial" w:hAnsi="Arial" w:cs="Arial"/>
          <w:color w:val="3E3A37"/>
          <w:position w:val="1"/>
          <w:sz w:val="17"/>
          <w:szCs w:val="17"/>
        </w:rPr>
        <w:t>g</w:t>
      </w:r>
      <w:r>
        <w:rPr>
          <w:rFonts w:ascii="Arial" w:eastAsia="Arial" w:hAnsi="Arial" w:cs="Arial"/>
          <w:color w:val="3E3A37"/>
          <w:spacing w:val="15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4"/>
          <w:w w:val="104"/>
          <w:position w:val="1"/>
          <w:sz w:val="17"/>
          <w:szCs w:val="17"/>
        </w:rPr>
        <w:t>D</w:t>
      </w:r>
      <w:r>
        <w:rPr>
          <w:rFonts w:ascii="Arial" w:eastAsia="Arial" w:hAnsi="Arial" w:cs="Arial"/>
          <w:color w:val="3E3A37"/>
          <w:spacing w:val="-5"/>
          <w:w w:val="104"/>
          <w:position w:val="1"/>
          <w:sz w:val="17"/>
          <w:szCs w:val="17"/>
        </w:rPr>
        <w:t>esig</w:t>
      </w:r>
      <w:r>
        <w:rPr>
          <w:rFonts w:ascii="Arial" w:eastAsia="Arial" w:hAnsi="Arial" w:cs="Arial"/>
          <w:color w:val="3E3A37"/>
          <w:w w:val="104"/>
          <w:position w:val="1"/>
          <w:sz w:val="17"/>
          <w:szCs w:val="17"/>
        </w:rPr>
        <w:t>n</w:t>
      </w:r>
    </w:p>
    <w:p w14:paraId="01052C63" w14:textId="77777777" w:rsidR="00786767" w:rsidRDefault="00287199">
      <w:pPr>
        <w:spacing w:line="200" w:lineRule="exact"/>
        <w:rPr>
          <w:rFonts w:ascii="Arial" w:eastAsia="Arial" w:hAnsi="Arial" w:cs="Arial"/>
          <w:sz w:val="17"/>
          <w:szCs w:val="17"/>
        </w:rPr>
        <w:sectPr w:rsidR="00786767">
          <w:type w:val="continuous"/>
          <w:pgSz w:w="11900" w:h="16840"/>
          <w:pgMar w:top="1080" w:right="560" w:bottom="280" w:left="920" w:header="720" w:footer="720" w:gutter="0"/>
          <w:cols w:num="2" w:space="720" w:equalWidth="0">
            <w:col w:w="2435" w:space="278"/>
            <w:col w:w="7707"/>
          </w:cols>
        </w:sectPr>
      </w:pPr>
      <w:r>
        <w:rPr>
          <w:rFonts w:ascii="Courier New" w:eastAsia="Courier New" w:hAnsi="Courier New" w:cs="Courier New"/>
          <w:color w:val="3E3A37"/>
          <w:spacing w:val="6"/>
          <w:position w:val="1"/>
          <w:sz w:val="17"/>
          <w:szCs w:val="17"/>
        </w:rPr>
        <w:t>▪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Techn</w:t>
      </w:r>
      <w:r>
        <w:rPr>
          <w:rFonts w:ascii="Arial" w:eastAsia="Arial" w:hAnsi="Arial" w:cs="Arial"/>
          <w:color w:val="3E3A37"/>
          <w:spacing w:val="-6"/>
          <w:position w:val="1"/>
          <w:sz w:val="17"/>
          <w:szCs w:val="17"/>
        </w:rPr>
        <w:t>i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que</w:t>
      </w:r>
      <w:r>
        <w:rPr>
          <w:rFonts w:ascii="Arial" w:eastAsia="Arial" w:hAnsi="Arial" w:cs="Arial"/>
          <w:color w:val="3E3A37"/>
          <w:position w:val="1"/>
          <w:sz w:val="17"/>
          <w:szCs w:val="17"/>
        </w:rPr>
        <w:t>:</w:t>
      </w:r>
      <w:r>
        <w:rPr>
          <w:rFonts w:ascii="Arial" w:eastAsia="Arial" w:hAnsi="Arial" w:cs="Arial"/>
          <w:color w:val="3E3A37"/>
          <w:spacing w:val="29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4"/>
          <w:position w:val="1"/>
          <w:sz w:val="17"/>
          <w:szCs w:val="17"/>
        </w:rPr>
        <w:t>A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dob</w:t>
      </w:r>
      <w:r>
        <w:rPr>
          <w:rFonts w:ascii="Arial" w:eastAsia="Arial" w:hAnsi="Arial" w:cs="Arial"/>
          <w:color w:val="3E3A37"/>
          <w:position w:val="1"/>
          <w:sz w:val="17"/>
          <w:szCs w:val="17"/>
        </w:rPr>
        <w:t>e</w:t>
      </w:r>
      <w:r>
        <w:rPr>
          <w:rFonts w:ascii="Arial" w:eastAsia="Arial" w:hAnsi="Arial" w:cs="Arial"/>
          <w:color w:val="3E3A37"/>
          <w:spacing w:val="12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4"/>
          <w:position w:val="1"/>
          <w:sz w:val="17"/>
          <w:szCs w:val="17"/>
        </w:rPr>
        <w:t>P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hotoshop</w:t>
      </w:r>
      <w:r>
        <w:rPr>
          <w:rFonts w:ascii="Arial" w:eastAsia="Arial" w:hAnsi="Arial" w:cs="Arial"/>
          <w:color w:val="3E3A37"/>
          <w:position w:val="1"/>
          <w:sz w:val="17"/>
          <w:szCs w:val="17"/>
        </w:rPr>
        <w:t>,</w:t>
      </w:r>
      <w:r>
        <w:rPr>
          <w:rFonts w:ascii="Arial" w:eastAsia="Arial" w:hAnsi="Arial" w:cs="Arial"/>
          <w:color w:val="3E3A37"/>
          <w:spacing w:val="25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Il</w:t>
      </w:r>
      <w:r>
        <w:rPr>
          <w:rFonts w:ascii="Arial" w:eastAsia="Arial" w:hAnsi="Arial" w:cs="Arial"/>
          <w:color w:val="3E3A37"/>
          <w:spacing w:val="-6"/>
          <w:position w:val="1"/>
          <w:sz w:val="17"/>
          <w:szCs w:val="17"/>
        </w:rPr>
        <w:t>l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ustrator</w:t>
      </w:r>
      <w:r>
        <w:rPr>
          <w:rFonts w:ascii="Arial" w:eastAsia="Arial" w:hAnsi="Arial" w:cs="Arial"/>
          <w:color w:val="3E3A37"/>
          <w:position w:val="1"/>
          <w:sz w:val="17"/>
          <w:szCs w:val="17"/>
        </w:rPr>
        <w:t>,</w:t>
      </w:r>
      <w:r>
        <w:rPr>
          <w:rFonts w:ascii="Arial" w:eastAsia="Arial" w:hAnsi="Arial" w:cs="Arial"/>
          <w:color w:val="3E3A37"/>
          <w:spacing w:val="21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4"/>
          <w:position w:val="1"/>
          <w:sz w:val="17"/>
          <w:szCs w:val="17"/>
        </w:rPr>
        <w:t>D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rea</w:t>
      </w:r>
      <w:r>
        <w:rPr>
          <w:rFonts w:ascii="Arial" w:eastAsia="Arial" w:hAnsi="Arial" w:cs="Arial"/>
          <w:color w:val="3E3A37"/>
          <w:spacing w:val="-4"/>
          <w:position w:val="1"/>
          <w:sz w:val="17"/>
          <w:szCs w:val="17"/>
        </w:rPr>
        <w:t>mw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eaver</w:t>
      </w:r>
      <w:r>
        <w:rPr>
          <w:rFonts w:ascii="Arial" w:eastAsia="Arial" w:hAnsi="Arial" w:cs="Arial"/>
          <w:color w:val="3E3A37"/>
          <w:position w:val="1"/>
          <w:sz w:val="17"/>
          <w:szCs w:val="17"/>
        </w:rPr>
        <w:t>,</w:t>
      </w:r>
      <w:r>
        <w:rPr>
          <w:rFonts w:ascii="Arial" w:eastAsia="Arial" w:hAnsi="Arial" w:cs="Arial"/>
          <w:color w:val="3E3A37"/>
          <w:spacing w:val="36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4"/>
          <w:position w:val="1"/>
          <w:sz w:val="17"/>
          <w:szCs w:val="17"/>
        </w:rPr>
        <w:t>HTM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L</w:t>
      </w:r>
      <w:r>
        <w:rPr>
          <w:rFonts w:ascii="Arial" w:eastAsia="Arial" w:hAnsi="Arial" w:cs="Arial"/>
          <w:color w:val="3E3A37"/>
          <w:position w:val="1"/>
          <w:sz w:val="17"/>
          <w:szCs w:val="17"/>
        </w:rPr>
        <w:t>,</w:t>
      </w:r>
      <w:r>
        <w:rPr>
          <w:rFonts w:ascii="Arial" w:eastAsia="Arial" w:hAnsi="Arial" w:cs="Arial"/>
          <w:color w:val="3E3A37"/>
          <w:spacing w:val="12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4"/>
          <w:position w:val="1"/>
          <w:sz w:val="17"/>
          <w:szCs w:val="17"/>
        </w:rPr>
        <w:t>CSS</w:t>
      </w:r>
      <w:r>
        <w:rPr>
          <w:rFonts w:ascii="Arial" w:eastAsia="Arial" w:hAnsi="Arial" w:cs="Arial"/>
          <w:color w:val="3E3A37"/>
          <w:position w:val="1"/>
          <w:sz w:val="17"/>
          <w:szCs w:val="17"/>
        </w:rPr>
        <w:t>,</w:t>
      </w:r>
      <w:r>
        <w:rPr>
          <w:rFonts w:ascii="Arial" w:eastAsia="Arial" w:hAnsi="Arial" w:cs="Arial"/>
          <w:color w:val="3E3A37"/>
          <w:spacing w:val="8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5"/>
          <w:w w:val="104"/>
          <w:position w:val="1"/>
          <w:sz w:val="17"/>
          <w:szCs w:val="17"/>
        </w:rPr>
        <w:t>Java</w:t>
      </w:r>
      <w:r>
        <w:rPr>
          <w:rFonts w:ascii="Arial" w:eastAsia="Arial" w:hAnsi="Arial" w:cs="Arial"/>
          <w:color w:val="3E3A37"/>
          <w:spacing w:val="-4"/>
          <w:w w:val="104"/>
          <w:position w:val="1"/>
          <w:sz w:val="17"/>
          <w:szCs w:val="17"/>
        </w:rPr>
        <w:t>S</w:t>
      </w:r>
      <w:r>
        <w:rPr>
          <w:rFonts w:ascii="Arial" w:eastAsia="Arial" w:hAnsi="Arial" w:cs="Arial"/>
          <w:color w:val="3E3A37"/>
          <w:spacing w:val="-5"/>
          <w:w w:val="104"/>
          <w:position w:val="1"/>
          <w:sz w:val="17"/>
          <w:szCs w:val="17"/>
        </w:rPr>
        <w:t>cr</w:t>
      </w:r>
      <w:r>
        <w:rPr>
          <w:rFonts w:ascii="Arial" w:eastAsia="Arial" w:hAnsi="Arial" w:cs="Arial"/>
          <w:color w:val="3E3A37"/>
          <w:spacing w:val="-6"/>
          <w:w w:val="104"/>
          <w:position w:val="1"/>
          <w:sz w:val="17"/>
          <w:szCs w:val="17"/>
        </w:rPr>
        <w:t>i</w:t>
      </w:r>
      <w:r>
        <w:rPr>
          <w:rFonts w:ascii="Arial" w:eastAsia="Arial" w:hAnsi="Arial" w:cs="Arial"/>
          <w:color w:val="3E3A37"/>
          <w:spacing w:val="-5"/>
          <w:w w:val="104"/>
          <w:position w:val="1"/>
          <w:sz w:val="17"/>
          <w:szCs w:val="17"/>
        </w:rPr>
        <w:t>p</w:t>
      </w:r>
      <w:r>
        <w:rPr>
          <w:rFonts w:ascii="Arial" w:eastAsia="Arial" w:hAnsi="Arial" w:cs="Arial"/>
          <w:color w:val="3E3A37"/>
          <w:w w:val="104"/>
          <w:position w:val="1"/>
          <w:sz w:val="17"/>
          <w:szCs w:val="17"/>
        </w:rPr>
        <w:t>t</w:t>
      </w:r>
    </w:p>
    <w:p w14:paraId="3E848178" w14:textId="77777777" w:rsidR="00786767" w:rsidRDefault="00786767">
      <w:pPr>
        <w:spacing w:before="4" w:line="160" w:lineRule="exact"/>
        <w:rPr>
          <w:sz w:val="16"/>
          <w:szCs w:val="16"/>
        </w:rPr>
      </w:pPr>
    </w:p>
    <w:p w14:paraId="7C67B893" w14:textId="77777777" w:rsidR="00786767" w:rsidRDefault="00287199">
      <w:pPr>
        <w:spacing w:before="38"/>
        <w:ind w:left="11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color w:val="0D4093"/>
          <w:spacing w:val="-4"/>
          <w:position w:val="2"/>
          <w:sz w:val="17"/>
          <w:szCs w:val="17"/>
        </w:rPr>
        <w:t>S</w:t>
      </w:r>
      <w:r>
        <w:rPr>
          <w:rFonts w:ascii="Arial" w:eastAsia="Arial" w:hAnsi="Arial" w:cs="Arial"/>
          <w:color w:val="0D4093"/>
          <w:spacing w:val="-5"/>
          <w:position w:val="2"/>
          <w:sz w:val="17"/>
          <w:szCs w:val="17"/>
        </w:rPr>
        <w:t>epte</w:t>
      </w:r>
      <w:r>
        <w:rPr>
          <w:rFonts w:ascii="Arial" w:eastAsia="Arial" w:hAnsi="Arial" w:cs="Arial"/>
          <w:color w:val="0D4093"/>
          <w:spacing w:val="-4"/>
          <w:position w:val="2"/>
          <w:sz w:val="17"/>
          <w:szCs w:val="17"/>
        </w:rPr>
        <w:t>m</w:t>
      </w:r>
      <w:r>
        <w:rPr>
          <w:rFonts w:ascii="Arial" w:eastAsia="Arial" w:hAnsi="Arial" w:cs="Arial"/>
          <w:color w:val="0D4093"/>
          <w:spacing w:val="-5"/>
          <w:position w:val="2"/>
          <w:sz w:val="17"/>
          <w:szCs w:val="17"/>
        </w:rPr>
        <w:t>be</w:t>
      </w:r>
      <w:r>
        <w:rPr>
          <w:rFonts w:ascii="Arial" w:eastAsia="Arial" w:hAnsi="Arial" w:cs="Arial"/>
          <w:color w:val="0D4093"/>
          <w:position w:val="2"/>
          <w:sz w:val="17"/>
          <w:szCs w:val="17"/>
        </w:rPr>
        <w:t>r</w:t>
      </w:r>
      <w:r>
        <w:rPr>
          <w:rFonts w:ascii="Arial" w:eastAsia="Arial" w:hAnsi="Arial" w:cs="Arial"/>
          <w:color w:val="0D4093"/>
          <w:spacing w:val="25"/>
          <w:position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D4093"/>
          <w:spacing w:val="-5"/>
          <w:position w:val="2"/>
          <w:sz w:val="17"/>
          <w:szCs w:val="17"/>
        </w:rPr>
        <w:t>201</w:t>
      </w:r>
      <w:r>
        <w:rPr>
          <w:rFonts w:ascii="Arial" w:eastAsia="Arial" w:hAnsi="Arial" w:cs="Arial"/>
          <w:color w:val="0D4093"/>
          <w:position w:val="2"/>
          <w:sz w:val="17"/>
          <w:szCs w:val="17"/>
        </w:rPr>
        <w:t>2</w:t>
      </w:r>
      <w:r>
        <w:rPr>
          <w:rFonts w:ascii="Arial" w:eastAsia="Arial" w:hAnsi="Arial" w:cs="Arial"/>
          <w:color w:val="0D4093"/>
          <w:spacing w:val="7"/>
          <w:position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D4093"/>
          <w:position w:val="2"/>
          <w:sz w:val="17"/>
          <w:szCs w:val="17"/>
        </w:rPr>
        <w:t>–</w:t>
      </w:r>
      <w:r>
        <w:rPr>
          <w:rFonts w:ascii="Arial" w:eastAsia="Arial" w:hAnsi="Arial" w:cs="Arial"/>
          <w:color w:val="0D4093"/>
          <w:spacing w:val="-4"/>
          <w:position w:val="2"/>
          <w:sz w:val="17"/>
          <w:szCs w:val="17"/>
        </w:rPr>
        <w:t xml:space="preserve"> M</w:t>
      </w:r>
      <w:r>
        <w:rPr>
          <w:rFonts w:ascii="Arial" w:eastAsia="Arial" w:hAnsi="Arial" w:cs="Arial"/>
          <w:color w:val="0D4093"/>
          <w:spacing w:val="-5"/>
          <w:position w:val="2"/>
          <w:sz w:val="17"/>
          <w:szCs w:val="17"/>
        </w:rPr>
        <w:t>arc</w:t>
      </w:r>
      <w:r>
        <w:rPr>
          <w:rFonts w:ascii="Arial" w:eastAsia="Arial" w:hAnsi="Arial" w:cs="Arial"/>
          <w:color w:val="0D4093"/>
          <w:position w:val="2"/>
          <w:sz w:val="17"/>
          <w:szCs w:val="17"/>
        </w:rPr>
        <w:t>h</w:t>
      </w:r>
      <w:r>
        <w:rPr>
          <w:rFonts w:ascii="Arial" w:eastAsia="Arial" w:hAnsi="Arial" w:cs="Arial"/>
          <w:color w:val="0D4093"/>
          <w:spacing w:val="11"/>
          <w:position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D4093"/>
          <w:spacing w:val="-5"/>
          <w:position w:val="2"/>
          <w:sz w:val="17"/>
          <w:szCs w:val="17"/>
        </w:rPr>
        <w:t>201</w:t>
      </w:r>
      <w:r>
        <w:rPr>
          <w:rFonts w:ascii="Arial" w:eastAsia="Arial" w:hAnsi="Arial" w:cs="Arial"/>
          <w:color w:val="0D4093"/>
          <w:position w:val="2"/>
          <w:sz w:val="17"/>
          <w:szCs w:val="17"/>
        </w:rPr>
        <w:t xml:space="preserve">3     </w:t>
      </w:r>
      <w:r>
        <w:rPr>
          <w:rFonts w:ascii="Arial" w:eastAsia="Arial" w:hAnsi="Arial" w:cs="Arial"/>
          <w:color w:val="0D4093"/>
          <w:spacing w:val="12"/>
          <w:position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1F487D"/>
          <w:spacing w:val="-2"/>
          <w:sz w:val="21"/>
          <w:szCs w:val="21"/>
        </w:rPr>
        <w:t>W</w:t>
      </w:r>
      <w:r>
        <w:rPr>
          <w:rFonts w:ascii="Arial" w:eastAsia="Arial" w:hAnsi="Arial" w:cs="Arial"/>
          <w:color w:val="1F487D"/>
          <w:spacing w:val="-4"/>
          <w:sz w:val="21"/>
          <w:szCs w:val="21"/>
        </w:rPr>
        <w:t>e</w:t>
      </w:r>
      <w:r>
        <w:rPr>
          <w:rFonts w:ascii="Arial" w:eastAsia="Arial" w:hAnsi="Arial" w:cs="Arial"/>
          <w:color w:val="1F487D"/>
          <w:sz w:val="21"/>
          <w:szCs w:val="21"/>
        </w:rPr>
        <w:t>b</w:t>
      </w:r>
      <w:r>
        <w:rPr>
          <w:rFonts w:ascii="Arial" w:eastAsia="Arial" w:hAnsi="Arial" w:cs="Arial"/>
          <w:color w:val="1F487D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color w:val="1F487D"/>
          <w:spacing w:val="-3"/>
          <w:w w:val="102"/>
          <w:sz w:val="21"/>
          <w:szCs w:val="21"/>
        </w:rPr>
        <w:t>D</w:t>
      </w:r>
      <w:r>
        <w:rPr>
          <w:rFonts w:ascii="Arial" w:eastAsia="Arial" w:hAnsi="Arial" w:cs="Arial"/>
          <w:color w:val="1F487D"/>
          <w:spacing w:val="-4"/>
          <w:w w:val="102"/>
          <w:sz w:val="21"/>
          <w:szCs w:val="21"/>
        </w:rPr>
        <w:t>eve</w:t>
      </w:r>
      <w:r>
        <w:rPr>
          <w:rFonts w:ascii="Arial" w:eastAsia="Arial" w:hAnsi="Arial" w:cs="Arial"/>
          <w:color w:val="1F487D"/>
          <w:spacing w:val="-5"/>
          <w:w w:val="102"/>
          <w:sz w:val="21"/>
          <w:szCs w:val="21"/>
        </w:rPr>
        <w:t>l</w:t>
      </w:r>
      <w:r>
        <w:rPr>
          <w:rFonts w:ascii="Arial" w:eastAsia="Arial" w:hAnsi="Arial" w:cs="Arial"/>
          <w:color w:val="1F487D"/>
          <w:spacing w:val="-4"/>
          <w:w w:val="102"/>
          <w:sz w:val="21"/>
          <w:szCs w:val="21"/>
        </w:rPr>
        <w:t>ope</w:t>
      </w:r>
      <w:r>
        <w:rPr>
          <w:rFonts w:ascii="Arial" w:eastAsia="Arial" w:hAnsi="Arial" w:cs="Arial"/>
          <w:color w:val="1F487D"/>
          <w:w w:val="102"/>
          <w:sz w:val="21"/>
          <w:szCs w:val="21"/>
        </w:rPr>
        <w:t>r</w:t>
      </w:r>
    </w:p>
    <w:p w14:paraId="3220DEDB" w14:textId="77777777" w:rsidR="00786767" w:rsidRDefault="00287199">
      <w:pPr>
        <w:spacing w:before="17"/>
        <w:ind w:left="2714"/>
        <w:rPr>
          <w:rFonts w:ascii="Arial" w:eastAsia="Arial" w:hAnsi="Arial" w:cs="Arial"/>
          <w:sz w:val="17"/>
          <w:szCs w:val="17"/>
        </w:rPr>
      </w:pPr>
      <w:r>
        <w:rPr>
          <w:rFonts w:ascii="Courier New" w:eastAsia="Courier New" w:hAnsi="Courier New" w:cs="Courier New"/>
          <w:color w:val="3E3A37"/>
          <w:spacing w:val="6"/>
          <w:sz w:val="17"/>
          <w:szCs w:val="17"/>
        </w:rPr>
        <w:t>▪</w:t>
      </w:r>
      <w:r>
        <w:rPr>
          <w:rFonts w:ascii="Arial" w:eastAsia="Arial" w:hAnsi="Arial" w:cs="Arial"/>
          <w:color w:val="3E3A37"/>
          <w:spacing w:val="-4"/>
          <w:sz w:val="17"/>
          <w:szCs w:val="17"/>
        </w:rPr>
        <w:t>Em</w:t>
      </w:r>
      <w:r>
        <w:rPr>
          <w:rFonts w:ascii="Arial" w:eastAsia="Arial" w:hAnsi="Arial" w:cs="Arial"/>
          <w:color w:val="3E3A37"/>
          <w:spacing w:val="-5"/>
          <w:sz w:val="17"/>
          <w:szCs w:val="17"/>
        </w:rPr>
        <w:t>ployer</w:t>
      </w:r>
      <w:r>
        <w:rPr>
          <w:rFonts w:ascii="Arial" w:eastAsia="Arial" w:hAnsi="Arial" w:cs="Arial"/>
          <w:color w:val="3E3A37"/>
          <w:sz w:val="17"/>
          <w:szCs w:val="17"/>
        </w:rPr>
        <w:t>:</w:t>
      </w:r>
      <w:r>
        <w:rPr>
          <w:rFonts w:ascii="Arial" w:eastAsia="Arial" w:hAnsi="Arial" w:cs="Arial"/>
          <w:color w:val="3E3A37"/>
          <w:spacing w:val="27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5"/>
          <w:sz w:val="17"/>
          <w:szCs w:val="17"/>
        </w:rPr>
        <w:t>3</w:t>
      </w:r>
      <w:r>
        <w:rPr>
          <w:rFonts w:ascii="Arial" w:eastAsia="Arial" w:hAnsi="Arial" w:cs="Arial"/>
          <w:color w:val="3E3A37"/>
          <w:sz w:val="17"/>
          <w:szCs w:val="17"/>
        </w:rPr>
        <w:t xml:space="preserve">S </w:t>
      </w:r>
      <w:r>
        <w:rPr>
          <w:rFonts w:ascii="Arial" w:eastAsia="Arial" w:hAnsi="Arial" w:cs="Arial"/>
          <w:color w:val="3E3A37"/>
          <w:spacing w:val="-5"/>
          <w:sz w:val="17"/>
          <w:szCs w:val="17"/>
        </w:rPr>
        <w:t>Internat</w:t>
      </w:r>
      <w:r>
        <w:rPr>
          <w:rFonts w:ascii="Arial" w:eastAsia="Arial" w:hAnsi="Arial" w:cs="Arial"/>
          <w:color w:val="3E3A37"/>
          <w:spacing w:val="-6"/>
          <w:sz w:val="17"/>
          <w:szCs w:val="17"/>
        </w:rPr>
        <w:t>i</w:t>
      </w:r>
      <w:r>
        <w:rPr>
          <w:rFonts w:ascii="Arial" w:eastAsia="Arial" w:hAnsi="Arial" w:cs="Arial"/>
          <w:color w:val="3E3A37"/>
          <w:spacing w:val="-5"/>
          <w:sz w:val="17"/>
          <w:szCs w:val="17"/>
        </w:rPr>
        <w:t>ona</w:t>
      </w:r>
      <w:r>
        <w:rPr>
          <w:rFonts w:ascii="Arial" w:eastAsia="Arial" w:hAnsi="Arial" w:cs="Arial"/>
          <w:color w:val="3E3A37"/>
          <w:sz w:val="17"/>
          <w:szCs w:val="17"/>
        </w:rPr>
        <w:t>l</w:t>
      </w:r>
      <w:r>
        <w:rPr>
          <w:rFonts w:ascii="Arial" w:eastAsia="Arial" w:hAnsi="Arial" w:cs="Arial"/>
          <w:color w:val="3E3A37"/>
          <w:spacing w:val="28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4"/>
          <w:sz w:val="17"/>
          <w:szCs w:val="17"/>
        </w:rPr>
        <w:t>S</w:t>
      </w:r>
      <w:r>
        <w:rPr>
          <w:rFonts w:ascii="Arial" w:eastAsia="Arial" w:hAnsi="Arial" w:cs="Arial"/>
          <w:color w:val="3E3A37"/>
          <w:spacing w:val="-5"/>
          <w:sz w:val="17"/>
          <w:szCs w:val="17"/>
        </w:rPr>
        <w:t>oft</w:t>
      </w:r>
      <w:r>
        <w:rPr>
          <w:rFonts w:ascii="Arial" w:eastAsia="Arial" w:hAnsi="Arial" w:cs="Arial"/>
          <w:color w:val="3E3A37"/>
          <w:spacing w:val="-4"/>
          <w:sz w:val="17"/>
          <w:szCs w:val="17"/>
        </w:rPr>
        <w:t>w</w:t>
      </w:r>
      <w:r>
        <w:rPr>
          <w:rFonts w:ascii="Arial" w:eastAsia="Arial" w:hAnsi="Arial" w:cs="Arial"/>
          <w:color w:val="3E3A37"/>
          <w:spacing w:val="-5"/>
          <w:sz w:val="17"/>
          <w:szCs w:val="17"/>
        </w:rPr>
        <w:t>ar</w:t>
      </w:r>
      <w:r>
        <w:rPr>
          <w:rFonts w:ascii="Arial" w:eastAsia="Arial" w:hAnsi="Arial" w:cs="Arial"/>
          <w:color w:val="3E3A37"/>
          <w:sz w:val="17"/>
          <w:szCs w:val="17"/>
        </w:rPr>
        <w:t>e</w:t>
      </w:r>
      <w:r>
        <w:rPr>
          <w:rFonts w:ascii="Arial" w:eastAsia="Arial" w:hAnsi="Arial" w:cs="Arial"/>
          <w:color w:val="3E3A37"/>
          <w:spacing w:val="19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5"/>
          <w:sz w:val="17"/>
          <w:szCs w:val="17"/>
        </w:rPr>
        <w:t>Jo</w:t>
      </w:r>
      <w:r>
        <w:rPr>
          <w:rFonts w:ascii="Arial" w:eastAsia="Arial" w:hAnsi="Arial" w:cs="Arial"/>
          <w:color w:val="3E3A37"/>
          <w:spacing w:val="-6"/>
          <w:sz w:val="17"/>
          <w:szCs w:val="17"/>
        </w:rPr>
        <w:t>i</w:t>
      </w:r>
      <w:r>
        <w:rPr>
          <w:rFonts w:ascii="Arial" w:eastAsia="Arial" w:hAnsi="Arial" w:cs="Arial"/>
          <w:color w:val="3E3A37"/>
          <w:spacing w:val="-5"/>
          <w:sz w:val="17"/>
          <w:szCs w:val="17"/>
        </w:rPr>
        <w:t>nt-</w:t>
      </w:r>
      <w:r>
        <w:rPr>
          <w:rFonts w:ascii="Arial" w:eastAsia="Arial" w:hAnsi="Arial" w:cs="Arial"/>
          <w:color w:val="3E3A37"/>
          <w:spacing w:val="-4"/>
          <w:sz w:val="17"/>
          <w:szCs w:val="17"/>
        </w:rPr>
        <w:t>S</w:t>
      </w:r>
      <w:r>
        <w:rPr>
          <w:rFonts w:ascii="Arial" w:eastAsia="Arial" w:hAnsi="Arial" w:cs="Arial"/>
          <w:color w:val="3E3A37"/>
          <w:spacing w:val="-5"/>
          <w:sz w:val="17"/>
          <w:szCs w:val="17"/>
        </w:rPr>
        <w:t>toc</w:t>
      </w:r>
      <w:r>
        <w:rPr>
          <w:rFonts w:ascii="Arial" w:eastAsia="Arial" w:hAnsi="Arial" w:cs="Arial"/>
          <w:color w:val="3E3A37"/>
          <w:sz w:val="17"/>
          <w:szCs w:val="17"/>
        </w:rPr>
        <w:t>k</w:t>
      </w:r>
      <w:r>
        <w:rPr>
          <w:rFonts w:ascii="Arial" w:eastAsia="Arial" w:hAnsi="Arial" w:cs="Arial"/>
          <w:color w:val="3E3A37"/>
          <w:spacing w:val="26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4"/>
          <w:sz w:val="17"/>
          <w:szCs w:val="17"/>
        </w:rPr>
        <w:t>C</w:t>
      </w:r>
      <w:r>
        <w:rPr>
          <w:rFonts w:ascii="Arial" w:eastAsia="Arial" w:hAnsi="Arial" w:cs="Arial"/>
          <w:color w:val="3E3A37"/>
          <w:spacing w:val="-5"/>
          <w:sz w:val="17"/>
          <w:szCs w:val="17"/>
        </w:rPr>
        <w:t>o</w:t>
      </w:r>
      <w:r>
        <w:rPr>
          <w:rFonts w:ascii="Arial" w:eastAsia="Arial" w:hAnsi="Arial" w:cs="Arial"/>
          <w:color w:val="3E3A37"/>
          <w:spacing w:val="-4"/>
          <w:sz w:val="17"/>
          <w:szCs w:val="17"/>
        </w:rPr>
        <w:t>m</w:t>
      </w:r>
      <w:r>
        <w:rPr>
          <w:rFonts w:ascii="Arial" w:eastAsia="Arial" w:hAnsi="Arial" w:cs="Arial"/>
          <w:color w:val="3E3A37"/>
          <w:spacing w:val="-5"/>
          <w:sz w:val="17"/>
          <w:szCs w:val="17"/>
        </w:rPr>
        <w:t>pan</w:t>
      </w:r>
      <w:r>
        <w:rPr>
          <w:rFonts w:ascii="Arial" w:eastAsia="Arial" w:hAnsi="Arial" w:cs="Arial"/>
          <w:color w:val="3E3A37"/>
          <w:sz w:val="17"/>
          <w:szCs w:val="17"/>
        </w:rPr>
        <w:t>y</w:t>
      </w:r>
      <w:r>
        <w:rPr>
          <w:rFonts w:ascii="Arial" w:eastAsia="Arial" w:hAnsi="Arial" w:cs="Arial"/>
          <w:color w:val="3E3A37"/>
          <w:spacing w:val="21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5"/>
          <w:sz w:val="17"/>
          <w:szCs w:val="17"/>
        </w:rPr>
        <w:t>(Japanes</w:t>
      </w:r>
      <w:r>
        <w:rPr>
          <w:rFonts w:ascii="Arial" w:eastAsia="Arial" w:hAnsi="Arial" w:cs="Arial"/>
          <w:color w:val="3E3A37"/>
          <w:sz w:val="17"/>
          <w:szCs w:val="17"/>
        </w:rPr>
        <w:t>e</w:t>
      </w:r>
      <w:r>
        <w:rPr>
          <w:rFonts w:ascii="Arial" w:eastAsia="Arial" w:hAnsi="Arial" w:cs="Arial"/>
          <w:color w:val="3E3A37"/>
          <w:spacing w:val="24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5"/>
          <w:sz w:val="17"/>
          <w:szCs w:val="17"/>
        </w:rPr>
        <w:t>c</w:t>
      </w:r>
      <w:r>
        <w:rPr>
          <w:rFonts w:ascii="Arial" w:eastAsia="Arial" w:hAnsi="Arial" w:cs="Arial"/>
          <w:color w:val="3E3A37"/>
          <w:spacing w:val="-4"/>
          <w:sz w:val="17"/>
          <w:szCs w:val="17"/>
        </w:rPr>
        <w:t>o</w:t>
      </w:r>
      <w:r>
        <w:rPr>
          <w:rFonts w:ascii="Arial" w:eastAsia="Arial" w:hAnsi="Arial" w:cs="Arial"/>
          <w:color w:val="3E3A37"/>
          <w:spacing w:val="-5"/>
          <w:sz w:val="17"/>
          <w:szCs w:val="17"/>
        </w:rPr>
        <w:t>-operate</w:t>
      </w:r>
      <w:r>
        <w:rPr>
          <w:rFonts w:ascii="Arial" w:eastAsia="Arial" w:hAnsi="Arial" w:cs="Arial"/>
          <w:color w:val="3E3A37"/>
          <w:sz w:val="17"/>
          <w:szCs w:val="17"/>
        </w:rPr>
        <w:t>d</w:t>
      </w:r>
      <w:r>
        <w:rPr>
          <w:rFonts w:ascii="Arial" w:eastAsia="Arial" w:hAnsi="Arial" w:cs="Arial"/>
          <w:color w:val="3E3A37"/>
          <w:spacing w:val="28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4"/>
          <w:w w:val="104"/>
          <w:sz w:val="17"/>
          <w:szCs w:val="17"/>
        </w:rPr>
        <w:t>C</w:t>
      </w:r>
      <w:r>
        <w:rPr>
          <w:rFonts w:ascii="Arial" w:eastAsia="Arial" w:hAnsi="Arial" w:cs="Arial"/>
          <w:color w:val="3E3A37"/>
          <w:spacing w:val="-5"/>
          <w:w w:val="104"/>
          <w:sz w:val="17"/>
          <w:szCs w:val="17"/>
        </w:rPr>
        <w:t>o</w:t>
      </w:r>
      <w:r>
        <w:rPr>
          <w:rFonts w:ascii="Arial" w:eastAsia="Arial" w:hAnsi="Arial" w:cs="Arial"/>
          <w:color w:val="3E3A37"/>
          <w:spacing w:val="-4"/>
          <w:w w:val="104"/>
          <w:sz w:val="17"/>
          <w:szCs w:val="17"/>
        </w:rPr>
        <w:t>m</w:t>
      </w:r>
      <w:r>
        <w:rPr>
          <w:rFonts w:ascii="Arial" w:eastAsia="Arial" w:hAnsi="Arial" w:cs="Arial"/>
          <w:color w:val="3E3A37"/>
          <w:spacing w:val="-5"/>
          <w:w w:val="104"/>
          <w:sz w:val="17"/>
          <w:szCs w:val="17"/>
        </w:rPr>
        <w:t>pany)</w:t>
      </w:r>
    </w:p>
    <w:p w14:paraId="3212505A" w14:textId="77777777" w:rsidR="00786767" w:rsidRDefault="00287199">
      <w:pPr>
        <w:spacing w:line="200" w:lineRule="exact"/>
        <w:ind w:left="2714"/>
        <w:rPr>
          <w:rFonts w:ascii="Arial" w:eastAsia="Arial" w:hAnsi="Arial" w:cs="Arial"/>
          <w:sz w:val="17"/>
          <w:szCs w:val="17"/>
        </w:rPr>
      </w:pPr>
      <w:r>
        <w:rPr>
          <w:rFonts w:ascii="Courier New" w:eastAsia="Courier New" w:hAnsi="Courier New" w:cs="Courier New"/>
          <w:color w:val="3E3A37"/>
          <w:spacing w:val="6"/>
          <w:position w:val="1"/>
          <w:sz w:val="17"/>
          <w:szCs w:val="17"/>
        </w:rPr>
        <w:t>▪</w:t>
      </w:r>
      <w:r>
        <w:rPr>
          <w:rFonts w:ascii="Arial" w:eastAsia="Arial" w:hAnsi="Arial" w:cs="Arial"/>
          <w:color w:val="3E3A37"/>
          <w:spacing w:val="-4"/>
          <w:position w:val="1"/>
          <w:sz w:val="17"/>
          <w:szCs w:val="17"/>
        </w:rPr>
        <w:t>W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ebsite</w:t>
      </w:r>
      <w:r>
        <w:rPr>
          <w:rFonts w:ascii="Arial" w:eastAsia="Arial" w:hAnsi="Arial" w:cs="Arial"/>
          <w:color w:val="3E3A37"/>
          <w:position w:val="1"/>
          <w:sz w:val="17"/>
          <w:szCs w:val="17"/>
        </w:rPr>
        <w:t>:</w:t>
      </w:r>
      <w:r>
        <w:rPr>
          <w:rFonts w:ascii="Arial" w:eastAsia="Arial" w:hAnsi="Arial" w:cs="Arial"/>
          <w:color w:val="3E3A37"/>
          <w:spacing w:val="38"/>
          <w:position w:val="1"/>
          <w:sz w:val="17"/>
          <w:szCs w:val="17"/>
        </w:rPr>
        <w:t xml:space="preserve"> </w:t>
      </w:r>
      <w:hyperlink r:id="rId26">
        <w:r>
          <w:rPr>
            <w:rFonts w:ascii="Arial" w:eastAsia="Arial" w:hAnsi="Arial" w:cs="Arial"/>
            <w:color w:val="00007F"/>
            <w:spacing w:val="-5"/>
            <w:position w:val="1"/>
            <w:sz w:val="17"/>
            <w:szCs w:val="17"/>
            <w:u w:val="single" w:color="00007F"/>
          </w:rPr>
          <w:t>http://3s</w:t>
        </w:r>
        <w:r>
          <w:rPr>
            <w:rFonts w:ascii="Arial" w:eastAsia="Arial" w:hAnsi="Arial" w:cs="Arial"/>
            <w:color w:val="00007F"/>
            <w:spacing w:val="-6"/>
            <w:position w:val="1"/>
            <w:sz w:val="17"/>
            <w:szCs w:val="17"/>
            <w:u w:val="single" w:color="00007F"/>
          </w:rPr>
          <w:t>i</w:t>
        </w:r>
        <w:r>
          <w:rPr>
            <w:rFonts w:ascii="Arial" w:eastAsia="Arial" w:hAnsi="Arial" w:cs="Arial"/>
            <w:color w:val="00007F"/>
            <w:spacing w:val="-5"/>
            <w:position w:val="1"/>
            <w:sz w:val="17"/>
            <w:szCs w:val="17"/>
            <w:u w:val="single" w:color="00007F"/>
          </w:rPr>
          <w:t>.vn/en/</w:t>
        </w:r>
      </w:hyperlink>
    </w:p>
    <w:p w14:paraId="03A1498B" w14:textId="77777777" w:rsidR="00786767" w:rsidRDefault="00287199">
      <w:pPr>
        <w:spacing w:line="200" w:lineRule="exact"/>
        <w:ind w:left="2714"/>
        <w:rPr>
          <w:rFonts w:ascii="Arial" w:eastAsia="Arial" w:hAnsi="Arial" w:cs="Arial"/>
          <w:sz w:val="17"/>
          <w:szCs w:val="17"/>
        </w:rPr>
      </w:pPr>
      <w:r>
        <w:rPr>
          <w:rFonts w:ascii="Courier New" w:eastAsia="Courier New" w:hAnsi="Courier New" w:cs="Courier New"/>
          <w:color w:val="3E3A37"/>
          <w:spacing w:val="6"/>
          <w:position w:val="1"/>
          <w:sz w:val="17"/>
          <w:szCs w:val="17"/>
        </w:rPr>
        <w:t>▪</w:t>
      </w:r>
      <w:r>
        <w:rPr>
          <w:rFonts w:ascii="Arial" w:eastAsia="Arial" w:hAnsi="Arial" w:cs="Arial"/>
          <w:color w:val="3E3A37"/>
          <w:spacing w:val="-4"/>
          <w:position w:val="1"/>
          <w:sz w:val="17"/>
          <w:szCs w:val="17"/>
        </w:rPr>
        <w:t>R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espons</w:t>
      </w:r>
      <w:r>
        <w:rPr>
          <w:rFonts w:ascii="Arial" w:eastAsia="Arial" w:hAnsi="Arial" w:cs="Arial"/>
          <w:color w:val="3E3A37"/>
          <w:spacing w:val="-6"/>
          <w:position w:val="1"/>
          <w:sz w:val="17"/>
          <w:szCs w:val="17"/>
        </w:rPr>
        <w:t>i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b</w:t>
      </w:r>
      <w:r>
        <w:rPr>
          <w:rFonts w:ascii="Arial" w:eastAsia="Arial" w:hAnsi="Arial" w:cs="Arial"/>
          <w:color w:val="3E3A37"/>
          <w:spacing w:val="-6"/>
          <w:position w:val="1"/>
          <w:sz w:val="17"/>
          <w:szCs w:val="17"/>
        </w:rPr>
        <w:t>ili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t</w:t>
      </w:r>
      <w:r>
        <w:rPr>
          <w:rFonts w:ascii="Arial" w:eastAsia="Arial" w:hAnsi="Arial" w:cs="Arial"/>
          <w:color w:val="3E3A37"/>
          <w:spacing w:val="-6"/>
          <w:position w:val="1"/>
          <w:sz w:val="17"/>
          <w:szCs w:val="17"/>
        </w:rPr>
        <w:t>i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es</w:t>
      </w:r>
      <w:r>
        <w:rPr>
          <w:rFonts w:ascii="Arial" w:eastAsia="Arial" w:hAnsi="Arial" w:cs="Arial"/>
          <w:color w:val="3E3A37"/>
          <w:position w:val="1"/>
          <w:sz w:val="17"/>
          <w:szCs w:val="17"/>
        </w:rPr>
        <w:t xml:space="preserve">: </w:t>
      </w:r>
      <w:r>
        <w:rPr>
          <w:rFonts w:ascii="Arial" w:eastAsia="Arial" w:hAnsi="Arial" w:cs="Arial"/>
          <w:color w:val="3E3A37"/>
          <w:spacing w:val="41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4"/>
          <w:position w:val="1"/>
          <w:sz w:val="17"/>
          <w:szCs w:val="17"/>
        </w:rPr>
        <w:t>D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eve</w:t>
      </w:r>
      <w:r>
        <w:rPr>
          <w:rFonts w:ascii="Arial" w:eastAsia="Arial" w:hAnsi="Arial" w:cs="Arial"/>
          <w:color w:val="3E3A37"/>
          <w:spacing w:val="-6"/>
          <w:position w:val="1"/>
          <w:sz w:val="17"/>
          <w:szCs w:val="17"/>
        </w:rPr>
        <w:t>l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o</w:t>
      </w:r>
      <w:r>
        <w:rPr>
          <w:rFonts w:ascii="Arial" w:eastAsia="Arial" w:hAnsi="Arial" w:cs="Arial"/>
          <w:color w:val="3E3A37"/>
          <w:position w:val="1"/>
          <w:sz w:val="17"/>
          <w:szCs w:val="17"/>
        </w:rPr>
        <w:t>p</w:t>
      </w:r>
      <w:r>
        <w:rPr>
          <w:rFonts w:ascii="Arial" w:eastAsia="Arial" w:hAnsi="Arial" w:cs="Arial"/>
          <w:color w:val="3E3A37"/>
          <w:spacing w:val="17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app</w:t>
      </w:r>
      <w:r>
        <w:rPr>
          <w:rFonts w:ascii="Arial" w:eastAsia="Arial" w:hAnsi="Arial" w:cs="Arial"/>
          <w:color w:val="3E3A37"/>
          <w:spacing w:val="-6"/>
          <w:position w:val="1"/>
          <w:sz w:val="17"/>
          <w:szCs w:val="17"/>
        </w:rPr>
        <w:t>li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cat</w:t>
      </w:r>
      <w:r>
        <w:rPr>
          <w:rFonts w:ascii="Arial" w:eastAsia="Arial" w:hAnsi="Arial" w:cs="Arial"/>
          <w:color w:val="3E3A37"/>
          <w:spacing w:val="-6"/>
          <w:position w:val="1"/>
          <w:sz w:val="17"/>
          <w:szCs w:val="17"/>
        </w:rPr>
        <w:t>i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o</w:t>
      </w:r>
      <w:r>
        <w:rPr>
          <w:rFonts w:ascii="Arial" w:eastAsia="Arial" w:hAnsi="Arial" w:cs="Arial"/>
          <w:color w:val="3E3A37"/>
          <w:position w:val="1"/>
          <w:sz w:val="17"/>
          <w:szCs w:val="17"/>
        </w:rPr>
        <w:t>n</w:t>
      </w:r>
      <w:r>
        <w:rPr>
          <w:rFonts w:ascii="Arial" w:eastAsia="Arial" w:hAnsi="Arial" w:cs="Arial"/>
          <w:color w:val="3E3A37"/>
          <w:spacing w:val="24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4"/>
          <w:position w:val="1"/>
          <w:sz w:val="17"/>
          <w:szCs w:val="17"/>
        </w:rPr>
        <w:t>m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ost</w:t>
      </w:r>
      <w:r>
        <w:rPr>
          <w:rFonts w:ascii="Arial" w:eastAsia="Arial" w:hAnsi="Arial" w:cs="Arial"/>
          <w:color w:val="3E3A37"/>
          <w:spacing w:val="-6"/>
          <w:position w:val="1"/>
          <w:sz w:val="17"/>
          <w:szCs w:val="17"/>
        </w:rPr>
        <w:t>l</w:t>
      </w:r>
      <w:r>
        <w:rPr>
          <w:rFonts w:ascii="Arial" w:eastAsia="Arial" w:hAnsi="Arial" w:cs="Arial"/>
          <w:color w:val="3E3A37"/>
          <w:position w:val="1"/>
          <w:sz w:val="17"/>
          <w:szCs w:val="17"/>
        </w:rPr>
        <w:t>y</w:t>
      </w:r>
      <w:r>
        <w:rPr>
          <w:rFonts w:ascii="Arial" w:eastAsia="Arial" w:hAnsi="Arial" w:cs="Arial"/>
          <w:color w:val="3E3A37"/>
          <w:spacing w:val="12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fo</w:t>
      </w:r>
      <w:r>
        <w:rPr>
          <w:rFonts w:ascii="Arial" w:eastAsia="Arial" w:hAnsi="Arial" w:cs="Arial"/>
          <w:color w:val="3E3A37"/>
          <w:position w:val="1"/>
          <w:sz w:val="17"/>
          <w:szCs w:val="17"/>
        </w:rPr>
        <w:t xml:space="preserve">r 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Japanes</w:t>
      </w:r>
      <w:r>
        <w:rPr>
          <w:rFonts w:ascii="Arial" w:eastAsia="Arial" w:hAnsi="Arial" w:cs="Arial"/>
          <w:color w:val="3E3A37"/>
          <w:position w:val="1"/>
          <w:sz w:val="17"/>
          <w:szCs w:val="17"/>
        </w:rPr>
        <w:t>e</w:t>
      </w:r>
      <w:r>
        <w:rPr>
          <w:rFonts w:ascii="Arial" w:eastAsia="Arial" w:hAnsi="Arial" w:cs="Arial"/>
          <w:color w:val="3E3A37"/>
          <w:spacing w:val="21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5"/>
          <w:w w:val="104"/>
          <w:position w:val="1"/>
          <w:sz w:val="17"/>
          <w:szCs w:val="17"/>
        </w:rPr>
        <w:t>custo</w:t>
      </w:r>
      <w:r>
        <w:rPr>
          <w:rFonts w:ascii="Arial" w:eastAsia="Arial" w:hAnsi="Arial" w:cs="Arial"/>
          <w:color w:val="3E3A37"/>
          <w:spacing w:val="-4"/>
          <w:w w:val="104"/>
          <w:position w:val="1"/>
          <w:sz w:val="17"/>
          <w:szCs w:val="17"/>
        </w:rPr>
        <w:t>m</w:t>
      </w:r>
      <w:r>
        <w:rPr>
          <w:rFonts w:ascii="Arial" w:eastAsia="Arial" w:hAnsi="Arial" w:cs="Arial"/>
          <w:color w:val="3E3A37"/>
          <w:spacing w:val="-5"/>
          <w:w w:val="104"/>
          <w:position w:val="1"/>
          <w:sz w:val="17"/>
          <w:szCs w:val="17"/>
        </w:rPr>
        <w:t>er</w:t>
      </w:r>
      <w:r>
        <w:rPr>
          <w:rFonts w:ascii="Arial" w:eastAsia="Arial" w:hAnsi="Arial" w:cs="Arial"/>
          <w:color w:val="3E3A37"/>
          <w:w w:val="104"/>
          <w:position w:val="1"/>
          <w:sz w:val="17"/>
          <w:szCs w:val="17"/>
        </w:rPr>
        <w:t>s</w:t>
      </w:r>
    </w:p>
    <w:p w14:paraId="5D8EF97D" w14:textId="77777777" w:rsidR="00786767" w:rsidRDefault="00287199">
      <w:pPr>
        <w:spacing w:line="200" w:lineRule="exact"/>
        <w:ind w:left="2714"/>
        <w:rPr>
          <w:rFonts w:ascii="Arial" w:eastAsia="Arial" w:hAnsi="Arial" w:cs="Arial"/>
          <w:sz w:val="17"/>
          <w:szCs w:val="17"/>
        </w:rPr>
        <w:sectPr w:rsidR="00786767">
          <w:type w:val="continuous"/>
          <w:pgSz w:w="11900" w:h="16840"/>
          <w:pgMar w:top="1080" w:right="560" w:bottom="280" w:left="920" w:header="720" w:footer="720" w:gutter="0"/>
          <w:cols w:space="720"/>
        </w:sectPr>
      </w:pPr>
      <w:r>
        <w:rPr>
          <w:rFonts w:ascii="Courier New" w:eastAsia="Courier New" w:hAnsi="Courier New" w:cs="Courier New"/>
          <w:color w:val="3E3A37"/>
          <w:spacing w:val="6"/>
          <w:position w:val="1"/>
          <w:sz w:val="17"/>
          <w:szCs w:val="17"/>
        </w:rPr>
        <w:t>▪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Techn</w:t>
      </w:r>
      <w:r>
        <w:rPr>
          <w:rFonts w:ascii="Arial" w:eastAsia="Arial" w:hAnsi="Arial" w:cs="Arial"/>
          <w:color w:val="3E3A37"/>
          <w:spacing w:val="-6"/>
          <w:position w:val="1"/>
          <w:sz w:val="17"/>
          <w:szCs w:val="17"/>
        </w:rPr>
        <w:t>i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que</w:t>
      </w:r>
      <w:r>
        <w:rPr>
          <w:rFonts w:ascii="Arial" w:eastAsia="Arial" w:hAnsi="Arial" w:cs="Arial"/>
          <w:color w:val="3E3A37"/>
          <w:position w:val="1"/>
          <w:sz w:val="17"/>
          <w:szCs w:val="17"/>
        </w:rPr>
        <w:t xml:space="preserve">: </w:t>
      </w:r>
      <w:r>
        <w:rPr>
          <w:rFonts w:ascii="Arial" w:eastAsia="Arial" w:hAnsi="Arial" w:cs="Arial"/>
          <w:color w:val="3E3A37"/>
          <w:spacing w:val="26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4"/>
          <w:position w:val="1"/>
          <w:sz w:val="17"/>
          <w:szCs w:val="17"/>
        </w:rPr>
        <w:t>M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angento</w:t>
      </w:r>
      <w:r>
        <w:rPr>
          <w:rFonts w:ascii="Arial" w:eastAsia="Arial" w:hAnsi="Arial" w:cs="Arial"/>
          <w:color w:val="3E3A37"/>
          <w:position w:val="1"/>
          <w:sz w:val="17"/>
          <w:szCs w:val="17"/>
        </w:rPr>
        <w:t>,</w:t>
      </w:r>
      <w:r>
        <w:rPr>
          <w:rFonts w:ascii="Arial" w:eastAsia="Arial" w:hAnsi="Arial" w:cs="Arial"/>
          <w:color w:val="3E3A37"/>
          <w:spacing w:val="24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Joo</w:t>
      </w:r>
      <w:r>
        <w:rPr>
          <w:rFonts w:ascii="Arial" w:eastAsia="Arial" w:hAnsi="Arial" w:cs="Arial"/>
          <w:color w:val="3E3A37"/>
          <w:spacing w:val="-4"/>
          <w:position w:val="1"/>
          <w:sz w:val="17"/>
          <w:szCs w:val="17"/>
        </w:rPr>
        <w:t>m</w:t>
      </w:r>
      <w:r>
        <w:rPr>
          <w:rFonts w:ascii="Arial" w:eastAsia="Arial" w:hAnsi="Arial" w:cs="Arial"/>
          <w:color w:val="3E3A37"/>
          <w:spacing w:val="-6"/>
          <w:position w:val="1"/>
          <w:sz w:val="17"/>
          <w:szCs w:val="17"/>
        </w:rPr>
        <w:t>l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a</w:t>
      </w:r>
      <w:r>
        <w:rPr>
          <w:rFonts w:ascii="Arial" w:eastAsia="Arial" w:hAnsi="Arial" w:cs="Arial"/>
          <w:color w:val="3E3A37"/>
          <w:position w:val="1"/>
          <w:sz w:val="17"/>
          <w:szCs w:val="17"/>
        </w:rPr>
        <w:t>,</w:t>
      </w:r>
      <w:r>
        <w:rPr>
          <w:rFonts w:ascii="Arial" w:eastAsia="Arial" w:hAnsi="Arial" w:cs="Arial"/>
          <w:color w:val="3E3A37"/>
          <w:spacing w:val="15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4"/>
          <w:position w:val="1"/>
          <w:sz w:val="17"/>
          <w:szCs w:val="17"/>
        </w:rPr>
        <w:t>P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h</w:t>
      </w:r>
      <w:r>
        <w:rPr>
          <w:rFonts w:ascii="Arial" w:eastAsia="Arial" w:hAnsi="Arial" w:cs="Arial"/>
          <w:color w:val="3E3A37"/>
          <w:spacing w:val="-4"/>
          <w:position w:val="1"/>
          <w:sz w:val="17"/>
          <w:szCs w:val="17"/>
        </w:rPr>
        <w:t>P</w:t>
      </w:r>
      <w:r>
        <w:rPr>
          <w:rFonts w:ascii="Arial" w:eastAsia="Arial" w:hAnsi="Arial" w:cs="Arial"/>
          <w:color w:val="3E3A37"/>
          <w:position w:val="1"/>
          <w:sz w:val="17"/>
          <w:szCs w:val="17"/>
        </w:rPr>
        <w:t>,</w:t>
      </w:r>
      <w:r>
        <w:rPr>
          <w:rFonts w:ascii="Arial" w:eastAsia="Arial" w:hAnsi="Arial" w:cs="Arial"/>
          <w:color w:val="3E3A37"/>
          <w:spacing w:val="7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4"/>
          <w:position w:val="1"/>
          <w:sz w:val="17"/>
          <w:szCs w:val="17"/>
        </w:rPr>
        <w:t>H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T</w:t>
      </w:r>
      <w:r>
        <w:rPr>
          <w:rFonts w:ascii="Arial" w:eastAsia="Arial" w:hAnsi="Arial" w:cs="Arial"/>
          <w:color w:val="3E3A37"/>
          <w:spacing w:val="-4"/>
          <w:position w:val="1"/>
          <w:sz w:val="17"/>
          <w:szCs w:val="17"/>
        </w:rPr>
        <w:t>M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L</w:t>
      </w:r>
      <w:r>
        <w:rPr>
          <w:rFonts w:ascii="Arial" w:eastAsia="Arial" w:hAnsi="Arial" w:cs="Arial"/>
          <w:color w:val="3E3A37"/>
          <w:position w:val="1"/>
          <w:sz w:val="17"/>
          <w:szCs w:val="17"/>
        </w:rPr>
        <w:t>,</w:t>
      </w:r>
      <w:r>
        <w:rPr>
          <w:rFonts w:ascii="Arial" w:eastAsia="Arial" w:hAnsi="Arial" w:cs="Arial"/>
          <w:color w:val="3E3A37"/>
          <w:spacing w:val="12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4"/>
          <w:position w:val="1"/>
          <w:sz w:val="17"/>
          <w:szCs w:val="17"/>
        </w:rPr>
        <w:t>CSS</w:t>
      </w:r>
      <w:r>
        <w:rPr>
          <w:rFonts w:ascii="Arial" w:eastAsia="Arial" w:hAnsi="Arial" w:cs="Arial"/>
          <w:color w:val="3E3A37"/>
          <w:position w:val="1"/>
          <w:sz w:val="17"/>
          <w:szCs w:val="17"/>
        </w:rPr>
        <w:t>,</w:t>
      </w:r>
      <w:r>
        <w:rPr>
          <w:rFonts w:ascii="Arial" w:eastAsia="Arial" w:hAnsi="Arial" w:cs="Arial"/>
          <w:color w:val="3E3A37"/>
          <w:spacing w:val="8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6"/>
          <w:position w:val="1"/>
          <w:sz w:val="17"/>
          <w:szCs w:val="17"/>
        </w:rPr>
        <w:t>j</w:t>
      </w:r>
      <w:r>
        <w:rPr>
          <w:rFonts w:ascii="Arial" w:eastAsia="Arial" w:hAnsi="Arial" w:cs="Arial"/>
          <w:color w:val="3E3A37"/>
          <w:spacing w:val="-4"/>
          <w:position w:val="1"/>
          <w:sz w:val="17"/>
          <w:szCs w:val="17"/>
        </w:rPr>
        <w:t>Q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uery</w:t>
      </w:r>
      <w:r>
        <w:rPr>
          <w:rFonts w:ascii="Arial" w:eastAsia="Arial" w:hAnsi="Arial" w:cs="Arial"/>
          <w:color w:val="3E3A37"/>
          <w:position w:val="1"/>
          <w:sz w:val="17"/>
          <w:szCs w:val="17"/>
        </w:rPr>
        <w:t>,</w:t>
      </w:r>
      <w:r>
        <w:rPr>
          <w:rFonts w:ascii="Arial" w:eastAsia="Arial" w:hAnsi="Arial" w:cs="Arial"/>
          <w:color w:val="3E3A37"/>
          <w:spacing w:val="14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Java</w:t>
      </w:r>
      <w:r>
        <w:rPr>
          <w:rFonts w:ascii="Arial" w:eastAsia="Arial" w:hAnsi="Arial" w:cs="Arial"/>
          <w:color w:val="3E3A37"/>
          <w:spacing w:val="-4"/>
          <w:position w:val="1"/>
          <w:sz w:val="17"/>
          <w:szCs w:val="17"/>
        </w:rPr>
        <w:t>S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cr</w:t>
      </w:r>
      <w:r>
        <w:rPr>
          <w:rFonts w:ascii="Arial" w:eastAsia="Arial" w:hAnsi="Arial" w:cs="Arial"/>
          <w:color w:val="3E3A37"/>
          <w:spacing w:val="-6"/>
          <w:position w:val="1"/>
          <w:sz w:val="17"/>
          <w:szCs w:val="17"/>
        </w:rPr>
        <w:t>i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p</w:t>
      </w:r>
      <w:r>
        <w:rPr>
          <w:rFonts w:ascii="Arial" w:eastAsia="Arial" w:hAnsi="Arial" w:cs="Arial"/>
          <w:color w:val="3E3A37"/>
          <w:spacing w:val="-6"/>
          <w:position w:val="1"/>
          <w:sz w:val="17"/>
          <w:szCs w:val="17"/>
        </w:rPr>
        <w:t>t</w:t>
      </w:r>
      <w:r>
        <w:rPr>
          <w:rFonts w:ascii="Arial" w:eastAsia="Arial" w:hAnsi="Arial" w:cs="Arial"/>
          <w:color w:val="3E3A37"/>
          <w:position w:val="1"/>
          <w:sz w:val="17"/>
          <w:szCs w:val="17"/>
        </w:rPr>
        <w:t>,</w:t>
      </w:r>
      <w:r>
        <w:rPr>
          <w:rFonts w:ascii="Arial" w:eastAsia="Arial" w:hAnsi="Arial" w:cs="Arial"/>
          <w:color w:val="3E3A37"/>
          <w:spacing w:val="26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4"/>
          <w:w w:val="104"/>
          <w:position w:val="1"/>
          <w:sz w:val="17"/>
          <w:szCs w:val="17"/>
        </w:rPr>
        <w:t>M</w:t>
      </w:r>
      <w:r>
        <w:rPr>
          <w:rFonts w:ascii="Arial" w:eastAsia="Arial" w:hAnsi="Arial" w:cs="Arial"/>
          <w:color w:val="3E3A37"/>
          <w:spacing w:val="-5"/>
          <w:w w:val="104"/>
          <w:position w:val="1"/>
          <w:sz w:val="17"/>
          <w:szCs w:val="17"/>
        </w:rPr>
        <w:t>y</w:t>
      </w:r>
      <w:r>
        <w:rPr>
          <w:rFonts w:ascii="Arial" w:eastAsia="Arial" w:hAnsi="Arial" w:cs="Arial"/>
          <w:color w:val="3E3A37"/>
          <w:spacing w:val="-4"/>
          <w:w w:val="104"/>
          <w:position w:val="1"/>
          <w:sz w:val="17"/>
          <w:szCs w:val="17"/>
        </w:rPr>
        <w:t>SQ</w:t>
      </w:r>
      <w:r>
        <w:rPr>
          <w:rFonts w:ascii="Arial" w:eastAsia="Arial" w:hAnsi="Arial" w:cs="Arial"/>
          <w:color w:val="3E3A37"/>
          <w:w w:val="104"/>
          <w:position w:val="1"/>
          <w:sz w:val="17"/>
          <w:szCs w:val="17"/>
        </w:rPr>
        <w:t>L</w:t>
      </w:r>
    </w:p>
    <w:p w14:paraId="51061FC1" w14:textId="77777777" w:rsidR="00786767" w:rsidRDefault="00786767">
      <w:pPr>
        <w:spacing w:before="4" w:line="180" w:lineRule="exact"/>
        <w:rPr>
          <w:sz w:val="18"/>
          <w:szCs w:val="18"/>
        </w:rPr>
      </w:pPr>
    </w:p>
    <w:p w14:paraId="72FD05CD" w14:textId="77777777" w:rsidR="00786767" w:rsidRDefault="00287199">
      <w:pPr>
        <w:spacing w:line="180" w:lineRule="exact"/>
        <w:ind w:left="119"/>
        <w:rPr>
          <w:rFonts w:ascii="Arial" w:eastAsia="Arial" w:hAnsi="Arial" w:cs="Arial"/>
          <w:sz w:val="17"/>
          <w:szCs w:val="17"/>
        </w:rPr>
      </w:pPr>
      <w:r>
        <w:pict w14:anchorId="63433E7F">
          <v:shape id="_x0000_s1029" type="#_x0000_t75" style="position:absolute;left:0;text-align:left;margin-left:184.3pt;margin-top:62.85pt;width:377pt;height:7.2pt;z-index:-251658240;mso-position-horizontal-relative:page;mso-position-vertical-relative:page">
            <v:imagedata r:id="rId27" o:title=""/>
            <w10:wrap anchorx="page" anchory="page"/>
          </v:shape>
        </w:pict>
      </w:r>
      <w:r>
        <w:rPr>
          <w:rFonts w:ascii="Arial" w:eastAsia="Arial" w:hAnsi="Arial" w:cs="Arial"/>
          <w:color w:val="0D4093"/>
          <w:spacing w:val="-4"/>
          <w:sz w:val="17"/>
          <w:szCs w:val="17"/>
        </w:rPr>
        <w:t>HONOUR</w:t>
      </w:r>
      <w:r>
        <w:rPr>
          <w:rFonts w:ascii="Arial" w:eastAsia="Arial" w:hAnsi="Arial" w:cs="Arial"/>
          <w:color w:val="0D4093"/>
          <w:sz w:val="17"/>
          <w:szCs w:val="17"/>
        </w:rPr>
        <w:t>S</w:t>
      </w:r>
      <w:r>
        <w:rPr>
          <w:rFonts w:ascii="Arial" w:eastAsia="Arial" w:hAnsi="Arial" w:cs="Arial"/>
          <w:color w:val="0D4093"/>
          <w:spacing w:val="27"/>
          <w:sz w:val="17"/>
          <w:szCs w:val="17"/>
        </w:rPr>
        <w:t xml:space="preserve"> </w:t>
      </w:r>
      <w:r>
        <w:rPr>
          <w:rFonts w:ascii="Arial" w:eastAsia="Arial" w:hAnsi="Arial" w:cs="Arial"/>
          <w:color w:val="0D4093"/>
          <w:spacing w:val="-4"/>
          <w:sz w:val="17"/>
          <w:szCs w:val="17"/>
        </w:rPr>
        <w:t>AN</w:t>
      </w:r>
      <w:r>
        <w:rPr>
          <w:rFonts w:ascii="Arial" w:eastAsia="Arial" w:hAnsi="Arial" w:cs="Arial"/>
          <w:color w:val="0D4093"/>
          <w:sz w:val="17"/>
          <w:szCs w:val="17"/>
        </w:rPr>
        <w:t>D</w:t>
      </w:r>
      <w:r>
        <w:rPr>
          <w:rFonts w:ascii="Arial" w:eastAsia="Arial" w:hAnsi="Arial" w:cs="Arial"/>
          <w:color w:val="0D4093"/>
          <w:spacing w:val="7"/>
          <w:sz w:val="17"/>
          <w:szCs w:val="17"/>
        </w:rPr>
        <w:t xml:space="preserve"> </w:t>
      </w:r>
      <w:r>
        <w:rPr>
          <w:rFonts w:ascii="Arial" w:eastAsia="Arial" w:hAnsi="Arial" w:cs="Arial"/>
          <w:color w:val="0D4093"/>
          <w:spacing w:val="-4"/>
          <w:w w:val="104"/>
          <w:sz w:val="17"/>
          <w:szCs w:val="17"/>
        </w:rPr>
        <w:t>AWARDS</w:t>
      </w:r>
    </w:p>
    <w:p w14:paraId="6FD48FBE" w14:textId="77777777" w:rsidR="00786767" w:rsidRDefault="00786767">
      <w:pPr>
        <w:spacing w:before="3" w:line="20" w:lineRule="exact"/>
        <w:rPr>
          <w:sz w:val="2"/>
          <w:szCs w:val="2"/>
        </w:rPr>
      </w:pPr>
    </w:p>
    <w:tbl>
      <w:tblPr>
        <w:tblW w:w="0" w:type="auto"/>
        <w:tblInd w:w="25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4"/>
        <w:gridCol w:w="3437"/>
        <w:gridCol w:w="1906"/>
      </w:tblGrid>
      <w:tr w:rsidR="00786767" w14:paraId="3B87DEB7" w14:textId="77777777">
        <w:trPr>
          <w:trHeight w:hRule="exact" w:val="298"/>
        </w:trPr>
        <w:tc>
          <w:tcPr>
            <w:tcW w:w="2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9B590B" w14:textId="77777777" w:rsidR="00786767" w:rsidRDefault="00287199">
            <w:pPr>
              <w:spacing w:before="7"/>
              <w:ind w:left="792" w:right="792"/>
              <w:jc w:val="center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3E3A37"/>
                <w:spacing w:val="-4"/>
                <w:w w:val="104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b/>
                <w:color w:val="3E3A37"/>
                <w:spacing w:val="-5"/>
                <w:w w:val="104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b/>
                <w:color w:val="3E3A37"/>
                <w:spacing w:val="-4"/>
                <w:w w:val="104"/>
                <w:sz w:val="17"/>
                <w:szCs w:val="17"/>
              </w:rPr>
              <w:t>m</w:t>
            </w:r>
            <w:r>
              <w:rPr>
                <w:rFonts w:ascii="Arial" w:eastAsia="Arial" w:hAnsi="Arial" w:cs="Arial"/>
                <w:b/>
                <w:color w:val="3E3A37"/>
                <w:w w:val="104"/>
                <w:sz w:val="17"/>
                <w:szCs w:val="17"/>
              </w:rPr>
              <w:t>e</w:t>
            </w:r>
          </w:p>
        </w:tc>
        <w:tc>
          <w:tcPr>
            <w:tcW w:w="3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B3DFEE" w14:textId="77777777" w:rsidR="00786767" w:rsidRDefault="00287199">
            <w:pPr>
              <w:spacing w:before="7"/>
              <w:ind w:left="977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3E3A37"/>
                <w:spacing w:val="-4"/>
                <w:w w:val="104"/>
                <w:sz w:val="17"/>
                <w:szCs w:val="17"/>
              </w:rPr>
              <w:t>Ty</w:t>
            </w:r>
            <w:r>
              <w:rPr>
                <w:rFonts w:ascii="Arial" w:eastAsia="Arial" w:hAnsi="Arial" w:cs="Arial"/>
                <w:b/>
                <w:color w:val="3E3A37"/>
                <w:spacing w:val="-5"/>
                <w:w w:val="104"/>
                <w:sz w:val="17"/>
                <w:szCs w:val="17"/>
              </w:rPr>
              <w:t>pe/</w:t>
            </w:r>
            <w:r>
              <w:rPr>
                <w:rFonts w:ascii="Arial" w:eastAsia="Arial" w:hAnsi="Arial" w:cs="Arial"/>
                <w:b/>
                <w:color w:val="3E3A37"/>
                <w:spacing w:val="-4"/>
                <w:w w:val="104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b/>
                <w:color w:val="3E3A37"/>
                <w:spacing w:val="-5"/>
                <w:w w:val="104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b/>
                <w:color w:val="3E3A37"/>
                <w:spacing w:val="-4"/>
                <w:w w:val="104"/>
                <w:sz w:val="17"/>
                <w:szCs w:val="17"/>
              </w:rPr>
              <w:t>g</w:t>
            </w:r>
            <w:r>
              <w:rPr>
                <w:rFonts w:ascii="Arial" w:eastAsia="Arial" w:hAnsi="Arial" w:cs="Arial"/>
                <w:b/>
                <w:color w:val="3E3A37"/>
                <w:spacing w:val="-5"/>
                <w:w w:val="104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b/>
                <w:color w:val="3E3A37"/>
                <w:spacing w:val="-4"/>
                <w:w w:val="104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b/>
                <w:color w:val="3E3A37"/>
                <w:spacing w:val="-5"/>
                <w:w w:val="104"/>
                <w:sz w:val="17"/>
                <w:szCs w:val="17"/>
              </w:rPr>
              <w:t>izati</w:t>
            </w:r>
            <w:r>
              <w:rPr>
                <w:rFonts w:ascii="Arial" w:eastAsia="Arial" w:hAnsi="Arial" w:cs="Arial"/>
                <w:b/>
                <w:color w:val="3E3A37"/>
                <w:spacing w:val="-4"/>
                <w:w w:val="104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b/>
                <w:color w:val="3E3A37"/>
                <w:w w:val="104"/>
                <w:sz w:val="17"/>
                <w:szCs w:val="17"/>
              </w:rPr>
              <w:t>n</w:t>
            </w:r>
          </w:p>
        </w:tc>
        <w:tc>
          <w:tcPr>
            <w:tcW w:w="1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A25446" w14:textId="77777777" w:rsidR="00786767" w:rsidRDefault="00287199">
            <w:pPr>
              <w:spacing w:before="7"/>
              <w:ind w:left="415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3E3A37"/>
                <w:spacing w:val="-4"/>
                <w:w w:val="104"/>
                <w:sz w:val="17"/>
                <w:szCs w:val="17"/>
              </w:rPr>
              <w:t>P</w:t>
            </w:r>
            <w:r>
              <w:rPr>
                <w:rFonts w:ascii="Arial" w:eastAsia="Arial" w:hAnsi="Arial" w:cs="Arial"/>
                <w:b/>
                <w:color w:val="3E3A37"/>
                <w:spacing w:val="-5"/>
                <w:w w:val="104"/>
                <w:sz w:val="17"/>
                <w:szCs w:val="17"/>
              </w:rPr>
              <w:t>rize/</w:t>
            </w:r>
            <w:r>
              <w:rPr>
                <w:rFonts w:ascii="Arial" w:eastAsia="Arial" w:hAnsi="Arial" w:cs="Arial"/>
                <w:b/>
                <w:color w:val="3E3A37"/>
                <w:spacing w:val="-4"/>
                <w:w w:val="104"/>
                <w:sz w:val="17"/>
                <w:szCs w:val="17"/>
              </w:rPr>
              <w:t>Aw</w:t>
            </w:r>
            <w:r>
              <w:rPr>
                <w:rFonts w:ascii="Arial" w:eastAsia="Arial" w:hAnsi="Arial" w:cs="Arial"/>
                <w:b/>
                <w:color w:val="3E3A37"/>
                <w:spacing w:val="-5"/>
                <w:w w:val="104"/>
                <w:sz w:val="17"/>
                <w:szCs w:val="17"/>
              </w:rPr>
              <w:t>ar</w:t>
            </w:r>
            <w:r>
              <w:rPr>
                <w:rFonts w:ascii="Arial" w:eastAsia="Arial" w:hAnsi="Arial" w:cs="Arial"/>
                <w:b/>
                <w:color w:val="3E3A37"/>
                <w:spacing w:val="-4"/>
                <w:w w:val="104"/>
                <w:sz w:val="17"/>
                <w:szCs w:val="17"/>
              </w:rPr>
              <w:t>d</w:t>
            </w:r>
            <w:r>
              <w:rPr>
                <w:rFonts w:ascii="Arial" w:eastAsia="Arial" w:hAnsi="Arial" w:cs="Arial"/>
                <w:b/>
                <w:color w:val="3E3A37"/>
                <w:w w:val="104"/>
                <w:sz w:val="17"/>
                <w:szCs w:val="17"/>
              </w:rPr>
              <w:t>s</w:t>
            </w:r>
          </w:p>
        </w:tc>
      </w:tr>
      <w:tr w:rsidR="00786767" w14:paraId="62D30916" w14:textId="77777777">
        <w:trPr>
          <w:trHeight w:hRule="exact" w:val="422"/>
        </w:trPr>
        <w:tc>
          <w:tcPr>
            <w:tcW w:w="2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77F1CA" w14:textId="77777777" w:rsidR="00786767" w:rsidRDefault="00786767">
            <w:pPr>
              <w:spacing w:before="3" w:line="100" w:lineRule="exact"/>
              <w:rPr>
                <w:sz w:val="11"/>
                <w:szCs w:val="11"/>
              </w:rPr>
            </w:pPr>
          </w:p>
          <w:p w14:paraId="2283AE06" w14:textId="77777777" w:rsidR="00786767" w:rsidRDefault="00287199">
            <w:pPr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E3A37"/>
                <w:spacing w:val="-4"/>
                <w:sz w:val="17"/>
                <w:szCs w:val="17"/>
              </w:rPr>
              <w:t>M</w:t>
            </w:r>
            <w:r>
              <w:rPr>
                <w:rFonts w:ascii="Arial" w:eastAsia="Arial" w:hAnsi="Arial" w:cs="Arial"/>
                <w:color w:val="3E3A37"/>
                <w:spacing w:val="-5"/>
                <w:sz w:val="17"/>
                <w:szCs w:val="17"/>
              </w:rPr>
              <w:t>arc</w:t>
            </w:r>
            <w:r>
              <w:rPr>
                <w:rFonts w:ascii="Arial" w:eastAsia="Arial" w:hAnsi="Arial" w:cs="Arial"/>
                <w:color w:val="3E3A37"/>
                <w:sz w:val="17"/>
                <w:szCs w:val="17"/>
              </w:rPr>
              <w:t>h</w:t>
            </w:r>
            <w:r>
              <w:rPr>
                <w:rFonts w:ascii="Arial" w:eastAsia="Arial" w:hAnsi="Arial" w:cs="Arial"/>
                <w:color w:val="3E3A37"/>
                <w:spacing w:val="11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3E3A37"/>
                <w:spacing w:val="-5"/>
                <w:w w:val="104"/>
                <w:sz w:val="17"/>
                <w:szCs w:val="17"/>
              </w:rPr>
              <w:t>201</w:t>
            </w:r>
            <w:r>
              <w:rPr>
                <w:rFonts w:ascii="Arial" w:eastAsia="Arial" w:hAnsi="Arial" w:cs="Arial"/>
                <w:color w:val="3E3A37"/>
                <w:w w:val="104"/>
                <w:sz w:val="17"/>
                <w:szCs w:val="17"/>
              </w:rPr>
              <w:t>3</w:t>
            </w:r>
          </w:p>
        </w:tc>
        <w:tc>
          <w:tcPr>
            <w:tcW w:w="3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B7D547" w14:textId="77777777" w:rsidR="00786767" w:rsidRDefault="00287199">
            <w:pPr>
              <w:spacing w:before="7" w:line="253" w:lineRule="auto"/>
              <w:ind w:left="100" w:right="3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E3A37"/>
                <w:spacing w:val="-4"/>
                <w:sz w:val="17"/>
                <w:szCs w:val="17"/>
              </w:rPr>
              <w:t>M</w:t>
            </w:r>
            <w:r>
              <w:rPr>
                <w:rFonts w:ascii="Arial" w:eastAsia="Arial" w:hAnsi="Arial" w:cs="Arial"/>
                <w:color w:val="3E3A37"/>
                <w:spacing w:val="-6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color w:val="3E3A37"/>
                <w:spacing w:val="-5"/>
                <w:sz w:val="17"/>
                <w:szCs w:val="17"/>
              </w:rPr>
              <w:t>crosof</w:t>
            </w:r>
            <w:r>
              <w:rPr>
                <w:rFonts w:ascii="Arial" w:eastAsia="Arial" w:hAnsi="Arial" w:cs="Arial"/>
                <w:color w:val="3E3A37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color w:val="3E3A37"/>
                <w:spacing w:val="2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3E3A37"/>
                <w:spacing w:val="-4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color w:val="3E3A37"/>
                <w:spacing w:val="-5"/>
                <w:sz w:val="17"/>
                <w:szCs w:val="17"/>
              </w:rPr>
              <w:t>ff</w:t>
            </w:r>
            <w:r>
              <w:rPr>
                <w:rFonts w:ascii="Arial" w:eastAsia="Arial" w:hAnsi="Arial" w:cs="Arial"/>
                <w:color w:val="3E3A37"/>
                <w:spacing w:val="-6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color w:val="3E3A37"/>
                <w:spacing w:val="-5"/>
                <w:sz w:val="17"/>
                <w:szCs w:val="17"/>
              </w:rPr>
              <w:t>c</w:t>
            </w:r>
            <w:r>
              <w:rPr>
                <w:rFonts w:ascii="Arial" w:eastAsia="Arial" w:hAnsi="Arial" w:cs="Arial"/>
                <w:color w:val="3E3A37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color w:val="3E3A37"/>
                <w:spacing w:val="1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3E3A37"/>
                <w:spacing w:val="-4"/>
                <w:sz w:val="17"/>
                <w:szCs w:val="17"/>
              </w:rPr>
              <w:t>C</w:t>
            </w:r>
            <w:r>
              <w:rPr>
                <w:rFonts w:ascii="Arial" w:eastAsia="Arial" w:hAnsi="Arial" w:cs="Arial"/>
                <w:color w:val="3E3A37"/>
                <w:spacing w:val="-5"/>
                <w:sz w:val="17"/>
                <w:szCs w:val="17"/>
              </w:rPr>
              <w:t>ha</w:t>
            </w:r>
            <w:r>
              <w:rPr>
                <w:rFonts w:ascii="Arial" w:eastAsia="Arial" w:hAnsi="Arial" w:cs="Arial"/>
                <w:color w:val="3E3A37"/>
                <w:spacing w:val="-4"/>
                <w:sz w:val="17"/>
                <w:szCs w:val="17"/>
              </w:rPr>
              <w:t>m</w:t>
            </w:r>
            <w:r>
              <w:rPr>
                <w:rFonts w:ascii="Arial" w:eastAsia="Arial" w:hAnsi="Arial" w:cs="Arial"/>
                <w:color w:val="3E3A37"/>
                <w:spacing w:val="-5"/>
                <w:sz w:val="17"/>
                <w:szCs w:val="17"/>
              </w:rPr>
              <w:t>p</w:t>
            </w:r>
            <w:r>
              <w:rPr>
                <w:rFonts w:ascii="Arial" w:eastAsia="Arial" w:hAnsi="Arial" w:cs="Arial"/>
                <w:color w:val="3E3A37"/>
                <w:spacing w:val="-6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color w:val="3E3A37"/>
                <w:spacing w:val="-5"/>
                <w:sz w:val="17"/>
                <w:szCs w:val="17"/>
              </w:rPr>
              <w:t>onsh</w:t>
            </w:r>
            <w:r>
              <w:rPr>
                <w:rFonts w:ascii="Arial" w:eastAsia="Arial" w:hAnsi="Arial" w:cs="Arial"/>
                <w:color w:val="3E3A37"/>
                <w:spacing w:val="-6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color w:val="3E3A37"/>
                <w:sz w:val="17"/>
                <w:szCs w:val="17"/>
              </w:rPr>
              <w:t>p</w:t>
            </w:r>
            <w:r>
              <w:rPr>
                <w:rFonts w:ascii="Arial" w:eastAsia="Arial" w:hAnsi="Arial" w:cs="Arial"/>
                <w:color w:val="3E3A37"/>
                <w:spacing w:val="35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3E3A37"/>
                <w:spacing w:val="-6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color w:val="3E3A37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color w:val="3E3A37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3E3A37"/>
                <w:spacing w:val="-4"/>
                <w:w w:val="104"/>
                <w:sz w:val="17"/>
                <w:szCs w:val="17"/>
              </w:rPr>
              <w:t>H</w:t>
            </w:r>
            <w:r>
              <w:rPr>
                <w:rFonts w:ascii="Arial" w:eastAsia="Arial" w:hAnsi="Arial" w:cs="Arial"/>
                <w:color w:val="3E3A37"/>
                <w:spacing w:val="-5"/>
                <w:w w:val="104"/>
                <w:sz w:val="17"/>
                <w:szCs w:val="17"/>
              </w:rPr>
              <w:t>ano</w:t>
            </w:r>
            <w:r>
              <w:rPr>
                <w:rFonts w:ascii="Arial" w:eastAsia="Arial" w:hAnsi="Arial" w:cs="Arial"/>
                <w:color w:val="3E3A37"/>
                <w:spacing w:val="-6"/>
                <w:w w:val="104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color w:val="3E3A37"/>
                <w:w w:val="104"/>
                <w:sz w:val="17"/>
                <w:szCs w:val="17"/>
              </w:rPr>
              <w:t xml:space="preserve">, </w:t>
            </w:r>
            <w:r>
              <w:rPr>
                <w:rFonts w:ascii="Arial" w:eastAsia="Arial" w:hAnsi="Arial" w:cs="Arial"/>
                <w:color w:val="3E3A37"/>
                <w:spacing w:val="-4"/>
                <w:w w:val="104"/>
                <w:sz w:val="17"/>
                <w:szCs w:val="17"/>
              </w:rPr>
              <w:t>V</w:t>
            </w:r>
            <w:r>
              <w:rPr>
                <w:rFonts w:ascii="Arial" w:eastAsia="Arial" w:hAnsi="Arial" w:cs="Arial"/>
                <w:color w:val="3E3A37"/>
                <w:spacing w:val="-5"/>
                <w:w w:val="104"/>
                <w:sz w:val="17"/>
                <w:szCs w:val="17"/>
              </w:rPr>
              <w:t>ietna</w:t>
            </w:r>
            <w:r>
              <w:rPr>
                <w:rFonts w:ascii="Arial" w:eastAsia="Arial" w:hAnsi="Arial" w:cs="Arial"/>
                <w:color w:val="3E3A37"/>
                <w:w w:val="104"/>
                <w:sz w:val="17"/>
                <w:szCs w:val="17"/>
              </w:rPr>
              <w:t>m</w:t>
            </w:r>
          </w:p>
        </w:tc>
        <w:tc>
          <w:tcPr>
            <w:tcW w:w="1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7DC802" w14:textId="77777777" w:rsidR="00786767" w:rsidRDefault="00786767">
            <w:pPr>
              <w:spacing w:before="3" w:line="100" w:lineRule="exact"/>
              <w:rPr>
                <w:sz w:val="11"/>
                <w:szCs w:val="11"/>
              </w:rPr>
            </w:pPr>
          </w:p>
          <w:p w14:paraId="4F6EA594" w14:textId="77777777" w:rsidR="00786767" w:rsidRDefault="00287199">
            <w:pPr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E3A37"/>
                <w:spacing w:val="-4"/>
                <w:sz w:val="17"/>
                <w:szCs w:val="17"/>
              </w:rPr>
              <w:t>P</w:t>
            </w:r>
            <w:r>
              <w:rPr>
                <w:rFonts w:ascii="Arial" w:eastAsia="Arial" w:hAnsi="Arial" w:cs="Arial"/>
                <w:color w:val="3E3A37"/>
                <w:spacing w:val="-5"/>
                <w:sz w:val="17"/>
                <w:szCs w:val="17"/>
              </w:rPr>
              <w:t>articipate</w:t>
            </w:r>
            <w:r>
              <w:rPr>
                <w:rFonts w:ascii="Arial" w:eastAsia="Arial" w:hAnsi="Arial" w:cs="Arial"/>
                <w:color w:val="3E3A37"/>
                <w:sz w:val="17"/>
                <w:szCs w:val="17"/>
              </w:rPr>
              <w:t>d</w:t>
            </w:r>
            <w:r>
              <w:rPr>
                <w:rFonts w:ascii="Arial" w:eastAsia="Arial" w:hAnsi="Arial" w:cs="Arial"/>
                <w:color w:val="3E3A37"/>
                <w:spacing w:val="28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3E3A37"/>
                <w:spacing w:val="-4"/>
                <w:w w:val="104"/>
                <w:sz w:val="17"/>
                <w:szCs w:val="17"/>
              </w:rPr>
              <w:t>C</w:t>
            </w:r>
            <w:r>
              <w:rPr>
                <w:rFonts w:ascii="Arial" w:eastAsia="Arial" w:hAnsi="Arial" w:cs="Arial"/>
                <w:color w:val="3E3A37"/>
                <w:spacing w:val="-5"/>
                <w:w w:val="104"/>
                <w:sz w:val="17"/>
                <w:szCs w:val="17"/>
              </w:rPr>
              <w:t>andidat</w:t>
            </w:r>
            <w:r>
              <w:rPr>
                <w:rFonts w:ascii="Arial" w:eastAsia="Arial" w:hAnsi="Arial" w:cs="Arial"/>
                <w:color w:val="3E3A37"/>
                <w:w w:val="104"/>
                <w:sz w:val="17"/>
                <w:szCs w:val="17"/>
              </w:rPr>
              <w:t>e</w:t>
            </w:r>
          </w:p>
        </w:tc>
      </w:tr>
      <w:tr w:rsidR="00786767" w14:paraId="31EF0234" w14:textId="77777777">
        <w:trPr>
          <w:trHeight w:hRule="exact" w:val="427"/>
        </w:trPr>
        <w:tc>
          <w:tcPr>
            <w:tcW w:w="2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108787" w14:textId="77777777" w:rsidR="00786767" w:rsidRDefault="00287199">
            <w:pPr>
              <w:spacing w:before="12"/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E3A37"/>
                <w:spacing w:val="-4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color w:val="3E3A37"/>
                <w:spacing w:val="-5"/>
                <w:sz w:val="17"/>
                <w:szCs w:val="17"/>
              </w:rPr>
              <w:t>ctobe</w:t>
            </w:r>
            <w:r>
              <w:rPr>
                <w:rFonts w:ascii="Arial" w:eastAsia="Arial" w:hAnsi="Arial" w:cs="Arial"/>
                <w:color w:val="3E3A37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color w:val="3E3A37"/>
                <w:spacing w:val="16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3E3A37"/>
                <w:spacing w:val="-5"/>
                <w:sz w:val="17"/>
                <w:szCs w:val="17"/>
              </w:rPr>
              <w:t>201</w:t>
            </w:r>
            <w:r>
              <w:rPr>
                <w:rFonts w:ascii="Arial" w:eastAsia="Arial" w:hAnsi="Arial" w:cs="Arial"/>
                <w:color w:val="3E3A37"/>
                <w:spacing w:val="-4"/>
                <w:sz w:val="17"/>
                <w:szCs w:val="17"/>
              </w:rPr>
              <w:t>1</w:t>
            </w:r>
            <w:r>
              <w:rPr>
                <w:rFonts w:ascii="Arial" w:eastAsia="Arial" w:hAnsi="Arial" w:cs="Arial"/>
                <w:color w:val="3E3A37"/>
                <w:sz w:val="17"/>
                <w:szCs w:val="17"/>
              </w:rPr>
              <w:t>-</w:t>
            </w:r>
            <w:r>
              <w:rPr>
                <w:rFonts w:ascii="Arial" w:eastAsia="Arial" w:hAnsi="Arial" w:cs="Arial"/>
                <w:color w:val="3E3A37"/>
                <w:spacing w:val="9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3E3A37"/>
                <w:spacing w:val="-4"/>
                <w:w w:val="104"/>
                <w:sz w:val="17"/>
                <w:szCs w:val="17"/>
              </w:rPr>
              <w:t>M</w:t>
            </w:r>
            <w:r>
              <w:rPr>
                <w:rFonts w:ascii="Arial" w:eastAsia="Arial" w:hAnsi="Arial" w:cs="Arial"/>
                <w:color w:val="3E3A37"/>
                <w:spacing w:val="-5"/>
                <w:w w:val="104"/>
                <w:sz w:val="17"/>
                <w:szCs w:val="17"/>
              </w:rPr>
              <w:t>arc</w:t>
            </w:r>
            <w:r>
              <w:rPr>
                <w:rFonts w:ascii="Arial" w:eastAsia="Arial" w:hAnsi="Arial" w:cs="Arial"/>
                <w:color w:val="3E3A37"/>
                <w:w w:val="104"/>
                <w:sz w:val="17"/>
                <w:szCs w:val="17"/>
              </w:rPr>
              <w:t>h</w:t>
            </w:r>
          </w:p>
          <w:p w14:paraId="762C2D84" w14:textId="77777777" w:rsidR="00786767" w:rsidRDefault="00287199">
            <w:pPr>
              <w:spacing w:before="11"/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E3A37"/>
                <w:spacing w:val="-5"/>
                <w:w w:val="104"/>
                <w:sz w:val="17"/>
                <w:szCs w:val="17"/>
              </w:rPr>
              <w:t>2012</w:t>
            </w:r>
          </w:p>
        </w:tc>
        <w:tc>
          <w:tcPr>
            <w:tcW w:w="3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DB1B3D" w14:textId="77777777" w:rsidR="00786767" w:rsidRDefault="00287199">
            <w:pPr>
              <w:spacing w:before="12"/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E3A37"/>
                <w:spacing w:val="-4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color w:val="3E3A37"/>
                <w:spacing w:val="-5"/>
                <w:sz w:val="17"/>
                <w:szCs w:val="17"/>
              </w:rPr>
              <w:t>xchange</w:t>
            </w:r>
            <w:r>
              <w:rPr>
                <w:rFonts w:ascii="Arial" w:eastAsia="Arial" w:hAnsi="Arial" w:cs="Arial"/>
                <w:color w:val="3E3A37"/>
                <w:sz w:val="17"/>
                <w:szCs w:val="17"/>
              </w:rPr>
              <w:t>d</w:t>
            </w:r>
            <w:r>
              <w:rPr>
                <w:rFonts w:ascii="Arial" w:eastAsia="Arial" w:hAnsi="Arial" w:cs="Arial"/>
                <w:color w:val="3E3A37"/>
                <w:spacing w:val="26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3E3A37"/>
                <w:spacing w:val="-5"/>
                <w:sz w:val="17"/>
                <w:szCs w:val="17"/>
              </w:rPr>
              <w:t>progra</w:t>
            </w:r>
            <w:r>
              <w:rPr>
                <w:rFonts w:ascii="Arial" w:eastAsia="Arial" w:hAnsi="Arial" w:cs="Arial"/>
                <w:color w:val="3E3A37"/>
                <w:sz w:val="17"/>
                <w:szCs w:val="17"/>
              </w:rPr>
              <w:t>m</w:t>
            </w:r>
            <w:r>
              <w:rPr>
                <w:rFonts w:ascii="Arial" w:eastAsia="Arial" w:hAnsi="Arial" w:cs="Arial"/>
                <w:color w:val="3E3A37"/>
                <w:spacing w:val="18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3E3A37"/>
                <w:spacing w:val="-5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color w:val="3E3A37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color w:val="3E3A37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3E3A37"/>
                <w:spacing w:val="-4"/>
                <w:sz w:val="17"/>
                <w:szCs w:val="17"/>
              </w:rPr>
              <w:t>K</w:t>
            </w:r>
            <w:r>
              <w:rPr>
                <w:rFonts w:ascii="Arial" w:eastAsia="Arial" w:hAnsi="Arial" w:cs="Arial"/>
                <w:color w:val="3E3A37"/>
                <w:spacing w:val="-5"/>
                <w:sz w:val="17"/>
                <w:szCs w:val="17"/>
              </w:rPr>
              <w:t>yush</w:t>
            </w:r>
            <w:r>
              <w:rPr>
                <w:rFonts w:ascii="Arial" w:eastAsia="Arial" w:hAnsi="Arial" w:cs="Arial"/>
                <w:color w:val="3E3A37"/>
                <w:sz w:val="17"/>
                <w:szCs w:val="17"/>
              </w:rPr>
              <w:t>u</w:t>
            </w:r>
            <w:r>
              <w:rPr>
                <w:rFonts w:ascii="Arial" w:eastAsia="Arial" w:hAnsi="Arial" w:cs="Arial"/>
                <w:color w:val="3E3A37"/>
                <w:spacing w:val="15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3E3A37"/>
                <w:spacing w:val="-6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color w:val="3E3A37"/>
                <w:spacing w:val="-5"/>
                <w:sz w:val="17"/>
                <w:szCs w:val="17"/>
              </w:rPr>
              <w:t>nst</w:t>
            </w:r>
            <w:r>
              <w:rPr>
                <w:rFonts w:ascii="Arial" w:eastAsia="Arial" w:hAnsi="Arial" w:cs="Arial"/>
                <w:color w:val="3E3A37"/>
                <w:spacing w:val="-6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color w:val="3E3A37"/>
                <w:spacing w:val="-5"/>
                <w:sz w:val="17"/>
                <w:szCs w:val="17"/>
              </w:rPr>
              <w:t>tut</w:t>
            </w:r>
            <w:r>
              <w:rPr>
                <w:rFonts w:ascii="Arial" w:eastAsia="Arial" w:hAnsi="Arial" w:cs="Arial"/>
                <w:color w:val="3E3A37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color w:val="3E3A37"/>
                <w:spacing w:val="16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3E3A37"/>
                <w:spacing w:val="-5"/>
                <w:w w:val="104"/>
                <w:sz w:val="17"/>
                <w:szCs w:val="17"/>
              </w:rPr>
              <w:t>of</w:t>
            </w:r>
          </w:p>
          <w:p w14:paraId="4BB0B76B" w14:textId="77777777" w:rsidR="00786767" w:rsidRDefault="00287199">
            <w:pPr>
              <w:spacing w:before="11"/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E3A37"/>
                <w:spacing w:val="-5"/>
                <w:sz w:val="17"/>
                <w:szCs w:val="17"/>
              </w:rPr>
              <w:t>Techno</w:t>
            </w:r>
            <w:r>
              <w:rPr>
                <w:rFonts w:ascii="Arial" w:eastAsia="Arial" w:hAnsi="Arial" w:cs="Arial"/>
                <w:color w:val="3E3A37"/>
                <w:spacing w:val="-6"/>
                <w:sz w:val="17"/>
                <w:szCs w:val="17"/>
              </w:rPr>
              <w:t>l</w:t>
            </w:r>
            <w:r>
              <w:rPr>
                <w:rFonts w:ascii="Arial" w:eastAsia="Arial" w:hAnsi="Arial" w:cs="Arial"/>
                <w:color w:val="3E3A37"/>
                <w:spacing w:val="-5"/>
                <w:sz w:val="17"/>
                <w:szCs w:val="17"/>
              </w:rPr>
              <w:t>ogy</w:t>
            </w:r>
            <w:r>
              <w:rPr>
                <w:rFonts w:ascii="Arial" w:eastAsia="Arial" w:hAnsi="Arial" w:cs="Arial"/>
                <w:color w:val="3E3A37"/>
                <w:sz w:val="17"/>
                <w:szCs w:val="17"/>
              </w:rPr>
              <w:t>,</w:t>
            </w:r>
            <w:r>
              <w:rPr>
                <w:rFonts w:ascii="Arial" w:eastAsia="Arial" w:hAnsi="Arial" w:cs="Arial"/>
                <w:color w:val="3E3A37"/>
                <w:spacing w:val="28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3E3A37"/>
                <w:spacing w:val="-5"/>
                <w:w w:val="104"/>
                <w:sz w:val="17"/>
                <w:szCs w:val="17"/>
              </w:rPr>
              <w:t>Japa</w:t>
            </w:r>
            <w:r>
              <w:rPr>
                <w:rFonts w:ascii="Arial" w:eastAsia="Arial" w:hAnsi="Arial" w:cs="Arial"/>
                <w:color w:val="3E3A37"/>
                <w:w w:val="104"/>
                <w:sz w:val="17"/>
                <w:szCs w:val="17"/>
              </w:rPr>
              <w:t>n</w:t>
            </w:r>
          </w:p>
        </w:tc>
        <w:tc>
          <w:tcPr>
            <w:tcW w:w="1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796FEB" w14:textId="77777777" w:rsidR="00786767" w:rsidRDefault="00786767">
            <w:pPr>
              <w:spacing w:before="3" w:line="100" w:lineRule="exact"/>
              <w:rPr>
                <w:sz w:val="11"/>
                <w:szCs w:val="11"/>
              </w:rPr>
            </w:pPr>
          </w:p>
          <w:p w14:paraId="2EC7615D" w14:textId="77777777" w:rsidR="00786767" w:rsidRDefault="00287199">
            <w:pPr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E3A37"/>
                <w:spacing w:val="-4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color w:val="3E3A37"/>
                <w:spacing w:val="-5"/>
                <w:sz w:val="17"/>
                <w:szCs w:val="17"/>
              </w:rPr>
              <w:t>xchange</w:t>
            </w:r>
            <w:r>
              <w:rPr>
                <w:rFonts w:ascii="Arial" w:eastAsia="Arial" w:hAnsi="Arial" w:cs="Arial"/>
                <w:color w:val="3E3A37"/>
                <w:sz w:val="17"/>
                <w:szCs w:val="17"/>
              </w:rPr>
              <w:t>d</w:t>
            </w:r>
            <w:r>
              <w:rPr>
                <w:rFonts w:ascii="Arial" w:eastAsia="Arial" w:hAnsi="Arial" w:cs="Arial"/>
                <w:color w:val="3E3A37"/>
                <w:spacing w:val="26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3E3A37"/>
                <w:spacing w:val="-5"/>
                <w:w w:val="104"/>
                <w:sz w:val="17"/>
                <w:szCs w:val="17"/>
              </w:rPr>
              <w:t>studen</w:t>
            </w:r>
            <w:r>
              <w:rPr>
                <w:rFonts w:ascii="Arial" w:eastAsia="Arial" w:hAnsi="Arial" w:cs="Arial"/>
                <w:color w:val="3E3A37"/>
                <w:w w:val="104"/>
                <w:sz w:val="17"/>
                <w:szCs w:val="17"/>
              </w:rPr>
              <w:t>t</w:t>
            </w:r>
          </w:p>
        </w:tc>
      </w:tr>
      <w:tr w:rsidR="00786767" w14:paraId="54E464C2" w14:textId="77777777">
        <w:trPr>
          <w:trHeight w:hRule="exact" w:val="422"/>
        </w:trPr>
        <w:tc>
          <w:tcPr>
            <w:tcW w:w="2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34616E" w14:textId="77777777" w:rsidR="00786767" w:rsidRDefault="00786767">
            <w:pPr>
              <w:spacing w:before="8" w:line="100" w:lineRule="exact"/>
              <w:rPr>
                <w:sz w:val="10"/>
                <w:szCs w:val="10"/>
              </w:rPr>
            </w:pPr>
          </w:p>
          <w:p w14:paraId="298A78F4" w14:textId="77777777" w:rsidR="00786767" w:rsidRDefault="00287199">
            <w:pPr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E3A37"/>
                <w:spacing w:val="-4"/>
                <w:sz w:val="17"/>
                <w:szCs w:val="17"/>
              </w:rPr>
              <w:t>M</w:t>
            </w:r>
            <w:r>
              <w:rPr>
                <w:rFonts w:ascii="Arial" w:eastAsia="Arial" w:hAnsi="Arial" w:cs="Arial"/>
                <w:color w:val="3E3A37"/>
                <w:spacing w:val="-5"/>
                <w:sz w:val="17"/>
                <w:szCs w:val="17"/>
              </w:rPr>
              <w:t>arc</w:t>
            </w:r>
            <w:r>
              <w:rPr>
                <w:rFonts w:ascii="Arial" w:eastAsia="Arial" w:hAnsi="Arial" w:cs="Arial"/>
                <w:color w:val="3E3A37"/>
                <w:sz w:val="17"/>
                <w:szCs w:val="17"/>
              </w:rPr>
              <w:t>h</w:t>
            </w:r>
            <w:r>
              <w:rPr>
                <w:rFonts w:ascii="Arial" w:eastAsia="Arial" w:hAnsi="Arial" w:cs="Arial"/>
                <w:color w:val="3E3A37"/>
                <w:spacing w:val="11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3E3A37"/>
                <w:spacing w:val="-5"/>
                <w:w w:val="104"/>
                <w:sz w:val="17"/>
                <w:szCs w:val="17"/>
              </w:rPr>
              <w:t>201</w:t>
            </w:r>
            <w:r>
              <w:rPr>
                <w:rFonts w:ascii="Arial" w:eastAsia="Arial" w:hAnsi="Arial" w:cs="Arial"/>
                <w:color w:val="3E3A37"/>
                <w:w w:val="104"/>
                <w:sz w:val="17"/>
                <w:szCs w:val="17"/>
              </w:rPr>
              <w:t>1</w:t>
            </w:r>
          </w:p>
        </w:tc>
        <w:tc>
          <w:tcPr>
            <w:tcW w:w="3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4EE0C3" w14:textId="77777777" w:rsidR="00786767" w:rsidRDefault="00287199">
            <w:pPr>
              <w:spacing w:before="7" w:line="253" w:lineRule="auto"/>
              <w:ind w:left="100" w:right="477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E3A37"/>
                <w:spacing w:val="-4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color w:val="3E3A37"/>
                <w:spacing w:val="-5"/>
                <w:sz w:val="17"/>
                <w:szCs w:val="17"/>
              </w:rPr>
              <w:t>nglis</w:t>
            </w:r>
            <w:r>
              <w:rPr>
                <w:rFonts w:ascii="Arial" w:eastAsia="Arial" w:hAnsi="Arial" w:cs="Arial"/>
                <w:color w:val="3E3A37"/>
                <w:sz w:val="17"/>
                <w:szCs w:val="17"/>
              </w:rPr>
              <w:t>h</w:t>
            </w:r>
            <w:r>
              <w:rPr>
                <w:rFonts w:ascii="Arial" w:eastAsia="Arial" w:hAnsi="Arial" w:cs="Arial"/>
                <w:color w:val="3E3A37"/>
                <w:spacing w:val="14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3E3A37"/>
                <w:spacing w:val="-4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color w:val="3E3A37"/>
                <w:spacing w:val="-5"/>
                <w:sz w:val="17"/>
                <w:szCs w:val="17"/>
              </w:rPr>
              <w:t>ly</w:t>
            </w:r>
            <w:r>
              <w:rPr>
                <w:rFonts w:ascii="Arial" w:eastAsia="Arial" w:hAnsi="Arial" w:cs="Arial"/>
                <w:color w:val="3E3A37"/>
                <w:spacing w:val="-4"/>
                <w:sz w:val="17"/>
                <w:szCs w:val="17"/>
              </w:rPr>
              <w:t>m</w:t>
            </w:r>
            <w:r>
              <w:rPr>
                <w:rFonts w:ascii="Arial" w:eastAsia="Arial" w:hAnsi="Arial" w:cs="Arial"/>
                <w:color w:val="3E3A37"/>
                <w:spacing w:val="-5"/>
                <w:sz w:val="17"/>
                <w:szCs w:val="17"/>
              </w:rPr>
              <w:t>pia</w:t>
            </w:r>
            <w:r>
              <w:rPr>
                <w:rFonts w:ascii="Arial" w:eastAsia="Arial" w:hAnsi="Arial" w:cs="Arial"/>
                <w:color w:val="3E3A37"/>
                <w:sz w:val="17"/>
                <w:szCs w:val="17"/>
              </w:rPr>
              <w:t>d</w:t>
            </w:r>
            <w:r>
              <w:rPr>
                <w:rFonts w:ascii="Arial" w:eastAsia="Arial" w:hAnsi="Arial" w:cs="Arial"/>
                <w:color w:val="3E3A37"/>
                <w:spacing w:val="21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3E3A37"/>
                <w:spacing w:val="-4"/>
                <w:sz w:val="17"/>
                <w:szCs w:val="17"/>
              </w:rPr>
              <w:t>C</w:t>
            </w:r>
            <w:r>
              <w:rPr>
                <w:rFonts w:ascii="Arial" w:eastAsia="Arial" w:hAnsi="Arial" w:cs="Arial"/>
                <w:color w:val="3E3A37"/>
                <w:spacing w:val="-5"/>
                <w:sz w:val="17"/>
                <w:szCs w:val="17"/>
              </w:rPr>
              <w:t>ontes</w:t>
            </w:r>
            <w:r>
              <w:rPr>
                <w:rFonts w:ascii="Arial" w:eastAsia="Arial" w:hAnsi="Arial" w:cs="Arial"/>
                <w:color w:val="3E3A37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color w:val="3E3A37"/>
                <w:spacing w:val="15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3E3A37"/>
                <w:spacing w:val="-5"/>
                <w:sz w:val="17"/>
                <w:szCs w:val="17"/>
              </w:rPr>
              <w:t>fo</w:t>
            </w:r>
            <w:r>
              <w:rPr>
                <w:rFonts w:ascii="Arial" w:eastAsia="Arial" w:hAnsi="Arial" w:cs="Arial"/>
                <w:color w:val="3E3A37"/>
                <w:sz w:val="17"/>
                <w:szCs w:val="17"/>
              </w:rPr>
              <w:t xml:space="preserve">r </w:t>
            </w:r>
            <w:r>
              <w:rPr>
                <w:rFonts w:ascii="Arial" w:eastAsia="Arial" w:hAnsi="Arial" w:cs="Arial"/>
                <w:color w:val="3E3A37"/>
                <w:spacing w:val="-5"/>
                <w:sz w:val="17"/>
                <w:szCs w:val="17"/>
              </w:rPr>
              <w:t>th</w:t>
            </w:r>
            <w:r>
              <w:rPr>
                <w:rFonts w:ascii="Arial" w:eastAsia="Arial" w:hAnsi="Arial" w:cs="Arial"/>
                <w:color w:val="3E3A37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color w:val="3E3A37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3E3A37"/>
                <w:spacing w:val="-5"/>
                <w:w w:val="104"/>
                <w:sz w:val="17"/>
                <w:szCs w:val="17"/>
              </w:rPr>
              <w:t>bes</w:t>
            </w:r>
            <w:r>
              <w:rPr>
                <w:rFonts w:ascii="Arial" w:eastAsia="Arial" w:hAnsi="Arial" w:cs="Arial"/>
                <w:color w:val="3E3A37"/>
                <w:w w:val="104"/>
                <w:sz w:val="17"/>
                <w:szCs w:val="17"/>
              </w:rPr>
              <w:t xml:space="preserve">t </w:t>
            </w:r>
            <w:r>
              <w:rPr>
                <w:rFonts w:ascii="Arial" w:eastAsia="Arial" w:hAnsi="Arial" w:cs="Arial"/>
                <w:color w:val="3E3A37"/>
                <w:spacing w:val="-5"/>
                <w:sz w:val="17"/>
                <w:szCs w:val="17"/>
              </w:rPr>
              <w:t>student</w:t>
            </w:r>
            <w:r>
              <w:rPr>
                <w:rFonts w:ascii="Arial" w:eastAsia="Arial" w:hAnsi="Arial" w:cs="Arial"/>
                <w:color w:val="3E3A37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color w:val="3E3A37"/>
                <w:spacing w:val="18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3E3A37"/>
                <w:spacing w:val="-6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color w:val="3E3A37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color w:val="3E3A37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3E3A37"/>
                <w:spacing w:val="-4"/>
                <w:w w:val="104"/>
                <w:sz w:val="17"/>
                <w:szCs w:val="17"/>
              </w:rPr>
              <w:t>H</w:t>
            </w:r>
            <w:r>
              <w:rPr>
                <w:rFonts w:ascii="Arial" w:eastAsia="Arial" w:hAnsi="Arial" w:cs="Arial"/>
                <w:color w:val="3E3A37"/>
                <w:spacing w:val="-5"/>
                <w:w w:val="104"/>
                <w:sz w:val="17"/>
                <w:szCs w:val="17"/>
              </w:rPr>
              <w:t>ano</w:t>
            </w:r>
            <w:r>
              <w:rPr>
                <w:rFonts w:ascii="Arial" w:eastAsia="Arial" w:hAnsi="Arial" w:cs="Arial"/>
                <w:color w:val="3E3A37"/>
                <w:w w:val="104"/>
                <w:sz w:val="17"/>
                <w:szCs w:val="17"/>
              </w:rPr>
              <w:t>i</w:t>
            </w:r>
          </w:p>
        </w:tc>
        <w:tc>
          <w:tcPr>
            <w:tcW w:w="1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11748E" w14:textId="77777777" w:rsidR="00786767" w:rsidRDefault="00786767">
            <w:pPr>
              <w:spacing w:before="8" w:line="100" w:lineRule="exact"/>
              <w:rPr>
                <w:sz w:val="10"/>
                <w:szCs w:val="10"/>
              </w:rPr>
            </w:pPr>
          </w:p>
          <w:p w14:paraId="11B12BA7" w14:textId="77777777" w:rsidR="00786767" w:rsidRDefault="00287199">
            <w:pPr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E3A37"/>
                <w:spacing w:val="-5"/>
                <w:sz w:val="17"/>
                <w:szCs w:val="17"/>
              </w:rPr>
              <w:t>Thir</w:t>
            </w:r>
            <w:r>
              <w:rPr>
                <w:rFonts w:ascii="Arial" w:eastAsia="Arial" w:hAnsi="Arial" w:cs="Arial"/>
                <w:color w:val="3E3A37"/>
                <w:sz w:val="17"/>
                <w:szCs w:val="17"/>
              </w:rPr>
              <w:t>d</w:t>
            </w:r>
            <w:r>
              <w:rPr>
                <w:rFonts w:ascii="Arial" w:eastAsia="Arial" w:hAnsi="Arial" w:cs="Arial"/>
                <w:color w:val="3E3A37"/>
                <w:spacing w:val="7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3E3A37"/>
                <w:spacing w:val="-5"/>
                <w:w w:val="104"/>
                <w:sz w:val="17"/>
                <w:szCs w:val="17"/>
              </w:rPr>
              <w:t>priz</w:t>
            </w:r>
            <w:r>
              <w:rPr>
                <w:rFonts w:ascii="Arial" w:eastAsia="Arial" w:hAnsi="Arial" w:cs="Arial"/>
                <w:color w:val="3E3A37"/>
                <w:w w:val="104"/>
                <w:sz w:val="17"/>
                <w:szCs w:val="17"/>
              </w:rPr>
              <w:t>e</w:t>
            </w:r>
          </w:p>
        </w:tc>
      </w:tr>
      <w:tr w:rsidR="00786767" w14:paraId="3A2BA710" w14:textId="77777777">
        <w:trPr>
          <w:trHeight w:hRule="exact" w:val="422"/>
        </w:trPr>
        <w:tc>
          <w:tcPr>
            <w:tcW w:w="2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FA3E11" w14:textId="77777777" w:rsidR="00786767" w:rsidRDefault="00786767">
            <w:pPr>
              <w:spacing w:before="3" w:line="100" w:lineRule="exact"/>
              <w:rPr>
                <w:sz w:val="11"/>
                <w:szCs w:val="11"/>
              </w:rPr>
            </w:pPr>
          </w:p>
          <w:p w14:paraId="132BF8FB" w14:textId="77777777" w:rsidR="00786767" w:rsidRDefault="00287199">
            <w:pPr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E3A37"/>
                <w:spacing w:val="-5"/>
                <w:sz w:val="17"/>
                <w:szCs w:val="17"/>
              </w:rPr>
              <w:t>Februar</w:t>
            </w:r>
            <w:r>
              <w:rPr>
                <w:rFonts w:ascii="Arial" w:eastAsia="Arial" w:hAnsi="Arial" w:cs="Arial"/>
                <w:color w:val="3E3A37"/>
                <w:sz w:val="17"/>
                <w:szCs w:val="17"/>
              </w:rPr>
              <w:t>y</w:t>
            </w:r>
            <w:r>
              <w:rPr>
                <w:rFonts w:ascii="Arial" w:eastAsia="Arial" w:hAnsi="Arial" w:cs="Arial"/>
                <w:color w:val="3E3A37"/>
                <w:spacing w:val="19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3E3A37"/>
                <w:spacing w:val="-5"/>
                <w:w w:val="104"/>
                <w:sz w:val="17"/>
                <w:szCs w:val="17"/>
              </w:rPr>
              <w:t>2011</w:t>
            </w:r>
          </w:p>
        </w:tc>
        <w:tc>
          <w:tcPr>
            <w:tcW w:w="3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FB70C1" w14:textId="77777777" w:rsidR="00786767" w:rsidRDefault="00287199">
            <w:pPr>
              <w:spacing w:before="7"/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E3A37"/>
                <w:spacing w:val="-5"/>
                <w:sz w:val="17"/>
                <w:szCs w:val="17"/>
              </w:rPr>
              <w:t>“</w:t>
            </w:r>
            <w:r>
              <w:rPr>
                <w:rFonts w:ascii="Arial" w:eastAsia="Arial" w:hAnsi="Arial" w:cs="Arial"/>
                <w:color w:val="3E3A37"/>
                <w:spacing w:val="-4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color w:val="3E3A37"/>
                <w:spacing w:val="-5"/>
                <w:sz w:val="17"/>
                <w:szCs w:val="17"/>
              </w:rPr>
              <w:t>in</w:t>
            </w:r>
            <w:r>
              <w:rPr>
                <w:rFonts w:ascii="Arial" w:eastAsia="Arial" w:hAnsi="Arial" w:cs="Arial"/>
                <w:color w:val="3E3A37"/>
                <w:sz w:val="17"/>
                <w:szCs w:val="17"/>
              </w:rPr>
              <w:t>g</w:t>
            </w:r>
            <w:r>
              <w:rPr>
                <w:rFonts w:ascii="Arial" w:eastAsia="Arial" w:hAnsi="Arial" w:cs="Arial"/>
                <w:color w:val="3E3A37"/>
                <w:spacing w:val="8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3E3A37"/>
                <w:spacing w:val="-5"/>
                <w:sz w:val="17"/>
                <w:szCs w:val="17"/>
              </w:rPr>
              <w:t>th</w:t>
            </w:r>
            <w:r>
              <w:rPr>
                <w:rFonts w:ascii="Arial" w:eastAsia="Arial" w:hAnsi="Arial" w:cs="Arial"/>
                <w:color w:val="3E3A37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color w:val="3E3A37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3E3A37"/>
                <w:spacing w:val="-4"/>
                <w:sz w:val="17"/>
                <w:szCs w:val="17"/>
              </w:rPr>
              <w:t>G</w:t>
            </w:r>
            <w:r>
              <w:rPr>
                <w:rFonts w:ascii="Arial" w:eastAsia="Arial" w:hAnsi="Arial" w:cs="Arial"/>
                <w:color w:val="3E3A37"/>
                <w:spacing w:val="-5"/>
                <w:sz w:val="17"/>
                <w:szCs w:val="17"/>
              </w:rPr>
              <w:t>olde</w:t>
            </w:r>
            <w:r>
              <w:rPr>
                <w:rFonts w:ascii="Arial" w:eastAsia="Arial" w:hAnsi="Arial" w:cs="Arial"/>
                <w:color w:val="3E3A37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color w:val="3E3A37"/>
                <w:spacing w:val="14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3E3A37"/>
                <w:spacing w:val="-4"/>
                <w:sz w:val="17"/>
                <w:szCs w:val="17"/>
              </w:rPr>
              <w:t>B</w:t>
            </w:r>
            <w:r>
              <w:rPr>
                <w:rFonts w:ascii="Arial" w:eastAsia="Arial" w:hAnsi="Arial" w:cs="Arial"/>
                <w:color w:val="3E3A37"/>
                <w:spacing w:val="-5"/>
                <w:sz w:val="17"/>
                <w:szCs w:val="17"/>
              </w:rPr>
              <w:t>ell</w:t>
            </w:r>
            <w:r>
              <w:rPr>
                <w:rFonts w:ascii="Arial" w:eastAsia="Arial" w:hAnsi="Arial" w:cs="Arial"/>
                <w:color w:val="3E3A37"/>
                <w:sz w:val="17"/>
                <w:szCs w:val="17"/>
              </w:rPr>
              <w:t>”</w:t>
            </w:r>
            <w:r>
              <w:rPr>
                <w:rFonts w:ascii="Arial" w:eastAsia="Arial" w:hAnsi="Arial" w:cs="Arial"/>
                <w:color w:val="3E3A37"/>
                <w:spacing w:val="6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3E3A37"/>
                <w:sz w:val="17"/>
                <w:szCs w:val="17"/>
              </w:rPr>
              <w:t>–</w:t>
            </w:r>
            <w:r>
              <w:rPr>
                <w:rFonts w:ascii="Arial" w:eastAsia="Arial" w:hAnsi="Arial" w:cs="Arial"/>
                <w:color w:val="3E3A37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3E3A37"/>
                <w:sz w:val="17"/>
                <w:szCs w:val="17"/>
              </w:rPr>
              <w:t>A</w:t>
            </w:r>
            <w:r>
              <w:rPr>
                <w:rFonts w:ascii="Arial" w:eastAsia="Arial" w:hAnsi="Arial" w:cs="Arial"/>
                <w:color w:val="3E3A37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3E3A37"/>
                <w:spacing w:val="-5"/>
                <w:w w:val="104"/>
                <w:sz w:val="17"/>
                <w:szCs w:val="17"/>
              </w:rPr>
              <w:t>kno</w:t>
            </w:r>
            <w:r>
              <w:rPr>
                <w:rFonts w:ascii="Arial" w:eastAsia="Arial" w:hAnsi="Arial" w:cs="Arial"/>
                <w:color w:val="3E3A37"/>
                <w:spacing w:val="-4"/>
                <w:w w:val="104"/>
                <w:sz w:val="17"/>
                <w:szCs w:val="17"/>
              </w:rPr>
              <w:t>w</w:t>
            </w:r>
            <w:r>
              <w:rPr>
                <w:rFonts w:ascii="Arial" w:eastAsia="Arial" w:hAnsi="Arial" w:cs="Arial"/>
                <w:color w:val="3E3A37"/>
                <w:spacing w:val="-5"/>
                <w:w w:val="104"/>
                <w:sz w:val="17"/>
                <w:szCs w:val="17"/>
              </w:rPr>
              <w:t>ledg</w:t>
            </w:r>
            <w:r>
              <w:rPr>
                <w:rFonts w:ascii="Arial" w:eastAsia="Arial" w:hAnsi="Arial" w:cs="Arial"/>
                <w:color w:val="3E3A37"/>
                <w:w w:val="104"/>
                <w:sz w:val="17"/>
                <w:szCs w:val="17"/>
              </w:rPr>
              <w:t>e</w:t>
            </w:r>
          </w:p>
          <w:p w14:paraId="01215F1A" w14:textId="77777777" w:rsidR="00786767" w:rsidRDefault="00287199">
            <w:pPr>
              <w:spacing w:before="11"/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E3A37"/>
                <w:spacing w:val="-4"/>
                <w:sz w:val="17"/>
                <w:szCs w:val="17"/>
              </w:rPr>
              <w:t>C</w:t>
            </w:r>
            <w:r>
              <w:rPr>
                <w:rFonts w:ascii="Arial" w:eastAsia="Arial" w:hAnsi="Arial" w:cs="Arial"/>
                <w:color w:val="3E3A37"/>
                <w:spacing w:val="-5"/>
                <w:sz w:val="17"/>
                <w:szCs w:val="17"/>
              </w:rPr>
              <w:t>ontes</w:t>
            </w:r>
            <w:r>
              <w:rPr>
                <w:rFonts w:ascii="Arial" w:eastAsia="Arial" w:hAnsi="Arial" w:cs="Arial"/>
                <w:color w:val="3E3A37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color w:val="3E3A37"/>
                <w:spacing w:val="15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3E3A37"/>
                <w:spacing w:val="-6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color w:val="3E3A37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color w:val="3E3A37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3E3A37"/>
                <w:spacing w:val="-4"/>
                <w:w w:val="104"/>
                <w:sz w:val="17"/>
                <w:szCs w:val="17"/>
              </w:rPr>
              <w:t>V</w:t>
            </w:r>
            <w:r>
              <w:rPr>
                <w:rFonts w:ascii="Arial" w:eastAsia="Arial" w:hAnsi="Arial" w:cs="Arial"/>
                <w:color w:val="3E3A37"/>
                <w:spacing w:val="-6"/>
                <w:w w:val="104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color w:val="3E3A37"/>
                <w:spacing w:val="-5"/>
                <w:w w:val="104"/>
                <w:sz w:val="17"/>
                <w:szCs w:val="17"/>
              </w:rPr>
              <w:t>etna</w:t>
            </w:r>
            <w:r>
              <w:rPr>
                <w:rFonts w:ascii="Arial" w:eastAsia="Arial" w:hAnsi="Arial" w:cs="Arial"/>
                <w:color w:val="3E3A37"/>
                <w:spacing w:val="-4"/>
                <w:w w:val="104"/>
                <w:sz w:val="17"/>
                <w:szCs w:val="17"/>
              </w:rPr>
              <w:t>m</w:t>
            </w:r>
            <w:r>
              <w:rPr>
                <w:rFonts w:ascii="Arial" w:eastAsia="Arial" w:hAnsi="Arial" w:cs="Arial"/>
                <w:color w:val="3E3A37"/>
                <w:w w:val="104"/>
                <w:sz w:val="17"/>
                <w:szCs w:val="17"/>
              </w:rPr>
              <w:t>.</w:t>
            </w:r>
          </w:p>
        </w:tc>
        <w:tc>
          <w:tcPr>
            <w:tcW w:w="1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4A2AC1" w14:textId="77777777" w:rsidR="00786767" w:rsidRDefault="00786767">
            <w:pPr>
              <w:spacing w:before="3" w:line="100" w:lineRule="exact"/>
              <w:rPr>
                <w:sz w:val="11"/>
                <w:szCs w:val="11"/>
              </w:rPr>
            </w:pPr>
          </w:p>
          <w:p w14:paraId="505724CD" w14:textId="77777777" w:rsidR="00786767" w:rsidRDefault="00287199">
            <w:pPr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E3A37"/>
                <w:spacing w:val="-4"/>
                <w:sz w:val="17"/>
                <w:szCs w:val="17"/>
              </w:rPr>
              <w:t>P</w:t>
            </w:r>
            <w:r>
              <w:rPr>
                <w:rFonts w:ascii="Arial" w:eastAsia="Arial" w:hAnsi="Arial" w:cs="Arial"/>
                <w:color w:val="3E3A37"/>
                <w:spacing w:val="-5"/>
                <w:sz w:val="17"/>
                <w:szCs w:val="17"/>
              </w:rPr>
              <w:t>articipate</w:t>
            </w:r>
            <w:r>
              <w:rPr>
                <w:rFonts w:ascii="Arial" w:eastAsia="Arial" w:hAnsi="Arial" w:cs="Arial"/>
                <w:color w:val="3E3A37"/>
                <w:sz w:val="17"/>
                <w:szCs w:val="17"/>
              </w:rPr>
              <w:t>d</w:t>
            </w:r>
            <w:r>
              <w:rPr>
                <w:rFonts w:ascii="Arial" w:eastAsia="Arial" w:hAnsi="Arial" w:cs="Arial"/>
                <w:color w:val="3E3A37"/>
                <w:spacing w:val="28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3E3A37"/>
                <w:spacing w:val="-4"/>
                <w:w w:val="104"/>
                <w:sz w:val="17"/>
                <w:szCs w:val="17"/>
              </w:rPr>
              <w:t>C</w:t>
            </w:r>
            <w:r>
              <w:rPr>
                <w:rFonts w:ascii="Arial" w:eastAsia="Arial" w:hAnsi="Arial" w:cs="Arial"/>
                <w:color w:val="3E3A37"/>
                <w:spacing w:val="-5"/>
                <w:w w:val="104"/>
                <w:sz w:val="17"/>
                <w:szCs w:val="17"/>
              </w:rPr>
              <w:t>and</w:t>
            </w:r>
            <w:r>
              <w:rPr>
                <w:rFonts w:ascii="Arial" w:eastAsia="Arial" w:hAnsi="Arial" w:cs="Arial"/>
                <w:color w:val="3E3A37"/>
                <w:spacing w:val="-5"/>
                <w:w w:val="104"/>
                <w:sz w:val="17"/>
                <w:szCs w:val="17"/>
              </w:rPr>
              <w:t>idat</w:t>
            </w:r>
            <w:r>
              <w:rPr>
                <w:rFonts w:ascii="Arial" w:eastAsia="Arial" w:hAnsi="Arial" w:cs="Arial"/>
                <w:color w:val="3E3A37"/>
                <w:w w:val="104"/>
                <w:sz w:val="17"/>
                <w:szCs w:val="17"/>
              </w:rPr>
              <w:t>e</w:t>
            </w:r>
          </w:p>
        </w:tc>
      </w:tr>
      <w:tr w:rsidR="00786767" w14:paraId="4796C79A" w14:textId="77777777">
        <w:trPr>
          <w:trHeight w:hRule="exact" w:val="427"/>
        </w:trPr>
        <w:tc>
          <w:tcPr>
            <w:tcW w:w="2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B4DB71" w14:textId="77777777" w:rsidR="00786767" w:rsidRDefault="00786767">
            <w:pPr>
              <w:spacing w:before="3" w:line="100" w:lineRule="exact"/>
              <w:rPr>
                <w:sz w:val="11"/>
                <w:szCs w:val="11"/>
              </w:rPr>
            </w:pPr>
          </w:p>
          <w:p w14:paraId="30535498" w14:textId="77777777" w:rsidR="00786767" w:rsidRDefault="00287199">
            <w:pPr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E3A37"/>
                <w:spacing w:val="-5"/>
                <w:sz w:val="17"/>
                <w:szCs w:val="17"/>
              </w:rPr>
              <w:t>Ju</w:t>
            </w:r>
            <w:r>
              <w:rPr>
                <w:rFonts w:ascii="Arial" w:eastAsia="Arial" w:hAnsi="Arial" w:cs="Arial"/>
                <w:color w:val="3E3A37"/>
                <w:spacing w:val="-6"/>
                <w:sz w:val="17"/>
                <w:szCs w:val="17"/>
              </w:rPr>
              <w:t>l</w:t>
            </w:r>
            <w:r>
              <w:rPr>
                <w:rFonts w:ascii="Arial" w:eastAsia="Arial" w:hAnsi="Arial" w:cs="Arial"/>
                <w:color w:val="3E3A37"/>
                <w:sz w:val="17"/>
                <w:szCs w:val="17"/>
              </w:rPr>
              <w:t>y</w:t>
            </w:r>
            <w:r>
              <w:rPr>
                <w:rFonts w:ascii="Arial" w:eastAsia="Arial" w:hAnsi="Arial" w:cs="Arial"/>
                <w:color w:val="3E3A37"/>
                <w:spacing w:val="4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3E3A37"/>
                <w:spacing w:val="-5"/>
                <w:w w:val="104"/>
                <w:sz w:val="17"/>
                <w:szCs w:val="17"/>
              </w:rPr>
              <w:t>201</w:t>
            </w:r>
            <w:r>
              <w:rPr>
                <w:rFonts w:ascii="Arial" w:eastAsia="Arial" w:hAnsi="Arial" w:cs="Arial"/>
                <w:color w:val="3E3A37"/>
                <w:w w:val="104"/>
                <w:sz w:val="17"/>
                <w:szCs w:val="17"/>
              </w:rPr>
              <w:t>0</w:t>
            </w:r>
          </w:p>
        </w:tc>
        <w:tc>
          <w:tcPr>
            <w:tcW w:w="3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E11D32" w14:textId="77777777" w:rsidR="00786767" w:rsidRDefault="00287199">
            <w:pPr>
              <w:spacing w:before="12" w:line="253" w:lineRule="auto"/>
              <w:ind w:left="100" w:right="148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E3A37"/>
                <w:spacing w:val="-5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color w:val="3E3A37"/>
                <w:spacing w:val="-4"/>
                <w:sz w:val="17"/>
                <w:szCs w:val="17"/>
              </w:rPr>
              <w:t>B</w:t>
            </w:r>
            <w:r>
              <w:rPr>
                <w:rFonts w:ascii="Arial" w:eastAsia="Arial" w:hAnsi="Arial" w:cs="Arial"/>
                <w:color w:val="3E3A37"/>
                <w:sz w:val="17"/>
                <w:szCs w:val="17"/>
              </w:rPr>
              <w:t>M</w:t>
            </w:r>
            <w:r>
              <w:rPr>
                <w:rFonts w:ascii="Arial" w:eastAsia="Arial" w:hAnsi="Arial" w:cs="Arial"/>
                <w:color w:val="3E3A37"/>
                <w:spacing w:val="5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3E3A37"/>
                <w:spacing w:val="-4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color w:val="3E3A37"/>
                <w:spacing w:val="-5"/>
                <w:sz w:val="17"/>
                <w:szCs w:val="17"/>
              </w:rPr>
              <w:t>echnolog</w:t>
            </w:r>
            <w:r>
              <w:rPr>
                <w:rFonts w:ascii="Arial" w:eastAsia="Arial" w:hAnsi="Arial" w:cs="Arial"/>
                <w:color w:val="3E3A37"/>
                <w:sz w:val="17"/>
                <w:szCs w:val="17"/>
              </w:rPr>
              <w:t>y</w:t>
            </w:r>
            <w:r>
              <w:rPr>
                <w:rFonts w:ascii="Arial" w:eastAsia="Arial" w:hAnsi="Arial" w:cs="Arial"/>
                <w:color w:val="3E3A37"/>
                <w:spacing w:val="27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3E3A37"/>
                <w:spacing w:val="-4"/>
                <w:sz w:val="17"/>
                <w:szCs w:val="17"/>
              </w:rPr>
              <w:t>D</w:t>
            </w:r>
            <w:r>
              <w:rPr>
                <w:rFonts w:ascii="Arial" w:eastAsia="Arial" w:hAnsi="Arial" w:cs="Arial"/>
                <w:color w:val="3E3A37"/>
                <w:spacing w:val="-5"/>
                <w:sz w:val="17"/>
                <w:szCs w:val="17"/>
              </w:rPr>
              <w:t>iscover</w:t>
            </w:r>
            <w:r>
              <w:rPr>
                <w:rFonts w:ascii="Arial" w:eastAsia="Arial" w:hAnsi="Arial" w:cs="Arial"/>
                <w:color w:val="3E3A37"/>
                <w:sz w:val="17"/>
                <w:szCs w:val="17"/>
              </w:rPr>
              <w:t>y</w:t>
            </w:r>
            <w:r>
              <w:rPr>
                <w:rFonts w:ascii="Arial" w:eastAsia="Arial" w:hAnsi="Arial" w:cs="Arial"/>
                <w:color w:val="3E3A37"/>
                <w:spacing w:val="22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3E3A37"/>
                <w:spacing w:val="-4"/>
                <w:sz w:val="17"/>
                <w:szCs w:val="17"/>
              </w:rPr>
              <w:t>C</w:t>
            </w:r>
            <w:r>
              <w:rPr>
                <w:rFonts w:ascii="Arial" w:eastAsia="Arial" w:hAnsi="Arial" w:cs="Arial"/>
                <w:color w:val="3E3A37"/>
                <w:spacing w:val="-5"/>
                <w:sz w:val="17"/>
                <w:szCs w:val="17"/>
              </w:rPr>
              <w:t>ontes</w:t>
            </w:r>
            <w:r>
              <w:rPr>
                <w:rFonts w:ascii="Arial" w:eastAsia="Arial" w:hAnsi="Arial" w:cs="Arial"/>
                <w:color w:val="3E3A37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color w:val="3E3A37"/>
                <w:spacing w:val="15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3E3A37"/>
                <w:spacing w:val="-5"/>
                <w:sz w:val="17"/>
                <w:szCs w:val="17"/>
              </w:rPr>
              <w:t>fo</w:t>
            </w:r>
            <w:r>
              <w:rPr>
                <w:rFonts w:ascii="Arial" w:eastAsia="Arial" w:hAnsi="Arial" w:cs="Arial"/>
                <w:color w:val="3E3A37"/>
                <w:sz w:val="17"/>
                <w:szCs w:val="17"/>
              </w:rPr>
              <w:t xml:space="preserve">r </w:t>
            </w:r>
            <w:r>
              <w:rPr>
                <w:rFonts w:ascii="Arial" w:eastAsia="Arial" w:hAnsi="Arial" w:cs="Arial"/>
                <w:color w:val="3E3A37"/>
                <w:spacing w:val="-5"/>
                <w:w w:val="104"/>
                <w:sz w:val="17"/>
                <w:szCs w:val="17"/>
              </w:rPr>
              <w:t>th</w:t>
            </w:r>
            <w:r>
              <w:rPr>
                <w:rFonts w:ascii="Arial" w:eastAsia="Arial" w:hAnsi="Arial" w:cs="Arial"/>
                <w:color w:val="3E3A37"/>
                <w:w w:val="104"/>
                <w:sz w:val="17"/>
                <w:szCs w:val="17"/>
              </w:rPr>
              <w:t xml:space="preserve">e </w:t>
            </w:r>
            <w:r>
              <w:rPr>
                <w:rFonts w:ascii="Arial" w:eastAsia="Arial" w:hAnsi="Arial" w:cs="Arial"/>
                <w:color w:val="3E3A37"/>
                <w:spacing w:val="-5"/>
                <w:sz w:val="17"/>
                <w:szCs w:val="17"/>
              </w:rPr>
              <w:t>bes</w:t>
            </w:r>
            <w:r>
              <w:rPr>
                <w:rFonts w:ascii="Arial" w:eastAsia="Arial" w:hAnsi="Arial" w:cs="Arial"/>
                <w:color w:val="3E3A37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color w:val="3E3A37"/>
                <w:spacing w:val="5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3E3A37"/>
                <w:spacing w:val="-5"/>
                <w:sz w:val="17"/>
                <w:szCs w:val="17"/>
              </w:rPr>
              <w:t>student</w:t>
            </w:r>
            <w:r>
              <w:rPr>
                <w:rFonts w:ascii="Arial" w:eastAsia="Arial" w:hAnsi="Arial" w:cs="Arial"/>
                <w:color w:val="3E3A37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color w:val="3E3A37"/>
                <w:spacing w:val="18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3E3A37"/>
                <w:spacing w:val="-6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color w:val="3E3A37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color w:val="3E3A37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3E3A37"/>
                <w:spacing w:val="-4"/>
                <w:w w:val="104"/>
                <w:sz w:val="17"/>
                <w:szCs w:val="17"/>
              </w:rPr>
              <w:t>H</w:t>
            </w:r>
            <w:r>
              <w:rPr>
                <w:rFonts w:ascii="Arial" w:eastAsia="Arial" w:hAnsi="Arial" w:cs="Arial"/>
                <w:color w:val="3E3A37"/>
                <w:spacing w:val="-5"/>
                <w:w w:val="104"/>
                <w:sz w:val="17"/>
                <w:szCs w:val="17"/>
              </w:rPr>
              <w:t>anoi</w:t>
            </w:r>
          </w:p>
        </w:tc>
        <w:tc>
          <w:tcPr>
            <w:tcW w:w="1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29AFB3" w14:textId="77777777" w:rsidR="00786767" w:rsidRDefault="00786767">
            <w:pPr>
              <w:spacing w:before="3" w:line="100" w:lineRule="exact"/>
              <w:rPr>
                <w:sz w:val="11"/>
                <w:szCs w:val="11"/>
              </w:rPr>
            </w:pPr>
          </w:p>
          <w:p w14:paraId="74464A21" w14:textId="77777777" w:rsidR="00786767" w:rsidRDefault="00287199">
            <w:pPr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E3A37"/>
                <w:spacing w:val="-4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color w:val="3E3A37"/>
                <w:spacing w:val="-5"/>
                <w:sz w:val="17"/>
                <w:szCs w:val="17"/>
              </w:rPr>
              <w:t>econ</w:t>
            </w:r>
            <w:r>
              <w:rPr>
                <w:rFonts w:ascii="Arial" w:eastAsia="Arial" w:hAnsi="Arial" w:cs="Arial"/>
                <w:color w:val="3E3A37"/>
                <w:sz w:val="17"/>
                <w:szCs w:val="17"/>
              </w:rPr>
              <w:t>d</w:t>
            </w:r>
            <w:r>
              <w:rPr>
                <w:rFonts w:ascii="Arial" w:eastAsia="Arial" w:hAnsi="Arial" w:cs="Arial"/>
                <w:color w:val="3E3A37"/>
                <w:spacing w:val="15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3E3A37"/>
                <w:spacing w:val="-5"/>
                <w:w w:val="104"/>
                <w:sz w:val="17"/>
                <w:szCs w:val="17"/>
              </w:rPr>
              <w:t>priz</w:t>
            </w:r>
            <w:r>
              <w:rPr>
                <w:rFonts w:ascii="Arial" w:eastAsia="Arial" w:hAnsi="Arial" w:cs="Arial"/>
                <w:color w:val="3E3A37"/>
                <w:w w:val="104"/>
                <w:sz w:val="17"/>
                <w:szCs w:val="17"/>
              </w:rPr>
              <w:t>e</w:t>
            </w:r>
          </w:p>
        </w:tc>
      </w:tr>
      <w:tr w:rsidR="00786767" w14:paraId="7C57A83C" w14:textId="77777777">
        <w:trPr>
          <w:trHeight w:hRule="exact" w:val="422"/>
        </w:trPr>
        <w:tc>
          <w:tcPr>
            <w:tcW w:w="2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744345" w14:textId="77777777" w:rsidR="00786767" w:rsidRDefault="00786767">
            <w:pPr>
              <w:spacing w:before="8" w:line="100" w:lineRule="exact"/>
              <w:rPr>
                <w:sz w:val="10"/>
                <w:szCs w:val="10"/>
              </w:rPr>
            </w:pPr>
          </w:p>
          <w:p w14:paraId="4D45B696" w14:textId="77777777" w:rsidR="00786767" w:rsidRDefault="00287199">
            <w:pPr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E3A37"/>
                <w:spacing w:val="-4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color w:val="3E3A37"/>
                <w:spacing w:val="-5"/>
                <w:sz w:val="17"/>
                <w:szCs w:val="17"/>
              </w:rPr>
              <w:t>epte</w:t>
            </w:r>
            <w:r>
              <w:rPr>
                <w:rFonts w:ascii="Arial" w:eastAsia="Arial" w:hAnsi="Arial" w:cs="Arial"/>
                <w:color w:val="3E3A37"/>
                <w:spacing w:val="-4"/>
                <w:sz w:val="17"/>
                <w:szCs w:val="17"/>
              </w:rPr>
              <w:t>m</w:t>
            </w:r>
            <w:r>
              <w:rPr>
                <w:rFonts w:ascii="Arial" w:eastAsia="Arial" w:hAnsi="Arial" w:cs="Arial"/>
                <w:color w:val="3E3A37"/>
                <w:spacing w:val="-5"/>
                <w:sz w:val="17"/>
                <w:szCs w:val="17"/>
              </w:rPr>
              <w:t>be</w:t>
            </w:r>
            <w:r>
              <w:rPr>
                <w:rFonts w:ascii="Arial" w:eastAsia="Arial" w:hAnsi="Arial" w:cs="Arial"/>
                <w:color w:val="3E3A37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color w:val="3E3A37"/>
                <w:spacing w:val="25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3E3A37"/>
                <w:spacing w:val="-5"/>
                <w:w w:val="104"/>
                <w:sz w:val="17"/>
                <w:szCs w:val="17"/>
              </w:rPr>
              <w:t>200</w:t>
            </w:r>
            <w:r>
              <w:rPr>
                <w:rFonts w:ascii="Arial" w:eastAsia="Arial" w:hAnsi="Arial" w:cs="Arial"/>
                <w:color w:val="3E3A37"/>
                <w:w w:val="104"/>
                <w:sz w:val="17"/>
                <w:szCs w:val="17"/>
              </w:rPr>
              <w:t>8</w:t>
            </w:r>
          </w:p>
        </w:tc>
        <w:tc>
          <w:tcPr>
            <w:tcW w:w="3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7A7089" w14:textId="77777777" w:rsidR="00786767" w:rsidRDefault="00786767">
            <w:pPr>
              <w:spacing w:before="8" w:line="100" w:lineRule="exact"/>
              <w:rPr>
                <w:sz w:val="10"/>
                <w:szCs w:val="10"/>
              </w:rPr>
            </w:pPr>
          </w:p>
          <w:p w14:paraId="223BFBA8" w14:textId="77777777" w:rsidR="00786767" w:rsidRDefault="00287199">
            <w:pPr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E3A37"/>
                <w:spacing w:val="-5"/>
                <w:sz w:val="17"/>
                <w:szCs w:val="17"/>
              </w:rPr>
              <w:t>F</w:t>
            </w:r>
            <w:r>
              <w:rPr>
                <w:rFonts w:ascii="Arial" w:eastAsia="Arial" w:hAnsi="Arial" w:cs="Arial"/>
                <w:color w:val="3E3A37"/>
                <w:spacing w:val="-4"/>
                <w:sz w:val="17"/>
                <w:szCs w:val="17"/>
              </w:rPr>
              <w:t>P</w:t>
            </w:r>
            <w:r>
              <w:rPr>
                <w:rFonts w:ascii="Arial" w:eastAsia="Arial" w:hAnsi="Arial" w:cs="Arial"/>
                <w:color w:val="3E3A37"/>
                <w:sz w:val="17"/>
                <w:szCs w:val="17"/>
              </w:rPr>
              <w:t>T</w:t>
            </w:r>
            <w:r>
              <w:rPr>
                <w:rFonts w:ascii="Arial" w:eastAsia="Arial" w:hAnsi="Arial" w:cs="Arial"/>
                <w:color w:val="3E3A37"/>
                <w:spacing w:val="5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3E3A37"/>
                <w:spacing w:val="-4"/>
                <w:w w:val="104"/>
                <w:sz w:val="17"/>
                <w:szCs w:val="17"/>
              </w:rPr>
              <w:t>U</w:t>
            </w:r>
            <w:r>
              <w:rPr>
                <w:rFonts w:ascii="Arial" w:eastAsia="Arial" w:hAnsi="Arial" w:cs="Arial"/>
                <w:color w:val="3E3A37"/>
                <w:spacing w:val="-5"/>
                <w:w w:val="104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color w:val="3E3A37"/>
                <w:spacing w:val="-6"/>
                <w:w w:val="104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color w:val="3E3A37"/>
                <w:spacing w:val="-5"/>
                <w:w w:val="104"/>
                <w:sz w:val="17"/>
                <w:szCs w:val="17"/>
              </w:rPr>
              <w:t>versit</w:t>
            </w:r>
            <w:r>
              <w:rPr>
                <w:rFonts w:ascii="Arial" w:eastAsia="Arial" w:hAnsi="Arial" w:cs="Arial"/>
                <w:color w:val="3E3A37"/>
                <w:w w:val="104"/>
                <w:sz w:val="17"/>
                <w:szCs w:val="17"/>
              </w:rPr>
              <w:t>y</w:t>
            </w:r>
          </w:p>
        </w:tc>
        <w:tc>
          <w:tcPr>
            <w:tcW w:w="1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32253C" w14:textId="77777777" w:rsidR="00786767" w:rsidRDefault="00287199">
            <w:pPr>
              <w:spacing w:before="7"/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E3A37"/>
                <w:spacing w:val="-5"/>
                <w:sz w:val="17"/>
                <w:szCs w:val="17"/>
              </w:rPr>
              <w:t>Ful</w:t>
            </w:r>
            <w:r>
              <w:rPr>
                <w:rFonts w:ascii="Arial" w:eastAsia="Arial" w:hAnsi="Arial" w:cs="Arial"/>
                <w:color w:val="3E3A37"/>
                <w:sz w:val="17"/>
                <w:szCs w:val="17"/>
              </w:rPr>
              <w:t>l</w:t>
            </w:r>
            <w:r>
              <w:rPr>
                <w:rFonts w:ascii="Arial" w:eastAsia="Arial" w:hAnsi="Arial" w:cs="Arial"/>
                <w:color w:val="3E3A37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3E3A37"/>
                <w:spacing w:val="-5"/>
                <w:sz w:val="17"/>
                <w:szCs w:val="17"/>
              </w:rPr>
              <w:t>scho</w:t>
            </w:r>
            <w:r>
              <w:rPr>
                <w:rFonts w:ascii="Arial" w:eastAsia="Arial" w:hAnsi="Arial" w:cs="Arial"/>
                <w:color w:val="3E3A37"/>
                <w:spacing w:val="-6"/>
                <w:sz w:val="17"/>
                <w:szCs w:val="17"/>
              </w:rPr>
              <w:t>l</w:t>
            </w:r>
            <w:r>
              <w:rPr>
                <w:rFonts w:ascii="Arial" w:eastAsia="Arial" w:hAnsi="Arial" w:cs="Arial"/>
                <w:color w:val="3E3A37"/>
                <w:spacing w:val="-5"/>
                <w:sz w:val="17"/>
                <w:szCs w:val="17"/>
              </w:rPr>
              <w:t>arsh</w:t>
            </w:r>
            <w:r>
              <w:rPr>
                <w:rFonts w:ascii="Arial" w:eastAsia="Arial" w:hAnsi="Arial" w:cs="Arial"/>
                <w:color w:val="3E3A37"/>
                <w:spacing w:val="-6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color w:val="3E3A37"/>
                <w:sz w:val="17"/>
                <w:szCs w:val="17"/>
              </w:rPr>
              <w:t>p</w:t>
            </w:r>
            <w:r>
              <w:rPr>
                <w:rFonts w:ascii="Arial" w:eastAsia="Arial" w:hAnsi="Arial" w:cs="Arial"/>
                <w:color w:val="3E3A37"/>
                <w:spacing w:val="26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3E3A37"/>
                <w:spacing w:val="-5"/>
                <w:w w:val="104"/>
                <w:sz w:val="17"/>
                <w:szCs w:val="17"/>
              </w:rPr>
              <w:t>for</w:t>
            </w:r>
          </w:p>
          <w:p w14:paraId="08CB5A66" w14:textId="77777777" w:rsidR="00786767" w:rsidRDefault="00287199">
            <w:pPr>
              <w:spacing w:before="11"/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E3A37"/>
                <w:spacing w:val="-4"/>
                <w:sz w:val="17"/>
                <w:szCs w:val="17"/>
              </w:rPr>
              <w:t>B</w:t>
            </w:r>
            <w:r>
              <w:rPr>
                <w:rFonts w:ascii="Arial" w:eastAsia="Arial" w:hAnsi="Arial" w:cs="Arial"/>
                <w:color w:val="3E3A37"/>
                <w:spacing w:val="-5"/>
                <w:sz w:val="17"/>
                <w:szCs w:val="17"/>
              </w:rPr>
              <w:t>achelo</w:t>
            </w:r>
            <w:r>
              <w:rPr>
                <w:rFonts w:ascii="Arial" w:eastAsia="Arial" w:hAnsi="Arial" w:cs="Arial"/>
                <w:color w:val="3E3A37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color w:val="3E3A37"/>
                <w:spacing w:val="18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3E3A37"/>
                <w:spacing w:val="-4"/>
                <w:w w:val="104"/>
                <w:sz w:val="17"/>
                <w:szCs w:val="17"/>
              </w:rPr>
              <w:t>D</w:t>
            </w:r>
            <w:r>
              <w:rPr>
                <w:rFonts w:ascii="Arial" w:eastAsia="Arial" w:hAnsi="Arial" w:cs="Arial"/>
                <w:color w:val="3E3A37"/>
                <w:spacing w:val="-5"/>
                <w:w w:val="104"/>
                <w:sz w:val="17"/>
                <w:szCs w:val="17"/>
              </w:rPr>
              <w:t>egre</w:t>
            </w:r>
            <w:r>
              <w:rPr>
                <w:rFonts w:ascii="Arial" w:eastAsia="Arial" w:hAnsi="Arial" w:cs="Arial"/>
                <w:color w:val="3E3A37"/>
                <w:w w:val="104"/>
                <w:sz w:val="17"/>
                <w:szCs w:val="17"/>
              </w:rPr>
              <w:t>e</w:t>
            </w:r>
          </w:p>
        </w:tc>
      </w:tr>
      <w:tr w:rsidR="00786767" w14:paraId="17A53ED6" w14:textId="77777777">
        <w:trPr>
          <w:trHeight w:hRule="exact" w:val="422"/>
        </w:trPr>
        <w:tc>
          <w:tcPr>
            <w:tcW w:w="2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DDF3F1" w14:textId="77777777" w:rsidR="00786767" w:rsidRDefault="00786767">
            <w:pPr>
              <w:spacing w:before="3" w:line="100" w:lineRule="exact"/>
              <w:rPr>
                <w:sz w:val="11"/>
                <w:szCs w:val="11"/>
              </w:rPr>
            </w:pPr>
          </w:p>
          <w:p w14:paraId="62E43EFD" w14:textId="77777777" w:rsidR="00786767" w:rsidRDefault="00287199">
            <w:pPr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E3A37"/>
                <w:spacing w:val="-5"/>
                <w:w w:val="104"/>
                <w:sz w:val="17"/>
                <w:szCs w:val="17"/>
              </w:rPr>
              <w:t>2008</w:t>
            </w:r>
          </w:p>
        </w:tc>
        <w:tc>
          <w:tcPr>
            <w:tcW w:w="3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5152F7" w14:textId="77777777" w:rsidR="00786767" w:rsidRDefault="00287199">
            <w:pPr>
              <w:spacing w:before="7"/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E3A37"/>
                <w:spacing w:val="-4"/>
                <w:sz w:val="17"/>
                <w:szCs w:val="17"/>
              </w:rPr>
              <w:t>V</w:t>
            </w:r>
            <w:r>
              <w:rPr>
                <w:rFonts w:ascii="Arial" w:eastAsia="Arial" w:hAnsi="Arial" w:cs="Arial"/>
                <w:color w:val="3E3A37"/>
                <w:spacing w:val="-5"/>
                <w:sz w:val="17"/>
                <w:szCs w:val="17"/>
              </w:rPr>
              <w:t>ietna</w:t>
            </w:r>
            <w:r>
              <w:rPr>
                <w:rFonts w:ascii="Arial" w:eastAsia="Arial" w:hAnsi="Arial" w:cs="Arial"/>
                <w:color w:val="3E3A37"/>
                <w:sz w:val="17"/>
                <w:szCs w:val="17"/>
              </w:rPr>
              <w:t>m</w:t>
            </w:r>
            <w:r>
              <w:rPr>
                <w:rFonts w:ascii="Arial" w:eastAsia="Arial" w:hAnsi="Arial" w:cs="Arial"/>
                <w:color w:val="3E3A37"/>
                <w:spacing w:val="18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3E3A37"/>
                <w:spacing w:val="-4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color w:val="3E3A37"/>
                <w:spacing w:val="-5"/>
                <w:sz w:val="17"/>
                <w:szCs w:val="17"/>
              </w:rPr>
              <w:t>ationa</w:t>
            </w:r>
            <w:r>
              <w:rPr>
                <w:rFonts w:ascii="Arial" w:eastAsia="Arial" w:hAnsi="Arial" w:cs="Arial"/>
                <w:color w:val="3E3A37"/>
                <w:sz w:val="17"/>
                <w:szCs w:val="17"/>
              </w:rPr>
              <w:t>l</w:t>
            </w:r>
            <w:r>
              <w:rPr>
                <w:rFonts w:ascii="Arial" w:eastAsia="Arial" w:hAnsi="Arial" w:cs="Arial"/>
                <w:color w:val="3E3A37"/>
                <w:spacing w:val="16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3E3A37"/>
                <w:spacing w:val="-4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color w:val="3E3A37"/>
                <w:spacing w:val="-5"/>
                <w:sz w:val="17"/>
                <w:szCs w:val="17"/>
              </w:rPr>
              <w:t>ly</w:t>
            </w:r>
            <w:r>
              <w:rPr>
                <w:rFonts w:ascii="Arial" w:eastAsia="Arial" w:hAnsi="Arial" w:cs="Arial"/>
                <w:color w:val="3E3A37"/>
                <w:spacing w:val="-4"/>
                <w:sz w:val="17"/>
                <w:szCs w:val="17"/>
              </w:rPr>
              <w:t>m</w:t>
            </w:r>
            <w:r>
              <w:rPr>
                <w:rFonts w:ascii="Arial" w:eastAsia="Arial" w:hAnsi="Arial" w:cs="Arial"/>
                <w:color w:val="3E3A37"/>
                <w:spacing w:val="-5"/>
                <w:sz w:val="17"/>
                <w:szCs w:val="17"/>
              </w:rPr>
              <w:t>pia</w:t>
            </w:r>
            <w:r>
              <w:rPr>
                <w:rFonts w:ascii="Arial" w:eastAsia="Arial" w:hAnsi="Arial" w:cs="Arial"/>
                <w:color w:val="3E3A37"/>
                <w:sz w:val="17"/>
                <w:szCs w:val="17"/>
              </w:rPr>
              <w:t>d</w:t>
            </w:r>
            <w:r>
              <w:rPr>
                <w:rFonts w:ascii="Arial" w:eastAsia="Arial" w:hAnsi="Arial" w:cs="Arial"/>
                <w:color w:val="3E3A37"/>
                <w:spacing w:val="21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3E3A37"/>
                <w:spacing w:val="-5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color w:val="3E3A37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color w:val="3E3A37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3E3A37"/>
                <w:spacing w:val="-4"/>
                <w:sz w:val="17"/>
                <w:szCs w:val="17"/>
              </w:rPr>
              <w:t>M</w:t>
            </w:r>
            <w:r>
              <w:rPr>
                <w:rFonts w:ascii="Arial" w:eastAsia="Arial" w:hAnsi="Arial" w:cs="Arial"/>
                <w:color w:val="3E3A37"/>
                <w:spacing w:val="-5"/>
                <w:sz w:val="17"/>
                <w:szCs w:val="17"/>
              </w:rPr>
              <w:t>at</w:t>
            </w:r>
            <w:r>
              <w:rPr>
                <w:rFonts w:ascii="Arial" w:eastAsia="Arial" w:hAnsi="Arial" w:cs="Arial"/>
                <w:color w:val="3E3A37"/>
                <w:sz w:val="17"/>
                <w:szCs w:val="17"/>
              </w:rPr>
              <w:t>h</w:t>
            </w:r>
            <w:r>
              <w:rPr>
                <w:rFonts w:ascii="Arial" w:eastAsia="Arial" w:hAnsi="Arial" w:cs="Arial"/>
                <w:color w:val="3E3A37"/>
                <w:spacing w:val="7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3E3A37"/>
                <w:spacing w:val="-5"/>
                <w:w w:val="104"/>
                <w:sz w:val="17"/>
                <w:szCs w:val="17"/>
              </w:rPr>
              <w:t>usin</w:t>
            </w:r>
            <w:r>
              <w:rPr>
                <w:rFonts w:ascii="Arial" w:eastAsia="Arial" w:hAnsi="Arial" w:cs="Arial"/>
                <w:color w:val="3E3A37"/>
                <w:w w:val="104"/>
                <w:sz w:val="17"/>
                <w:szCs w:val="17"/>
              </w:rPr>
              <w:t>g</w:t>
            </w:r>
          </w:p>
          <w:p w14:paraId="6FE8AC83" w14:textId="77777777" w:rsidR="00786767" w:rsidRDefault="00287199">
            <w:pPr>
              <w:spacing w:before="11"/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E3A37"/>
                <w:spacing w:val="-4"/>
                <w:sz w:val="17"/>
                <w:szCs w:val="17"/>
              </w:rPr>
              <w:t>C</w:t>
            </w:r>
            <w:r>
              <w:rPr>
                <w:rFonts w:ascii="Arial" w:eastAsia="Arial" w:hAnsi="Arial" w:cs="Arial"/>
                <w:color w:val="3E3A37"/>
                <w:spacing w:val="-5"/>
                <w:sz w:val="17"/>
                <w:szCs w:val="17"/>
              </w:rPr>
              <w:t>as</w:t>
            </w:r>
            <w:r>
              <w:rPr>
                <w:rFonts w:ascii="Arial" w:eastAsia="Arial" w:hAnsi="Arial" w:cs="Arial"/>
                <w:color w:val="3E3A37"/>
                <w:spacing w:val="-6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color w:val="3E3A37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color w:val="3E3A37"/>
                <w:spacing w:val="9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3E3A37"/>
                <w:spacing w:val="-5"/>
                <w:w w:val="104"/>
                <w:sz w:val="17"/>
                <w:szCs w:val="17"/>
              </w:rPr>
              <w:t>ca</w:t>
            </w:r>
            <w:r>
              <w:rPr>
                <w:rFonts w:ascii="Arial" w:eastAsia="Arial" w:hAnsi="Arial" w:cs="Arial"/>
                <w:color w:val="3E3A37"/>
                <w:spacing w:val="-6"/>
                <w:w w:val="104"/>
                <w:sz w:val="17"/>
                <w:szCs w:val="17"/>
              </w:rPr>
              <w:t>l</w:t>
            </w:r>
            <w:r>
              <w:rPr>
                <w:rFonts w:ascii="Arial" w:eastAsia="Arial" w:hAnsi="Arial" w:cs="Arial"/>
                <w:color w:val="3E3A37"/>
                <w:spacing w:val="-5"/>
                <w:w w:val="104"/>
                <w:sz w:val="17"/>
                <w:szCs w:val="17"/>
              </w:rPr>
              <w:t>cu</w:t>
            </w:r>
            <w:r>
              <w:rPr>
                <w:rFonts w:ascii="Arial" w:eastAsia="Arial" w:hAnsi="Arial" w:cs="Arial"/>
                <w:color w:val="3E3A37"/>
                <w:spacing w:val="-6"/>
                <w:w w:val="104"/>
                <w:sz w:val="17"/>
                <w:szCs w:val="17"/>
              </w:rPr>
              <w:t>l</w:t>
            </w:r>
            <w:r>
              <w:rPr>
                <w:rFonts w:ascii="Arial" w:eastAsia="Arial" w:hAnsi="Arial" w:cs="Arial"/>
                <w:color w:val="3E3A37"/>
                <w:spacing w:val="-5"/>
                <w:w w:val="104"/>
                <w:sz w:val="17"/>
                <w:szCs w:val="17"/>
              </w:rPr>
              <w:t>ato</w:t>
            </w:r>
            <w:r>
              <w:rPr>
                <w:rFonts w:ascii="Arial" w:eastAsia="Arial" w:hAnsi="Arial" w:cs="Arial"/>
                <w:color w:val="3E3A37"/>
                <w:w w:val="104"/>
                <w:sz w:val="17"/>
                <w:szCs w:val="17"/>
              </w:rPr>
              <w:t>r</w:t>
            </w:r>
          </w:p>
        </w:tc>
        <w:tc>
          <w:tcPr>
            <w:tcW w:w="1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2F152D" w14:textId="77777777" w:rsidR="00786767" w:rsidRDefault="00786767">
            <w:pPr>
              <w:spacing w:before="3" w:line="100" w:lineRule="exact"/>
              <w:rPr>
                <w:sz w:val="11"/>
                <w:szCs w:val="11"/>
              </w:rPr>
            </w:pPr>
          </w:p>
          <w:p w14:paraId="454C354A" w14:textId="77777777" w:rsidR="00786767" w:rsidRDefault="00287199">
            <w:pPr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E3A37"/>
                <w:spacing w:val="-4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color w:val="3E3A37"/>
                <w:spacing w:val="-5"/>
                <w:sz w:val="17"/>
                <w:szCs w:val="17"/>
              </w:rPr>
              <w:t>econ</w:t>
            </w:r>
            <w:r>
              <w:rPr>
                <w:rFonts w:ascii="Arial" w:eastAsia="Arial" w:hAnsi="Arial" w:cs="Arial"/>
                <w:color w:val="3E3A37"/>
                <w:sz w:val="17"/>
                <w:szCs w:val="17"/>
              </w:rPr>
              <w:t>d</w:t>
            </w:r>
            <w:r>
              <w:rPr>
                <w:rFonts w:ascii="Arial" w:eastAsia="Arial" w:hAnsi="Arial" w:cs="Arial"/>
                <w:color w:val="3E3A37"/>
                <w:spacing w:val="15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3E3A37"/>
                <w:spacing w:val="-5"/>
                <w:w w:val="104"/>
                <w:sz w:val="17"/>
                <w:szCs w:val="17"/>
              </w:rPr>
              <w:t>priz</w:t>
            </w:r>
            <w:r>
              <w:rPr>
                <w:rFonts w:ascii="Arial" w:eastAsia="Arial" w:hAnsi="Arial" w:cs="Arial"/>
                <w:color w:val="3E3A37"/>
                <w:w w:val="104"/>
                <w:sz w:val="17"/>
                <w:szCs w:val="17"/>
              </w:rPr>
              <w:t>e</w:t>
            </w:r>
          </w:p>
        </w:tc>
      </w:tr>
      <w:tr w:rsidR="00786767" w14:paraId="58C68F62" w14:textId="77777777">
        <w:trPr>
          <w:trHeight w:hRule="exact" w:val="370"/>
        </w:trPr>
        <w:tc>
          <w:tcPr>
            <w:tcW w:w="2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68613F" w14:textId="77777777" w:rsidR="00786767" w:rsidRDefault="00287199">
            <w:pPr>
              <w:spacing w:before="84"/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E3A37"/>
                <w:spacing w:val="-4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color w:val="3E3A37"/>
                <w:spacing w:val="-5"/>
                <w:sz w:val="17"/>
                <w:szCs w:val="17"/>
              </w:rPr>
              <w:t>epte</w:t>
            </w:r>
            <w:r>
              <w:rPr>
                <w:rFonts w:ascii="Arial" w:eastAsia="Arial" w:hAnsi="Arial" w:cs="Arial"/>
                <w:color w:val="3E3A37"/>
                <w:spacing w:val="-4"/>
                <w:sz w:val="17"/>
                <w:szCs w:val="17"/>
              </w:rPr>
              <w:t>m</w:t>
            </w:r>
            <w:r>
              <w:rPr>
                <w:rFonts w:ascii="Arial" w:eastAsia="Arial" w:hAnsi="Arial" w:cs="Arial"/>
                <w:color w:val="3E3A37"/>
                <w:spacing w:val="-5"/>
                <w:sz w:val="17"/>
                <w:szCs w:val="17"/>
              </w:rPr>
              <w:t>be</w:t>
            </w:r>
            <w:r>
              <w:rPr>
                <w:rFonts w:ascii="Arial" w:eastAsia="Arial" w:hAnsi="Arial" w:cs="Arial"/>
                <w:color w:val="3E3A37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color w:val="3E3A37"/>
                <w:spacing w:val="25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3E3A37"/>
                <w:spacing w:val="-5"/>
                <w:w w:val="104"/>
                <w:sz w:val="17"/>
                <w:szCs w:val="17"/>
              </w:rPr>
              <w:t>2</w:t>
            </w:r>
            <w:r>
              <w:rPr>
                <w:rFonts w:ascii="Arial" w:eastAsia="Arial" w:hAnsi="Arial" w:cs="Arial"/>
                <w:color w:val="3E3A37"/>
                <w:spacing w:val="-5"/>
                <w:w w:val="104"/>
                <w:sz w:val="17"/>
                <w:szCs w:val="17"/>
              </w:rPr>
              <w:t>00</w:t>
            </w:r>
            <w:r>
              <w:rPr>
                <w:rFonts w:ascii="Arial" w:eastAsia="Arial" w:hAnsi="Arial" w:cs="Arial"/>
                <w:color w:val="3E3A37"/>
                <w:w w:val="104"/>
                <w:sz w:val="17"/>
                <w:szCs w:val="17"/>
              </w:rPr>
              <w:t>7</w:t>
            </w:r>
          </w:p>
        </w:tc>
        <w:tc>
          <w:tcPr>
            <w:tcW w:w="3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678EFE" w14:textId="77777777" w:rsidR="00786767" w:rsidRDefault="00287199">
            <w:pPr>
              <w:spacing w:before="84"/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E3A37"/>
                <w:spacing w:val="-4"/>
                <w:sz w:val="17"/>
                <w:szCs w:val="17"/>
              </w:rPr>
              <w:t>R</w:t>
            </w:r>
            <w:r>
              <w:rPr>
                <w:rFonts w:ascii="Arial" w:eastAsia="Arial" w:hAnsi="Arial" w:cs="Arial"/>
                <w:color w:val="3E3A37"/>
                <w:spacing w:val="-5"/>
                <w:sz w:val="17"/>
                <w:szCs w:val="17"/>
              </w:rPr>
              <w:t>encontre</w:t>
            </w:r>
            <w:r>
              <w:rPr>
                <w:rFonts w:ascii="Arial" w:eastAsia="Arial" w:hAnsi="Arial" w:cs="Arial"/>
                <w:color w:val="3E3A37"/>
                <w:sz w:val="17"/>
                <w:szCs w:val="17"/>
              </w:rPr>
              <w:t>s</w:t>
            </w:r>
            <w:r>
              <w:rPr>
                <w:rFonts w:ascii="Arial" w:eastAsia="Arial" w:hAnsi="Arial" w:cs="Arial"/>
                <w:color w:val="3E3A37"/>
                <w:spacing w:val="27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3E3A37"/>
                <w:spacing w:val="-5"/>
                <w:sz w:val="17"/>
                <w:szCs w:val="17"/>
              </w:rPr>
              <w:t>d</w:t>
            </w:r>
            <w:r>
              <w:rPr>
                <w:rFonts w:ascii="Arial" w:eastAsia="Arial" w:hAnsi="Arial" w:cs="Arial"/>
                <w:color w:val="3E3A37"/>
                <w:sz w:val="17"/>
                <w:szCs w:val="17"/>
              </w:rPr>
              <w:t xml:space="preserve">u </w:t>
            </w:r>
            <w:r>
              <w:rPr>
                <w:rFonts w:ascii="Arial" w:eastAsia="Arial" w:hAnsi="Arial" w:cs="Arial"/>
                <w:color w:val="3E3A37"/>
                <w:spacing w:val="-4"/>
                <w:sz w:val="17"/>
                <w:szCs w:val="17"/>
              </w:rPr>
              <w:t>V</w:t>
            </w:r>
            <w:r>
              <w:rPr>
                <w:rFonts w:ascii="Arial" w:eastAsia="Arial" w:hAnsi="Arial" w:cs="Arial"/>
                <w:color w:val="3E3A37"/>
                <w:spacing w:val="-6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color w:val="3E3A37"/>
                <w:spacing w:val="-5"/>
                <w:sz w:val="17"/>
                <w:szCs w:val="17"/>
              </w:rPr>
              <w:t>etna</w:t>
            </w:r>
            <w:r>
              <w:rPr>
                <w:rFonts w:ascii="Arial" w:eastAsia="Arial" w:hAnsi="Arial" w:cs="Arial"/>
                <w:color w:val="3E3A37"/>
                <w:sz w:val="17"/>
                <w:szCs w:val="17"/>
              </w:rPr>
              <w:t>m</w:t>
            </w:r>
            <w:r>
              <w:rPr>
                <w:rFonts w:ascii="Arial" w:eastAsia="Arial" w:hAnsi="Arial" w:cs="Arial"/>
                <w:color w:val="3E3A37"/>
                <w:spacing w:val="18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3E3A37"/>
                <w:spacing w:val="-4"/>
                <w:w w:val="104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color w:val="3E3A37"/>
                <w:spacing w:val="-5"/>
                <w:w w:val="104"/>
                <w:sz w:val="17"/>
                <w:szCs w:val="17"/>
              </w:rPr>
              <w:t>rgan</w:t>
            </w:r>
            <w:r>
              <w:rPr>
                <w:rFonts w:ascii="Arial" w:eastAsia="Arial" w:hAnsi="Arial" w:cs="Arial"/>
                <w:color w:val="3E3A37"/>
                <w:spacing w:val="-6"/>
                <w:w w:val="104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color w:val="3E3A37"/>
                <w:spacing w:val="-5"/>
                <w:w w:val="104"/>
                <w:sz w:val="17"/>
                <w:szCs w:val="17"/>
              </w:rPr>
              <w:t>zat</w:t>
            </w:r>
            <w:r>
              <w:rPr>
                <w:rFonts w:ascii="Arial" w:eastAsia="Arial" w:hAnsi="Arial" w:cs="Arial"/>
                <w:color w:val="3E3A37"/>
                <w:spacing w:val="-6"/>
                <w:w w:val="104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color w:val="3E3A37"/>
                <w:spacing w:val="-5"/>
                <w:w w:val="104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color w:val="3E3A37"/>
                <w:w w:val="104"/>
                <w:sz w:val="17"/>
                <w:szCs w:val="17"/>
              </w:rPr>
              <w:t>n</w:t>
            </w:r>
          </w:p>
        </w:tc>
        <w:tc>
          <w:tcPr>
            <w:tcW w:w="1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E58FB3" w14:textId="77777777" w:rsidR="00786767" w:rsidRDefault="00287199">
            <w:pPr>
              <w:spacing w:before="84"/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E3A37"/>
                <w:spacing w:val="-4"/>
                <w:sz w:val="17"/>
                <w:szCs w:val="17"/>
              </w:rPr>
              <w:t>VA</w:t>
            </w:r>
            <w:r>
              <w:rPr>
                <w:rFonts w:ascii="Arial" w:eastAsia="Arial" w:hAnsi="Arial" w:cs="Arial"/>
                <w:color w:val="3E3A37"/>
                <w:spacing w:val="-5"/>
                <w:sz w:val="17"/>
                <w:szCs w:val="17"/>
              </w:rPr>
              <w:t>LL</w:t>
            </w:r>
            <w:r>
              <w:rPr>
                <w:rFonts w:ascii="Arial" w:eastAsia="Arial" w:hAnsi="Arial" w:cs="Arial"/>
                <w:color w:val="3E3A37"/>
                <w:spacing w:val="-4"/>
                <w:sz w:val="17"/>
                <w:szCs w:val="17"/>
              </w:rPr>
              <w:t>E</w:t>
            </w:r>
            <w:r>
              <w:rPr>
                <w:rFonts w:ascii="Arial" w:eastAsia="Arial" w:hAnsi="Arial" w:cs="Arial"/>
                <w:color w:val="3E3A37"/>
                <w:sz w:val="17"/>
                <w:szCs w:val="17"/>
              </w:rPr>
              <w:t>Y</w:t>
            </w:r>
            <w:r>
              <w:rPr>
                <w:rFonts w:ascii="Arial" w:eastAsia="Arial" w:hAnsi="Arial" w:cs="Arial"/>
                <w:color w:val="3E3A37"/>
                <w:spacing w:val="18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3E3A37"/>
                <w:spacing w:val="-5"/>
                <w:w w:val="104"/>
                <w:sz w:val="17"/>
                <w:szCs w:val="17"/>
              </w:rPr>
              <w:t>scho</w:t>
            </w:r>
            <w:r>
              <w:rPr>
                <w:rFonts w:ascii="Arial" w:eastAsia="Arial" w:hAnsi="Arial" w:cs="Arial"/>
                <w:color w:val="3E3A37"/>
                <w:spacing w:val="-6"/>
                <w:w w:val="104"/>
                <w:sz w:val="17"/>
                <w:szCs w:val="17"/>
              </w:rPr>
              <w:t>l</w:t>
            </w:r>
            <w:r>
              <w:rPr>
                <w:rFonts w:ascii="Arial" w:eastAsia="Arial" w:hAnsi="Arial" w:cs="Arial"/>
                <w:color w:val="3E3A37"/>
                <w:spacing w:val="-5"/>
                <w:w w:val="104"/>
                <w:sz w:val="17"/>
                <w:szCs w:val="17"/>
              </w:rPr>
              <w:t>arsh</w:t>
            </w:r>
            <w:r>
              <w:rPr>
                <w:rFonts w:ascii="Arial" w:eastAsia="Arial" w:hAnsi="Arial" w:cs="Arial"/>
                <w:color w:val="3E3A37"/>
                <w:spacing w:val="-6"/>
                <w:w w:val="104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color w:val="3E3A37"/>
                <w:w w:val="104"/>
                <w:sz w:val="17"/>
                <w:szCs w:val="17"/>
              </w:rPr>
              <w:t>p</w:t>
            </w:r>
          </w:p>
        </w:tc>
      </w:tr>
      <w:tr w:rsidR="00786767" w14:paraId="0D560FC4" w14:textId="77777777">
        <w:trPr>
          <w:trHeight w:hRule="exact" w:val="360"/>
        </w:trPr>
        <w:tc>
          <w:tcPr>
            <w:tcW w:w="2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7775C5" w14:textId="77777777" w:rsidR="00786767" w:rsidRDefault="00287199">
            <w:pPr>
              <w:spacing w:before="79"/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E3A37"/>
                <w:spacing w:val="-5"/>
                <w:w w:val="104"/>
                <w:sz w:val="17"/>
                <w:szCs w:val="17"/>
              </w:rPr>
              <w:t>2007</w:t>
            </w:r>
          </w:p>
        </w:tc>
        <w:tc>
          <w:tcPr>
            <w:tcW w:w="3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EDF83D" w14:textId="77777777" w:rsidR="00786767" w:rsidRDefault="00287199">
            <w:pPr>
              <w:spacing w:before="79"/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E3A37"/>
                <w:spacing w:val="-4"/>
                <w:sz w:val="17"/>
                <w:szCs w:val="17"/>
              </w:rPr>
              <w:t>V</w:t>
            </w:r>
            <w:r>
              <w:rPr>
                <w:rFonts w:ascii="Arial" w:eastAsia="Arial" w:hAnsi="Arial" w:cs="Arial"/>
                <w:color w:val="3E3A37"/>
                <w:spacing w:val="-5"/>
                <w:sz w:val="17"/>
                <w:szCs w:val="17"/>
              </w:rPr>
              <w:t>ietna</w:t>
            </w:r>
            <w:r>
              <w:rPr>
                <w:rFonts w:ascii="Arial" w:eastAsia="Arial" w:hAnsi="Arial" w:cs="Arial"/>
                <w:color w:val="3E3A37"/>
                <w:sz w:val="17"/>
                <w:szCs w:val="17"/>
              </w:rPr>
              <w:t>m</w:t>
            </w:r>
            <w:r>
              <w:rPr>
                <w:rFonts w:ascii="Arial" w:eastAsia="Arial" w:hAnsi="Arial" w:cs="Arial"/>
                <w:color w:val="3E3A37"/>
                <w:spacing w:val="18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3E3A37"/>
                <w:spacing w:val="-4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color w:val="3E3A37"/>
                <w:spacing w:val="-5"/>
                <w:sz w:val="17"/>
                <w:szCs w:val="17"/>
              </w:rPr>
              <w:t>ationa</w:t>
            </w:r>
            <w:r>
              <w:rPr>
                <w:rFonts w:ascii="Arial" w:eastAsia="Arial" w:hAnsi="Arial" w:cs="Arial"/>
                <w:color w:val="3E3A37"/>
                <w:sz w:val="17"/>
                <w:szCs w:val="17"/>
              </w:rPr>
              <w:t>l</w:t>
            </w:r>
            <w:r>
              <w:rPr>
                <w:rFonts w:ascii="Arial" w:eastAsia="Arial" w:hAnsi="Arial" w:cs="Arial"/>
                <w:color w:val="3E3A37"/>
                <w:spacing w:val="16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3E3A37"/>
                <w:spacing w:val="-4"/>
                <w:sz w:val="17"/>
                <w:szCs w:val="17"/>
              </w:rPr>
              <w:t>O</w:t>
            </w:r>
            <w:r>
              <w:rPr>
                <w:rFonts w:ascii="Arial" w:eastAsia="Arial" w:hAnsi="Arial" w:cs="Arial"/>
                <w:color w:val="3E3A37"/>
                <w:spacing w:val="-5"/>
                <w:sz w:val="17"/>
                <w:szCs w:val="17"/>
              </w:rPr>
              <w:t>ly</w:t>
            </w:r>
            <w:r>
              <w:rPr>
                <w:rFonts w:ascii="Arial" w:eastAsia="Arial" w:hAnsi="Arial" w:cs="Arial"/>
                <w:color w:val="3E3A37"/>
                <w:spacing w:val="-4"/>
                <w:sz w:val="17"/>
                <w:szCs w:val="17"/>
              </w:rPr>
              <w:t>m</w:t>
            </w:r>
            <w:r>
              <w:rPr>
                <w:rFonts w:ascii="Arial" w:eastAsia="Arial" w:hAnsi="Arial" w:cs="Arial"/>
                <w:color w:val="3E3A37"/>
                <w:spacing w:val="-5"/>
                <w:sz w:val="17"/>
                <w:szCs w:val="17"/>
              </w:rPr>
              <w:t>pia</w:t>
            </w:r>
            <w:r>
              <w:rPr>
                <w:rFonts w:ascii="Arial" w:eastAsia="Arial" w:hAnsi="Arial" w:cs="Arial"/>
                <w:color w:val="3E3A37"/>
                <w:sz w:val="17"/>
                <w:szCs w:val="17"/>
              </w:rPr>
              <w:t>d</w:t>
            </w:r>
            <w:r>
              <w:rPr>
                <w:rFonts w:ascii="Arial" w:eastAsia="Arial" w:hAnsi="Arial" w:cs="Arial"/>
                <w:color w:val="3E3A37"/>
                <w:spacing w:val="21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3E3A37"/>
                <w:spacing w:val="-5"/>
                <w:sz w:val="17"/>
                <w:szCs w:val="17"/>
              </w:rPr>
              <w:t>i</w:t>
            </w:r>
            <w:r>
              <w:rPr>
                <w:rFonts w:ascii="Arial" w:eastAsia="Arial" w:hAnsi="Arial" w:cs="Arial"/>
                <w:color w:val="3E3A37"/>
                <w:sz w:val="17"/>
                <w:szCs w:val="17"/>
              </w:rPr>
              <w:t>n</w:t>
            </w:r>
            <w:r>
              <w:rPr>
                <w:rFonts w:ascii="Arial" w:eastAsia="Arial" w:hAnsi="Arial" w:cs="Arial"/>
                <w:color w:val="3E3A37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3E3A37"/>
                <w:spacing w:val="-4"/>
                <w:w w:val="104"/>
                <w:sz w:val="17"/>
                <w:szCs w:val="17"/>
              </w:rPr>
              <w:t>B</w:t>
            </w:r>
            <w:r>
              <w:rPr>
                <w:rFonts w:ascii="Arial" w:eastAsia="Arial" w:hAnsi="Arial" w:cs="Arial"/>
                <w:color w:val="3E3A37"/>
                <w:spacing w:val="-5"/>
                <w:w w:val="104"/>
                <w:sz w:val="17"/>
                <w:szCs w:val="17"/>
              </w:rPr>
              <w:t>iolog</w:t>
            </w:r>
            <w:r>
              <w:rPr>
                <w:rFonts w:ascii="Arial" w:eastAsia="Arial" w:hAnsi="Arial" w:cs="Arial"/>
                <w:color w:val="3E3A37"/>
                <w:w w:val="104"/>
                <w:sz w:val="17"/>
                <w:szCs w:val="17"/>
              </w:rPr>
              <w:t>y</w:t>
            </w:r>
          </w:p>
        </w:tc>
        <w:tc>
          <w:tcPr>
            <w:tcW w:w="1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58DE55" w14:textId="77777777" w:rsidR="00786767" w:rsidRDefault="00287199">
            <w:pPr>
              <w:spacing w:before="79"/>
              <w:ind w:left="10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E3A37"/>
                <w:spacing w:val="-5"/>
                <w:sz w:val="17"/>
                <w:szCs w:val="17"/>
              </w:rPr>
              <w:t>Thir</w:t>
            </w:r>
            <w:r>
              <w:rPr>
                <w:rFonts w:ascii="Arial" w:eastAsia="Arial" w:hAnsi="Arial" w:cs="Arial"/>
                <w:color w:val="3E3A37"/>
                <w:sz w:val="17"/>
                <w:szCs w:val="17"/>
              </w:rPr>
              <w:t>d</w:t>
            </w:r>
            <w:r>
              <w:rPr>
                <w:rFonts w:ascii="Arial" w:eastAsia="Arial" w:hAnsi="Arial" w:cs="Arial"/>
                <w:color w:val="3E3A37"/>
                <w:spacing w:val="7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3E3A37"/>
                <w:spacing w:val="-5"/>
                <w:w w:val="104"/>
                <w:sz w:val="17"/>
                <w:szCs w:val="17"/>
              </w:rPr>
              <w:t>priz</w:t>
            </w:r>
            <w:r>
              <w:rPr>
                <w:rFonts w:ascii="Arial" w:eastAsia="Arial" w:hAnsi="Arial" w:cs="Arial"/>
                <w:color w:val="3E3A37"/>
                <w:w w:val="104"/>
                <w:sz w:val="17"/>
                <w:szCs w:val="17"/>
              </w:rPr>
              <w:t>e</w:t>
            </w:r>
          </w:p>
        </w:tc>
      </w:tr>
    </w:tbl>
    <w:p w14:paraId="39A77E1D" w14:textId="77777777" w:rsidR="00786767" w:rsidRDefault="00786767">
      <w:pPr>
        <w:spacing w:before="2" w:line="180" w:lineRule="exact"/>
        <w:rPr>
          <w:sz w:val="18"/>
          <w:szCs w:val="18"/>
        </w:rPr>
      </w:pPr>
    </w:p>
    <w:p w14:paraId="699DE2F1" w14:textId="77777777" w:rsidR="00786767" w:rsidRDefault="00786767">
      <w:pPr>
        <w:spacing w:line="200" w:lineRule="exact"/>
      </w:pPr>
    </w:p>
    <w:p w14:paraId="69183188" w14:textId="77777777" w:rsidR="00786767" w:rsidRDefault="00786767">
      <w:pPr>
        <w:spacing w:line="200" w:lineRule="exact"/>
      </w:pPr>
    </w:p>
    <w:p w14:paraId="60312384" w14:textId="77777777" w:rsidR="00786767" w:rsidRDefault="00287199">
      <w:pPr>
        <w:spacing w:before="44" w:line="180" w:lineRule="exact"/>
        <w:ind w:left="651"/>
        <w:rPr>
          <w:rFonts w:ascii="Arial" w:eastAsia="Arial" w:hAnsi="Arial" w:cs="Arial"/>
          <w:sz w:val="17"/>
          <w:szCs w:val="17"/>
        </w:rPr>
      </w:pPr>
      <w:r>
        <w:pict w14:anchorId="25C1697A">
          <v:shape id="_x0000_s1028" type="#_x0000_t75" style="position:absolute;left:0;text-align:left;margin-left:184.3pt;margin-top:.3pt;width:377pt;height:7.2pt;z-index:-251657216;mso-position-horizontal-relative:page">
            <v:imagedata r:id="rId28" o:title=""/>
            <w10:wrap anchorx="page"/>
          </v:shape>
        </w:pict>
      </w:r>
      <w:r>
        <w:rPr>
          <w:rFonts w:ascii="Arial" w:eastAsia="Arial" w:hAnsi="Arial" w:cs="Arial"/>
          <w:color w:val="0D4093"/>
          <w:spacing w:val="-4"/>
          <w:sz w:val="17"/>
          <w:szCs w:val="17"/>
        </w:rPr>
        <w:t>PERSONA</w:t>
      </w:r>
      <w:r>
        <w:rPr>
          <w:rFonts w:ascii="Arial" w:eastAsia="Arial" w:hAnsi="Arial" w:cs="Arial"/>
          <w:color w:val="0D4093"/>
          <w:sz w:val="17"/>
          <w:szCs w:val="17"/>
        </w:rPr>
        <w:t>L</w:t>
      </w:r>
      <w:r>
        <w:rPr>
          <w:rFonts w:ascii="Arial" w:eastAsia="Arial" w:hAnsi="Arial" w:cs="Arial"/>
          <w:color w:val="0D4093"/>
          <w:spacing w:val="29"/>
          <w:sz w:val="17"/>
          <w:szCs w:val="17"/>
        </w:rPr>
        <w:t xml:space="preserve"> </w:t>
      </w:r>
      <w:r>
        <w:rPr>
          <w:rFonts w:ascii="Arial" w:eastAsia="Arial" w:hAnsi="Arial" w:cs="Arial"/>
          <w:color w:val="0D4093"/>
          <w:spacing w:val="-4"/>
          <w:w w:val="104"/>
          <w:sz w:val="17"/>
          <w:szCs w:val="17"/>
        </w:rPr>
        <w:t>SK</w:t>
      </w:r>
      <w:r>
        <w:rPr>
          <w:rFonts w:ascii="Arial" w:eastAsia="Arial" w:hAnsi="Arial" w:cs="Arial"/>
          <w:color w:val="0D4093"/>
          <w:spacing w:val="-5"/>
          <w:w w:val="104"/>
          <w:sz w:val="17"/>
          <w:szCs w:val="17"/>
        </w:rPr>
        <w:t>ILL</w:t>
      </w:r>
      <w:r>
        <w:rPr>
          <w:rFonts w:ascii="Arial" w:eastAsia="Arial" w:hAnsi="Arial" w:cs="Arial"/>
          <w:color w:val="0D4093"/>
          <w:w w:val="104"/>
          <w:sz w:val="17"/>
          <w:szCs w:val="17"/>
        </w:rPr>
        <w:t>S</w:t>
      </w:r>
    </w:p>
    <w:p w14:paraId="582C7B7C" w14:textId="77777777" w:rsidR="00786767" w:rsidRDefault="00786767">
      <w:pPr>
        <w:spacing w:before="5" w:line="160" w:lineRule="exact"/>
        <w:rPr>
          <w:sz w:val="17"/>
          <w:szCs w:val="17"/>
        </w:rPr>
      </w:pPr>
    </w:p>
    <w:p w14:paraId="3D8A198A" w14:textId="77777777" w:rsidR="00786767" w:rsidRDefault="00287199">
      <w:pPr>
        <w:spacing w:before="49"/>
        <w:ind w:left="926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0D4093"/>
          <w:spacing w:val="-4"/>
          <w:sz w:val="17"/>
          <w:szCs w:val="17"/>
        </w:rPr>
        <w:t>M</w:t>
      </w:r>
      <w:r>
        <w:rPr>
          <w:rFonts w:ascii="Arial" w:eastAsia="Arial" w:hAnsi="Arial" w:cs="Arial"/>
          <w:color w:val="0D4093"/>
          <w:spacing w:val="-5"/>
          <w:sz w:val="17"/>
          <w:szCs w:val="17"/>
        </w:rPr>
        <w:t>othe</w:t>
      </w:r>
      <w:r>
        <w:rPr>
          <w:rFonts w:ascii="Arial" w:eastAsia="Arial" w:hAnsi="Arial" w:cs="Arial"/>
          <w:color w:val="0D4093"/>
          <w:sz w:val="17"/>
          <w:szCs w:val="17"/>
        </w:rPr>
        <w:t>r</w:t>
      </w:r>
      <w:r>
        <w:rPr>
          <w:rFonts w:ascii="Arial" w:eastAsia="Arial" w:hAnsi="Arial" w:cs="Arial"/>
          <w:color w:val="0D4093"/>
          <w:spacing w:val="13"/>
          <w:sz w:val="17"/>
          <w:szCs w:val="17"/>
        </w:rPr>
        <w:t xml:space="preserve"> </w:t>
      </w:r>
      <w:r>
        <w:rPr>
          <w:rFonts w:ascii="Arial" w:eastAsia="Arial" w:hAnsi="Arial" w:cs="Arial"/>
          <w:color w:val="0D4093"/>
          <w:spacing w:val="-5"/>
          <w:sz w:val="17"/>
          <w:szCs w:val="17"/>
        </w:rPr>
        <w:t>tongue(s</w:t>
      </w:r>
      <w:r>
        <w:rPr>
          <w:rFonts w:ascii="Arial" w:eastAsia="Arial" w:hAnsi="Arial" w:cs="Arial"/>
          <w:color w:val="0D4093"/>
          <w:sz w:val="17"/>
          <w:szCs w:val="17"/>
        </w:rPr>
        <w:t xml:space="preserve">)     </w:t>
      </w:r>
      <w:r>
        <w:rPr>
          <w:rFonts w:ascii="Arial" w:eastAsia="Arial" w:hAnsi="Arial" w:cs="Arial"/>
          <w:color w:val="0D4093"/>
          <w:spacing w:val="22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4"/>
          <w:w w:val="104"/>
          <w:sz w:val="17"/>
          <w:szCs w:val="17"/>
        </w:rPr>
        <w:t>V</w:t>
      </w:r>
      <w:r>
        <w:rPr>
          <w:rFonts w:ascii="Arial" w:eastAsia="Arial" w:hAnsi="Arial" w:cs="Arial"/>
          <w:color w:val="3E3A37"/>
          <w:spacing w:val="-5"/>
          <w:w w:val="104"/>
          <w:sz w:val="17"/>
          <w:szCs w:val="17"/>
        </w:rPr>
        <w:t>ietna</w:t>
      </w:r>
      <w:r>
        <w:rPr>
          <w:rFonts w:ascii="Arial" w:eastAsia="Arial" w:hAnsi="Arial" w:cs="Arial"/>
          <w:color w:val="3E3A37"/>
          <w:spacing w:val="-4"/>
          <w:w w:val="104"/>
          <w:sz w:val="17"/>
          <w:szCs w:val="17"/>
        </w:rPr>
        <w:t>m</w:t>
      </w:r>
      <w:r>
        <w:rPr>
          <w:rFonts w:ascii="Arial" w:eastAsia="Arial" w:hAnsi="Arial" w:cs="Arial"/>
          <w:color w:val="3E3A37"/>
          <w:spacing w:val="-5"/>
          <w:w w:val="104"/>
          <w:sz w:val="17"/>
          <w:szCs w:val="17"/>
        </w:rPr>
        <w:t>es</w:t>
      </w:r>
      <w:r>
        <w:rPr>
          <w:rFonts w:ascii="Arial" w:eastAsia="Arial" w:hAnsi="Arial" w:cs="Arial"/>
          <w:color w:val="3E3A37"/>
          <w:w w:val="104"/>
          <w:sz w:val="17"/>
          <w:szCs w:val="17"/>
        </w:rPr>
        <w:t>e</w:t>
      </w:r>
    </w:p>
    <w:p w14:paraId="7602A6A2" w14:textId="77777777" w:rsidR="00786767" w:rsidRDefault="00287199">
      <w:pPr>
        <w:spacing w:before="59"/>
        <w:ind w:left="852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0D4093"/>
          <w:spacing w:val="-4"/>
          <w:sz w:val="17"/>
          <w:szCs w:val="17"/>
        </w:rPr>
        <w:t>O</w:t>
      </w:r>
      <w:r>
        <w:rPr>
          <w:rFonts w:ascii="Arial" w:eastAsia="Arial" w:hAnsi="Arial" w:cs="Arial"/>
          <w:color w:val="0D4093"/>
          <w:spacing w:val="-5"/>
          <w:sz w:val="17"/>
          <w:szCs w:val="17"/>
        </w:rPr>
        <w:t>the</w:t>
      </w:r>
      <w:r>
        <w:rPr>
          <w:rFonts w:ascii="Arial" w:eastAsia="Arial" w:hAnsi="Arial" w:cs="Arial"/>
          <w:color w:val="0D4093"/>
          <w:sz w:val="17"/>
          <w:szCs w:val="17"/>
        </w:rPr>
        <w:t>r</w:t>
      </w:r>
      <w:r>
        <w:rPr>
          <w:rFonts w:ascii="Arial" w:eastAsia="Arial" w:hAnsi="Arial" w:cs="Arial"/>
          <w:color w:val="0D4093"/>
          <w:spacing w:val="9"/>
          <w:sz w:val="17"/>
          <w:szCs w:val="17"/>
        </w:rPr>
        <w:t xml:space="preserve"> </w:t>
      </w:r>
      <w:r>
        <w:rPr>
          <w:rFonts w:ascii="Arial" w:eastAsia="Arial" w:hAnsi="Arial" w:cs="Arial"/>
          <w:color w:val="0D4093"/>
          <w:spacing w:val="-5"/>
          <w:w w:val="104"/>
          <w:sz w:val="17"/>
          <w:szCs w:val="17"/>
        </w:rPr>
        <w:t>language(s</w:t>
      </w:r>
      <w:r>
        <w:rPr>
          <w:rFonts w:ascii="Arial" w:eastAsia="Arial" w:hAnsi="Arial" w:cs="Arial"/>
          <w:color w:val="0D4093"/>
          <w:w w:val="104"/>
          <w:sz w:val="17"/>
          <w:szCs w:val="17"/>
        </w:rPr>
        <w:t>)</w:t>
      </w:r>
    </w:p>
    <w:p w14:paraId="5EBF9D72" w14:textId="77777777" w:rsidR="00786767" w:rsidRDefault="00786767">
      <w:pPr>
        <w:spacing w:before="1" w:line="100" w:lineRule="exact"/>
        <w:rPr>
          <w:sz w:val="11"/>
          <w:szCs w:val="11"/>
        </w:rPr>
      </w:pPr>
    </w:p>
    <w:p w14:paraId="7807FD58" w14:textId="77777777" w:rsidR="00786767" w:rsidRDefault="00287199">
      <w:pPr>
        <w:spacing w:line="240" w:lineRule="exact"/>
        <w:ind w:left="1652"/>
        <w:rPr>
          <w:rFonts w:ascii="Arial" w:eastAsia="Arial" w:hAnsi="Arial" w:cs="Arial"/>
          <w:sz w:val="16"/>
          <w:szCs w:val="16"/>
        </w:rPr>
        <w:sectPr w:rsidR="00786767">
          <w:headerReference w:type="default" r:id="rId29"/>
          <w:pgSz w:w="11900" w:h="16840"/>
          <w:pgMar w:top="1080" w:right="560" w:bottom="280" w:left="1200" w:header="886" w:footer="0" w:gutter="0"/>
          <w:cols w:space="720"/>
        </w:sectPr>
      </w:pPr>
      <w:r>
        <w:rPr>
          <w:rFonts w:ascii="Arial" w:eastAsia="Arial" w:hAnsi="Arial" w:cs="Arial"/>
          <w:color w:val="3E3A37"/>
          <w:spacing w:val="-4"/>
          <w:position w:val="-1"/>
          <w:sz w:val="17"/>
          <w:szCs w:val="17"/>
        </w:rPr>
        <w:t>E</w:t>
      </w:r>
      <w:r>
        <w:rPr>
          <w:rFonts w:ascii="Arial" w:eastAsia="Arial" w:hAnsi="Arial" w:cs="Arial"/>
          <w:color w:val="3E3A37"/>
          <w:spacing w:val="-5"/>
          <w:position w:val="-1"/>
          <w:sz w:val="17"/>
          <w:szCs w:val="17"/>
        </w:rPr>
        <w:t>nglis</w:t>
      </w:r>
      <w:r>
        <w:rPr>
          <w:rFonts w:ascii="Arial" w:eastAsia="Arial" w:hAnsi="Arial" w:cs="Arial"/>
          <w:color w:val="3E3A37"/>
          <w:position w:val="-1"/>
          <w:sz w:val="17"/>
          <w:szCs w:val="17"/>
        </w:rPr>
        <w:t>h</w:t>
      </w:r>
      <w:r>
        <w:rPr>
          <w:rFonts w:ascii="Arial" w:eastAsia="Arial" w:hAnsi="Arial" w:cs="Arial"/>
          <w:color w:val="3E3A37"/>
          <w:position w:val="-1"/>
          <w:sz w:val="17"/>
          <w:szCs w:val="17"/>
        </w:rPr>
        <w:t xml:space="preserve">     </w:t>
      </w:r>
      <w:r>
        <w:rPr>
          <w:rFonts w:ascii="Arial" w:eastAsia="Arial" w:hAnsi="Arial" w:cs="Arial"/>
          <w:color w:val="3E3A37"/>
          <w:spacing w:val="16"/>
          <w:position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5"/>
          <w:position w:val="4"/>
          <w:sz w:val="16"/>
          <w:szCs w:val="16"/>
        </w:rPr>
        <w:t>6</w:t>
      </w:r>
      <w:r>
        <w:rPr>
          <w:rFonts w:ascii="Arial" w:eastAsia="Arial" w:hAnsi="Arial" w:cs="Arial"/>
          <w:color w:val="3E3A37"/>
          <w:spacing w:val="-6"/>
          <w:position w:val="4"/>
          <w:sz w:val="16"/>
          <w:szCs w:val="16"/>
        </w:rPr>
        <w:t>.</w:t>
      </w:r>
      <w:r>
        <w:rPr>
          <w:rFonts w:ascii="Arial" w:eastAsia="Arial" w:hAnsi="Arial" w:cs="Arial"/>
          <w:color w:val="3E3A37"/>
          <w:position w:val="4"/>
          <w:sz w:val="16"/>
          <w:szCs w:val="16"/>
        </w:rPr>
        <w:t>5</w:t>
      </w:r>
      <w:r>
        <w:rPr>
          <w:rFonts w:ascii="Arial" w:eastAsia="Arial" w:hAnsi="Arial" w:cs="Arial"/>
          <w:color w:val="3E3A37"/>
          <w:spacing w:val="-13"/>
          <w:position w:val="4"/>
          <w:sz w:val="16"/>
          <w:szCs w:val="16"/>
        </w:rPr>
        <w:t xml:space="preserve"> </w:t>
      </w:r>
      <w:r>
        <w:rPr>
          <w:rFonts w:ascii="Arial" w:eastAsia="Arial" w:hAnsi="Arial" w:cs="Arial"/>
          <w:color w:val="3E3A37"/>
          <w:spacing w:val="-6"/>
          <w:position w:val="4"/>
          <w:sz w:val="16"/>
          <w:szCs w:val="16"/>
        </w:rPr>
        <w:t>I</w:t>
      </w:r>
      <w:r>
        <w:rPr>
          <w:rFonts w:ascii="Arial" w:eastAsia="Arial" w:hAnsi="Arial" w:cs="Arial"/>
          <w:color w:val="3E3A37"/>
          <w:spacing w:val="-5"/>
          <w:position w:val="4"/>
          <w:sz w:val="16"/>
          <w:szCs w:val="16"/>
        </w:rPr>
        <w:t>e</w:t>
      </w:r>
      <w:r>
        <w:rPr>
          <w:rFonts w:ascii="Arial" w:eastAsia="Arial" w:hAnsi="Arial" w:cs="Arial"/>
          <w:color w:val="3E3A37"/>
          <w:spacing w:val="-6"/>
          <w:position w:val="4"/>
          <w:sz w:val="16"/>
          <w:szCs w:val="16"/>
        </w:rPr>
        <w:t>lt</w:t>
      </w:r>
      <w:r>
        <w:rPr>
          <w:rFonts w:ascii="Arial" w:eastAsia="Arial" w:hAnsi="Arial" w:cs="Arial"/>
          <w:color w:val="3E3A37"/>
          <w:position w:val="4"/>
          <w:sz w:val="16"/>
          <w:szCs w:val="16"/>
        </w:rPr>
        <w:t>s</w:t>
      </w:r>
    </w:p>
    <w:p w14:paraId="658F1E7D" w14:textId="77777777" w:rsidR="00786767" w:rsidRDefault="00287199">
      <w:pPr>
        <w:spacing w:before="80"/>
        <w:ind w:right="4"/>
        <w:jc w:val="right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E3A37"/>
          <w:spacing w:val="-5"/>
          <w:w w:val="104"/>
          <w:sz w:val="17"/>
          <w:szCs w:val="17"/>
        </w:rPr>
        <w:lastRenderedPageBreak/>
        <w:t>Japanese</w:t>
      </w:r>
    </w:p>
    <w:p w14:paraId="3E9195A0" w14:textId="77777777" w:rsidR="00786767" w:rsidRDefault="00287199">
      <w:pPr>
        <w:spacing w:before="11"/>
        <w:jc w:val="right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E3A37"/>
          <w:spacing w:val="-4"/>
          <w:w w:val="104"/>
          <w:sz w:val="17"/>
          <w:szCs w:val="17"/>
        </w:rPr>
        <w:t>G</w:t>
      </w:r>
      <w:r>
        <w:rPr>
          <w:rFonts w:ascii="Arial" w:eastAsia="Arial" w:hAnsi="Arial" w:cs="Arial"/>
          <w:color w:val="3E3A37"/>
          <w:spacing w:val="-5"/>
          <w:w w:val="104"/>
          <w:sz w:val="17"/>
          <w:szCs w:val="17"/>
        </w:rPr>
        <w:t>er</w:t>
      </w:r>
      <w:r>
        <w:rPr>
          <w:rFonts w:ascii="Arial" w:eastAsia="Arial" w:hAnsi="Arial" w:cs="Arial"/>
          <w:color w:val="3E3A37"/>
          <w:spacing w:val="-4"/>
          <w:w w:val="104"/>
          <w:sz w:val="17"/>
          <w:szCs w:val="17"/>
        </w:rPr>
        <w:t>m</w:t>
      </w:r>
      <w:r>
        <w:rPr>
          <w:rFonts w:ascii="Arial" w:eastAsia="Arial" w:hAnsi="Arial" w:cs="Arial"/>
          <w:color w:val="3E3A37"/>
          <w:spacing w:val="-5"/>
          <w:w w:val="104"/>
          <w:sz w:val="17"/>
          <w:szCs w:val="17"/>
        </w:rPr>
        <w:t>a</w:t>
      </w:r>
      <w:r>
        <w:rPr>
          <w:rFonts w:ascii="Arial" w:eastAsia="Arial" w:hAnsi="Arial" w:cs="Arial"/>
          <w:color w:val="3E3A37"/>
          <w:w w:val="104"/>
          <w:sz w:val="17"/>
          <w:szCs w:val="17"/>
        </w:rPr>
        <w:t>n</w:t>
      </w:r>
    </w:p>
    <w:p w14:paraId="7225EA65" w14:textId="77777777" w:rsidR="00786767" w:rsidRDefault="00287199">
      <w:pPr>
        <w:spacing w:before="75"/>
        <w:rPr>
          <w:rFonts w:ascii="Arial" w:eastAsia="Arial" w:hAnsi="Arial" w:cs="Arial"/>
          <w:sz w:val="17"/>
          <w:szCs w:val="17"/>
        </w:rPr>
      </w:pPr>
      <w:r>
        <w:br w:type="column"/>
      </w:r>
      <w:r>
        <w:rPr>
          <w:rFonts w:ascii="Arial" w:eastAsia="Arial" w:hAnsi="Arial" w:cs="Arial"/>
          <w:color w:val="3E3A37"/>
          <w:spacing w:val="-5"/>
          <w:sz w:val="17"/>
          <w:szCs w:val="17"/>
        </w:rPr>
        <w:lastRenderedPageBreak/>
        <w:t>JL</w:t>
      </w:r>
      <w:r>
        <w:rPr>
          <w:rFonts w:ascii="Arial" w:eastAsia="Arial" w:hAnsi="Arial" w:cs="Arial"/>
          <w:color w:val="3E3A37"/>
          <w:spacing w:val="-4"/>
          <w:sz w:val="17"/>
          <w:szCs w:val="17"/>
        </w:rPr>
        <w:t>P</w:t>
      </w:r>
      <w:r>
        <w:rPr>
          <w:rFonts w:ascii="Arial" w:eastAsia="Arial" w:hAnsi="Arial" w:cs="Arial"/>
          <w:color w:val="3E3A37"/>
          <w:sz w:val="17"/>
          <w:szCs w:val="17"/>
        </w:rPr>
        <w:t>T</w:t>
      </w:r>
      <w:r>
        <w:rPr>
          <w:rFonts w:ascii="Arial" w:eastAsia="Arial" w:hAnsi="Arial" w:cs="Arial"/>
          <w:color w:val="3E3A37"/>
          <w:spacing w:val="8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4"/>
          <w:w w:val="104"/>
          <w:sz w:val="17"/>
          <w:szCs w:val="17"/>
        </w:rPr>
        <w:t>N</w:t>
      </w:r>
      <w:r>
        <w:rPr>
          <w:rFonts w:ascii="Arial" w:eastAsia="Arial" w:hAnsi="Arial" w:cs="Arial"/>
          <w:color w:val="3E3A37"/>
          <w:w w:val="104"/>
          <w:sz w:val="17"/>
          <w:szCs w:val="17"/>
        </w:rPr>
        <w:t>4</w:t>
      </w:r>
    </w:p>
    <w:p w14:paraId="339E2BA3" w14:textId="77777777" w:rsidR="00786767" w:rsidRDefault="00287199">
      <w:pPr>
        <w:spacing w:before="39" w:line="180" w:lineRule="exact"/>
        <w:rPr>
          <w:rFonts w:ascii="Arial" w:eastAsia="Arial" w:hAnsi="Arial" w:cs="Arial"/>
          <w:sz w:val="17"/>
          <w:szCs w:val="17"/>
        </w:rPr>
        <w:sectPr w:rsidR="00786767">
          <w:type w:val="continuous"/>
          <w:pgSz w:w="11900" w:h="16840"/>
          <w:pgMar w:top="1080" w:right="560" w:bottom="280" w:left="1200" w:header="720" w:footer="720" w:gutter="0"/>
          <w:cols w:num="2" w:space="720" w:equalWidth="0">
            <w:col w:w="2206" w:space="276"/>
            <w:col w:w="7658"/>
          </w:cols>
        </w:sectPr>
      </w:pPr>
      <w:r>
        <w:rPr>
          <w:rFonts w:ascii="Arial" w:eastAsia="Arial" w:hAnsi="Arial" w:cs="Arial"/>
          <w:color w:val="3E3A37"/>
          <w:spacing w:val="-5"/>
          <w:w w:val="104"/>
          <w:sz w:val="17"/>
          <w:szCs w:val="17"/>
        </w:rPr>
        <w:t>Funda</w:t>
      </w:r>
      <w:r>
        <w:rPr>
          <w:rFonts w:ascii="Arial" w:eastAsia="Arial" w:hAnsi="Arial" w:cs="Arial"/>
          <w:color w:val="3E3A37"/>
          <w:spacing w:val="-4"/>
          <w:w w:val="104"/>
          <w:sz w:val="17"/>
          <w:szCs w:val="17"/>
        </w:rPr>
        <w:t>m</w:t>
      </w:r>
      <w:r>
        <w:rPr>
          <w:rFonts w:ascii="Arial" w:eastAsia="Arial" w:hAnsi="Arial" w:cs="Arial"/>
          <w:color w:val="3E3A37"/>
          <w:spacing w:val="-5"/>
          <w:w w:val="104"/>
          <w:sz w:val="17"/>
          <w:szCs w:val="17"/>
        </w:rPr>
        <w:t>ental</w:t>
      </w:r>
    </w:p>
    <w:p w14:paraId="55FCEB4C" w14:textId="77777777" w:rsidR="00786767" w:rsidRDefault="00786767">
      <w:pPr>
        <w:spacing w:before="4" w:line="120" w:lineRule="exact"/>
        <w:rPr>
          <w:sz w:val="13"/>
          <w:szCs w:val="13"/>
        </w:rPr>
      </w:pPr>
    </w:p>
    <w:p w14:paraId="62DBAFB4" w14:textId="77777777" w:rsidR="00786767" w:rsidRDefault="00786767">
      <w:pPr>
        <w:spacing w:line="200" w:lineRule="exact"/>
      </w:pPr>
    </w:p>
    <w:p w14:paraId="20F07837" w14:textId="77777777" w:rsidR="00786767" w:rsidRDefault="00287199">
      <w:pPr>
        <w:spacing w:before="43"/>
        <w:ind w:left="1052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0D4093"/>
          <w:spacing w:val="-4"/>
          <w:sz w:val="17"/>
          <w:szCs w:val="17"/>
        </w:rPr>
        <w:t>S</w:t>
      </w:r>
      <w:r>
        <w:rPr>
          <w:rFonts w:ascii="Arial" w:eastAsia="Arial" w:hAnsi="Arial" w:cs="Arial"/>
          <w:color w:val="0D4093"/>
          <w:spacing w:val="-5"/>
          <w:sz w:val="17"/>
          <w:szCs w:val="17"/>
        </w:rPr>
        <w:t>ocia</w:t>
      </w:r>
      <w:r>
        <w:rPr>
          <w:rFonts w:ascii="Arial" w:eastAsia="Arial" w:hAnsi="Arial" w:cs="Arial"/>
          <w:color w:val="0D4093"/>
          <w:sz w:val="17"/>
          <w:szCs w:val="17"/>
        </w:rPr>
        <w:t>l</w:t>
      </w:r>
      <w:r>
        <w:rPr>
          <w:rFonts w:ascii="Arial" w:eastAsia="Arial" w:hAnsi="Arial" w:cs="Arial"/>
          <w:color w:val="0D4093"/>
          <w:spacing w:val="10"/>
          <w:sz w:val="17"/>
          <w:szCs w:val="17"/>
        </w:rPr>
        <w:t xml:space="preserve"> </w:t>
      </w:r>
      <w:r>
        <w:rPr>
          <w:rFonts w:ascii="Arial" w:eastAsia="Arial" w:hAnsi="Arial" w:cs="Arial"/>
          <w:color w:val="0D4093"/>
          <w:spacing w:val="-4"/>
          <w:sz w:val="17"/>
          <w:szCs w:val="17"/>
        </w:rPr>
        <w:t>A</w:t>
      </w:r>
      <w:r>
        <w:rPr>
          <w:rFonts w:ascii="Arial" w:eastAsia="Arial" w:hAnsi="Arial" w:cs="Arial"/>
          <w:color w:val="0D4093"/>
          <w:spacing w:val="-5"/>
          <w:sz w:val="17"/>
          <w:szCs w:val="17"/>
        </w:rPr>
        <w:t>ctivitie</w:t>
      </w:r>
      <w:r>
        <w:rPr>
          <w:rFonts w:ascii="Arial" w:eastAsia="Arial" w:hAnsi="Arial" w:cs="Arial"/>
          <w:color w:val="0D4093"/>
          <w:sz w:val="17"/>
          <w:szCs w:val="17"/>
        </w:rPr>
        <w:t xml:space="preserve">s     </w:t>
      </w:r>
      <w:r>
        <w:rPr>
          <w:rFonts w:ascii="Arial" w:eastAsia="Arial" w:hAnsi="Arial" w:cs="Arial"/>
          <w:color w:val="0D4093"/>
          <w:spacing w:val="20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color w:val="444443"/>
          <w:spacing w:val="6"/>
          <w:position w:val="2"/>
          <w:sz w:val="17"/>
          <w:szCs w:val="17"/>
        </w:rPr>
        <w:t>▪</w:t>
      </w:r>
      <w:r>
        <w:rPr>
          <w:rFonts w:ascii="Arial" w:eastAsia="Arial" w:hAnsi="Arial" w:cs="Arial"/>
          <w:color w:val="3E3A37"/>
          <w:spacing w:val="-4"/>
          <w:position w:val="2"/>
          <w:sz w:val="17"/>
          <w:szCs w:val="17"/>
        </w:rPr>
        <w:t>C</w:t>
      </w:r>
      <w:r>
        <w:rPr>
          <w:rFonts w:ascii="Arial" w:eastAsia="Arial" w:hAnsi="Arial" w:cs="Arial"/>
          <w:color w:val="3E3A37"/>
          <w:spacing w:val="-6"/>
          <w:position w:val="2"/>
          <w:sz w:val="17"/>
          <w:szCs w:val="17"/>
        </w:rPr>
        <w:t>l</w:t>
      </w:r>
      <w:r>
        <w:rPr>
          <w:rFonts w:ascii="Arial" w:eastAsia="Arial" w:hAnsi="Arial" w:cs="Arial"/>
          <w:color w:val="3E3A37"/>
          <w:spacing w:val="-5"/>
          <w:position w:val="2"/>
          <w:sz w:val="17"/>
          <w:szCs w:val="17"/>
        </w:rPr>
        <w:t>as</w:t>
      </w:r>
      <w:r>
        <w:rPr>
          <w:rFonts w:ascii="Arial" w:eastAsia="Arial" w:hAnsi="Arial" w:cs="Arial"/>
          <w:color w:val="3E3A37"/>
          <w:position w:val="2"/>
          <w:sz w:val="17"/>
          <w:szCs w:val="17"/>
        </w:rPr>
        <w:t>s</w:t>
      </w:r>
      <w:r>
        <w:rPr>
          <w:rFonts w:ascii="Arial" w:eastAsia="Arial" w:hAnsi="Arial" w:cs="Arial"/>
          <w:color w:val="3E3A37"/>
          <w:spacing w:val="13"/>
          <w:position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4"/>
          <w:position w:val="2"/>
          <w:sz w:val="17"/>
          <w:szCs w:val="17"/>
        </w:rPr>
        <w:t>m</w:t>
      </w:r>
      <w:r>
        <w:rPr>
          <w:rFonts w:ascii="Arial" w:eastAsia="Arial" w:hAnsi="Arial" w:cs="Arial"/>
          <w:color w:val="3E3A37"/>
          <w:spacing w:val="-5"/>
          <w:position w:val="2"/>
          <w:sz w:val="17"/>
          <w:szCs w:val="17"/>
        </w:rPr>
        <w:t>on</w:t>
      </w:r>
      <w:r>
        <w:rPr>
          <w:rFonts w:ascii="Arial" w:eastAsia="Arial" w:hAnsi="Arial" w:cs="Arial"/>
          <w:color w:val="3E3A37"/>
          <w:spacing w:val="-6"/>
          <w:position w:val="2"/>
          <w:sz w:val="17"/>
          <w:szCs w:val="17"/>
        </w:rPr>
        <w:t>i</w:t>
      </w:r>
      <w:r>
        <w:rPr>
          <w:rFonts w:ascii="Arial" w:eastAsia="Arial" w:hAnsi="Arial" w:cs="Arial"/>
          <w:color w:val="3E3A37"/>
          <w:spacing w:val="-5"/>
          <w:position w:val="2"/>
          <w:sz w:val="17"/>
          <w:szCs w:val="17"/>
        </w:rPr>
        <w:t>to</w:t>
      </w:r>
      <w:r>
        <w:rPr>
          <w:rFonts w:ascii="Arial" w:eastAsia="Arial" w:hAnsi="Arial" w:cs="Arial"/>
          <w:color w:val="3E3A37"/>
          <w:position w:val="2"/>
          <w:sz w:val="17"/>
          <w:szCs w:val="17"/>
        </w:rPr>
        <w:t>r</w:t>
      </w:r>
      <w:r>
        <w:rPr>
          <w:rFonts w:ascii="Arial" w:eastAsia="Arial" w:hAnsi="Arial" w:cs="Arial"/>
          <w:color w:val="3E3A37"/>
          <w:spacing w:val="15"/>
          <w:position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5"/>
          <w:position w:val="2"/>
          <w:sz w:val="17"/>
          <w:szCs w:val="17"/>
        </w:rPr>
        <w:t>fo</w:t>
      </w:r>
      <w:r>
        <w:rPr>
          <w:rFonts w:ascii="Arial" w:eastAsia="Arial" w:hAnsi="Arial" w:cs="Arial"/>
          <w:color w:val="3E3A37"/>
          <w:position w:val="2"/>
          <w:sz w:val="17"/>
          <w:szCs w:val="17"/>
        </w:rPr>
        <w:t>r</w:t>
      </w:r>
      <w:r>
        <w:rPr>
          <w:rFonts w:ascii="Arial" w:eastAsia="Arial" w:hAnsi="Arial" w:cs="Arial"/>
          <w:color w:val="3E3A37"/>
          <w:spacing w:val="-1"/>
          <w:position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position w:val="2"/>
          <w:sz w:val="17"/>
          <w:szCs w:val="17"/>
        </w:rPr>
        <w:t>4</w:t>
      </w:r>
      <w:r>
        <w:rPr>
          <w:rFonts w:ascii="Arial" w:eastAsia="Arial" w:hAnsi="Arial" w:cs="Arial"/>
          <w:color w:val="3E3A37"/>
          <w:spacing w:val="-4"/>
          <w:position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5"/>
          <w:position w:val="2"/>
          <w:sz w:val="17"/>
          <w:szCs w:val="17"/>
        </w:rPr>
        <w:t>year</w:t>
      </w:r>
      <w:r>
        <w:rPr>
          <w:rFonts w:ascii="Arial" w:eastAsia="Arial" w:hAnsi="Arial" w:cs="Arial"/>
          <w:color w:val="3E3A37"/>
          <w:position w:val="2"/>
          <w:sz w:val="17"/>
          <w:szCs w:val="17"/>
        </w:rPr>
        <w:t>s</w:t>
      </w:r>
      <w:r>
        <w:rPr>
          <w:rFonts w:ascii="Arial" w:eastAsia="Arial" w:hAnsi="Arial" w:cs="Arial"/>
          <w:color w:val="3E3A37"/>
          <w:spacing w:val="9"/>
          <w:position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5"/>
          <w:w w:val="104"/>
          <w:position w:val="2"/>
          <w:sz w:val="17"/>
          <w:szCs w:val="17"/>
        </w:rPr>
        <w:t>(2008-2012)</w:t>
      </w:r>
    </w:p>
    <w:p w14:paraId="44409811" w14:textId="77777777" w:rsidR="00786767" w:rsidRDefault="00287199">
      <w:pPr>
        <w:spacing w:line="200" w:lineRule="exact"/>
        <w:ind w:left="2482"/>
        <w:rPr>
          <w:rFonts w:ascii="Arial" w:eastAsia="Arial" w:hAnsi="Arial" w:cs="Arial"/>
          <w:sz w:val="17"/>
          <w:szCs w:val="17"/>
        </w:rPr>
      </w:pPr>
      <w:r>
        <w:rPr>
          <w:rFonts w:ascii="Courier New" w:eastAsia="Courier New" w:hAnsi="Courier New" w:cs="Courier New"/>
          <w:color w:val="3E3A37"/>
          <w:spacing w:val="6"/>
          <w:position w:val="1"/>
          <w:sz w:val="17"/>
          <w:szCs w:val="17"/>
        </w:rPr>
        <w:t>▪</w:t>
      </w:r>
      <w:r>
        <w:rPr>
          <w:rFonts w:ascii="Arial" w:eastAsia="Arial" w:hAnsi="Arial" w:cs="Arial"/>
          <w:color w:val="444443"/>
          <w:spacing w:val="-4"/>
          <w:position w:val="1"/>
          <w:sz w:val="17"/>
          <w:szCs w:val="17"/>
        </w:rPr>
        <w:t>V</w:t>
      </w:r>
      <w:r>
        <w:rPr>
          <w:rFonts w:ascii="Arial" w:eastAsia="Arial" w:hAnsi="Arial" w:cs="Arial"/>
          <w:color w:val="444443"/>
          <w:spacing w:val="-5"/>
          <w:position w:val="1"/>
          <w:sz w:val="17"/>
          <w:szCs w:val="17"/>
        </w:rPr>
        <w:t>oluntee</w:t>
      </w:r>
      <w:r>
        <w:rPr>
          <w:rFonts w:ascii="Arial" w:eastAsia="Arial" w:hAnsi="Arial" w:cs="Arial"/>
          <w:color w:val="444443"/>
          <w:position w:val="1"/>
          <w:sz w:val="17"/>
          <w:szCs w:val="17"/>
        </w:rPr>
        <w:t>r</w:t>
      </w:r>
      <w:r>
        <w:rPr>
          <w:rFonts w:ascii="Arial" w:eastAsia="Arial" w:hAnsi="Arial" w:cs="Arial"/>
          <w:color w:val="444443"/>
          <w:spacing w:val="25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444443"/>
          <w:spacing w:val="-5"/>
          <w:position w:val="1"/>
          <w:sz w:val="17"/>
          <w:szCs w:val="17"/>
        </w:rPr>
        <w:t>a</w:t>
      </w:r>
      <w:r>
        <w:rPr>
          <w:rFonts w:ascii="Arial" w:eastAsia="Arial" w:hAnsi="Arial" w:cs="Arial"/>
          <w:color w:val="444443"/>
          <w:position w:val="1"/>
          <w:sz w:val="17"/>
          <w:szCs w:val="17"/>
        </w:rPr>
        <w:t>t</w:t>
      </w:r>
      <w:r>
        <w:rPr>
          <w:rFonts w:ascii="Arial" w:eastAsia="Arial" w:hAnsi="Arial" w:cs="Arial"/>
          <w:color w:val="444443"/>
          <w:spacing w:val="-2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444443"/>
          <w:spacing w:val="-5"/>
          <w:position w:val="1"/>
          <w:sz w:val="17"/>
          <w:szCs w:val="17"/>
        </w:rPr>
        <w:t>Internationa</w:t>
      </w:r>
      <w:r>
        <w:rPr>
          <w:rFonts w:ascii="Arial" w:eastAsia="Arial" w:hAnsi="Arial" w:cs="Arial"/>
          <w:color w:val="444443"/>
          <w:position w:val="1"/>
          <w:sz w:val="17"/>
          <w:szCs w:val="17"/>
        </w:rPr>
        <w:t>l</w:t>
      </w:r>
      <w:r>
        <w:rPr>
          <w:rFonts w:ascii="Arial" w:eastAsia="Arial" w:hAnsi="Arial" w:cs="Arial"/>
          <w:color w:val="444443"/>
          <w:spacing w:val="28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444443"/>
          <w:spacing w:val="-4"/>
          <w:position w:val="1"/>
          <w:sz w:val="17"/>
          <w:szCs w:val="17"/>
        </w:rPr>
        <w:t>C</w:t>
      </w:r>
      <w:r>
        <w:rPr>
          <w:rFonts w:ascii="Arial" w:eastAsia="Arial" w:hAnsi="Arial" w:cs="Arial"/>
          <w:color w:val="444443"/>
          <w:spacing w:val="-5"/>
          <w:position w:val="1"/>
          <w:sz w:val="17"/>
          <w:szCs w:val="17"/>
        </w:rPr>
        <w:t>onferenc</w:t>
      </w:r>
      <w:r>
        <w:rPr>
          <w:rFonts w:ascii="Arial" w:eastAsia="Arial" w:hAnsi="Arial" w:cs="Arial"/>
          <w:color w:val="444443"/>
          <w:position w:val="1"/>
          <w:sz w:val="17"/>
          <w:szCs w:val="17"/>
        </w:rPr>
        <w:t>e</w:t>
      </w:r>
      <w:r>
        <w:rPr>
          <w:rFonts w:ascii="Arial" w:eastAsia="Arial" w:hAnsi="Arial" w:cs="Arial"/>
          <w:color w:val="444443"/>
          <w:spacing w:val="27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444443"/>
          <w:spacing w:val="-5"/>
          <w:position w:val="1"/>
          <w:sz w:val="17"/>
          <w:szCs w:val="17"/>
        </w:rPr>
        <w:t>o</w:t>
      </w:r>
      <w:r>
        <w:rPr>
          <w:rFonts w:ascii="Arial" w:eastAsia="Arial" w:hAnsi="Arial" w:cs="Arial"/>
          <w:color w:val="444443"/>
          <w:position w:val="1"/>
          <w:sz w:val="17"/>
          <w:szCs w:val="17"/>
        </w:rPr>
        <w:t xml:space="preserve">n </w:t>
      </w:r>
      <w:r>
        <w:rPr>
          <w:rFonts w:ascii="Arial" w:eastAsia="Arial" w:hAnsi="Arial" w:cs="Arial"/>
          <w:color w:val="444443"/>
          <w:spacing w:val="-4"/>
          <w:position w:val="1"/>
          <w:sz w:val="17"/>
          <w:szCs w:val="17"/>
        </w:rPr>
        <w:t>P</w:t>
      </w:r>
      <w:r>
        <w:rPr>
          <w:rFonts w:ascii="Arial" w:eastAsia="Arial" w:hAnsi="Arial" w:cs="Arial"/>
          <w:color w:val="444443"/>
          <w:spacing w:val="-5"/>
          <w:position w:val="1"/>
          <w:sz w:val="17"/>
          <w:szCs w:val="17"/>
        </w:rPr>
        <w:t>rojec</w:t>
      </w:r>
      <w:r>
        <w:rPr>
          <w:rFonts w:ascii="Arial" w:eastAsia="Arial" w:hAnsi="Arial" w:cs="Arial"/>
          <w:color w:val="444443"/>
          <w:position w:val="1"/>
          <w:sz w:val="17"/>
          <w:szCs w:val="17"/>
        </w:rPr>
        <w:t>t</w:t>
      </w:r>
      <w:r>
        <w:rPr>
          <w:rFonts w:ascii="Arial" w:eastAsia="Arial" w:hAnsi="Arial" w:cs="Arial"/>
          <w:color w:val="444443"/>
          <w:spacing w:val="13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444443"/>
          <w:spacing w:val="-4"/>
          <w:position w:val="1"/>
          <w:sz w:val="17"/>
          <w:szCs w:val="17"/>
        </w:rPr>
        <w:t>M</w:t>
      </w:r>
      <w:r>
        <w:rPr>
          <w:rFonts w:ascii="Arial" w:eastAsia="Arial" w:hAnsi="Arial" w:cs="Arial"/>
          <w:color w:val="444443"/>
          <w:spacing w:val="-5"/>
          <w:position w:val="1"/>
          <w:sz w:val="17"/>
          <w:szCs w:val="17"/>
        </w:rPr>
        <w:t>anage</w:t>
      </w:r>
      <w:r>
        <w:rPr>
          <w:rFonts w:ascii="Arial" w:eastAsia="Arial" w:hAnsi="Arial" w:cs="Arial"/>
          <w:color w:val="444443"/>
          <w:spacing w:val="-4"/>
          <w:position w:val="1"/>
          <w:sz w:val="17"/>
          <w:szCs w:val="17"/>
        </w:rPr>
        <w:t>m</w:t>
      </w:r>
      <w:r>
        <w:rPr>
          <w:rFonts w:ascii="Arial" w:eastAsia="Arial" w:hAnsi="Arial" w:cs="Arial"/>
          <w:color w:val="444443"/>
          <w:spacing w:val="-5"/>
          <w:position w:val="1"/>
          <w:sz w:val="17"/>
          <w:szCs w:val="17"/>
        </w:rPr>
        <w:t>en</w:t>
      </w:r>
      <w:r>
        <w:rPr>
          <w:rFonts w:ascii="Arial" w:eastAsia="Arial" w:hAnsi="Arial" w:cs="Arial"/>
          <w:color w:val="444443"/>
          <w:position w:val="1"/>
          <w:sz w:val="17"/>
          <w:szCs w:val="17"/>
        </w:rPr>
        <w:t>t</w:t>
      </w:r>
      <w:r>
        <w:rPr>
          <w:rFonts w:ascii="Arial" w:eastAsia="Arial" w:hAnsi="Arial" w:cs="Arial"/>
          <w:color w:val="444443"/>
          <w:spacing w:val="32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444443"/>
          <w:spacing w:val="-5"/>
          <w:position w:val="1"/>
          <w:sz w:val="17"/>
          <w:szCs w:val="17"/>
        </w:rPr>
        <w:t>201</w:t>
      </w:r>
      <w:r>
        <w:rPr>
          <w:rFonts w:ascii="Arial" w:eastAsia="Arial" w:hAnsi="Arial" w:cs="Arial"/>
          <w:color w:val="444443"/>
          <w:position w:val="1"/>
          <w:sz w:val="17"/>
          <w:szCs w:val="17"/>
        </w:rPr>
        <w:t>3</w:t>
      </w:r>
      <w:r>
        <w:rPr>
          <w:rFonts w:ascii="Arial" w:eastAsia="Arial" w:hAnsi="Arial" w:cs="Arial"/>
          <w:color w:val="444443"/>
          <w:spacing w:val="7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444443"/>
          <w:spacing w:val="-5"/>
          <w:position w:val="1"/>
          <w:sz w:val="17"/>
          <w:szCs w:val="17"/>
        </w:rPr>
        <w:t>i</w:t>
      </w:r>
      <w:r>
        <w:rPr>
          <w:rFonts w:ascii="Arial" w:eastAsia="Arial" w:hAnsi="Arial" w:cs="Arial"/>
          <w:color w:val="444443"/>
          <w:position w:val="1"/>
          <w:sz w:val="17"/>
          <w:szCs w:val="17"/>
        </w:rPr>
        <w:t>n</w:t>
      </w:r>
      <w:r>
        <w:rPr>
          <w:rFonts w:ascii="Arial" w:eastAsia="Arial" w:hAnsi="Arial" w:cs="Arial"/>
          <w:color w:val="444443"/>
          <w:spacing w:val="-3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444443"/>
          <w:spacing w:val="-4"/>
          <w:position w:val="1"/>
          <w:sz w:val="17"/>
          <w:szCs w:val="17"/>
        </w:rPr>
        <w:t>H</w:t>
      </w:r>
      <w:r>
        <w:rPr>
          <w:rFonts w:ascii="Arial" w:eastAsia="Arial" w:hAnsi="Arial" w:cs="Arial"/>
          <w:color w:val="444443"/>
          <w:spacing w:val="-5"/>
          <w:position w:val="1"/>
          <w:sz w:val="17"/>
          <w:szCs w:val="17"/>
        </w:rPr>
        <w:t>anoi</w:t>
      </w:r>
      <w:r>
        <w:rPr>
          <w:rFonts w:ascii="Arial" w:eastAsia="Arial" w:hAnsi="Arial" w:cs="Arial"/>
          <w:color w:val="444443"/>
          <w:position w:val="1"/>
          <w:sz w:val="17"/>
          <w:szCs w:val="17"/>
        </w:rPr>
        <w:t>.</w:t>
      </w:r>
      <w:r>
        <w:rPr>
          <w:rFonts w:ascii="Arial" w:eastAsia="Arial" w:hAnsi="Arial" w:cs="Arial"/>
          <w:color w:val="444443"/>
          <w:spacing w:val="12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444443"/>
          <w:spacing w:val="-5"/>
          <w:w w:val="104"/>
          <w:position w:val="1"/>
          <w:sz w:val="17"/>
          <w:szCs w:val="17"/>
        </w:rPr>
        <w:t>(2013</w:t>
      </w:r>
      <w:r>
        <w:rPr>
          <w:rFonts w:ascii="Arial" w:eastAsia="Arial" w:hAnsi="Arial" w:cs="Arial"/>
          <w:color w:val="444443"/>
          <w:w w:val="104"/>
          <w:position w:val="1"/>
          <w:sz w:val="17"/>
          <w:szCs w:val="17"/>
        </w:rPr>
        <w:t>)</w:t>
      </w:r>
    </w:p>
    <w:p w14:paraId="7D16A5F4" w14:textId="77777777" w:rsidR="00786767" w:rsidRDefault="00287199">
      <w:pPr>
        <w:ind w:left="2482"/>
        <w:rPr>
          <w:rFonts w:ascii="Arial" w:eastAsia="Arial" w:hAnsi="Arial" w:cs="Arial"/>
          <w:sz w:val="17"/>
          <w:szCs w:val="17"/>
        </w:rPr>
      </w:pPr>
      <w:r>
        <w:rPr>
          <w:rFonts w:ascii="Courier New" w:eastAsia="Courier New" w:hAnsi="Courier New" w:cs="Courier New"/>
          <w:color w:val="3E3A37"/>
          <w:spacing w:val="6"/>
          <w:sz w:val="17"/>
          <w:szCs w:val="17"/>
        </w:rPr>
        <w:t>▪</w:t>
      </w:r>
      <w:r>
        <w:rPr>
          <w:rFonts w:ascii="Arial" w:eastAsia="Arial" w:hAnsi="Arial" w:cs="Arial"/>
          <w:color w:val="444443"/>
          <w:spacing w:val="-4"/>
          <w:sz w:val="17"/>
          <w:szCs w:val="17"/>
        </w:rPr>
        <w:t>V</w:t>
      </w:r>
      <w:r>
        <w:rPr>
          <w:rFonts w:ascii="Arial" w:eastAsia="Arial" w:hAnsi="Arial" w:cs="Arial"/>
          <w:color w:val="444443"/>
          <w:spacing w:val="-5"/>
          <w:sz w:val="17"/>
          <w:szCs w:val="17"/>
        </w:rPr>
        <w:t>ic</w:t>
      </w:r>
      <w:r>
        <w:rPr>
          <w:rFonts w:ascii="Arial" w:eastAsia="Arial" w:hAnsi="Arial" w:cs="Arial"/>
          <w:color w:val="444443"/>
          <w:sz w:val="17"/>
          <w:szCs w:val="17"/>
        </w:rPr>
        <w:t>e</w:t>
      </w:r>
      <w:r>
        <w:rPr>
          <w:rFonts w:ascii="Arial" w:eastAsia="Arial" w:hAnsi="Arial" w:cs="Arial"/>
          <w:color w:val="444443"/>
          <w:spacing w:val="9"/>
          <w:sz w:val="17"/>
          <w:szCs w:val="17"/>
        </w:rPr>
        <w:t xml:space="preserve"> </w:t>
      </w:r>
      <w:r>
        <w:rPr>
          <w:rFonts w:ascii="Arial" w:eastAsia="Arial" w:hAnsi="Arial" w:cs="Arial"/>
          <w:color w:val="444443"/>
          <w:spacing w:val="-4"/>
          <w:sz w:val="17"/>
          <w:szCs w:val="17"/>
        </w:rPr>
        <w:t>P</w:t>
      </w:r>
      <w:r>
        <w:rPr>
          <w:rFonts w:ascii="Arial" w:eastAsia="Arial" w:hAnsi="Arial" w:cs="Arial"/>
          <w:color w:val="444443"/>
          <w:spacing w:val="-5"/>
          <w:sz w:val="17"/>
          <w:szCs w:val="17"/>
        </w:rPr>
        <w:t>residen</w:t>
      </w:r>
      <w:r>
        <w:rPr>
          <w:rFonts w:ascii="Arial" w:eastAsia="Arial" w:hAnsi="Arial" w:cs="Arial"/>
          <w:color w:val="444443"/>
          <w:sz w:val="17"/>
          <w:szCs w:val="17"/>
        </w:rPr>
        <w:t>t</w:t>
      </w:r>
      <w:r>
        <w:rPr>
          <w:rFonts w:ascii="Arial" w:eastAsia="Arial" w:hAnsi="Arial" w:cs="Arial"/>
          <w:color w:val="444443"/>
          <w:spacing w:val="21"/>
          <w:sz w:val="17"/>
          <w:szCs w:val="17"/>
        </w:rPr>
        <w:t xml:space="preserve"> </w:t>
      </w:r>
      <w:r>
        <w:rPr>
          <w:rFonts w:ascii="Arial" w:eastAsia="Arial" w:hAnsi="Arial" w:cs="Arial"/>
          <w:color w:val="444443"/>
          <w:spacing w:val="-5"/>
          <w:sz w:val="17"/>
          <w:szCs w:val="17"/>
        </w:rPr>
        <w:t>o</w:t>
      </w:r>
      <w:r>
        <w:rPr>
          <w:rFonts w:ascii="Arial" w:eastAsia="Arial" w:hAnsi="Arial" w:cs="Arial"/>
          <w:color w:val="444443"/>
          <w:sz w:val="17"/>
          <w:szCs w:val="17"/>
        </w:rPr>
        <w:t>f</w:t>
      </w:r>
      <w:r>
        <w:rPr>
          <w:rFonts w:ascii="Arial" w:eastAsia="Arial" w:hAnsi="Arial" w:cs="Arial"/>
          <w:color w:val="444443"/>
          <w:spacing w:val="-2"/>
          <w:sz w:val="17"/>
          <w:szCs w:val="17"/>
        </w:rPr>
        <w:t xml:space="preserve"> </w:t>
      </w:r>
      <w:r>
        <w:rPr>
          <w:rFonts w:ascii="Arial" w:eastAsia="Arial" w:hAnsi="Arial" w:cs="Arial"/>
          <w:color w:val="444443"/>
          <w:spacing w:val="-5"/>
          <w:sz w:val="17"/>
          <w:szCs w:val="17"/>
        </w:rPr>
        <w:t>F</w:t>
      </w:r>
      <w:r>
        <w:rPr>
          <w:rFonts w:ascii="Arial" w:eastAsia="Arial" w:hAnsi="Arial" w:cs="Arial"/>
          <w:color w:val="444443"/>
          <w:spacing w:val="-4"/>
          <w:sz w:val="17"/>
          <w:szCs w:val="17"/>
        </w:rPr>
        <w:t>P</w:t>
      </w:r>
      <w:r>
        <w:rPr>
          <w:rFonts w:ascii="Arial" w:eastAsia="Arial" w:hAnsi="Arial" w:cs="Arial"/>
          <w:color w:val="444443"/>
          <w:sz w:val="17"/>
          <w:szCs w:val="17"/>
        </w:rPr>
        <w:t>T</w:t>
      </w:r>
      <w:r>
        <w:rPr>
          <w:rFonts w:ascii="Arial" w:eastAsia="Arial" w:hAnsi="Arial" w:cs="Arial"/>
          <w:color w:val="444443"/>
          <w:spacing w:val="5"/>
          <w:sz w:val="17"/>
          <w:szCs w:val="17"/>
        </w:rPr>
        <w:t xml:space="preserve"> </w:t>
      </w:r>
      <w:r>
        <w:rPr>
          <w:rFonts w:ascii="Arial" w:eastAsia="Arial" w:hAnsi="Arial" w:cs="Arial"/>
          <w:color w:val="444443"/>
          <w:spacing w:val="-4"/>
          <w:sz w:val="17"/>
          <w:szCs w:val="17"/>
        </w:rPr>
        <w:t>U</w:t>
      </w:r>
      <w:r>
        <w:rPr>
          <w:rFonts w:ascii="Arial" w:eastAsia="Arial" w:hAnsi="Arial" w:cs="Arial"/>
          <w:color w:val="444443"/>
          <w:spacing w:val="-5"/>
          <w:sz w:val="17"/>
          <w:szCs w:val="17"/>
        </w:rPr>
        <w:t>nivers</w:t>
      </w:r>
      <w:r>
        <w:rPr>
          <w:rFonts w:ascii="Arial" w:eastAsia="Arial" w:hAnsi="Arial" w:cs="Arial"/>
          <w:color w:val="444443"/>
          <w:spacing w:val="-5"/>
          <w:sz w:val="17"/>
          <w:szCs w:val="17"/>
        </w:rPr>
        <w:t>it</w:t>
      </w:r>
      <w:r>
        <w:rPr>
          <w:rFonts w:ascii="Arial" w:eastAsia="Arial" w:hAnsi="Arial" w:cs="Arial"/>
          <w:color w:val="444443"/>
          <w:sz w:val="17"/>
          <w:szCs w:val="17"/>
        </w:rPr>
        <w:t>y</w:t>
      </w:r>
      <w:r>
        <w:rPr>
          <w:rFonts w:ascii="Arial" w:eastAsia="Arial" w:hAnsi="Arial" w:cs="Arial"/>
          <w:color w:val="444443"/>
          <w:spacing w:val="22"/>
          <w:sz w:val="17"/>
          <w:szCs w:val="17"/>
        </w:rPr>
        <w:t xml:space="preserve"> </w:t>
      </w:r>
      <w:r>
        <w:rPr>
          <w:rFonts w:ascii="Arial" w:eastAsia="Arial" w:hAnsi="Arial" w:cs="Arial"/>
          <w:color w:val="444443"/>
          <w:spacing w:val="-4"/>
          <w:sz w:val="17"/>
          <w:szCs w:val="17"/>
        </w:rPr>
        <w:t>G</w:t>
      </w:r>
      <w:r>
        <w:rPr>
          <w:rFonts w:ascii="Arial" w:eastAsia="Arial" w:hAnsi="Arial" w:cs="Arial"/>
          <w:color w:val="444443"/>
          <w:spacing w:val="-5"/>
          <w:sz w:val="17"/>
          <w:szCs w:val="17"/>
        </w:rPr>
        <w:t>uita</w:t>
      </w:r>
      <w:r>
        <w:rPr>
          <w:rFonts w:ascii="Arial" w:eastAsia="Arial" w:hAnsi="Arial" w:cs="Arial"/>
          <w:color w:val="444443"/>
          <w:sz w:val="17"/>
          <w:szCs w:val="17"/>
        </w:rPr>
        <w:t>r</w:t>
      </w:r>
      <w:r>
        <w:rPr>
          <w:rFonts w:ascii="Arial" w:eastAsia="Arial" w:hAnsi="Arial" w:cs="Arial"/>
          <w:color w:val="444443"/>
          <w:spacing w:val="11"/>
          <w:sz w:val="17"/>
          <w:szCs w:val="17"/>
        </w:rPr>
        <w:t xml:space="preserve"> </w:t>
      </w:r>
      <w:r>
        <w:rPr>
          <w:rFonts w:ascii="Arial" w:eastAsia="Arial" w:hAnsi="Arial" w:cs="Arial"/>
          <w:color w:val="444443"/>
          <w:spacing w:val="-4"/>
          <w:sz w:val="17"/>
          <w:szCs w:val="17"/>
        </w:rPr>
        <w:t>C</w:t>
      </w:r>
      <w:r>
        <w:rPr>
          <w:rFonts w:ascii="Arial" w:eastAsia="Arial" w:hAnsi="Arial" w:cs="Arial"/>
          <w:color w:val="444443"/>
          <w:spacing w:val="-5"/>
          <w:sz w:val="17"/>
          <w:szCs w:val="17"/>
        </w:rPr>
        <w:t>lu</w:t>
      </w:r>
      <w:r>
        <w:rPr>
          <w:rFonts w:ascii="Arial" w:eastAsia="Arial" w:hAnsi="Arial" w:cs="Arial"/>
          <w:color w:val="444443"/>
          <w:sz w:val="17"/>
          <w:szCs w:val="17"/>
        </w:rPr>
        <w:t>b</w:t>
      </w:r>
      <w:r>
        <w:rPr>
          <w:rFonts w:ascii="Arial" w:eastAsia="Arial" w:hAnsi="Arial" w:cs="Arial"/>
          <w:color w:val="444443"/>
          <w:spacing w:val="6"/>
          <w:sz w:val="17"/>
          <w:szCs w:val="17"/>
        </w:rPr>
        <w:t xml:space="preserve"> </w:t>
      </w:r>
      <w:r>
        <w:rPr>
          <w:rFonts w:ascii="Arial" w:eastAsia="Arial" w:hAnsi="Arial" w:cs="Arial"/>
          <w:color w:val="444443"/>
          <w:spacing w:val="-5"/>
          <w:w w:val="104"/>
          <w:sz w:val="17"/>
          <w:szCs w:val="17"/>
        </w:rPr>
        <w:t>(200</w:t>
      </w:r>
      <w:r>
        <w:rPr>
          <w:rFonts w:ascii="Arial" w:eastAsia="Arial" w:hAnsi="Arial" w:cs="Arial"/>
          <w:color w:val="444443"/>
          <w:spacing w:val="-6"/>
          <w:w w:val="104"/>
          <w:sz w:val="17"/>
          <w:szCs w:val="17"/>
        </w:rPr>
        <w:t>9</w:t>
      </w:r>
      <w:r>
        <w:rPr>
          <w:rFonts w:ascii="Arial" w:eastAsia="Arial" w:hAnsi="Arial" w:cs="Arial"/>
          <w:color w:val="444443"/>
          <w:spacing w:val="-5"/>
          <w:w w:val="104"/>
          <w:sz w:val="17"/>
          <w:szCs w:val="17"/>
        </w:rPr>
        <w:t>-2013)</w:t>
      </w:r>
    </w:p>
    <w:p w14:paraId="68E9836A" w14:textId="77777777" w:rsidR="00786767" w:rsidRDefault="00287199">
      <w:pPr>
        <w:spacing w:line="200" w:lineRule="exact"/>
        <w:ind w:left="2482"/>
        <w:rPr>
          <w:rFonts w:ascii="Arial" w:eastAsia="Arial" w:hAnsi="Arial" w:cs="Arial"/>
          <w:sz w:val="17"/>
          <w:szCs w:val="17"/>
        </w:rPr>
      </w:pPr>
      <w:r>
        <w:rPr>
          <w:rFonts w:ascii="Courier New" w:eastAsia="Courier New" w:hAnsi="Courier New" w:cs="Courier New"/>
          <w:color w:val="3E3A37"/>
          <w:spacing w:val="6"/>
          <w:position w:val="1"/>
          <w:sz w:val="17"/>
          <w:szCs w:val="17"/>
        </w:rPr>
        <w:t>▪</w:t>
      </w:r>
      <w:r>
        <w:rPr>
          <w:rFonts w:ascii="Arial" w:eastAsia="Arial" w:hAnsi="Arial" w:cs="Arial"/>
          <w:color w:val="444443"/>
          <w:spacing w:val="-4"/>
          <w:position w:val="1"/>
          <w:sz w:val="17"/>
          <w:szCs w:val="17"/>
        </w:rPr>
        <w:t>M</w:t>
      </w:r>
      <w:r>
        <w:rPr>
          <w:rFonts w:ascii="Arial" w:eastAsia="Arial" w:hAnsi="Arial" w:cs="Arial"/>
          <w:color w:val="444443"/>
          <w:spacing w:val="-5"/>
          <w:position w:val="1"/>
          <w:sz w:val="17"/>
          <w:szCs w:val="17"/>
        </w:rPr>
        <w:t>e</w:t>
      </w:r>
      <w:r>
        <w:rPr>
          <w:rFonts w:ascii="Arial" w:eastAsia="Arial" w:hAnsi="Arial" w:cs="Arial"/>
          <w:color w:val="444443"/>
          <w:spacing w:val="-4"/>
          <w:position w:val="1"/>
          <w:sz w:val="17"/>
          <w:szCs w:val="17"/>
        </w:rPr>
        <w:t>m</w:t>
      </w:r>
      <w:r>
        <w:rPr>
          <w:rFonts w:ascii="Arial" w:eastAsia="Arial" w:hAnsi="Arial" w:cs="Arial"/>
          <w:color w:val="444443"/>
          <w:spacing w:val="-5"/>
          <w:position w:val="1"/>
          <w:sz w:val="17"/>
          <w:szCs w:val="17"/>
        </w:rPr>
        <w:t>be</w:t>
      </w:r>
      <w:r>
        <w:rPr>
          <w:rFonts w:ascii="Arial" w:eastAsia="Arial" w:hAnsi="Arial" w:cs="Arial"/>
          <w:color w:val="444443"/>
          <w:position w:val="1"/>
          <w:sz w:val="17"/>
          <w:szCs w:val="17"/>
        </w:rPr>
        <w:t>r</w:t>
      </w:r>
      <w:r>
        <w:rPr>
          <w:rFonts w:ascii="Arial" w:eastAsia="Arial" w:hAnsi="Arial" w:cs="Arial"/>
          <w:color w:val="444443"/>
          <w:spacing w:val="21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444443"/>
          <w:spacing w:val="-5"/>
          <w:position w:val="1"/>
          <w:sz w:val="17"/>
          <w:szCs w:val="17"/>
        </w:rPr>
        <w:t>sh</w:t>
      </w:r>
      <w:r>
        <w:rPr>
          <w:rFonts w:ascii="Arial" w:eastAsia="Arial" w:hAnsi="Arial" w:cs="Arial"/>
          <w:color w:val="444443"/>
          <w:spacing w:val="-6"/>
          <w:position w:val="1"/>
          <w:sz w:val="17"/>
          <w:szCs w:val="17"/>
        </w:rPr>
        <w:t>i</w:t>
      </w:r>
      <w:r>
        <w:rPr>
          <w:rFonts w:ascii="Arial" w:eastAsia="Arial" w:hAnsi="Arial" w:cs="Arial"/>
          <w:color w:val="444443"/>
          <w:position w:val="1"/>
          <w:sz w:val="17"/>
          <w:szCs w:val="17"/>
        </w:rPr>
        <w:t>p</w:t>
      </w:r>
      <w:r>
        <w:rPr>
          <w:rFonts w:ascii="Arial" w:eastAsia="Arial" w:hAnsi="Arial" w:cs="Arial"/>
          <w:color w:val="444443"/>
          <w:spacing w:val="4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444443"/>
          <w:spacing w:val="-5"/>
          <w:position w:val="1"/>
          <w:sz w:val="17"/>
          <w:szCs w:val="17"/>
        </w:rPr>
        <w:t>o</w:t>
      </w:r>
      <w:r>
        <w:rPr>
          <w:rFonts w:ascii="Arial" w:eastAsia="Arial" w:hAnsi="Arial" w:cs="Arial"/>
          <w:color w:val="444443"/>
          <w:position w:val="1"/>
          <w:sz w:val="17"/>
          <w:szCs w:val="17"/>
        </w:rPr>
        <w:t>f</w:t>
      </w:r>
      <w:r>
        <w:rPr>
          <w:rFonts w:ascii="Arial" w:eastAsia="Arial" w:hAnsi="Arial" w:cs="Arial"/>
          <w:color w:val="444443"/>
          <w:spacing w:val="7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7F"/>
          <w:spacing w:val="-4"/>
          <w:position w:val="1"/>
          <w:sz w:val="17"/>
          <w:szCs w:val="17"/>
          <w:u w:val="single" w:color="00007F"/>
        </w:rPr>
        <w:t>A</w:t>
      </w:r>
      <w:r>
        <w:rPr>
          <w:rFonts w:ascii="Arial" w:eastAsia="Arial" w:hAnsi="Arial" w:cs="Arial"/>
          <w:color w:val="00007F"/>
          <w:spacing w:val="-5"/>
          <w:position w:val="1"/>
          <w:sz w:val="17"/>
          <w:szCs w:val="17"/>
          <w:u w:val="single" w:color="00007F"/>
        </w:rPr>
        <w:t>iese</w:t>
      </w:r>
      <w:r>
        <w:rPr>
          <w:rFonts w:ascii="Arial" w:eastAsia="Arial" w:hAnsi="Arial" w:cs="Arial"/>
          <w:color w:val="00007F"/>
          <w:position w:val="1"/>
          <w:sz w:val="17"/>
          <w:szCs w:val="17"/>
          <w:u w:val="single" w:color="00007F"/>
        </w:rPr>
        <w:t>c</w:t>
      </w:r>
      <w:r>
        <w:rPr>
          <w:rFonts w:ascii="Arial" w:eastAsia="Arial" w:hAnsi="Arial" w:cs="Arial"/>
          <w:color w:val="00007F"/>
          <w:spacing w:val="12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444443"/>
          <w:spacing w:val="-5"/>
          <w:position w:val="1"/>
          <w:sz w:val="17"/>
          <w:szCs w:val="17"/>
        </w:rPr>
        <w:t>(</w:t>
      </w:r>
      <w:r>
        <w:rPr>
          <w:rFonts w:ascii="Arial" w:eastAsia="Arial" w:hAnsi="Arial" w:cs="Arial"/>
          <w:color w:val="444443"/>
          <w:position w:val="1"/>
          <w:sz w:val="17"/>
          <w:szCs w:val="17"/>
        </w:rPr>
        <w:t xml:space="preserve">A </w:t>
      </w:r>
      <w:r>
        <w:rPr>
          <w:rFonts w:ascii="Arial" w:eastAsia="Arial" w:hAnsi="Arial" w:cs="Arial"/>
          <w:color w:val="444443"/>
          <w:spacing w:val="-5"/>
          <w:position w:val="1"/>
          <w:sz w:val="17"/>
          <w:szCs w:val="17"/>
        </w:rPr>
        <w:t>globa</w:t>
      </w:r>
      <w:r>
        <w:rPr>
          <w:rFonts w:ascii="Arial" w:eastAsia="Arial" w:hAnsi="Arial" w:cs="Arial"/>
          <w:color w:val="444443"/>
          <w:position w:val="1"/>
          <w:sz w:val="17"/>
          <w:szCs w:val="17"/>
        </w:rPr>
        <w:t>l</w:t>
      </w:r>
      <w:r>
        <w:rPr>
          <w:rFonts w:ascii="Arial" w:eastAsia="Arial" w:hAnsi="Arial" w:cs="Arial"/>
          <w:color w:val="444443"/>
          <w:spacing w:val="9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444443"/>
          <w:spacing w:val="-5"/>
          <w:position w:val="1"/>
          <w:sz w:val="17"/>
          <w:szCs w:val="17"/>
        </w:rPr>
        <w:t>net</w:t>
      </w:r>
      <w:r>
        <w:rPr>
          <w:rFonts w:ascii="Arial" w:eastAsia="Arial" w:hAnsi="Arial" w:cs="Arial"/>
          <w:color w:val="444443"/>
          <w:spacing w:val="-4"/>
          <w:position w:val="1"/>
          <w:sz w:val="17"/>
          <w:szCs w:val="17"/>
        </w:rPr>
        <w:t>w</w:t>
      </w:r>
      <w:r>
        <w:rPr>
          <w:rFonts w:ascii="Arial" w:eastAsia="Arial" w:hAnsi="Arial" w:cs="Arial"/>
          <w:color w:val="444443"/>
          <w:spacing w:val="-5"/>
          <w:position w:val="1"/>
          <w:sz w:val="17"/>
          <w:szCs w:val="17"/>
        </w:rPr>
        <w:t>or</w:t>
      </w:r>
      <w:r>
        <w:rPr>
          <w:rFonts w:ascii="Arial" w:eastAsia="Arial" w:hAnsi="Arial" w:cs="Arial"/>
          <w:color w:val="444443"/>
          <w:position w:val="1"/>
          <w:sz w:val="17"/>
          <w:szCs w:val="17"/>
        </w:rPr>
        <w:t>k</w:t>
      </w:r>
      <w:r>
        <w:rPr>
          <w:rFonts w:ascii="Arial" w:eastAsia="Arial" w:hAnsi="Arial" w:cs="Arial"/>
          <w:color w:val="444443"/>
          <w:spacing w:val="16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444443"/>
          <w:spacing w:val="-5"/>
          <w:position w:val="1"/>
          <w:sz w:val="17"/>
          <w:szCs w:val="17"/>
        </w:rPr>
        <w:t>o</w:t>
      </w:r>
      <w:r>
        <w:rPr>
          <w:rFonts w:ascii="Arial" w:eastAsia="Arial" w:hAnsi="Arial" w:cs="Arial"/>
          <w:color w:val="444443"/>
          <w:position w:val="1"/>
          <w:sz w:val="17"/>
          <w:szCs w:val="17"/>
        </w:rPr>
        <w:t>f</w:t>
      </w:r>
      <w:r>
        <w:rPr>
          <w:rFonts w:ascii="Arial" w:eastAsia="Arial" w:hAnsi="Arial" w:cs="Arial"/>
          <w:color w:val="444443"/>
          <w:spacing w:val="-2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444443"/>
          <w:spacing w:val="-5"/>
          <w:position w:val="1"/>
          <w:sz w:val="17"/>
          <w:szCs w:val="17"/>
        </w:rPr>
        <w:t>youn</w:t>
      </w:r>
      <w:r>
        <w:rPr>
          <w:rFonts w:ascii="Arial" w:eastAsia="Arial" w:hAnsi="Arial" w:cs="Arial"/>
          <w:color w:val="444443"/>
          <w:position w:val="1"/>
          <w:sz w:val="17"/>
          <w:szCs w:val="17"/>
        </w:rPr>
        <w:t>g</w:t>
      </w:r>
      <w:r>
        <w:rPr>
          <w:rFonts w:ascii="Arial" w:eastAsia="Arial" w:hAnsi="Arial" w:cs="Arial"/>
          <w:color w:val="444443"/>
          <w:spacing w:val="11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444443"/>
          <w:spacing w:val="-5"/>
          <w:w w:val="104"/>
          <w:position w:val="1"/>
          <w:sz w:val="17"/>
          <w:szCs w:val="17"/>
        </w:rPr>
        <w:t>leade</w:t>
      </w:r>
      <w:r>
        <w:rPr>
          <w:rFonts w:ascii="Arial" w:eastAsia="Arial" w:hAnsi="Arial" w:cs="Arial"/>
          <w:color w:val="444443"/>
          <w:spacing w:val="-6"/>
          <w:w w:val="104"/>
          <w:position w:val="1"/>
          <w:sz w:val="17"/>
          <w:szCs w:val="17"/>
        </w:rPr>
        <w:t>r</w:t>
      </w:r>
      <w:r>
        <w:rPr>
          <w:rFonts w:ascii="Arial" w:eastAsia="Arial" w:hAnsi="Arial" w:cs="Arial"/>
          <w:color w:val="444443"/>
          <w:spacing w:val="-5"/>
          <w:w w:val="104"/>
          <w:position w:val="1"/>
          <w:sz w:val="17"/>
          <w:szCs w:val="17"/>
        </w:rPr>
        <w:t>s</w:t>
      </w:r>
      <w:r>
        <w:rPr>
          <w:rFonts w:ascii="Arial" w:eastAsia="Arial" w:hAnsi="Arial" w:cs="Arial"/>
          <w:color w:val="444443"/>
          <w:w w:val="104"/>
          <w:position w:val="1"/>
          <w:sz w:val="17"/>
          <w:szCs w:val="17"/>
        </w:rPr>
        <w:t>)</w:t>
      </w:r>
    </w:p>
    <w:p w14:paraId="61636A6C" w14:textId="77777777" w:rsidR="00786767" w:rsidRDefault="00287199">
      <w:pPr>
        <w:spacing w:line="200" w:lineRule="exact"/>
        <w:ind w:left="2482"/>
        <w:rPr>
          <w:rFonts w:ascii="Arial" w:eastAsia="Arial" w:hAnsi="Arial" w:cs="Arial"/>
          <w:sz w:val="17"/>
          <w:szCs w:val="17"/>
        </w:rPr>
      </w:pPr>
      <w:r>
        <w:rPr>
          <w:rFonts w:ascii="Courier New" w:eastAsia="Courier New" w:hAnsi="Courier New" w:cs="Courier New"/>
          <w:color w:val="3E3A37"/>
          <w:spacing w:val="6"/>
          <w:position w:val="1"/>
          <w:sz w:val="17"/>
          <w:szCs w:val="17"/>
        </w:rPr>
        <w:t>▪</w:t>
      </w:r>
      <w:r>
        <w:rPr>
          <w:rFonts w:ascii="Arial" w:eastAsia="Arial" w:hAnsi="Arial" w:cs="Arial"/>
          <w:color w:val="444443"/>
          <w:spacing w:val="-4"/>
          <w:position w:val="1"/>
          <w:sz w:val="17"/>
          <w:szCs w:val="17"/>
        </w:rPr>
        <w:t>E</w:t>
      </w:r>
      <w:r>
        <w:rPr>
          <w:rFonts w:ascii="Arial" w:eastAsia="Arial" w:hAnsi="Arial" w:cs="Arial"/>
          <w:color w:val="444443"/>
          <w:spacing w:val="-5"/>
          <w:position w:val="1"/>
          <w:sz w:val="17"/>
          <w:szCs w:val="17"/>
        </w:rPr>
        <w:t>nthusiasti</w:t>
      </w:r>
      <w:r>
        <w:rPr>
          <w:rFonts w:ascii="Arial" w:eastAsia="Arial" w:hAnsi="Arial" w:cs="Arial"/>
          <w:color w:val="444443"/>
          <w:position w:val="1"/>
          <w:sz w:val="17"/>
          <w:szCs w:val="17"/>
        </w:rPr>
        <w:t>c</w:t>
      </w:r>
      <w:r>
        <w:rPr>
          <w:rFonts w:ascii="Arial" w:eastAsia="Arial" w:hAnsi="Arial" w:cs="Arial"/>
          <w:color w:val="444443"/>
          <w:spacing w:val="33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444443"/>
          <w:spacing w:val="-5"/>
          <w:position w:val="1"/>
          <w:sz w:val="17"/>
          <w:szCs w:val="17"/>
        </w:rPr>
        <w:t>tour-gu</w:t>
      </w:r>
      <w:r>
        <w:rPr>
          <w:rFonts w:ascii="Arial" w:eastAsia="Arial" w:hAnsi="Arial" w:cs="Arial"/>
          <w:color w:val="444443"/>
          <w:spacing w:val="-6"/>
          <w:position w:val="1"/>
          <w:sz w:val="17"/>
          <w:szCs w:val="17"/>
        </w:rPr>
        <w:t>i</w:t>
      </w:r>
      <w:r>
        <w:rPr>
          <w:rFonts w:ascii="Arial" w:eastAsia="Arial" w:hAnsi="Arial" w:cs="Arial"/>
          <w:color w:val="444443"/>
          <w:spacing w:val="-5"/>
          <w:position w:val="1"/>
          <w:sz w:val="17"/>
          <w:szCs w:val="17"/>
        </w:rPr>
        <w:t>d</w:t>
      </w:r>
      <w:r>
        <w:rPr>
          <w:rFonts w:ascii="Arial" w:eastAsia="Arial" w:hAnsi="Arial" w:cs="Arial"/>
          <w:color w:val="444443"/>
          <w:position w:val="1"/>
          <w:sz w:val="17"/>
          <w:szCs w:val="17"/>
        </w:rPr>
        <w:t>e</w:t>
      </w:r>
      <w:r>
        <w:rPr>
          <w:rFonts w:ascii="Arial" w:eastAsia="Arial" w:hAnsi="Arial" w:cs="Arial"/>
          <w:color w:val="444443"/>
          <w:spacing w:val="23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444443"/>
          <w:spacing w:val="-4"/>
          <w:position w:val="1"/>
          <w:sz w:val="17"/>
          <w:szCs w:val="17"/>
        </w:rPr>
        <w:t>w</w:t>
      </w:r>
      <w:r>
        <w:rPr>
          <w:rFonts w:ascii="Arial" w:eastAsia="Arial" w:hAnsi="Arial" w:cs="Arial"/>
          <w:color w:val="444443"/>
          <w:spacing w:val="-6"/>
          <w:position w:val="1"/>
          <w:sz w:val="17"/>
          <w:szCs w:val="17"/>
        </w:rPr>
        <w:t>i</w:t>
      </w:r>
      <w:r>
        <w:rPr>
          <w:rFonts w:ascii="Arial" w:eastAsia="Arial" w:hAnsi="Arial" w:cs="Arial"/>
          <w:color w:val="444443"/>
          <w:spacing w:val="-5"/>
          <w:position w:val="1"/>
          <w:sz w:val="17"/>
          <w:szCs w:val="17"/>
        </w:rPr>
        <w:t>t</w:t>
      </w:r>
      <w:r>
        <w:rPr>
          <w:rFonts w:ascii="Arial" w:eastAsia="Arial" w:hAnsi="Arial" w:cs="Arial"/>
          <w:color w:val="444443"/>
          <w:position w:val="1"/>
          <w:sz w:val="17"/>
          <w:szCs w:val="17"/>
        </w:rPr>
        <w:t>h</w:t>
      </w:r>
      <w:r>
        <w:rPr>
          <w:rFonts w:ascii="Arial" w:eastAsia="Arial" w:hAnsi="Arial" w:cs="Arial"/>
          <w:color w:val="444443"/>
          <w:spacing w:val="4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444443"/>
          <w:spacing w:val="-5"/>
          <w:position w:val="1"/>
          <w:sz w:val="17"/>
          <w:szCs w:val="17"/>
        </w:rPr>
        <w:t>fore</w:t>
      </w:r>
      <w:r>
        <w:rPr>
          <w:rFonts w:ascii="Arial" w:eastAsia="Arial" w:hAnsi="Arial" w:cs="Arial"/>
          <w:color w:val="444443"/>
          <w:spacing w:val="-6"/>
          <w:position w:val="1"/>
          <w:sz w:val="17"/>
          <w:szCs w:val="17"/>
        </w:rPr>
        <w:t>i</w:t>
      </w:r>
      <w:r>
        <w:rPr>
          <w:rFonts w:ascii="Arial" w:eastAsia="Arial" w:hAnsi="Arial" w:cs="Arial"/>
          <w:color w:val="444443"/>
          <w:spacing w:val="-5"/>
          <w:position w:val="1"/>
          <w:sz w:val="17"/>
          <w:szCs w:val="17"/>
        </w:rPr>
        <w:t>gne</w:t>
      </w:r>
      <w:r>
        <w:rPr>
          <w:rFonts w:ascii="Arial" w:eastAsia="Arial" w:hAnsi="Arial" w:cs="Arial"/>
          <w:color w:val="444443"/>
          <w:position w:val="1"/>
          <w:sz w:val="17"/>
          <w:szCs w:val="17"/>
        </w:rPr>
        <w:t>r</w:t>
      </w:r>
      <w:r>
        <w:rPr>
          <w:rFonts w:ascii="Arial" w:eastAsia="Arial" w:hAnsi="Arial" w:cs="Arial"/>
          <w:color w:val="444443"/>
          <w:spacing w:val="19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444443"/>
          <w:spacing w:val="-5"/>
          <w:position w:val="1"/>
          <w:sz w:val="17"/>
          <w:szCs w:val="17"/>
        </w:rPr>
        <w:t>v</w:t>
      </w:r>
      <w:r>
        <w:rPr>
          <w:rFonts w:ascii="Arial" w:eastAsia="Arial" w:hAnsi="Arial" w:cs="Arial"/>
          <w:color w:val="444443"/>
          <w:spacing w:val="-6"/>
          <w:position w:val="1"/>
          <w:sz w:val="17"/>
          <w:szCs w:val="17"/>
        </w:rPr>
        <w:t>i</w:t>
      </w:r>
      <w:r>
        <w:rPr>
          <w:rFonts w:ascii="Arial" w:eastAsia="Arial" w:hAnsi="Arial" w:cs="Arial"/>
          <w:color w:val="444443"/>
          <w:spacing w:val="-5"/>
          <w:position w:val="1"/>
          <w:sz w:val="17"/>
          <w:szCs w:val="17"/>
        </w:rPr>
        <w:t>s</w:t>
      </w:r>
      <w:r>
        <w:rPr>
          <w:rFonts w:ascii="Arial" w:eastAsia="Arial" w:hAnsi="Arial" w:cs="Arial"/>
          <w:color w:val="444443"/>
          <w:spacing w:val="-6"/>
          <w:position w:val="1"/>
          <w:sz w:val="17"/>
          <w:szCs w:val="17"/>
        </w:rPr>
        <w:t>i</w:t>
      </w:r>
      <w:r>
        <w:rPr>
          <w:rFonts w:ascii="Arial" w:eastAsia="Arial" w:hAnsi="Arial" w:cs="Arial"/>
          <w:color w:val="444443"/>
          <w:spacing w:val="-5"/>
          <w:position w:val="1"/>
          <w:sz w:val="17"/>
          <w:szCs w:val="17"/>
        </w:rPr>
        <w:t>tor</w:t>
      </w:r>
      <w:r>
        <w:rPr>
          <w:rFonts w:ascii="Arial" w:eastAsia="Arial" w:hAnsi="Arial" w:cs="Arial"/>
          <w:color w:val="444443"/>
          <w:position w:val="1"/>
          <w:sz w:val="17"/>
          <w:szCs w:val="17"/>
        </w:rPr>
        <w:t>s</w:t>
      </w:r>
      <w:r>
        <w:rPr>
          <w:rFonts w:ascii="Arial" w:eastAsia="Arial" w:hAnsi="Arial" w:cs="Arial"/>
          <w:color w:val="444443"/>
          <w:spacing w:val="13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444443"/>
          <w:spacing w:val="-5"/>
          <w:position w:val="1"/>
          <w:sz w:val="17"/>
          <w:szCs w:val="17"/>
        </w:rPr>
        <w:t>i</w:t>
      </w:r>
      <w:r>
        <w:rPr>
          <w:rFonts w:ascii="Arial" w:eastAsia="Arial" w:hAnsi="Arial" w:cs="Arial"/>
          <w:color w:val="444443"/>
          <w:position w:val="1"/>
          <w:sz w:val="17"/>
          <w:szCs w:val="17"/>
        </w:rPr>
        <w:t>n</w:t>
      </w:r>
      <w:r>
        <w:rPr>
          <w:rFonts w:ascii="Arial" w:eastAsia="Arial" w:hAnsi="Arial" w:cs="Arial"/>
          <w:color w:val="444443"/>
          <w:spacing w:val="-3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444443"/>
          <w:spacing w:val="-4"/>
          <w:w w:val="104"/>
          <w:position w:val="1"/>
          <w:sz w:val="17"/>
          <w:szCs w:val="17"/>
        </w:rPr>
        <w:t>H</w:t>
      </w:r>
      <w:r>
        <w:rPr>
          <w:rFonts w:ascii="Arial" w:eastAsia="Arial" w:hAnsi="Arial" w:cs="Arial"/>
          <w:color w:val="444443"/>
          <w:spacing w:val="-5"/>
          <w:w w:val="104"/>
          <w:position w:val="1"/>
          <w:sz w:val="17"/>
          <w:szCs w:val="17"/>
        </w:rPr>
        <w:t>anoi.</w:t>
      </w:r>
    </w:p>
    <w:p w14:paraId="3DF6A72C" w14:textId="77777777" w:rsidR="00786767" w:rsidRDefault="00786767">
      <w:pPr>
        <w:spacing w:before="5" w:line="140" w:lineRule="exact"/>
        <w:rPr>
          <w:sz w:val="15"/>
          <w:szCs w:val="15"/>
        </w:rPr>
      </w:pPr>
    </w:p>
    <w:p w14:paraId="3A781914" w14:textId="77777777" w:rsidR="00786767" w:rsidRDefault="00786767">
      <w:pPr>
        <w:spacing w:line="200" w:lineRule="exact"/>
      </w:pPr>
    </w:p>
    <w:p w14:paraId="2C66E2CB" w14:textId="77777777" w:rsidR="00786767" w:rsidRDefault="00287199">
      <w:pPr>
        <w:ind w:left="849" w:right="1822"/>
        <w:jc w:val="center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0D4093"/>
          <w:spacing w:val="-4"/>
          <w:sz w:val="17"/>
          <w:szCs w:val="17"/>
        </w:rPr>
        <w:t>P</w:t>
      </w:r>
      <w:r>
        <w:rPr>
          <w:rFonts w:ascii="Arial" w:eastAsia="Arial" w:hAnsi="Arial" w:cs="Arial"/>
          <w:color w:val="0D4093"/>
          <w:spacing w:val="-5"/>
          <w:sz w:val="17"/>
          <w:szCs w:val="17"/>
        </w:rPr>
        <w:t>rofessiona</w:t>
      </w:r>
      <w:r>
        <w:rPr>
          <w:rFonts w:ascii="Arial" w:eastAsia="Arial" w:hAnsi="Arial" w:cs="Arial"/>
          <w:color w:val="0D4093"/>
          <w:sz w:val="17"/>
          <w:szCs w:val="17"/>
        </w:rPr>
        <w:t>l</w:t>
      </w:r>
      <w:r>
        <w:rPr>
          <w:rFonts w:ascii="Arial" w:eastAsia="Arial" w:hAnsi="Arial" w:cs="Arial"/>
          <w:color w:val="0D4093"/>
          <w:spacing w:val="28"/>
          <w:sz w:val="17"/>
          <w:szCs w:val="17"/>
        </w:rPr>
        <w:t xml:space="preserve"> </w:t>
      </w:r>
      <w:r>
        <w:rPr>
          <w:rFonts w:ascii="Arial" w:eastAsia="Arial" w:hAnsi="Arial" w:cs="Arial"/>
          <w:color w:val="0D4093"/>
          <w:spacing w:val="-5"/>
          <w:sz w:val="17"/>
          <w:szCs w:val="17"/>
        </w:rPr>
        <w:t>sk</w:t>
      </w:r>
      <w:r>
        <w:rPr>
          <w:rFonts w:ascii="Arial" w:eastAsia="Arial" w:hAnsi="Arial" w:cs="Arial"/>
          <w:color w:val="0D4093"/>
          <w:spacing w:val="-6"/>
          <w:sz w:val="17"/>
          <w:szCs w:val="17"/>
        </w:rPr>
        <w:t>ill</w:t>
      </w:r>
      <w:r>
        <w:rPr>
          <w:rFonts w:ascii="Arial" w:eastAsia="Arial" w:hAnsi="Arial" w:cs="Arial"/>
          <w:color w:val="0D4093"/>
          <w:sz w:val="17"/>
          <w:szCs w:val="17"/>
        </w:rPr>
        <w:t xml:space="preserve">s     </w:t>
      </w:r>
      <w:r>
        <w:rPr>
          <w:rFonts w:ascii="Arial" w:eastAsia="Arial" w:hAnsi="Arial" w:cs="Arial"/>
          <w:color w:val="0D4093"/>
          <w:spacing w:val="9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color w:val="3E3A37"/>
          <w:spacing w:val="6"/>
          <w:position w:val="2"/>
          <w:sz w:val="17"/>
          <w:szCs w:val="17"/>
        </w:rPr>
        <w:t>▪</w:t>
      </w:r>
      <w:r>
        <w:rPr>
          <w:rFonts w:ascii="Arial" w:eastAsia="Arial" w:hAnsi="Arial" w:cs="Arial"/>
          <w:color w:val="3E3A37"/>
          <w:spacing w:val="-5"/>
          <w:position w:val="2"/>
          <w:sz w:val="17"/>
          <w:szCs w:val="17"/>
        </w:rPr>
        <w:t>Fa</w:t>
      </w:r>
      <w:r>
        <w:rPr>
          <w:rFonts w:ascii="Arial" w:eastAsia="Arial" w:hAnsi="Arial" w:cs="Arial"/>
          <w:color w:val="3E3A37"/>
          <w:spacing w:val="-4"/>
          <w:position w:val="2"/>
          <w:sz w:val="17"/>
          <w:szCs w:val="17"/>
        </w:rPr>
        <w:t>m</w:t>
      </w:r>
      <w:r>
        <w:rPr>
          <w:rFonts w:ascii="Arial" w:eastAsia="Arial" w:hAnsi="Arial" w:cs="Arial"/>
          <w:color w:val="3E3A37"/>
          <w:spacing w:val="-5"/>
          <w:position w:val="2"/>
          <w:sz w:val="17"/>
          <w:szCs w:val="17"/>
        </w:rPr>
        <w:t>ilia</w:t>
      </w:r>
      <w:r>
        <w:rPr>
          <w:rFonts w:ascii="Arial" w:eastAsia="Arial" w:hAnsi="Arial" w:cs="Arial"/>
          <w:color w:val="3E3A37"/>
          <w:position w:val="2"/>
          <w:sz w:val="17"/>
          <w:szCs w:val="17"/>
        </w:rPr>
        <w:t>r</w:t>
      </w:r>
      <w:r>
        <w:rPr>
          <w:rFonts w:ascii="Arial" w:eastAsia="Arial" w:hAnsi="Arial" w:cs="Arial"/>
          <w:color w:val="3E3A37"/>
          <w:spacing w:val="20"/>
          <w:position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4"/>
          <w:position w:val="2"/>
          <w:sz w:val="17"/>
          <w:szCs w:val="17"/>
        </w:rPr>
        <w:t>w</w:t>
      </w:r>
      <w:r>
        <w:rPr>
          <w:rFonts w:ascii="Arial" w:eastAsia="Arial" w:hAnsi="Arial" w:cs="Arial"/>
          <w:color w:val="3E3A37"/>
          <w:spacing w:val="-6"/>
          <w:position w:val="2"/>
          <w:sz w:val="17"/>
          <w:szCs w:val="17"/>
        </w:rPr>
        <w:t>i</w:t>
      </w:r>
      <w:r>
        <w:rPr>
          <w:rFonts w:ascii="Arial" w:eastAsia="Arial" w:hAnsi="Arial" w:cs="Arial"/>
          <w:color w:val="3E3A37"/>
          <w:spacing w:val="-5"/>
          <w:position w:val="2"/>
          <w:sz w:val="17"/>
          <w:szCs w:val="17"/>
        </w:rPr>
        <w:t>t</w:t>
      </w:r>
      <w:r>
        <w:rPr>
          <w:rFonts w:ascii="Arial" w:eastAsia="Arial" w:hAnsi="Arial" w:cs="Arial"/>
          <w:color w:val="3E3A37"/>
          <w:position w:val="2"/>
          <w:sz w:val="17"/>
          <w:szCs w:val="17"/>
        </w:rPr>
        <w:t>h</w:t>
      </w:r>
      <w:r>
        <w:rPr>
          <w:rFonts w:ascii="Arial" w:eastAsia="Arial" w:hAnsi="Arial" w:cs="Arial"/>
          <w:color w:val="3E3A37"/>
          <w:spacing w:val="4"/>
          <w:position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4"/>
          <w:position w:val="2"/>
          <w:sz w:val="17"/>
          <w:szCs w:val="17"/>
        </w:rPr>
        <w:t>A</w:t>
      </w:r>
      <w:r>
        <w:rPr>
          <w:rFonts w:ascii="Arial" w:eastAsia="Arial" w:hAnsi="Arial" w:cs="Arial"/>
          <w:color w:val="3E3A37"/>
          <w:spacing w:val="-5"/>
          <w:position w:val="2"/>
          <w:sz w:val="17"/>
          <w:szCs w:val="17"/>
        </w:rPr>
        <w:t>dob</w:t>
      </w:r>
      <w:r>
        <w:rPr>
          <w:rFonts w:ascii="Arial" w:eastAsia="Arial" w:hAnsi="Arial" w:cs="Arial"/>
          <w:color w:val="3E3A37"/>
          <w:position w:val="2"/>
          <w:sz w:val="17"/>
          <w:szCs w:val="17"/>
        </w:rPr>
        <w:t>e</w:t>
      </w:r>
      <w:r>
        <w:rPr>
          <w:rFonts w:ascii="Arial" w:eastAsia="Arial" w:hAnsi="Arial" w:cs="Arial"/>
          <w:color w:val="3E3A37"/>
          <w:spacing w:val="12"/>
          <w:position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4"/>
          <w:position w:val="2"/>
          <w:sz w:val="17"/>
          <w:szCs w:val="17"/>
        </w:rPr>
        <w:t>P</w:t>
      </w:r>
      <w:r>
        <w:rPr>
          <w:rFonts w:ascii="Arial" w:eastAsia="Arial" w:hAnsi="Arial" w:cs="Arial"/>
          <w:color w:val="3E3A37"/>
          <w:spacing w:val="-5"/>
          <w:position w:val="2"/>
          <w:sz w:val="17"/>
          <w:szCs w:val="17"/>
        </w:rPr>
        <w:t>roduc</w:t>
      </w:r>
      <w:r>
        <w:rPr>
          <w:rFonts w:ascii="Arial" w:eastAsia="Arial" w:hAnsi="Arial" w:cs="Arial"/>
          <w:color w:val="3E3A37"/>
          <w:spacing w:val="-6"/>
          <w:position w:val="2"/>
          <w:sz w:val="17"/>
          <w:szCs w:val="17"/>
        </w:rPr>
        <w:t>t</w:t>
      </w:r>
      <w:r>
        <w:rPr>
          <w:rFonts w:ascii="Arial" w:eastAsia="Arial" w:hAnsi="Arial" w:cs="Arial"/>
          <w:color w:val="3E3A37"/>
          <w:position w:val="2"/>
          <w:sz w:val="17"/>
          <w:szCs w:val="17"/>
        </w:rPr>
        <w:t>:</w:t>
      </w:r>
      <w:r>
        <w:rPr>
          <w:rFonts w:ascii="Arial" w:eastAsia="Arial" w:hAnsi="Arial" w:cs="Arial"/>
          <w:color w:val="3E3A37"/>
          <w:spacing w:val="17"/>
          <w:position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5"/>
          <w:position w:val="2"/>
          <w:sz w:val="17"/>
          <w:szCs w:val="17"/>
        </w:rPr>
        <w:t>Illustrator</w:t>
      </w:r>
      <w:r>
        <w:rPr>
          <w:rFonts w:ascii="Arial" w:eastAsia="Arial" w:hAnsi="Arial" w:cs="Arial"/>
          <w:color w:val="3E3A37"/>
          <w:position w:val="2"/>
          <w:sz w:val="17"/>
          <w:szCs w:val="17"/>
        </w:rPr>
        <w:t>,</w:t>
      </w:r>
      <w:r>
        <w:rPr>
          <w:rFonts w:ascii="Arial" w:eastAsia="Arial" w:hAnsi="Arial" w:cs="Arial"/>
          <w:color w:val="3E3A37"/>
          <w:spacing w:val="22"/>
          <w:position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4"/>
          <w:position w:val="2"/>
          <w:sz w:val="17"/>
          <w:szCs w:val="17"/>
        </w:rPr>
        <w:t>P</w:t>
      </w:r>
      <w:r>
        <w:rPr>
          <w:rFonts w:ascii="Arial" w:eastAsia="Arial" w:hAnsi="Arial" w:cs="Arial"/>
          <w:color w:val="3E3A37"/>
          <w:spacing w:val="-5"/>
          <w:position w:val="2"/>
          <w:sz w:val="17"/>
          <w:szCs w:val="17"/>
        </w:rPr>
        <w:t>hotoshop</w:t>
      </w:r>
      <w:r>
        <w:rPr>
          <w:rFonts w:ascii="Arial" w:eastAsia="Arial" w:hAnsi="Arial" w:cs="Arial"/>
          <w:color w:val="3E3A37"/>
          <w:position w:val="2"/>
          <w:sz w:val="17"/>
          <w:szCs w:val="17"/>
        </w:rPr>
        <w:t>,</w:t>
      </w:r>
      <w:r>
        <w:rPr>
          <w:rFonts w:ascii="Arial" w:eastAsia="Arial" w:hAnsi="Arial" w:cs="Arial"/>
          <w:color w:val="3E3A37"/>
          <w:spacing w:val="26"/>
          <w:position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4"/>
          <w:position w:val="2"/>
          <w:sz w:val="17"/>
          <w:szCs w:val="17"/>
        </w:rPr>
        <w:t>D</w:t>
      </w:r>
      <w:r>
        <w:rPr>
          <w:rFonts w:ascii="Arial" w:eastAsia="Arial" w:hAnsi="Arial" w:cs="Arial"/>
          <w:color w:val="3E3A37"/>
          <w:spacing w:val="-5"/>
          <w:position w:val="2"/>
          <w:sz w:val="17"/>
          <w:szCs w:val="17"/>
        </w:rPr>
        <w:t>rea</w:t>
      </w:r>
      <w:r>
        <w:rPr>
          <w:rFonts w:ascii="Arial" w:eastAsia="Arial" w:hAnsi="Arial" w:cs="Arial"/>
          <w:color w:val="3E3A37"/>
          <w:spacing w:val="-4"/>
          <w:position w:val="2"/>
          <w:sz w:val="17"/>
          <w:szCs w:val="17"/>
        </w:rPr>
        <w:t>mw</w:t>
      </w:r>
      <w:r>
        <w:rPr>
          <w:rFonts w:ascii="Arial" w:eastAsia="Arial" w:hAnsi="Arial" w:cs="Arial"/>
          <w:color w:val="3E3A37"/>
          <w:spacing w:val="-5"/>
          <w:position w:val="2"/>
          <w:sz w:val="17"/>
          <w:szCs w:val="17"/>
        </w:rPr>
        <w:t>eaver</w:t>
      </w:r>
      <w:r>
        <w:rPr>
          <w:rFonts w:ascii="Arial" w:eastAsia="Arial" w:hAnsi="Arial" w:cs="Arial"/>
          <w:color w:val="3E3A37"/>
          <w:position w:val="2"/>
          <w:sz w:val="17"/>
          <w:szCs w:val="17"/>
        </w:rPr>
        <w:t>,</w:t>
      </w:r>
      <w:r>
        <w:rPr>
          <w:rFonts w:ascii="Arial" w:eastAsia="Arial" w:hAnsi="Arial" w:cs="Arial"/>
          <w:color w:val="3E3A37"/>
          <w:spacing w:val="36"/>
          <w:position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5"/>
          <w:w w:val="104"/>
          <w:position w:val="2"/>
          <w:sz w:val="17"/>
          <w:szCs w:val="17"/>
        </w:rPr>
        <w:t>In</w:t>
      </w:r>
      <w:r>
        <w:rPr>
          <w:rFonts w:ascii="Arial" w:eastAsia="Arial" w:hAnsi="Arial" w:cs="Arial"/>
          <w:color w:val="3E3A37"/>
          <w:spacing w:val="-4"/>
          <w:w w:val="104"/>
          <w:position w:val="2"/>
          <w:sz w:val="17"/>
          <w:szCs w:val="17"/>
        </w:rPr>
        <w:t>D</w:t>
      </w:r>
      <w:r>
        <w:rPr>
          <w:rFonts w:ascii="Arial" w:eastAsia="Arial" w:hAnsi="Arial" w:cs="Arial"/>
          <w:color w:val="3E3A37"/>
          <w:spacing w:val="-5"/>
          <w:w w:val="104"/>
          <w:position w:val="2"/>
          <w:sz w:val="17"/>
          <w:szCs w:val="17"/>
        </w:rPr>
        <w:t>esign</w:t>
      </w:r>
      <w:r>
        <w:rPr>
          <w:rFonts w:ascii="Arial" w:eastAsia="Arial" w:hAnsi="Arial" w:cs="Arial"/>
          <w:color w:val="3E3A37"/>
          <w:w w:val="104"/>
          <w:position w:val="2"/>
          <w:sz w:val="17"/>
          <w:szCs w:val="17"/>
        </w:rPr>
        <w:t>.</w:t>
      </w:r>
    </w:p>
    <w:p w14:paraId="02174703" w14:textId="77777777" w:rsidR="00786767" w:rsidRDefault="00287199">
      <w:pPr>
        <w:spacing w:line="200" w:lineRule="exact"/>
        <w:ind w:left="2482"/>
        <w:rPr>
          <w:rFonts w:ascii="Arial" w:eastAsia="Arial" w:hAnsi="Arial" w:cs="Arial"/>
          <w:sz w:val="17"/>
          <w:szCs w:val="17"/>
        </w:rPr>
      </w:pPr>
      <w:r>
        <w:rPr>
          <w:rFonts w:ascii="Courier New" w:eastAsia="Courier New" w:hAnsi="Courier New" w:cs="Courier New"/>
          <w:color w:val="3E3A37"/>
          <w:spacing w:val="6"/>
          <w:position w:val="1"/>
          <w:sz w:val="17"/>
          <w:szCs w:val="17"/>
        </w:rPr>
        <w:t>▪</w:t>
      </w:r>
      <w:r>
        <w:rPr>
          <w:rFonts w:ascii="Arial" w:eastAsia="Arial" w:hAnsi="Arial" w:cs="Arial"/>
          <w:color w:val="3E3A37"/>
          <w:spacing w:val="-4"/>
          <w:position w:val="1"/>
          <w:sz w:val="17"/>
          <w:szCs w:val="17"/>
        </w:rPr>
        <w:t>G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oo</w:t>
      </w:r>
      <w:r>
        <w:rPr>
          <w:rFonts w:ascii="Arial" w:eastAsia="Arial" w:hAnsi="Arial" w:cs="Arial"/>
          <w:color w:val="3E3A37"/>
          <w:position w:val="1"/>
          <w:sz w:val="17"/>
          <w:szCs w:val="17"/>
        </w:rPr>
        <w:t>d</w:t>
      </w:r>
      <w:r>
        <w:rPr>
          <w:rFonts w:ascii="Arial" w:eastAsia="Arial" w:hAnsi="Arial" w:cs="Arial"/>
          <w:color w:val="3E3A37"/>
          <w:spacing w:val="13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a</w:t>
      </w:r>
      <w:r>
        <w:rPr>
          <w:rFonts w:ascii="Arial" w:eastAsia="Arial" w:hAnsi="Arial" w:cs="Arial"/>
          <w:color w:val="3E3A37"/>
          <w:position w:val="1"/>
          <w:sz w:val="17"/>
          <w:szCs w:val="17"/>
        </w:rPr>
        <w:t>t</w:t>
      </w:r>
      <w:r>
        <w:rPr>
          <w:rFonts w:ascii="Arial" w:eastAsia="Arial" w:hAnsi="Arial" w:cs="Arial"/>
          <w:color w:val="3E3A37"/>
          <w:spacing w:val="-2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Jav</w:t>
      </w:r>
      <w:r>
        <w:rPr>
          <w:rFonts w:ascii="Arial" w:eastAsia="Arial" w:hAnsi="Arial" w:cs="Arial"/>
          <w:color w:val="3E3A37"/>
          <w:position w:val="1"/>
          <w:sz w:val="17"/>
          <w:szCs w:val="17"/>
        </w:rPr>
        <w:t>a</w:t>
      </w:r>
      <w:r>
        <w:rPr>
          <w:rFonts w:ascii="Arial" w:eastAsia="Arial" w:hAnsi="Arial" w:cs="Arial"/>
          <w:color w:val="3E3A37"/>
          <w:spacing w:val="6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an</w:t>
      </w:r>
      <w:r>
        <w:rPr>
          <w:rFonts w:ascii="Arial" w:eastAsia="Arial" w:hAnsi="Arial" w:cs="Arial"/>
          <w:color w:val="3E3A37"/>
          <w:position w:val="1"/>
          <w:sz w:val="17"/>
          <w:szCs w:val="17"/>
        </w:rPr>
        <w:t>d</w:t>
      </w:r>
      <w:r>
        <w:rPr>
          <w:rFonts w:ascii="Arial" w:eastAsia="Arial" w:hAnsi="Arial" w:cs="Arial"/>
          <w:color w:val="3E3A37"/>
          <w:spacing w:val="3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4"/>
          <w:position w:val="1"/>
          <w:sz w:val="17"/>
          <w:szCs w:val="17"/>
        </w:rPr>
        <w:t>PH</w:t>
      </w:r>
      <w:r>
        <w:rPr>
          <w:rFonts w:ascii="Arial" w:eastAsia="Arial" w:hAnsi="Arial" w:cs="Arial"/>
          <w:color w:val="3E3A37"/>
          <w:position w:val="1"/>
          <w:sz w:val="17"/>
          <w:szCs w:val="17"/>
        </w:rPr>
        <w:t>P</w:t>
      </w:r>
      <w:r>
        <w:rPr>
          <w:rFonts w:ascii="Arial" w:eastAsia="Arial" w:hAnsi="Arial" w:cs="Arial"/>
          <w:color w:val="3E3A37"/>
          <w:spacing w:val="7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progra</w:t>
      </w:r>
      <w:r>
        <w:rPr>
          <w:rFonts w:ascii="Arial" w:eastAsia="Arial" w:hAnsi="Arial" w:cs="Arial"/>
          <w:color w:val="3E3A37"/>
          <w:spacing w:val="-4"/>
          <w:position w:val="1"/>
          <w:sz w:val="17"/>
          <w:szCs w:val="17"/>
        </w:rPr>
        <w:t>mm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in</w:t>
      </w:r>
      <w:r>
        <w:rPr>
          <w:rFonts w:ascii="Arial" w:eastAsia="Arial" w:hAnsi="Arial" w:cs="Arial"/>
          <w:color w:val="3E3A37"/>
          <w:position w:val="1"/>
          <w:sz w:val="17"/>
          <w:szCs w:val="17"/>
        </w:rPr>
        <w:t>g</w:t>
      </w:r>
      <w:r>
        <w:rPr>
          <w:rFonts w:ascii="Arial" w:eastAsia="Arial" w:hAnsi="Arial" w:cs="Arial"/>
          <w:color w:val="3E3A37"/>
          <w:spacing w:val="32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5"/>
          <w:w w:val="104"/>
          <w:position w:val="1"/>
          <w:sz w:val="17"/>
          <w:szCs w:val="17"/>
        </w:rPr>
        <w:t>language</w:t>
      </w:r>
      <w:r>
        <w:rPr>
          <w:rFonts w:ascii="Arial" w:eastAsia="Arial" w:hAnsi="Arial" w:cs="Arial"/>
          <w:color w:val="3E3A37"/>
          <w:w w:val="104"/>
          <w:position w:val="1"/>
          <w:sz w:val="17"/>
          <w:szCs w:val="17"/>
        </w:rPr>
        <w:t>.</w:t>
      </w:r>
    </w:p>
    <w:p w14:paraId="520BF995" w14:textId="77777777" w:rsidR="00786767" w:rsidRDefault="00786767">
      <w:pPr>
        <w:spacing w:before="5" w:line="140" w:lineRule="exact"/>
        <w:rPr>
          <w:sz w:val="15"/>
          <w:szCs w:val="15"/>
        </w:rPr>
      </w:pPr>
    </w:p>
    <w:p w14:paraId="3072AB83" w14:textId="77777777" w:rsidR="00786767" w:rsidRDefault="00786767">
      <w:pPr>
        <w:spacing w:line="200" w:lineRule="exact"/>
      </w:pPr>
    </w:p>
    <w:p w14:paraId="3A2A9E07" w14:textId="77777777" w:rsidR="00786767" w:rsidRDefault="00287199">
      <w:pPr>
        <w:ind w:left="1382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0D4093"/>
          <w:spacing w:val="-4"/>
          <w:sz w:val="17"/>
          <w:szCs w:val="17"/>
        </w:rPr>
        <w:t>O</w:t>
      </w:r>
      <w:r>
        <w:rPr>
          <w:rFonts w:ascii="Arial" w:eastAsia="Arial" w:hAnsi="Arial" w:cs="Arial"/>
          <w:color w:val="0D4093"/>
          <w:spacing w:val="-5"/>
          <w:sz w:val="17"/>
          <w:szCs w:val="17"/>
        </w:rPr>
        <w:t>the</w:t>
      </w:r>
      <w:r>
        <w:rPr>
          <w:rFonts w:ascii="Arial" w:eastAsia="Arial" w:hAnsi="Arial" w:cs="Arial"/>
          <w:color w:val="0D4093"/>
          <w:sz w:val="17"/>
          <w:szCs w:val="17"/>
        </w:rPr>
        <w:t>r</w:t>
      </w:r>
      <w:r>
        <w:rPr>
          <w:rFonts w:ascii="Arial" w:eastAsia="Arial" w:hAnsi="Arial" w:cs="Arial"/>
          <w:color w:val="0D4093"/>
          <w:spacing w:val="9"/>
          <w:sz w:val="17"/>
          <w:szCs w:val="17"/>
        </w:rPr>
        <w:t xml:space="preserve"> </w:t>
      </w:r>
      <w:r>
        <w:rPr>
          <w:rFonts w:ascii="Arial" w:eastAsia="Arial" w:hAnsi="Arial" w:cs="Arial"/>
          <w:color w:val="0D4093"/>
          <w:spacing w:val="-5"/>
          <w:sz w:val="17"/>
          <w:szCs w:val="17"/>
        </w:rPr>
        <w:t>skill</w:t>
      </w:r>
      <w:r>
        <w:rPr>
          <w:rFonts w:ascii="Arial" w:eastAsia="Arial" w:hAnsi="Arial" w:cs="Arial"/>
          <w:color w:val="0D4093"/>
          <w:sz w:val="17"/>
          <w:szCs w:val="17"/>
        </w:rPr>
        <w:t xml:space="preserve">s     </w:t>
      </w:r>
      <w:r>
        <w:rPr>
          <w:rFonts w:ascii="Arial" w:eastAsia="Arial" w:hAnsi="Arial" w:cs="Arial"/>
          <w:color w:val="0D4093"/>
          <w:spacing w:val="9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color w:val="3E3A37"/>
          <w:spacing w:val="6"/>
          <w:w w:val="104"/>
          <w:position w:val="2"/>
          <w:sz w:val="17"/>
          <w:szCs w:val="17"/>
        </w:rPr>
        <w:t>▪</w:t>
      </w:r>
      <w:r>
        <w:rPr>
          <w:rFonts w:ascii="Arial" w:eastAsia="Arial" w:hAnsi="Arial" w:cs="Arial"/>
          <w:color w:val="3E3A37"/>
          <w:spacing w:val="-4"/>
          <w:w w:val="104"/>
          <w:position w:val="2"/>
          <w:sz w:val="17"/>
          <w:szCs w:val="17"/>
        </w:rPr>
        <w:t>P</w:t>
      </w:r>
      <w:r>
        <w:rPr>
          <w:rFonts w:ascii="Arial" w:eastAsia="Arial" w:hAnsi="Arial" w:cs="Arial"/>
          <w:color w:val="3E3A37"/>
          <w:spacing w:val="-5"/>
          <w:w w:val="104"/>
          <w:position w:val="2"/>
          <w:sz w:val="17"/>
          <w:szCs w:val="17"/>
        </w:rPr>
        <w:t>hotograph</w:t>
      </w:r>
      <w:r>
        <w:rPr>
          <w:rFonts w:ascii="Arial" w:eastAsia="Arial" w:hAnsi="Arial" w:cs="Arial"/>
          <w:color w:val="3E3A37"/>
          <w:w w:val="104"/>
          <w:position w:val="2"/>
          <w:sz w:val="17"/>
          <w:szCs w:val="17"/>
        </w:rPr>
        <w:t>y</w:t>
      </w:r>
    </w:p>
    <w:p w14:paraId="0FFD396E" w14:textId="77777777" w:rsidR="00786767" w:rsidRDefault="00287199">
      <w:pPr>
        <w:spacing w:line="200" w:lineRule="exact"/>
        <w:ind w:left="2482"/>
        <w:rPr>
          <w:rFonts w:ascii="Arial" w:eastAsia="Arial" w:hAnsi="Arial" w:cs="Arial"/>
          <w:sz w:val="17"/>
          <w:szCs w:val="17"/>
        </w:rPr>
      </w:pPr>
      <w:r>
        <w:rPr>
          <w:rFonts w:ascii="Courier New" w:eastAsia="Courier New" w:hAnsi="Courier New" w:cs="Courier New"/>
          <w:color w:val="3E3A37"/>
          <w:spacing w:val="6"/>
          <w:position w:val="1"/>
          <w:sz w:val="17"/>
          <w:szCs w:val="17"/>
        </w:rPr>
        <w:t>▪</w:t>
      </w:r>
      <w:r>
        <w:rPr>
          <w:rFonts w:ascii="Arial" w:eastAsia="Arial" w:hAnsi="Arial" w:cs="Arial"/>
          <w:color w:val="3E3A37"/>
          <w:spacing w:val="-4"/>
          <w:position w:val="1"/>
          <w:sz w:val="17"/>
          <w:szCs w:val="17"/>
        </w:rPr>
        <w:t>C</w:t>
      </w:r>
      <w:r>
        <w:rPr>
          <w:rFonts w:ascii="Arial" w:eastAsia="Arial" w:hAnsi="Arial" w:cs="Arial"/>
          <w:color w:val="3E3A37"/>
          <w:spacing w:val="-6"/>
          <w:position w:val="1"/>
          <w:sz w:val="17"/>
          <w:szCs w:val="17"/>
        </w:rPr>
        <w:t>l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ass</w:t>
      </w:r>
      <w:r>
        <w:rPr>
          <w:rFonts w:ascii="Arial" w:eastAsia="Arial" w:hAnsi="Arial" w:cs="Arial"/>
          <w:color w:val="3E3A37"/>
          <w:spacing w:val="-6"/>
          <w:position w:val="1"/>
          <w:sz w:val="17"/>
          <w:szCs w:val="17"/>
        </w:rPr>
        <w:t>i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ca</w:t>
      </w:r>
      <w:r>
        <w:rPr>
          <w:rFonts w:ascii="Arial" w:eastAsia="Arial" w:hAnsi="Arial" w:cs="Arial"/>
          <w:color w:val="3E3A37"/>
          <w:position w:val="1"/>
          <w:sz w:val="17"/>
          <w:szCs w:val="17"/>
        </w:rPr>
        <w:t>l</w:t>
      </w:r>
      <w:r>
        <w:rPr>
          <w:rFonts w:ascii="Arial" w:eastAsia="Arial" w:hAnsi="Arial" w:cs="Arial"/>
          <w:color w:val="3E3A37"/>
          <w:spacing w:val="22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4"/>
          <w:position w:val="1"/>
          <w:sz w:val="17"/>
          <w:szCs w:val="17"/>
        </w:rPr>
        <w:t>G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uita</w:t>
      </w:r>
      <w:r>
        <w:rPr>
          <w:rFonts w:ascii="Arial" w:eastAsia="Arial" w:hAnsi="Arial" w:cs="Arial"/>
          <w:color w:val="3E3A37"/>
          <w:position w:val="1"/>
          <w:sz w:val="17"/>
          <w:szCs w:val="17"/>
        </w:rPr>
        <w:t>r</w:t>
      </w:r>
      <w:r>
        <w:rPr>
          <w:rFonts w:ascii="Arial" w:eastAsia="Arial" w:hAnsi="Arial" w:cs="Arial"/>
          <w:color w:val="3E3A37"/>
          <w:spacing w:val="11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4"/>
          <w:w w:val="104"/>
          <w:position w:val="1"/>
          <w:sz w:val="17"/>
          <w:szCs w:val="17"/>
        </w:rPr>
        <w:t>P</w:t>
      </w:r>
      <w:r>
        <w:rPr>
          <w:rFonts w:ascii="Arial" w:eastAsia="Arial" w:hAnsi="Arial" w:cs="Arial"/>
          <w:color w:val="3E3A37"/>
          <w:spacing w:val="-5"/>
          <w:w w:val="104"/>
          <w:position w:val="1"/>
          <w:sz w:val="17"/>
          <w:szCs w:val="17"/>
        </w:rPr>
        <w:t>layin</w:t>
      </w:r>
      <w:r>
        <w:rPr>
          <w:rFonts w:ascii="Arial" w:eastAsia="Arial" w:hAnsi="Arial" w:cs="Arial"/>
          <w:color w:val="3E3A37"/>
          <w:w w:val="104"/>
          <w:position w:val="1"/>
          <w:sz w:val="17"/>
          <w:szCs w:val="17"/>
        </w:rPr>
        <w:t>g</w:t>
      </w:r>
    </w:p>
    <w:p w14:paraId="0090DDFF" w14:textId="77777777" w:rsidR="00786767" w:rsidRDefault="00287199">
      <w:pPr>
        <w:spacing w:line="200" w:lineRule="exact"/>
        <w:ind w:left="2482"/>
        <w:rPr>
          <w:rFonts w:ascii="Arial" w:eastAsia="Arial" w:hAnsi="Arial" w:cs="Arial"/>
          <w:sz w:val="17"/>
          <w:szCs w:val="17"/>
        </w:rPr>
      </w:pPr>
      <w:r>
        <w:rPr>
          <w:rFonts w:ascii="Courier New" w:eastAsia="Courier New" w:hAnsi="Courier New" w:cs="Courier New"/>
          <w:color w:val="3E3A37"/>
          <w:spacing w:val="6"/>
          <w:w w:val="104"/>
          <w:position w:val="1"/>
          <w:sz w:val="17"/>
          <w:szCs w:val="17"/>
        </w:rPr>
        <w:t>▪</w:t>
      </w:r>
      <w:r>
        <w:rPr>
          <w:rFonts w:ascii="Arial" w:eastAsia="Arial" w:hAnsi="Arial" w:cs="Arial"/>
          <w:color w:val="3E3A37"/>
          <w:spacing w:val="-4"/>
          <w:w w:val="104"/>
          <w:position w:val="1"/>
          <w:sz w:val="17"/>
          <w:szCs w:val="17"/>
        </w:rPr>
        <w:t>C</w:t>
      </w:r>
      <w:r>
        <w:rPr>
          <w:rFonts w:ascii="Arial" w:eastAsia="Arial" w:hAnsi="Arial" w:cs="Arial"/>
          <w:color w:val="3E3A37"/>
          <w:spacing w:val="-5"/>
          <w:w w:val="104"/>
          <w:position w:val="1"/>
          <w:sz w:val="17"/>
          <w:szCs w:val="17"/>
        </w:rPr>
        <w:t>ook</w:t>
      </w:r>
      <w:r>
        <w:rPr>
          <w:rFonts w:ascii="Arial" w:eastAsia="Arial" w:hAnsi="Arial" w:cs="Arial"/>
          <w:color w:val="3E3A37"/>
          <w:spacing w:val="-6"/>
          <w:w w:val="104"/>
          <w:position w:val="1"/>
          <w:sz w:val="17"/>
          <w:szCs w:val="17"/>
        </w:rPr>
        <w:t>i</w:t>
      </w:r>
      <w:r>
        <w:rPr>
          <w:rFonts w:ascii="Arial" w:eastAsia="Arial" w:hAnsi="Arial" w:cs="Arial"/>
          <w:color w:val="3E3A37"/>
          <w:spacing w:val="-5"/>
          <w:w w:val="104"/>
          <w:position w:val="1"/>
          <w:sz w:val="17"/>
          <w:szCs w:val="17"/>
        </w:rPr>
        <w:t>n</w:t>
      </w:r>
      <w:r>
        <w:rPr>
          <w:rFonts w:ascii="Arial" w:eastAsia="Arial" w:hAnsi="Arial" w:cs="Arial"/>
          <w:color w:val="3E3A37"/>
          <w:w w:val="104"/>
          <w:position w:val="1"/>
          <w:sz w:val="17"/>
          <w:szCs w:val="17"/>
        </w:rPr>
        <w:t>g</w:t>
      </w:r>
    </w:p>
    <w:p w14:paraId="50A1397B" w14:textId="77777777" w:rsidR="00786767" w:rsidRDefault="00287199">
      <w:pPr>
        <w:spacing w:line="200" w:lineRule="exact"/>
        <w:ind w:left="2482"/>
        <w:rPr>
          <w:rFonts w:ascii="Arial" w:eastAsia="Arial" w:hAnsi="Arial" w:cs="Arial"/>
          <w:sz w:val="17"/>
          <w:szCs w:val="17"/>
        </w:rPr>
      </w:pPr>
      <w:r>
        <w:rPr>
          <w:rFonts w:ascii="Courier New" w:eastAsia="Courier New" w:hAnsi="Courier New" w:cs="Courier New"/>
          <w:color w:val="3E3A37"/>
          <w:spacing w:val="6"/>
          <w:position w:val="1"/>
          <w:sz w:val="17"/>
          <w:szCs w:val="17"/>
        </w:rPr>
        <w:t>▪</w:t>
      </w:r>
      <w:r>
        <w:rPr>
          <w:rFonts w:ascii="Arial" w:eastAsia="Arial" w:hAnsi="Arial" w:cs="Arial"/>
          <w:color w:val="3E3A37"/>
          <w:spacing w:val="-4"/>
          <w:position w:val="1"/>
          <w:sz w:val="17"/>
          <w:szCs w:val="17"/>
        </w:rPr>
        <w:t>B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ackpack</w:t>
      </w:r>
      <w:r>
        <w:rPr>
          <w:rFonts w:ascii="Arial" w:eastAsia="Arial" w:hAnsi="Arial" w:cs="Arial"/>
          <w:color w:val="3E3A37"/>
          <w:spacing w:val="-6"/>
          <w:position w:val="1"/>
          <w:sz w:val="17"/>
          <w:szCs w:val="17"/>
        </w:rPr>
        <w:t>i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n</w:t>
      </w:r>
      <w:r>
        <w:rPr>
          <w:rFonts w:ascii="Arial" w:eastAsia="Arial" w:hAnsi="Arial" w:cs="Arial"/>
          <w:color w:val="3E3A37"/>
          <w:position w:val="1"/>
          <w:sz w:val="17"/>
          <w:szCs w:val="17"/>
        </w:rPr>
        <w:t>g</w:t>
      </w:r>
      <w:r>
        <w:rPr>
          <w:rFonts w:ascii="Arial" w:eastAsia="Arial" w:hAnsi="Arial" w:cs="Arial"/>
          <w:color w:val="3E3A37"/>
          <w:spacing w:val="35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trave</w:t>
      </w:r>
      <w:r>
        <w:rPr>
          <w:rFonts w:ascii="Arial" w:eastAsia="Arial" w:hAnsi="Arial" w:cs="Arial"/>
          <w:color w:val="3E3A37"/>
          <w:position w:val="1"/>
          <w:sz w:val="17"/>
          <w:szCs w:val="17"/>
        </w:rPr>
        <w:t>l</w:t>
      </w:r>
      <w:r>
        <w:rPr>
          <w:rFonts w:ascii="Arial" w:eastAsia="Arial" w:hAnsi="Arial" w:cs="Arial"/>
          <w:color w:val="3E3A37"/>
          <w:spacing w:val="8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t</w:t>
      </w:r>
      <w:r>
        <w:rPr>
          <w:rFonts w:ascii="Arial" w:eastAsia="Arial" w:hAnsi="Arial" w:cs="Arial"/>
          <w:color w:val="3E3A37"/>
          <w:position w:val="1"/>
          <w:sz w:val="17"/>
          <w:szCs w:val="17"/>
        </w:rPr>
        <w:t>o</w:t>
      </w:r>
      <w:r>
        <w:rPr>
          <w:rFonts w:ascii="Arial" w:eastAsia="Arial" w:hAnsi="Arial" w:cs="Arial"/>
          <w:color w:val="3E3A37"/>
          <w:spacing w:val="-2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4"/>
          <w:position w:val="1"/>
          <w:sz w:val="17"/>
          <w:szCs w:val="17"/>
        </w:rPr>
        <w:t>m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an</w:t>
      </w:r>
      <w:r>
        <w:rPr>
          <w:rFonts w:ascii="Arial" w:eastAsia="Arial" w:hAnsi="Arial" w:cs="Arial"/>
          <w:color w:val="3E3A37"/>
          <w:position w:val="1"/>
          <w:sz w:val="17"/>
          <w:szCs w:val="17"/>
        </w:rPr>
        <w:t>y</w:t>
      </w:r>
      <w:r>
        <w:rPr>
          <w:rFonts w:ascii="Arial" w:eastAsia="Arial" w:hAnsi="Arial" w:cs="Arial"/>
          <w:color w:val="3E3A37"/>
          <w:spacing w:val="9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citie</w:t>
      </w:r>
      <w:r>
        <w:rPr>
          <w:rFonts w:ascii="Arial" w:eastAsia="Arial" w:hAnsi="Arial" w:cs="Arial"/>
          <w:color w:val="3E3A37"/>
          <w:position w:val="1"/>
          <w:sz w:val="17"/>
          <w:szCs w:val="17"/>
        </w:rPr>
        <w:t>s</w:t>
      </w:r>
      <w:r>
        <w:rPr>
          <w:rFonts w:ascii="Arial" w:eastAsia="Arial" w:hAnsi="Arial" w:cs="Arial"/>
          <w:color w:val="3E3A37"/>
          <w:spacing w:val="7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an</w:t>
      </w:r>
      <w:r>
        <w:rPr>
          <w:rFonts w:ascii="Arial" w:eastAsia="Arial" w:hAnsi="Arial" w:cs="Arial"/>
          <w:color w:val="3E3A37"/>
          <w:position w:val="1"/>
          <w:sz w:val="17"/>
          <w:szCs w:val="17"/>
        </w:rPr>
        <w:t>d</w:t>
      </w:r>
      <w:r>
        <w:rPr>
          <w:rFonts w:ascii="Arial" w:eastAsia="Arial" w:hAnsi="Arial" w:cs="Arial"/>
          <w:color w:val="3E3A37"/>
          <w:spacing w:val="3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province</w:t>
      </w:r>
      <w:r>
        <w:rPr>
          <w:rFonts w:ascii="Arial" w:eastAsia="Arial" w:hAnsi="Arial" w:cs="Arial"/>
          <w:color w:val="3E3A37"/>
          <w:position w:val="1"/>
          <w:sz w:val="17"/>
          <w:szCs w:val="17"/>
        </w:rPr>
        <w:t>s</w:t>
      </w:r>
      <w:r>
        <w:rPr>
          <w:rFonts w:ascii="Arial" w:eastAsia="Arial" w:hAnsi="Arial" w:cs="Arial"/>
          <w:color w:val="3E3A37"/>
          <w:spacing w:val="21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i</w:t>
      </w:r>
      <w:r>
        <w:rPr>
          <w:rFonts w:ascii="Arial" w:eastAsia="Arial" w:hAnsi="Arial" w:cs="Arial"/>
          <w:color w:val="3E3A37"/>
          <w:position w:val="1"/>
          <w:sz w:val="17"/>
          <w:szCs w:val="17"/>
        </w:rPr>
        <w:t>n</w:t>
      </w:r>
      <w:r>
        <w:rPr>
          <w:rFonts w:ascii="Arial" w:eastAsia="Arial" w:hAnsi="Arial" w:cs="Arial"/>
          <w:color w:val="3E3A37"/>
          <w:spacing w:val="-3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4"/>
          <w:position w:val="1"/>
          <w:sz w:val="17"/>
          <w:szCs w:val="17"/>
        </w:rPr>
        <w:t>V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ietna</w:t>
      </w:r>
      <w:r>
        <w:rPr>
          <w:rFonts w:ascii="Arial" w:eastAsia="Arial" w:hAnsi="Arial" w:cs="Arial"/>
          <w:color w:val="3E3A37"/>
          <w:position w:val="1"/>
          <w:sz w:val="17"/>
          <w:szCs w:val="17"/>
        </w:rPr>
        <w:t>m</w:t>
      </w:r>
      <w:r>
        <w:rPr>
          <w:rFonts w:ascii="Arial" w:eastAsia="Arial" w:hAnsi="Arial" w:cs="Arial"/>
          <w:color w:val="3E3A37"/>
          <w:spacing w:val="18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b</w:t>
      </w:r>
      <w:r>
        <w:rPr>
          <w:rFonts w:ascii="Arial" w:eastAsia="Arial" w:hAnsi="Arial" w:cs="Arial"/>
          <w:color w:val="3E3A37"/>
          <w:position w:val="1"/>
          <w:sz w:val="17"/>
          <w:szCs w:val="17"/>
        </w:rPr>
        <w:t>y</w:t>
      </w:r>
      <w:r>
        <w:rPr>
          <w:rFonts w:ascii="Arial" w:eastAsia="Arial" w:hAnsi="Arial" w:cs="Arial"/>
          <w:color w:val="3E3A37"/>
          <w:spacing w:val="-1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4"/>
          <w:position w:val="1"/>
          <w:sz w:val="17"/>
          <w:szCs w:val="17"/>
        </w:rPr>
        <w:t>m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otor-b</w:t>
      </w:r>
      <w:r>
        <w:rPr>
          <w:rFonts w:ascii="Arial" w:eastAsia="Arial" w:hAnsi="Arial" w:cs="Arial"/>
          <w:color w:val="3E3A37"/>
          <w:spacing w:val="-6"/>
          <w:position w:val="1"/>
          <w:sz w:val="17"/>
          <w:szCs w:val="17"/>
        </w:rPr>
        <w:t>i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ke</w:t>
      </w:r>
      <w:r>
        <w:rPr>
          <w:rFonts w:ascii="Arial" w:eastAsia="Arial" w:hAnsi="Arial" w:cs="Arial"/>
          <w:color w:val="3E3A37"/>
          <w:position w:val="1"/>
          <w:sz w:val="17"/>
          <w:szCs w:val="17"/>
        </w:rPr>
        <w:t>.</w:t>
      </w:r>
      <w:r>
        <w:rPr>
          <w:rFonts w:ascii="Arial" w:eastAsia="Arial" w:hAnsi="Arial" w:cs="Arial"/>
          <w:color w:val="3E3A37"/>
          <w:spacing w:val="26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4"/>
          <w:position w:val="1"/>
          <w:sz w:val="17"/>
          <w:szCs w:val="17"/>
        </w:rPr>
        <w:t>B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ackpackin</w:t>
      </w:r>
      <w:r>
        <w:rPr>
          <w:rFonts w:ascii="Arial" w:eastAsia="Arial" w:hAnsi="Arial" w:cs="Arial"/>
          <w:color w:val="3E3A37"/>
          <w:position w:val="1"/>
          <w:sz w:val="17"/>
          <w:szCs w:val="17"/>
        </w:rPr>
        <w:t>g</w:t>
      </w:r>
      <w:r>
        <w:rPr>
          <w:rFonts w:ascii="Arial" w:eastAsia="Arial" w:hAnsi="Arial" w:cs="Arial"/>
          <w:color w:val="3E3A37"/>
          <w:spacing w:val="31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6"/>
          <w:position w:val="1"/>
          <w:sz w:val="17"/>
          <w:szCs w:val="17"/>
        </w:rPr>
        <w:t>t</w:t>
      </w:r>
      <w:r>
        <w:rPr>
          <w:rFonts w:ascii="Arial" w:eastAsia="Arial" w:hAnsi="Arial" w:cs="Arial"/>
          <w:color w:val="3E3A37"/>
          <w:spacing w:val="-5"/>
          <w:position w:val="1"/>
          <w:sz w:val="17"/>
          <w:szCs w:val="17"/>
        </w:rPr>
        <w:t>rave</w:t>
      </w:r>
      <w:r>
        <w:rPr>
          <w:rFonts w:ascii="Arial" w:eastAsia="Arial" w:hAnsi="Arial" w:cs="Arial"/>
          <w:color w:val="3E3A37"/>
          <w:position w:val="1"/>
          <w:sz w:val="17"/>
          <w:szCs w:val="17"/>
        </w:rPr>
        <w:t>l</w:t>
      </w:r>
      <w:r>
        <w:rPr>
          <w:rFonts w:ascii="Arial" w:eastAsia="Arial" w:hAnsi="Arial" w:cs="Arial"/>
          <w:color w:val="3E3A37"/>
          <w:spacing w:val="8"/>
          <w:position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5"/>
          <w:w w:val="104"/>
          <w:position w:val="1"/>
          <w:sz w:val="17"/>
          <w:szCs w:val="17"/>
        </w:rPr>
        <w:t>t</w:t>
      </w:r>
      <w:r>
        <w:rPr>
          <w:rFonts w:ascii="Arial" w:eastAsia="Arial" w:hAnsi="Arial" w:cs="Arial"/>
          <w:color w:val="3E3A37"/>
          <w:w w:val="104"/>
          <w:position w:val="1"/>
          <w:sz w:val="17"/>
          <w:szCs w:val="17"/>
        </w:rPr>
        <w:t>o</w:t>
      </w:r>
    </w:p>
    <w:p w14:paraId="54270637" w14:textId="77777777" w:rsidR="00786767" w:rsidRDefault="00287199">
      <w:pPr>
        <w:spacing w:line="253" w:lineRule="auto"/>
        <w:ind w:left="2595" w:right="125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E3A37"/>
          <w:spacing w:val="-4"/>
          <w:sz w:val="17"/>
          <w:szCs w:val="17"/>
        </w:rPr>
        <w:t>m</w:t>
      </w:r>
      <w:r>
        <w:rPr>
          <w:rFonts w:ascii="Arial" w:eastAsia="Arial" w:hAnsi="Arial" w:cs="Arial"/>
          <w:color w:val="3E3A37"/>
          <w:spacing w:val="-5"/>
          <w:sz w:val="17"/>
          <w:szCs w:val="17"/>
        </w:rPr>
        <w:t>an</w:t>
      </w:r>
      <w:r>
        <w:rPr>
          <w:rFonts w:ascii="Arial" w:eastAsia="Arial" w:hAnsi="Arial" w:cs="Arial"/>
          <w:color w:val="3E3A37"/>
          <w:sz w:val="17"/>
          <w:szCs w:val="17"/>
        </w:rPr>
        <w:t>y</w:t>
      </w:r>
      <w:r>
        <w:rPr>
          <w:rFonts w:ascii="Arial" w:eastAsia="Arial" w:hAnsi="Arial" w:cs="Arial"/>
          <w:color w:val="3E3A37"/>
          <w:spacing w:val="9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5"/>
          <w:sz w:val="17"/>
          <w:szCs w:val="17"/>
        </w:rPr>
        <w:t>c</w:t>
      </w:r>
      <w:r>
        <w:rPr>
          <w:rFonts w:ascii="Arial" w:eastAsia="Arial" w:hAnsi="Arial" w:cs="Arial"/>
          <w:color w:val="3E3A37"/>
          <w:spacing w:val="-6"/>
          <w:sz w:val="17"/>
          <w:szCs w:val="17"/>
        </w:rPr>
        <w:t>i</w:t>
      </w:r>
      <w:r>
        <w:rPr>
          <w:rFonts w:ascii="Arial" w:eastAsia="Arial" w:hAnsi="Arial" w:cs="Arial"/>
          <w:color w:val="3E3A37"/>
          <w:spacing w:val="-5"/>
          <w:sz w:val="17"/>
          <w:szCs w:val="17"/>
        </w:rPr>
        <w:t>t</w:t>
      </w:r>
      <w:r>
        <w:rPr>
          <w:rFonts w:ascii="Arial" w:eastAsia="Arial" w:hAnsi="Arial" w:cs="Arial"/>
          <w:color w:val="3E3A37"/>
          <w:spacing w:val="-6"/>
          <w:sz w:val="17"/>
          <w:szCs w:val="17"/>
        </w:rPr>
        <w:t>i</w:t>
      </w:r>
      <w:r>
        <w:rPr>
          <w:rFonts w:ascii="Arial" w:eastAsia="Arial" w:hAnsi="Arial" w:cs="Arial"/>
          <w:color w:val="3E3A37"/>
          <w:spacing w:val="-5"/>
          <w:sz w:val="17"/>
          <w:szCs w:val="17"/>
        </w:rPr>
        <w:t>e</w:t>
      </w:r>
      <w:r>
        <w:rPr>
          <w:rFonts w:ascii="Arial" w:eastAsia="Arial" w:hAnsi="Arial" w:cs="Arial"/>
          <w:color w:val="3E3A37"/>
          <w:sz w:val="17"/>
          <w:szCs w:val="17"/>
        </w:rPr>
        <w:t>s</w:t>
      </w:r>
      <w:r>
        <w:rPr>
          <w:rFonts w:ascii="Arial" w:eastAsia="Arial" w:hAnsi="Arial" w:cs="Arial"/>
          <w:color w:val="3E3A37"/>
          <w:spacing w:val="7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6"/>
          <w:sz w:val="17"/>
          <w:szCs w:val="17"/>
        </w:rPr>
        <w:t>i</w:t>
      </w:r>
      <w:r>
        <w:rPr>
          <w:rFonts w:ascii="Arial" w:eastAsia="Arial" w:hAnsi="Arial" w:cs="Arial"/>
          <w:color w:val="3E3A37"/>
          <w:sz w:val="17"/>
          <w:szCs w:val="17"/>
        </w:rPr>
        <w:t>n</w:t>
      </w:r>
      <w:r>
        <w:rPr>
          <w:rFonts w:ascii="Arial" w:eastAsia="Arial" w:hAnsi="Arial" w:cs="Arial"/>
          <w:color w:val="3E3A37"/>
          <w:spacing w:val="-3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5"/>
          <w:sz w:val="17"/>
          <w:szCs w:val="17"/>
        </w:rPr>
        <w:t>Japan</w:t>
      </w:r>
      <w:r>
        <w:rPr>
          <w:rFonts w:ascii="Arial" w:eastAsia="Arial" w:hAnsi="Arial" w:cs="Arial"/>
          <w:color w:val="3E3A37"/>
          <w:sz w:val="17"/>
          <w:szCs w:val="17"/>
        </w:rPr>
        <w:t>;</w:t>
      </w:r>
      <w:r>
        <w:rPr>
          <w:rFonts w:ascii="Arial" w:eastAsia="Arial" w:hAnsi="Arial" w:cs="Arial"/>
          <w:color w:val="3E3A37"/>
          <w:spacing w:val="12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z w:val="17"/>
          <w:szCs w:val="17"/>
        </w:rPr>
        <w:t>6</w:t>
      </w:r>
      <w:r>
        <w:rPr>
          <w:rFonts w:ascii="Arial" w:eastAsia="Arial" w:hAnsi="Arial" w:cs="Arial"/>
          <w:color w:val="3E3A37"/>
          <w:spacing w:val="-4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5"/>
          <w:sz w:val="17"/>
          <w:szCs w:val="17"/>
        </w:rPr>
        <w:t>countr</w:t>
      </w:r>
      <w:r>
        <w:rPr>
          <w:rFonts w:ascii="Arial" w:eastAsia="Arial" w:hAnsi="Arial" w:cs="Arial"/>
          <w:color w:val="3E3A37"/>
          <w:spacing w:val="-6"/>
          <w:sz w:val="17"/>
          <w:szCs w:val="17"/>
        </w:rPr>
        <w:t>i</w:t>
      </w:r>
      <w:r>
        <w:rPr>
          <w:rFonts w:ascii="Arial" w:eastAsia="Arial" w:hAnsi="Arial" w:cs="Arial"/>
          <w:color w:val="3E3A37"/>
          <w:spacing w:val="-5"/>
          <w:sz w:val="17"/>
          <w:szCs w:val="17"/>
        </w:rPr>
        <w:t>e</w:t>
      </w:r>
      <w:r>
        <w:rPr>
          <w:rFonts w:ascii="Arial" w:eastAsia="Arial" w:hAnsi="Arial" w:cs="Arial"/>
          <w:color w:val="3E3A37"/>
          <w:sz w:val="17"/>
          <w:szCs w:val="17"/>
        </w:rPr>
        <w:t>s</w:t>
      </w:r>
      <w:r>
        <w:rPr>
          <w:rFonts w:ascii="Arial" w:eastAsia="Arial" w:hAnsi="Arial" w:cs="Arial"/>
          <w:color w:val="3E3A37"/>
          <w:spacing w:val="20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5"/>
          <w:sz w:val="17"/>
          <w:szCs w:val="17"/>
        </w:rPr>
        <w:t>an</w:t>
      </w:r>
      <w:r>
        <w:rPr>
          <w:rFonts w:ascii="Arial" w:eastAsia="Arial" w:hAnsi="Arial" w:cs="Arial"/>
          <w:color w:val="3E3A37"/>
          <w:sz w:val="17"/>
          <w:szCs w:val="17"/>
        </w:rPr>
        <w:t>d</w:t>
      </w:r>
      <w:r>
        <w:rPr>
          <w:rFonts w:ascii="Arial" w:eastAsia="Arial" w:hAnsi="Arial" w:cs="Arial"/>
          <w:color w:val="3E3A37"/>
          <w:spacing w:val="3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5"/>
          <w:sz w:val="17"/>
          <w:szCs w:val="17"/>
        </w:rPr>
        <w:t>1</w:t>
      </w:r>
      <w:r>
        <w:rPr>
          <w:rFonts w:ascii="Arial" w:eastAsia="Arial" w:hAnsi="Arial" w:cs="Arial"/>
          <w:color w:val="3E3A37"/>
          <w:sz w:val="17"/>
          <w:szCs w:val="17"/>
        </w:rPr>
        <w:t xml:space="preserve">3 </w:t>
      </w:r>
      <w:r>
        <w:rPr>
          <w:rFonts w:ascii="Arial" w:eastAsia="Arial" w:hAnsi="Arial" w:cs="Arial"/>
          <w:color w:val="3E3A37"/>
          <w:spacing w:val="-5"/>
          <w:sz w:val="17"/>
          <w:szCs w:val="17"/>
        </w:rPr>
        <w:t>c</w:t>
      </w:r>
      <w:r>
        <w:rPr>
          <w:rFonts w:ascii="Arial" w:eastAsia="Arial" w:hAnsi="Arial" w:cs="Arial"/>
          <w:color w:val="3E3A37"/>
          <w:spacing w:val="-6"/>
          <w:sz w:val="17"/>
          <w:szCs w:val="17"/>
        </w:rPr>
        <w:t>i</w:t>
      </w:r>
      <w:r>
        <w:rPr>
          <w:rFonts w:ascii="Arial" w:eastAsia="Arial" w:hAnsi="Arial" w:cs="Arial"/>
          <w:color w:val="3E3A37"/>
          <w:spacing w:val="-5"/>
          <w:sz w:val="17"/>
          <w:szCs w:val="17"/>
        </w:rPr>
        <w:t>t</w:t>
      </w:r>
      <w:r>
        <w:rPr>
          <w:rFonts w:ascii="Arial" w:eastAsia="Arial" w:hAnsi="Arial" w:cs="Arial"/>
          <w:color w:val="3E3A37"/>
          <w:spacing w:val="-6"/>
          <w:sz w:val="17"/>
          <w:szCs w:val="17"/>
        </w:rPr>
        <w:t>i</w:t>
      </w:r>
      <w:r>
        <w:rPr>
          <w:rFonts w:ascii="Arial" w:eastAsia="Arial" w:hAnsi="Arial" w:cs="Arial"/>
          <w:color w:val="3E3A37"/>
          <w:spacing w:val="-5"/>
          <w:sz w:val="17"/>
          <w:szCs w:val="17"/>
        </w:rPr>
        <w:t>e</w:t>
      </w:r>
      <w:r>
        <w:rPr>
          <w:rFonts w:ascii="Arial" w:eastAsia="Arial" w:hAnsi="Arial" w:cs="Arial"/>
          <w:color w:val="3E3A37"/>
          <w:sz w:val="17"/>
          <w:szCs w:val="17"/>
        </w:rPr>
        <w:t>s</w:t>
      </w:r>
      <w:r>
        <w:rPr>
          <w:rFonts w:ascii="Arial" w:eastAsia="Arial" w:hAnsi="Arial" w:cs="Arial"/>
          <w:color w:val="3E3A37"/>
          <w:spacing w:val="7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6"/>
          <w:sz w:val="17"/>
          <w:szCs w:val="17"/>
        </w:rPr>
        <w:t>i</w:t>
      </w:r>
      <w:r>
        <w:rPr>
          <w:rFonts w:ascii="Arial" w:eastAsia="Arial" w:hAnsi="Arial" w:cs="Arial"/>
          <w:color w:val="3E3A37"/>
          <w:sz w:val="17"/>
          <w:szCs w:val="17"/>
        </w:rPr>
        <w:t>n</w:t>
      </w:r>
      <w:r>
        <w:rPr>
          <w:rFonts w:ascii="Arial" w:eastAsia="Arial" w:hAnsi="Arial" w:cs="Arial"/>
          <w:color w:val="3E3A37"/>
          <w:spacing w:val="-3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4"/>
          <w:sz w:val="17"/>
          <w:szCs w:val="17"/>
        </w:rPr>
        <w:t>E</w:t>
      </w:r>
      <w:r>
        <w:rPr>
          <w:rFonts w:ascii="Arial" w:eastAsia="Arial" w:hAnsi="Arial" w:cs="Arial"/>
          <w:color w:val="3E3A37"/>
          <w:spacing w:val="-5"/>
          <w:sz w:val="17"/>
          <w:szCs w:val="17"/>
        </w:rPr>
        <w:t>u</w:t>
      </w:r>
      <w:r>
        <w:rPr>
          <w:rFonts w:ascii="Arial" w:eastAsia="Arial" w:hAnsi="Arial" w:cs="Arial"/>
          <w:color w:val="3E3A37"/>
          <w:spacing w:val="-5"/>
          <w:sz w:val="17"/>
          <w:szCs w:val="17"/>
        </w:rPr>
        <w:t>rop</w:t>
      </w:r>
      <w:r>
        <w:rPr>
          <w:rFonts w:ascii="Arial" w:eastAsia="Arial" w:hAnsi="Arial" w:cs="Arial"/>
          <w:color w:val="3E3A37"/>
          <w:sz w:val="17"/>
          <w:szCs w:val="17"/>
        </w:rPr>
        <w:t>e</w:t>
      </w:r>
      <w:r>
        <w:rPr>
          <w:rFonts w:ascii="Arial" w:eastAsia="Arial" w:hAnsi="Arial" w:cs="Arial"/>
          <w:color w:val="3E3A37"/>
          <w:spacing w:val="14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4"/>
          <w:sz w:val="17"/>
          <w:szCs w:val="17"/>
        </w:rPr>
        <w:t>w</w:t>
      </w:r>
      <w:r>
        <w:rPr>
          <w:rFonts w:ascii="Arial" w:eastAsia="Arial" w:hAnsi="Arial" w:cs="Arial"/>
          <w:color w:val="3E3A37"/>
          <w:spacing w:val="-6"/>
          <w:sz w:val="17"/>
          <w:szCs w:val="17"/>
        </w:rPr>
        <w:t>i</w:t>
      </w:r>
      <w:r>
        <w:rPr>
          <w:rFonts w:ascii="Arial" w:eastAsia="Arial" w:hAnsi="Arial" w:cs="Arial"/>
          <w:color w:val="3E3A37"/>
          <w:spacing w:val="-5"/>
          <w:sz w:val="17"/>
          <w:szCs w:val="17"/>
        </w:rPr>
        <w:t>th</w:t>
      </w:r>
      <w:r>
        <w:rPr>
          <w:rFonts w:ascii="Arial" w:eastAsia="Arial" w:hAnsi="Arial" w:cs="Arial"/>
          <w:color w:val="3E3A37"/>
          <w:spacing w:val="-6"/>
          <w:sz w:val="17"/>
          <w:szCs w:val="17"/>
        </w:rPr>
        <w:t>i</w:t>
      </w:r>
      <w:r>
        <w:rPr>
          <w:rFonts w:ascii="Arial" w:eastAsia="Arial" w:hAnsi="Arial" w:cs="Arial"/>
          <w:color w:val="3E3A37"/>
          <w:sz w:val="17"/>
          <w:szCs w:val="17"/>
        </w:rPr>
        <w:t>n</w:t>
      </w:r>
      <w:r>
        <w:rPr>
          <w:rFonts w:ascii="Arial" w:eastAsia="Arial" w:hAnsi="Arial" w:cs="Arial"/>
          <w:color w:val="3E3A37"/>
          <w:spacing w:val="9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5"/>
          <w:sz w:val="17"/>
          <w:szCs w:val="17"/>
        </w:rPr>
        <w:t>f</w:t>
      </w:r>
      <w:r>
        <w:rPr>
          <w:rFonts w:ascii="Arial" w:eastAsia="Arial" w:hAnsi="Arial" w:cs="Arial"/>
          <w:color w:val="3E3A37"/>
          <w:spacing w:val="-6"/>
          <w:sz w:val="17"/>
          <w:szCs w:val="17"/>
        </w:rPr>
        <w:t>i</w:t>
      </w:r>
      <w:r>
        <w:rPr>
          <w:rFonts w:ascii="Arial" w:eastAsia="Arial" w:hAnsi="Arial" w:cs="Arial"/>
          <w:color w:val="3E3A37"/>
          <w:spacing w:val="-5"/>
          <w:sz w:val="17"/>
          <w:szCs w:val="17"/>
        </w:rPr>
        <w:t>rs</w:t>
      </w:r>
      <w:r>
        <w:rPr>
          <w:rFonts w:ascii="Arial" w:eastAsia="Arial" w:hAnsi="Arial" w:cs="Arial"/>
          <w:color w:val="3E3A37"/>
          <w:sz w:val="17"/>
          <w:szCs w:val="17"/>
        </w:rPr>
        <w:t>t</w:t>
      </w:r>
      <w:r>
        <w:rPr>
          <w:rFonts w:ascii="Arial" w:eastAsia="Arial" w:hAnsi="Arial" w:cs="Arial"/>
          <w:color w:val="3E3A37"/>
          <w:spacing w:val="3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z w:val="17"/>
          <w:szCs w:val="17"/>
        </w:rPr>
        <w:t>6</w:t>
      </w:r>
      <w:r>
        <w:rPr>
          <w:rFonts w:ascii="Arial" w:eastAsia="Arial" w:hAnsi="Arial" w:cs="Arial"/>
          <w:color w:val="3E3A37"/>
          <w:spacing w:val="-4"/>
          <w:sz w:val="17"/>
          <w:szCs w:val="17"/>
        </w:rPr>
        <w:t xml:space="preserve"> m</w:t>
      </w:r>
      <w:r>
        <w:rPr>
          <w:rFonts w:ascii="Arial" w:eastAsia="Arial" w:hAnsi="Arial" w:cs="Arial"/>
          <w:color w:val="3E3A37"/>
          <w:spacing w:val="-5"/>
          <w:sz w:val="17"/>
          <w:szCs w:val="17"/>
        </w:rPr>
        <w:t>ont</w:t>
      </w:r>
      <w:r>
        <w:rPr>
          <w:rFonts w:ascii="Arial" w:eastAsia="Arial" w:hAnsi="Arial" w:cs="Arial"/>
          <w:color w:val="3E3A37"/>
          <w:sz w:val="17"/>
          <w:szCs w:val="17"/>
        </w:rPr>
        <w:t>h</w:t>
      </w:r>
      <w:r>
        <w:rPr>
          <w:rFonts w:ascii="Arial" w:eastAsia="Arial" w:hAnsi="Arial" w:cs="Arial"/>
          <w:color w:val="3E3A37"/>
          <w:spacing w:val="11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6"/>
          <w:sz w:val="17"/>
          <w:szCs w:val="17"/>
        </w:rPr>
        <w:t>i</w:t>
      </w:r>
      <w:r>
        <w:rPr>
          <w:rFonts w:ascii="Arial" w:eastAsia="Arial" w:hAnsi="Arial" w:cs="Arial"/>
          <w:color w:val="3E3A37"/>
          <w:sz w:val="17"/>
          <w:szCs w:val="17"/>
        </w:rPr>
        <w:t>n</w:t>
      </w:r>
      <w:r>
        <w:rPr>
          <w:rFonts w:ascii="Arial" w:eastAsia="Arial" w:hAnsi="Arial" w:cs="Arial"/>
          <w:color w:val="3E3A37"/>
          <w:spacing w:val="-3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4"/>
          <w:sz w:val="17"/>
          <w:szCs w:val="17"/>
        </w:rPr>
        <w:t>E</w:t>
      </w:r>
      <w:r>
        <w:rPr>
          <w:rFonts w:ascii="Arial" w:eastAsia="Arial" w:hAnsi="Arial" w:cs="Arial"/>
          <w:color w:val="3E3A37"/>
          <w:spacing w:val="-5"/>
          <w:sz w:val="17"/>
          <w:szCs w:val="17"/>
        </w:rPr>
        <w:t>urope</w:t>
      </w:r>
      <w:r>
        <w:rPr>
          <w:rFonts w:ascii="Arial" w:eastAsia="Arial" w:hAnsi="Arial" w:cs="Arial"/>
          <w:color w:val="3E3A37"/>
          <w:sz w:val="17"/>
          <w:szCs w:val="17"/>
        </w:rPr>
        <w:t>,</w:t>
      </w:r>
      <w:r>
        <w:rPr>
          <w:rFonts w:ascii="Arial" w:eastAsia="Arial" w:hAnsi="Arial" w:cs="Arial"/>
          <w:color w:val="3E3A37"/>
          <w:spacing w:val="16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5"/>
          <w:sz w:val="17"/>
          <w:szCs w:val="17"/>
        </w:rPr>
        <w:t>an</w:t>
      </w:r>
      <w:r>
        <w:rPr>
          <w:rFonts w:ascii="Arial" w:eastAsia="Arial" w:hAnsi="Arial" w:cs="Arial"/>
          <w:color w:val="3E3A37"/>
          <w:sz w:val="17"/>
          <w:szCs w:val="17"/>
        </w:rPr>
        <w:t>d</w:t>
      </w:r>
      <w:r>
        <w:rPr>
          <w:rFonts w:ascii="Arial" w:eastAsia="Arial" w:hAnsi="Arial" w:cs="Arial"/>
          <w:color w:val="3E3A37"/>
          <w:spacing w:val="3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4"/>
          <w:sz w:val="17"/>
          <w:szCs w:val="17"/>
        </w:rPr>
        <w:t>w</w:t>
      </w:r>
      <w:r>
        <w:rPr>
          <w:rFonts w:ascii="Arial" w:eastAsia="Arial" w:hAnsi="Arial" w:cs="Arial"/>
          <w:color w:val="3E3A37"/>
          <w:spacing w:val="-5"/>
          <w:sz w:val="17"/>
          <w:szCs w:val="17"/>
        </w:rPr>
        <w:t>il</w:t>
      </w:r>
      <w:r>
        <w:rPr>
          <w:rFonts w:ascii="Arial" w:eastAsia="Arial" w:hAnsi="Arial" w:cs="Arial"/>
          <w:color w:val="3E3A37"/>
          <w:sz w:val="17"/>
          <w:szCs w:val="17"/>
        </w:rPr>
        <w:t xml:space="preserve">l </w:t>
      </w:r>
      <w:r>
        <w:rPr>
          <w:rFonts w:ascii="Arial" w:eastAsia="Arial" w:hAnsi="Arial" w:cs="Arial"/>
          <w:color w:val="3E3A37"/>
          <w:spacing w:val="-5"/>
          <w:w w:val="104"/>
          <w:sz w:val="17"/>
          <w:szCs w:val="17"/>
        </w:rPr>
        <w:t>kee</w:t>
      </w:r>
      <w:r>
        <w:rPr>
          <w:rFonts w:ascii="Arial" w:eastAsia="Arial" w:hAnsi="Arial" w:cs="Arial"/>
          <w:color w:val="3E3A37"/>
          <w:w w:val="104"/>
          <w:sz w:val="17"/>
          <w:szCs w:val="17"/>
        </w:rPr>
        <w:t xml:space="preserve">p </w:t>
      </w:r>
      <w:r>
        <w:rPr>
          <w:rFonts w:ascii="Arial" w:eastAsia="Arial" w:hAnsi="Arial" w:cs="Arial"/>
          <w:color w:val="3E3A37"/>
          <w:spacing w:val="-5"/>
          <w:sz w:val="17"/>
          <w:szCs w:val="17"/>
        </w:rPr>
        <w:t>travelin</w:t>
      </w:r>
      <w:r>
        <w:rPr>
          <w:rFonts w:ascii="Arial" w:eastAsia="Arial" w:hAnsi="Arial" w:cs="Arial"/>
          <w:color w:val="3E3A37"/>
          <w:sz w:val="17"/>
          <w:szCs w:val="17"/>
        </w:rPr>
        <w:t>g</w:t>
      </w:r>
      <w:r>
        <w:rPr>
          <w:rFonts w:ascii="Arial" w:eastAsia="Arial" w:hAnsi="Arial" w:cs="Arial"/>
          <w:color w:val="3E3A37"/>
          <w:spacing w:val="18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5"/>
          <w:sz w:val="17"/>
          <w:szCs w:val="17"/>
        </w:rPr>
        <w:t>i</w:t>
      </w:r>
      <w:r>
        <w:rPr>
          <w:rFonts w:ascii="Arial" w:eastAsia="Arial" w:hAnsi="Arial" w:cs="Arial"/>
          <w:color w:val="3E3A37"/>
          <w:sz w:val="17"/>
          <w:szCs w:val="17"/>
        </w:rPr>
        <w:t>t</w:t>
      </w:r>
      <w:r>
        <w:rPr>
          <w:rFonts w:ascii="Arial" w:eastAsia="Arial" w:hAnsi="Arial" w:cs="Arial"/>
          <w:color w:val="3E3A37"/>
          <w:spacing w:val="-6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5"/>
          <w:sz w:val="17"/>
          <w:szCs w:val="17"/>
        </w:rPr>
        <w:t>a</w:t>
      </w:r>
      <w:r>
        <w:rPr>
          <w:rFonts w:ascii="Arial" w:eastAsia="Arial" w:hAnsi="Arial" w:cs="Arial"/>
          <w:color w:val="3E3A37"/>
          <w:sz w:val="17"/>
          <w:szCs w:val="17"/>
        </w:rPr>
        <w:t>s</w:t>
      </w:r>
      <w:r>
        <w:rPr>
          <w:rFonts w:ascii="Arial" w:eastAsia="Arial" w:hAnsi="Arial" w:cs="Arial"/>
          <w:color w:val="3E3A37"/>
          <w:spacing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4"/>
          <w:sz w:val="17"/>
          <w:szCs w:val="17"/>
        </w:rPr>
        <w:t>m</w:t>
      </w:r>
      <w:r>
        <w:rPr>
          <w:rFonts w:ascii="Arial" w:eastAsia="Arial" w:hAnsi="Arial" w:cs="Arial"/>
          <w:color w:val="3E3A37"/>
          <w:spacing w:val="-5"/>
          <w:sz w:val="17"/>
          <w:szCs w:val="17"/>
        </w:rPr>
        <w:t>uc</w:t>
      </w:r>
      <w:r>
        <w:rPr>
          <w:rFonts w:ascii="Arial" w:eastAsia="Arial" w:hAnsi="Arial" w:cs="Arial"/>
          <w:color w:val="3E3A37"/>
          <w:sz w:val="17"/>
          <w:szCs w:val="17"/>
        </w:rPr>
        <w:t>h</w:t>
      </w:r>
      <w:r>
        <w:rPr>
          <w:rFonts w:ascii="Arial" w:eastAsia="Arial" w:hAnsi="Arial" w:cs="Arial"/>
          <w:color w:val="3E3A37"/>
          <w:spacing w:val="9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5"/>
          <w:sz w:val="17"/>
          <w:szCs w:val="17"/>
        </w:rPr>
        <w:t>a</w:t>
      </w:r>
      <w:r>
        <w:rPr>
          <w:rFonts w:ascii="Arial" w:eastAsia="Arial" w:hAnsi="Arial" w:cs="Arial"/>
          <w:color w:val="3E3A37"/>
          <w:sz w:val="17"/>
          <w:szCs w:val="17"/>
        </w:rPr>
        <w:t>s</w:t>
      </w:r>
      <w:r>
        <w:rPr>
          <w:rFonts w:ascii="Arial" w:eastAsia="Arial" w:hAnsi="Arial" w:cs="Arial"/>
          <w:color w:val="3E3A37"/>
          <w:spacing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5"/>
          <w:w w:val="104"/>
          <w:sz w:val="17"/>
          <w:szCs w:val="17"/>
        </w:rPr>
        <w:t>possible</w:t>
      </w:r>
      <w:r>
        <w:rPr>
          <w:rFonts w:ascii="Arial" w:eastAsia="Arial" w:hAnsi="Arial" w:cs="Arial"/>
          <w:color w:val="3E3A37"/>
          <w:w w:val="104"/>
          <w:sz w:val="17"/>
          <w:szCs w:val="17"/>
        </w:rPr>
        <w:t>.</w:t>
      </w:r>
    </w:p>
    <w:p w14:paraId="78264BD0" w14:textId="77777777" w:rsidR="00786767" w:rsidRDefault="00786767">
      <w:pPr>
        <w:spacing w:before="1" w:line="100" w:lineRule="exact"/>
        <w:rPr>
          <w:sz w:val="11"/>
          <w:szCs w:val="11"/>
        </w:rPr>
      </w:pPr>
    </w:p>
    <w:p w14:paraId="7037509D" w14:textId="77777777" w:rsidR="00786767" w:rsidRDefault="00786767">
      <w:pPr>
        <w:spacing w:line="200" w:lineRule="exact"/>
        <w:sectPr w:rsidR="00786767">
          <w:type w:val="continuous"/>
          <w:pgSz w:w="11900" w:h="16840"/>
          <w:pgMar w:top="1080" w:right="560" w:bottom="280" w:left="1200" w:header="720" w:footer="720" w:gutter="0"/>
          <w:cols w:space="720"/>
        </w:sectPr>
      </w:pPr>
    </w:p>
    <w:p w14:paraId="151C802A" w14:textId="77777777" w:rsidR="00786767" w:rsidRDefault="00287199">
      <w:pPr>
        <w:spacing w:before="44"/>
        <w:ind w:left="1031" w:right="-47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0D4093"/>
          <w:spacing w:val="-4"/>
          <w:w w:val="104"/>
          <w:sz w:val="17"/>
          <w:szCs w:val="17"/>
        </w:rPr>
        <w:lastRenderedPageBreak/>
        <w:t>RE</w:t>
      </w:r>
      <w:r>
        <w:rPr>
          <w:rFonts w:ascii="Arial" w:eastAsia="Arial" w:hAnsi="Arial" w:cs="Arial"/>
          <w:color w:val="0D4093"/>
          <w:spacing w:val="-5"/>
          <w:w w:val="104"/>
          <w:sz w:val="17"/>
          <w:szCs w:val="17"/>
        </w:rPr>
        <w:t>F</w:t>
      </w:r>
      <w:r>
        <w:rPr>
          <w:rFonts w:ascii="Arial" w:eastAsia="Arial" w:hAnsi="Arial" w:cs="Arial"/>
          <w:color w:val="0D4093"/>
          <w:spacing w:val="-4"/>
          <w:w w:val="104"/>
          <w:sz w:val="17"/>
          <w:szCs w:val="17"/>
        </w:rPr>
        <w:t>ERENCE</w:t>
      </w:r>
      <w:r>
        <w:rPr>
          <w:rFonts w:ascii="Arial" w:eastAsia="Arial" w:hAnsi="Arial" w:cs="Arial"/>
          <w:color w:val="0D4093"/>
          <w:w w:val="104"/>
          <w:sz w:val="17"/>
          <w:szCs w:val="17"/>
        </w:rPr>
        <w:t>S</w:t>
      </w:r>
    </w:p>
    <w:p w14:paraId="016D78BE" w14:textId="77777777" w:rsidR="00786767" w:rsidRDefault="00287199">
      <w:pPr>
        <w:spacing w:before="31"/>
        <w:rPr>
          <w:sz w:val="14"/>
          <w:szCs w:val="14"/>
        </w:rPr>
      </w:pPr>
      <w:r>
        <w:br w:type="column"/>
      </w:r>
      <w:r>
        <w:lastRenderedPageBreak/>
        <w:pict w14:anchorId="07F830E9">
          <v:shape id="_x0000_i1030" type="#_x0000_t75" style="width:377pt;height:7.35pt">
            <v:imagedata r:id="rId30" o:title=""/>
          </v:shape>
        </w:pict>
      </w:r>
    </w:p>
    <w:p w14:paraId="5FBDCE50" w14:textId="77777777" w:rsidR="00786767" w:rsidRDefault="00287199">
      <w:pPr>
        <w:spacing w:before="99"/>
        <w:ind w:left="43"/>
        <w:rPr>
          <w:rFonts w:ascii="Arial" w:eastAsia="Arial" w:hAnsi="Arial" w:cs="Arial"/>
          <w:sz w:val="17"/>
          <w:szCs w:val="17"/>
        </w:rPr>
      </w:pPr>
      <w:r>
        <w:rPr>
          <w:rFonts w:ascii="Wingdings" w:eastAsia="Wingdings" w:hAnsi="Wingdings" w:cs="Wingdings"/>
          <w:color w:val="3E3A37"/>
          <w:w w:val="52"/>
          <w:sz w:val="17"/>
          <w:szCs w:val="17"/>
        </w:rPr>
        <w:t></w:t>
      </w:r>
      <w:r>
        <w:rPr>
          <w:rFonts w:ascii="Wingdings" w:eastAsia="Wingdings" w:hAnsi="Wingdings" w:cs="Wingdings"/>
          <w:color w:val="3E3A37"/>
          <w:spacing w:val="9"/>
          <w:w w:val="52"/>
          <w:sz w:val="17"/>
          <w:szCs w:val="17"/>
        </w:rPr>
        <w:t></w:t>
      </w:r>
      <w:r>
        <w:rPr>
          <w:rFonts w:ascii="Arial" w:eastAsia="Arial" w:hAnsi="Arial" w:cs="Arial"/>
          <w:b/>
          <w:color w:val="3E3A37"/>
          <w:spacing w:val="-4"/>
          <w:w w:val="104"/>
          <w:sz w:val="17"/>
          <w:szCs w:val="17"/>
        </w:rPr>
        <w:t>T</w:t>
      </w:r>
      <w:r>
        <w:rPr>
          <w:rFonts w:ascii="Arial" w:eastAsia="Arial" w:hAnsi="Arial" w:cs="Arial"/>
          <w:b/>
          <w:color w:val="3E3A37"/>
          <w:spacing w:val="-5"/>
          <w:w w:val="104"/>
          <w:sz w:val="17"/>
          <w:szCs w:val="17"/>
        </w:rPr>
        <w:t>ra</w:t>
      </w:r>
      <w:r>
        <w:rPr>
          <w:rFonts w:ascii="Arial" w:eastAsia="Arial" w:hAnsi="Arial" w:cs="Arial"/>
          <w:b/>
          <w:color w:val="3E3A37"/>
          <w:w w:val="104"/>
          <w:sz w:val="17"/>
          <w:szCs w:val="17"/>
        </w:rPr>
        <w:t>n</w:t>
      </w:r>
      <w:r>
        <w:rPr>
          <w:rFonts w:ascii="Arial" w:eastAsia="Arial" w:hAnsi="Arial" w:cs="Arial"/>
          <w:b/>
          <w:color w:val="3E3A37"/>
          <w:spacing w:val="-8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color w:val="3E3A37"/>
          <w:spacing w:val="-4"/>
          <w:sz w:val="17"/>
          <w:szCs w:val="17"/>
        </w:rPr>
        <w:t>D</w:t>
      </w:r>
      <w:r>
        <w:rPr>
          <w:rFonts w:ascii="Arial" w:eastAsia="Arial" w:hAnsi="Arial" w:cs="Arial"/>
          <w:b/>
          <w:color w:val="3E3A37"/>
          <w:spacing w:val="-5"/>
          <w:sz w:val="17"/>
          <w:szCs w:val="17"/>
        </w:rPr>
        <w:t>in</w:t>
      </w:r>
      <w:r>
        <w:rPr>
          <w:rFonts w:ascii="Arial" w:eastAsia="Arial" w:hAnsi="Arial" w:cs="Arial"/>
          <w:b/>
          <w:color w:val="3E3A37"/>
          <w:sz w:val="17"/>
          <w:szCs w:val="17"/>
        </w:rPr>
        <w:t>h</w:t>
      </w:r>
      <w:r>
        <w:rPr>
          <w:rFonts w:ascii="Arial" w:eastAsia="Arial" w:hAnsi="Arial" w:cs="Arial"/>
          <w:b/>
          <w:color w:val="3E3A37"/>
          <w:spacing w:val="8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color w:val="3E3A37"/>
          <w:spacing w:val="-4"/>
          <w:sz w:val="17"/>
          <w:szCs w:val="17"/>
        </w:rPr>
        <w:t>T</w:t>
      </w:r>
      <w:r>
        <w:rPr>
          <w:rFonts w:ascii="Arial" w:eastAsia="Arial" w:hAnsi="Arial" w:cs="Arial"/>
          <w:b/>
          <w:color w:val="3E3A37"/>
          <w:spacing w:val="-5"/>
          <w:sz w:val="17"/>
          <w:szCs w:val="17"/>
        </w:rPr>
        <w:t>r</w:t>
      </w:r>
      <w:r>
        <w:rPr>
          <w:rFonts w:ascii="Arial" w:eastAsia="Arial" w:hAnsi="Arial" w:cs="Arial"/>
          <w:b/>
          <w:color w:val="3E3A37"/>
          <w:sz w:val="17"/>
          <w:szCs w:val="17"/>
        </w:rPr>
        <w:t>i</w:t>
      </w:r>
      <w:r>
        <w:rPr>
          <w:rFonts w:ascii="Arial" w:eastAsia="Arial" w:hAnsi="Arial" w:cs="Arial"/>
          <w:b/>
          <w:color w:val="3E3A37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color w:val="3E3A37"/>
          <w:spacing w:val="-5"/>
          <w:sz w:val="17"/>
          <w:szCs w:val="17"/>
        </w:rPr>
        <w:t>(</w:t>
      </w:r>
      <w:r>
        <w:rPr>
          <w:rFonts w:ascii="Arial" w:eastAsia="Arial" w:hAnsi="Arial" w:cs="Arial"/>
          <w:b/>
          <w:color w:val="3E3A37"/>
          <w:spacing w:val="-4"/>
          <w:sz w:val="17"/>
          <w:szCs w:val="17"/>
        </w:rPr>
        <w:t>P</w:t>
      </w:r>
      <w:r>
        <w:rPr>
          <w:rFonts w:ascii="Arial" w:eastAsia="Arial" w:hAnsi="Arial" w:cs="Arial"/>
          <w:b/>
          <w:color w:val="3E3A37"/>
          <w:spacing w:val="-5"/>
          <w:sz w:val="17"/>
          <w:szCs w:val="17"/>
        </w:rPr>
        <w:t>h.</w:t>
      </w:r>
      <w:r>
        <w:rPr>
          <w:rFonts w:ascii="Arial" w:eastAsia="Arial" w:hAnsi="Arial" w:cs="Arial"/>
          <w:b/>
          <w:color w:val="3E3A37"/>
          <w:spacing w:val="-4"/>
          <w:sz w:val="17"/>
          <w:szCs w:val="17"/>
        </w:rPr>
        <w:t>D</w:t>
      </w:r>
      <w:r>
        <w:rPr>
          <w:rFonts w:ascii="Arial" w:eastAsia="Arial" w:hAnsi="Arial" w:cs="Arial"/>
          <w:b/>
          <w:color w:val="3E3A37"/>
          <w:sz w:val="17"/>
          <w:szCs w:val="17"/>
        </w:rPr>
        <w:t>,</w:t>
      </w:r>
      <w:r>
        <w:rPr>
          <w:rFonts w:ascii="Arial" w:eastAsia="Arial" w:hAnsi="Arial" w:cs="Arial"/>
          <w:b/>
          <w:color w:val="3E3A37"/>
          <w:spacing w:val="12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color w:val="3E3A37"/>
          <w:spacing w:val="-4"/>
          <w:sz w:val="17"/>
          <w:szCs w:val="17"/>
        </w:rPr>
        <w:t>H</w:t>
      </w:r>
      <w:r>
        <w:rPr>
          <w:rFonts w:ascii="Arial" w:eastAsia="Arial" w:hAnsi="Arial" w:cs="Arial"/>
          <w:b/>
          <w:color w:val="3E3A37"/>
          <w:spacing w:val="-5"/>
          <w:sz w:val="17"/>
          <w:szCs w:val="17"/>
        </w:rPr>
        <w:t>ea</w:t>
      </w:r>
      <w:r>
        <w:rPr>
          <w:rFonts w:ascii="Arial" w:eastAsia="Arial" w:hAnsi="Arial" w:cs="Arial"/>
          <w:b/>
          <w:color w:val="3E3A37"/>
          <w:sz w:val="17"/>
          <w:szCs w:val="17"/>
        </w:rPr>
        <w:t>d</w:t>
      </w:r>
      <w:r>
        <w:rPr>
          <w:rFonts w:ascii="Arial" w:eastAsia="Arial" w:hAnsi="Arial" w:cs="Arial"/>
          <w:b/>
          <w:color w:val="3E3A37"/>
          <w:spacing w:val="9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color w:val="3E3A37"/>
          <w:spacing w:val="-5"/>
          <w:sz w:val="17"/>
          <w:szCs w:val="17"/>
        </w:rPr>
        <w:t>o</w:t>
      </w:r>
      <w:r>
        <w:rPr>
          <w:rFonts w:ascii="Arial" w:eastAsia="Arial" w:hAnsi="Arial" w:cs="Arial"/>
          <w:b/>
          <w:color w:val="3E3A37"/>
          <w:sz w:val="17"/>
          <w:szCs w:val="17"/>
        </w:rPr>
        <w:t>f</w:t>
      </w:r>
      <w:r>
        <w:rPr>
          <w:rFonts w:ascii="Arial" w:eastAsia="Arial" w:hAnsi="Arial" w:cs="Arial"/>
          <w:b/>
          <w:color w:val="3E3A37"/>
          <w:spacing w:val="-2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color w:val="3E3A37"/>
          <w:spacing w:val="-4"/>
          <w:sz w:val="17"/>
          <w:szCs w:val="17"/>
        </w:rPr>
        <w:t>E</w:t>
      </w:r>
      <w:r>
        <w:rPr>
          <w:rFonts w:ascii="Arial" w:eastAsia="Arial" w:hAnsi="Arial" w:cs="Arial"/>
          <w:b/>
          <w:color w:val="3E3A37"/>
          <w:spacing w:val="-5"/>
          <w:sz w:val="17"/>
          <w:szCs w:val="17"/>
        </w:rPr>
        <w:t>ngineerin</w:t>
      </w:r>
      <w:r>
        <w:rPr>
          <w:rFonts w:ascii="Arial" w:eastAsia="Arial" w:hAnsi="Arial" w:cs="Arial"/>
          <w:b/>
          <w:color w:val="3E3A37"/>
          <w:sz w:val="17"/>
          <w:szCs w:val="17"/>
        </w:rPr>
        <w:t>g</w:t>
      </w:r>
      <w:r>
        <w:rPr>
          <w:rFonts w:ascii="Arial" w:eastAsia="Arial" w:hAnsi="Arial" w:cs="Arial"/>
          <w:b/>
          <w:color w:val="3E3A37"/>
          <w:spacing w:val="31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color w:val="3E3A37"/>
          <w:spacing w:val="-4"/>
          <w:w w:val="104"/>
          <w:sz w:val="17"/>
          <w:szCs w:val="17"/>
        </w:rPr>
        <w:t>D</w:t>
      </w:r>
      <w:r>
        <w:rPr>
          <w:rFonts w:ascii="Arial" w:eastAsia="Arial" w:hAnsi="Arial" w:cs="Arial"/>
          <w:b/>
          <w:color w:val="3E3A37"/>
          <w:spacing w:val="-5"/>
          <w:w w:val="104"/>
          <w:sz w:val="17"/>
          <w:szCs w:val="17"/>
        </w:rPr>
        <w:t>epart</w:t>
      </w:r>
      <w:r>
        <w:rPr>
          <w:rFonts w:ascii="Arial" w:eastAsia="Arial" w:hAnsi="Arial" w:cs="Arial"/>
          <w:b/>
          <w:color w:val="3E3A37"/>
          <w:spacing w:val="-4"/>
          <w:w w:val="104"/>
          <w:sz w:val="17"/>
          <w:szCs w:val="17"/>
        </w:rPr>
        <w:t>m</w:t>
      </w:r>
      <w:r>
        <w:rPr>
          <w:rFonts w:ascii="Arial" w:eastAsia="Arial" w:hAnsi="Arial" w:cs="Arial"/>
          <w:b/>
          <w:color w:val="3E3A37"/>
          <w:spacing w:val="-5"/>
          <w:w w:val="104"/>
          <w:sz w:val="17"/>
          <w:szCs w:val="17"/>
        </w:rPr>
        <w:t>ent</w:t>
      </w:r>
      <w:r>
        <w:rPr>
          <w:rFonts w:ascii="Arial" w:eastAsia="Arial" w:hAnsi="Arial" w:cs="Arial"/>
          <w:b/>
          <w:color w:val="3E3A37"/>
          <w:w w:val="104"/>
          <w:sz w:val="17"/>
          <w:szCs w:val="17"/>
        </w:rPr>
        <w:t>)</w:t>
      </w:r>
    </w:p>
    <w:p w14:paraId="0FA0C33C" w14:textId="77777777" w:rsidR="00786767" w:rsidRDefault="00287199">
      <w:pPr>
        <w:spacing w:before="11" w:line="256" w:lineRule="auto"/>
        <w:ind w:left="133" w:right="4959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E3A37"/>
          <w:spacing w:val="-4"/>
          <w:sz w:val="17"/>
          <w:szCs w:val="17"/>
        </w:rPr>
        <w:t>O</w:t>
      </w:r>
      <w:r>
        <w:rPr>
          <w:rFonts w:ascii="Arial" w:eastAsia="Arial" w:hAnsi="Arial" w:cs="Arial"/>
          <w:color w:val="3E3A37"/>
          <w:spacing w:val="-5"/>
          <w:sz w:val="17"/>
          <w:szCs w:val="17"/>
        </w:rPr>
        <w:t>rganization</w:t>
      </w:r>
      <w:r>
        <w:rPr>
          <w:rFonts w:ascii="Arial" w:eastAsia="Arial" w:hAnsi="Arial" w:cs="Arial"/>
          <w:color w:val="3E3A37"/>
          <w:sz w:val="17"/>
          <w:szCs w:val="17"/>
        </w:rPr>
        <w:t>:</w:t>
      </w:r>
      <w:r>
        <w:rPr>
          <w:rFonts w:ascii="Arial" w:eastAsia="Arial" w:hAnsi="Arial" w:cs="Arial"/>
          <w:color w:val="3E3A37"/>
          <w:spacing w:val="32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4"/>
          <w:sz w:val="17"/>
          <w:szCs w:val="17"/>
        </w:rPr>
        <w:t>FP</w:t>
      </w:r>
      <w:r>
        <w:rPr>
          <w:rFonts w:ascii="Arial" w:eastAsia="Arial" w:hAnsi="Arial" w:cs="Arial"/>
          <w:color w:val="3E3A37"/>
          <w:sz w:val="17"/>
          <w:szCs w:val="17"/>
        </w:rPr>
        <w:t>T</w:t>
      </w:r>
      <w:r>
        <w:rPr>
          <w:rFonts w:ascii="Arial" w:eastAsia="Arial" w:hAnsi="Arial" w:cs="Arial"/>
          <w:color w:val="3E3A37"/>
          <w:spacing w:val="5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4"/>
          <w:w w:val="104"/>
          <w:sz w:val="17"/>
          <w:szCs w:val="17"/>
        </w:rPr>
        <w:t>U</w:t>
      </w:r>
      <w:r>
        <w:rPr>
          <w:rFonts w:ascii="Arial" w:eastAsia="Arial" w:hAnsi="Arial" w:cs="Arial"/>
          <w:color w:val="3E3A37"/>
          <w:spacing w:val="-5"/>
          <w:w w:val="104"/>
          <w:sz w:val="17"/>
          <w:szCs w:val="17"/>
        </w:rPr>
        <w:t>niversit</w:t>
      </w:r>
      <w:r>
        <w:rPr>
          <w:rFonts w:ascii="Arial" w:eastAsia="Arial" w:hAnsi="Arial" w:cs="Arial"/>
          <w:color w:val="3E3A37"/>
          <w:w w:val="104"/>
          <w:sz w:val="17"/>
          <w:szCs w:val="17"/>
        </w:rPr>
        <w:t xml:space="preserve">y </w:t>
      </w:r>
      <w:r>
        <w:rPr>
          <w:rFonts w:ascii="Arial" w:eastAsia="Arial" w:hAnsi="Arial" w:cs="Arial"/>
          <w:color w:val="3E3A37"/>
          <w:spacing w:val="-4"/>
          <w:sz w:val="17"/>
          <w:szCs w:val="17"/>
        </w:rPr>
        <w:t>S</w:t>
      </w:r>
      <w:r>
        <w:rPr>
          <w:rFonts w:ascii="Arial" w:eastAsia="Arial" w:hAnsi="Arial" w:cs="Arial"/>
          <w:color w:val="3E3A37"/>
          <w:spacing w:val="-5"/>
          <w:sz w:val="17"/>
          <w:szCs w:val="17"/>
        </w:rPr>
        <w:t>oft</w:t>
      </w:r>
      <w:r>
        <w:rPr>
          <w:rFonts w:ascii="Arial" w:eastAsia="Arial" w:hAnsi="Arial" w:cs="Arial"/>
          <w:color w:val="3E3A37"/>
          <w:spacing w:val="-4"/>
          <w:sz w:val="17"/>
          <w:szCs w:val="17"/>
        </w:rPr>
        <w:t>w</w:t>
      </w:r>
      <w:r>
        <w:rPr>
          <w:rFonts w:ascii="Arial" w:eastAsia="Arial" w:hAnsi="Arial" w:cs="Arial"/>
          <w:color w:val="3E3A37"/>
          <w:spacing w:val="-5"/>
          <w:sz w:val="17"/>
          <w:szCs w:val="17"/>
        </w:rPr>
        <w:t>ar</w:t>
      </w:r>
      <w:r>
        <w:rPr>
          <w:rFonts w:ascii="Arial" w:eastAsia="Arial" w:hAnsi="Arial" w:cs="Arial"/>
          <w:color w:val="3E3A37"/>
          <w:sz w:val="17"/>
          <w:szCs w:val="17"/>
        </w:rPr>
        <w:t>e</w:t>
      </w:r>
      <w:r>
        <w:rPr>
          <w:rFonts w:ascii="Arial" w:eastAsia="Arial" w:hAnsi="Arial" w:cs="Arial"/>
          <w:color w:val="3E3A37"/>
          <w:spacing w:val="19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4"/>
          <w:sz w:val="17"/>
          <w:szCs w:val="17"/>
        </w:rPr>
        <w:t>E</w:t>
      </w:r>
      <w:r>
        <w:rPr>
          <w:rFonts w:ascii="Arial" w:eastAsia="Arial" w:hAnsi="Arial" w:cs="Arial"/>
          <w:color w:val="3E3A37"/>
          <w:spacing w:val="-5"/>
          <w:sz w:val="17"/>
          <w:szCs w:val="17"/>
        </w:rPr>
        <w:t>ngineerin</w:t>
      </w:r>
      <w:r>
        <w:rPr>
          <w:rFonts w:ascii="Arial" w:eastAsia="Arial" w:hAnsi="Arial" w:cs="Arial"/>
          <w:color w:val="3E3A37"/>
          <w:sz w:val="17"/>
          <w:szCs w:val="17"/>
        </w:rPr>
        <w:t>g</w:t>
      </w:r>
      <w:r>
        <w:rPr>
          <w:rFonts w:ascii="Arial" w:eastAsia="Arial" w:hAnsi="Arial" w:cs="Arial"/>
          <w:color w:val="3E3A37"/>
          <w:spacing w:val="28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4"/>
          <w:w w:val="104"/>
          <w:sz w:val="17"/>
          <w:szCs w:val="17"/>
        </w:rPr>
        <w:t>D</w:t>
      </w:r>
      <w:r>
        <w:rPr>
          <w:rFonts w:ascii="Arial" w:eastAsia="Arial" w:hAnsi="Arial" w:cs="Arial"/>
          <w:color w:val="3E3A37"/>
          <w:spacing w:val="-5"/>
          <w:w w:val="104"/>
          <w:sz w:val="17"/>
          <w:szCs w:val="17"/>
        </w:rPr>
        <w:t>epart</w:t>
      </w:r>
      <w:r>
        <w:rPr>
          <w:rFonts w:ascii="Arial" w:eastAsia="Arial" w:hAnsi="Arial" w:cs="Arial"/>
          <w:color w:val="3E3A37"/>
          <w:spacing w:val="-4"/>
          <w:w w:val="104"/>
          <w:sz w:val="17"/>
          <w:szCs w:val="17"/>
        </w:rPr>
        <w:t>m</w:t>
      </w:r>
      <w:r>
        <w:rPr>
          <w:rFonts w:ascii="Arial" w:eastAsia="Arial" w:hAnsi="Arial" w:cs="Arial"/>
          <w:color w:val="3E3A37"/>
          <w:spacing w:val="-5"/>
          <w:w w:val="104"/>
          <w:sz w:val="17"/>
          <w:szCs w:val="17"/>
        </w:rPr>
        <w:t>en</w:t>
      </w:r>
      <w:r>
        <w:rPr>
          <w:rFonts w:ascii="Arial" w:eastAsia="Arial" w:hAnsi="Arial" w:cs="Arial"/>
          <w:color w:val="3E3A37"/>
          <w:w w:val="104"/>
          <w:sz w:val="17"/>
          <w:szCs w:val="17"/>
        </w:rPr>
        <w:t xml:space="preserve">t </w:t>
      </w:r>
      <w:r>
        <w:rPr>
          <w:rFonts w:ascii="Arial" w:eastAsia="Arial" w:hAnsi="Arial" w:cs="Arial"/>
          <w:color w:val="3E3A37"/>
          <w:spacing w:val="-4"/>
          <w:sz w:val="17"/>
          <w:szCs w:val="17"/>
        </w:rPr>
        <w:t>C</w:t>
      </w:r>
      <w:r>
        <w:rPr>
          <w:rFonts w:ascii="Arial" w:eastAsia="Arial" w:hAnsi="Arial" w:cs="Arial"/>
          <w:color w:val="3E3A37"/>
          <w:spacing w:val="-5"/>
          <w:sz w:val="17"/>
          <w:szCs w:val="17"/>
        </w:rPr>
        <w:t>e</w:t>
      </w:r>
      <w:r>
        <w:rPr>
          <w:rFonts w:ascii="Arial" w:eastAsia="Arial" w:hAnsi="Arial" w:cs="Arial"/>
          <w:color w:val="3E3A37"/>
          <w:spacing w:val="-6"/>
          <w:sz w:val="17"/>
          <w:szCs w:val="17"/>
        </w:rPr>
        <w:t>l</w:t>
      </w:r>
      <w:r>
        <w:rPr>
          <w:rFonts w:ascii="Arial" w:eastAsia="Arial" w:hAnsi="Arial" w:cs="Arial"/>
          <w:color w:val="3E3A37"/>
          <w:sz w:val="17"/>
          <w:szCs w:val="17"/>
        </w:rPr>
        <w:t>l</w:t>
      </w:r>
      <w:r>
        <w:rPr>
          <w:rFonts w:ascii="Arial" w:eastAsia="Arial" w:hAnsi="Arial" w:cs="Arial"/>
          <w:color w:val="3E3A37"/>
          <w:spacing w:val="3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5"/>
          <w:sz w:val="17"/>
          <w:szCs w:val="17"/>
        </w:rPr>
        <w:t>phone</w:t>
      </w:r>
      <w:r>
        <w:rPr>
          <w:rFonts w:ascii="Arial" w:eastAsia="Arial" w:hAnsi="Arial" w:cs="Arial"/>
          <w:color w:val="3E3A37"/>
          <w:sz w:val="17"/>
          <w:szCs w:val="17"/>
        </w:rPr>
        <w:t xml:space="preserve">: </w:t>
      </w:r>
      <w:r>
        <w:rPr>
          <w:rFonts w:ascii="Arial" w:eastAsia="Arial" w:hAnsi="Arial" w:cs="Arial"/>
          <w:color w:val="3E3A37"/>
          <w:spacing w:val="10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5"/>
          <w:w w:val="104"/>
          <w:sz w:val="17"/>
          <w:szCs w:val="17"/>
        </w:rPr>
        <w:t>(+84)913091</w:t>
      </w:r>
      <w:r>
        <w:rPr>
          <w:rFonts w:ascii="Arial" w:eastAsia="Arial" w:hAnsi="Arial" w:cs="Arial"/>
          <w:color w:val="3E3A37"/>
          <w:spacing w:val="-5"/>
          <w:w w:val="104"/>
          <w:sz w:val="17"/>
          <w:szCs w:val="17"/>
        </w:rPr>
        <w:t>95</w:t>
      </w:r>
      <w:r>
        <w:rPr>
          <w:rFonts w:ascii="Arial" w:eastAsia="Arial" w:hAnsi="Arial" w:cs="Arial"/>
          <w:color w:val="3E3A37"/>
          <w:w w:val="104"/>
          <w:sz w:val="17"/>
          <w:szCs w:val="17"/>
        </w:rPr>
        <w:t>2</w:t>
      </w:r>
    </w:p>
    <w:p w14:paraId="256E9084" w14:textId="77777777" w:rsidR="00786767" w:rsidRDefault="00287199">
      <w:pPr>
        <w:spacing w:line="180" w:lineRule="exact"/>
        <w:ind w:left="133"/>
        <w:rPr>
          <w:rFonts w:ascii="Arial" w:eastAsia="Arial" w:hAnsi="Arial" w:cs="Arial"/>
          <w:sz w:val="17"/>
          <w:szCs w:val="17"/>
        </w:rPr>
        <w:sectPr w:rsidR="00786767">
          <w:type w:val="continuous"/>
          <w:pgSz w:w="11900" w:h="16840"/>
          <w:pgMar w:top="1080" w:right="560" w:bottom="280" w:left="1200" w:header="720" w:footer="720" w:gutter="0"/>
          <w:cols w:num="2" w:space="720" w:equalWidth="0">
            <w:col w:w="2206" w:space="280"/>
            <w:col w:w="7654"/>
          </w:cols>
        </w:sectPr>
      </w:pPr>
      <w:r>
        <w:rPr>
          <w:rFonts w:ascii="Arial" w:eastAsia="Arial" w:hAnsi="Arial" w:cs="Arial"/>
          <w:color w:val="3E3A37"/>
          <w:spacing w:val="-4"/>
          <w:sz w:val="17"/>
          <w:szCs w:val="17"/>
        </w:rPr>
        <w:t>Em</w:t>
      </w:r>
      <w:r>
        <w:rPr>
          <w:rFonts w:ascii="Arial" w:eastAsia="Arial" w:hAnsi="Arial" w:cs="Arial"/>
          <w:color w:val="3E3A37"/>
          <w:spacing w:val="-5"/>
          <w:sz w:val="17"/>
          <w:szCs w:val="17"/>
        </w:rPr>
        <w:t>ai</w:t>
      </w:r>
      <w:r>
        <w:rPr>
          <w:rFonts w:ascii="Arial" w:eastAsia="Arial" w:hAnsi="Arial" w:cs="Arial"/>
          <w:color w:val="3E3A37"/>
          <w:sz w:val="17"/>
          <w:szCs w:val="17"/>
        </w:rPr>
        <w:t xml:space="preserve">l       </w:t>
      </w:r>
      <w:r>
        <w:rPr>
          <w:rFonts w:ascii="Arial" w:eastAsia="Arial" w:hAnsi="Arial" w:cs="Arial"/>
          <w:color w:val="3E3A37"/>
          <w:spacing w:val="32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z w:val="17"/>
          <w:szCs w:val="17"/>
        </w:rPr>
        <w:t xml:space="preserve">:  </w:t>
      </w:r>
      <w:r>
        <w:rPr>
          <w:rFonts w:ascii="Arial" w:eastAsia="Arial" w:hAnsi="Arial" w:cs="Arial"/>
          <w:color w:val="3E3A37"/>
          <w:spacing w:val="2"/>
          <w:sz w:val="17"/>
          <w:szCs w:val="17"/>
        </w:rPr>
        <w:t xml:space="preserve"> </w:t>
      </w:r>
      <w:hyperlink r:id="rId31">
        <w:r>
          <w:rPr>
            <w:rFonts w:ascii="Arial" w:eastAsia="Arial" w:hAnsi="Arial" w:cs="Arial"/>
            <w:color w:val="00007F"/>
            <w:spacing w:val="-5"/>
            <w:sz w:val="17"/>
            <w:szCs w:val="17"/>
            <w:u w:val="single" w:color="00007F"/>
          </w:rPr>
          <w:t>tritd</w:t>
        </w:r>
        <w:r>
          <w:rPr>
            <w:rFonts w:ascii="Arial" w:eastAsia="Arial" w:hAnsi="Arial" w:cs="Arial"/>
            <w:color w:val="00007F"/>
            <w:spacing w:val="-4"/>
            <w:sz w:val="17"/>
            <w:szCs w:val="17"/>
            <w:u w:val="single" w:color="00007F"/>
          </w:rPr>
          <w:t>@</w:t>
        </w:r>
        <w:r>
          <w:rPr>
            <w:rFonts w:ascii="Arial" w:eastAsia="Arial" w:hAnsi="Arial" w:cs="Arial"/>
            <w:color w:val="00007F"/>
            <w:spacing w:val="-5"/>
            <w:sz w:val="17"/>
            <w:szCs w:val="17"/>
            <w:u w:val="single" w:color="00007F"/>
          </w:rPr>
          <w:t>fpt.edu.v</w:t>
        </w:r>
        <w:r>
          <w:rPr>
            <w:rFonts w:ascii="Arial" w:eastAsia="Arial" w:hAnsi="Arial" w:cs="Arial"/>
            <w:color w:val="00007F"/>
            <w:sz w:val="17"/>
            <w:szCs w:val="17"/>
            <w:u w:val="single" w:color="00007F"/>
          </w:rPr>
          <w:t>n</w:t>
        </w:r>
      </w:hyperlink>
    </w:p>
    <w:p w14:paraId="1DAAE8E1" w14:textId="77777777" w:rsidR="00786767" w:rsidRDefault="00786767">
      <w:pPr>
        <w:spacing w:before="5" w:line="160" w:lineRule="exact"/>
        <w:rPr>
          <w:sz w:val="17"/>
          <w:szCs w:val="17"/>
        </w:rPr>
      </w:pPr>
    </w:p>
    <w:p w14:paraId="40B4B9CF" w14:textId="77777777" w:rsidR="00786767" w:rsidRDefault="00287199">
      <w:pPr>
        <w:spacing w:before="44"/>
        <w:ind w:left="2530"/>
        <w:rPr>
          <w:rFonts w:ascii="Arial" w:eastAsia="Arial" w:hAnsi="Arial" w:cs="Arial"/>
          <w:sz w:val="17"/>
          <w:szCs w:val="17"/>
        </w:rPr>
      </w:pPr>
      <w:r>
        <w:rPr>
          <w:rFonts w:ascii="Wingdings" w:eastAsia="Wingdings" w:hAnsi="Wingdings" w:cs="Wingdings"/>
          <w:color w:val="3E3A37"/>
          <w:w w:val="52"/>
          <w:sz w:val="17"/>
          <w:szCs w:val="17"/>
        </w:rPr>
        <w:t></w:t>
      </w:r>
      <w:r>
        <w:rPr>
          <w:rFonts w:ascii="Wingdings" w:eastAsia="Wingdings" w:hAnsi="Wingdings" w:cs="Wingdings"/>
          <w:color w:val="3E3A37"/>
          <w:spacing w:val="9"/>
          <w:w w:val="52"/>
          <w:sz w:val="17"/>
          <w:szCs w:val="17"/>
        </w:rPr>
        <w:t></w:t>
      </w:r>
      <w:r>
        <w:rPr>
          <w:rFonts w:ascii="Arial" w:eastAsia="Arial" w:hAnsi="Arial" w:cs="Arial"/>
          <w:b/>
          <w:color w:val="3E3A37"/>
          <w:spacing w:val="-5"/>
          <w:w w:val="104"/>
          <w:sz w:val="17"/>
          <w:szCs w:val="17"/>
        </w:rPr>
        <w:t>I</w:t>
      </w:r>
      <w:r>
        <w:rPr>
          <w:rFonts w:ascii="Arial" w:eastAsia="Arial" w:hAnsi="Arial" w:cs="Arial"/>
          <w:b/>
          <w:color w:val="3E3A37"/>
          <w:spacing w:val="-4"/>
          <w:w w:val="104"/>
          <w:sz w:val="17"/>
          <w:szCs w:val="17"/>
        </w:rPr>
        <w:t>ng</w:t>
      </w:r>
      <w:r>
        <w:rPr>
          <w:rFonts w:ascii="Arial" w:eastAsia="Arial" w:hAnsi="Arial" w:cs="Arial"/>
          <w:b/>
          <w:color w:val="3E3A37"/>
          <w:w w:val="104"/>
          <w:sz w:val="17"/>
          <w:szCs w:val="17"/>
        </w:rPr>
        <w:t>o</w:t>
      </w:r>
      <w:r>
        <w:rPr>
          <w:rFonts w:ascii="Arial" w:eastAsia="Arial" w:hAnsi="Arial" w:cs="Arial"/>
          <w:b/>
          <w:color w:val="3E3A37"/>
          <w:spacing w:val="-8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color w:val="3E3A37"/>
          <w:spacing w:val="-4"/>
          <w:sz w:val="17"/>
          <w:szCs w:val="17"/>
        </w:rPr>
        <w:t>F</w:t>
      </w:r>
      <w:r>
        <w:rPr>
          <w:rFonts w:ascii="Arial" w:eastAsia="Arial" w:hAnsi="Arial" w:cs="Arial"/>
          <w:b/>
          <w:color w:val="3E3A37"/>
          <w:spacing w:val="-5"/>
          <w:sz w:val="17"/>
          <w:szCs w:val="17"/>
        </w:rPr>
        <w:t>rie</w:t>
      </w:r>
      <w:r>
        <w:rPr>
          <w:rFonts w:ascii="Arial" w:eastAsia="Arial" w:hAnsi="Arial" w:cs="Arial"/>
          <w:b/>
          <w:color w:val="3E3A37"/>
          <w:spacing w:val="-4"/>
          <w:sz w:val="17"/>
          <w:szCs w:val="17"/>
        </w:rPr>
        <w:t>d</w:t>
      </w:r>
      <w:r>
        <w:rPr>
          <w:rFonts w:ascii="Arial" w:eastAsia="Arial" w:hAnsi="Arial" w:cs="Arial"/>
          <w:b/>
          <w:color w:val="3E3A37"/>
          <w:spacing w:val="-5"/>
          <w:sz w:val="17"/>
          <w:szCs w:val="17"/>
        </w:rPr>
        <w:t>ric</w:t>
      </w:r>
      <w:r>
        <w:rPr>
          <w:rFonts w:ascii="Arial" w:eastAsia="Arial" w:hAnsi="Arial" w:cs="Arial"/>
          <w:b/>
          <w:color w:val="3E3A37"/>
          <w:sz w:val="17"/>
          <w:szCs w:val="17"/>
        </w:rPr>
        <w:t>h</w:t>
      </w:r>
      <w:r>
        <w:rPr>
          <w:rFonts w:ascii="Arial" w:eastAsia="Arial" w:hAnsi="Arial" w:cs="Arial"/>
          <w:b/>
          <w:color w:val="3E3A37"/>
          <w:spacing w:val="21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color w:val="3E3A37"/>
          <w:spacing w:val="-4"/>
          <w:sz w:val="17"/>
          <w:szCs w:val="17"/>
        </w:rPr>
        <w:t>Ch</w:t>
      </w:r>
      <w:r>
        <w:rPr>
          <w:rFonts w:ascii="Arial" w:eastAsia="Arial" w:hAnsi="Arial" w:cs="Arial"/>
          <w:b/>
          <w:color w:val="3E3A37"/>
          <w:spacing w:val="-5"/>
          <w:sz w:val="17"/>
          <w:szCs w:val="17"/>
        </w:rPr>
        <w:t>ristia</w:t>
      </w:r>
      <w:r>
        <w:rPr>
          <w:rFonts w:ascii="Arial" w:eastAsia="Arial" w:hAnsi="Arial" w:cs="Arial"/>
          <w:b/>
          <w:color w:val="3E3A37"/>
          <w:sz w:val="17"/>
          <w:szCs w:val="17"/>
        </w:rPr>
        <w:t>n</w:t>
      </w:r>
      <w:r>
        <w:rPr>
          <w:rFonts w:ascii="Arial" w:eastAsia="Arial" w:hAnsi="Arial" w:cs="Arial"/>
          <w:b/>
          <w:color w:val="3E3A37"/>
          <w:spacing w:val="21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color w:val="3E3A37"/>
          <w:spacing w:val="-4"/>
          <w:sz w:val="17"/>
          <w:szCs w:val="17"/>
        </w:rPr>
        <w:t>N</w:t>
      </w:r>
      <w:r>
        <w:rPr>
          <w:rFonts w:ascii="Arial" w:eastAsia="Arial" w:hAnsi="Arial" w:cs="Arial"/>
          <w:b/>
          <w:color w:val="3E3A37"/>
          <w:spacing w:val="-5"/>
          <w:sz w:val="17"/>
          <w:szCs w:val="17"/>
        </w:rPr>
        <w:t>a</w:t>
      </w:r>
      <w:r>
        <w:rPr>
          <w:rFonts w:ascii="Arial" w:eastAsia="Arial" w:hAnsi="Arial" w:cs="Arial"/>
          <w:b/>
          <w:color w:val="3E3A37"/>
          <w:spacing w:val="-4"/>
          <w:sz w:val="17"/>
          <w:szCs w:val="17"/>
        </w:rPr>
        <w:t>u</w:t>
      </w:r>
      <w:r>
        <w:rPr>
          <w:rFonts w:ascii="Arial" w:eastAsia="Arial" w:hAnsi="Arial" w:cs="Arial"/>
          <w:b/>
          <w:color w:val="3E3A37"/>
          <w:sz w:val="17"/>
          <w:szCs w:val="17"/>
        </w:rPr>
        <w:t>e</w:t>
      </w:r>
      <w:r>
        <w:rPr>
          <w:rFonts w:ascii="Arial" w:eastAsia="Arial" w:hAnsi="Arial" w:cs="Arial"/>
          <w:b/>
          <w:color w:val="3E3A37"/>
          <w:spacing w:val="9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color w:val="3E3A37"/>
          <w:spacing w:val="-5"/>
          <w:sz w:val="17"/>
          <w:szCs w:val="17"/>
        </w:rPr>
        <w:t>(</w:t>
      </w:r>
      <w:r>
        <w:rPr>
          <w:rFonts w:ascii="Arial" w:eastAsia="Arial" w:hAnsi="Arial" w:cs="Arial"/>
          <w:b/>
          <w:color w:val="3E3A37"/>
          <w:spacing w:val="-4"/>
          <w:sz w:val="17"/>
          <w:szCs w:val="17"/>
        </w:rPr>
        <w:t>D</w:t>
      </w:r>
      <w:r>
        <w:rPr>
          <w:rFonts w:ascii="Arial" w:eastAsia="Arial" w:hAnsi="Arial" w:cs="Arial"/>
          <w:b/>
          <w:color w:val="3E3A37"/>
          <w:spacing w:val="-5"/>
          <w:sz w:val="17"/>
          <w:szCs w:val="17"/>
        </w:rPr>
        <w:t>r</w:t>
      </w:r>
      <w:r>
        <w:rPr>
          <w:rFonts w:ascii="Arial" w:eastAsia="Arial" w:hAnsi="Arial" w:cs="Arial"/>
          <w:b/>
          <w:color w:val="3E3A37"/>
          <w:sz w:val="17"/>
          <w:szCs w:val="17"/>
        </w:rPr>
        <w:t>.</w:t>
      </w:r>
      <w:r>
        <w:rPr>
          <w:rFonts w:ascii="Arial" w:eastAsia="Arial" w:hAnsi="Arial" w:cs="Arial"/>
          <w:b/>
          <w:color w:val="3E3A37"/>
          <w:spacing w:val="4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color w:val="3E3A37"/>
          <w:spacing w:val="-5"/>
          <w:sz w:val="17"/>
          <w:szCs w:val="17"/>
        </w:rPr>
        <w:t>Ing</w:t>
      </w:r>
      <w:r>
        <w:rPr>
          <w:rFonts w:ascii="Arial" w:eastAsia="Arial" w:hAnsi="Arial" w:cs="Arial"/>
          <w:b/>
          <w:color w:val="3E3A37"/>
          <w:sz w:val="17"/>
          <w:szCs w:val="17"/>
        </w:rPr>
        <w:t>,</w:t>
      </w:r>
      <w:r>
        <w:rPr>
          <w:rFonts w:ascii="Arial" w:eastAsia="Arial" w:hAnsi="Arial" w:cs="Arial"/>
          <w:b/>
          <w:color w:val="3E3A37"/>
          <w:spacing w:val="4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color w:val="3E3A37"/>
          <w:spacing w:val="-4"/>
          <w:sz w:val="17"/>
          <w:szCs w:val="17"/>
        </w:rPr>
        <w:t>L</w:t>
      </w:r>
      <w:r>
        <w:rPr>
          <w:rFonts w:ascii="Arial" w:eastAsia="Arial" w:hAnsi="Arial" w:cs="Arial"/>
          <w:b/>
          <w:color w:val="3E3A37"/>
          <w:spacing w:val="-5"/>
          <w:sz w:val="17"/>
          <w:szCs w:val="17"/>
        </w:rPr>
        <w:t>ea</w:t>
      </w:r>
      <w:r>
        <w:rPr>
          <w:rFonts w:ascii="Arial" w:eastAsia="Arial" w:hAnsi="Arial" w:cs="Arial"/>
          <w:b/>
          <w:color w:val="3E3A37"/>
          <w:spacing w:val="-4"/>
          <w:sz w:val="17"/>
          <w:szCs w:val="17"/>
        </w:rPr>
        <w:t>d</w:t>
      </w:r>
      <w:r>
        <w:rPr>
          <w:rFonts w:ascii="Arial" w:eastAsia="Arial" w:hAnsi="Arial" w:cs="Arial"/>
          <w:b/>
          <w:color w:val="3E3A37"/>
          <w:spacing w:val="-5"/>
          <w:sz w:val="17"/>
          <w:szCs w:val="17"/>
        </w:rPr>
        <w:t>i</w:t>
      </w:r>
      <w:r>
        <w:rPr>
          <w:rFonts w:ascii="Arial" w:eastAsia="Arial" w:hAnsi="Arial" w:cs="Arial"/>
          <w:b/>
          <w:color w:val="3E3A37"/>
          <w:spacing w:val="-4"/>
          <w:sz w:val="17"/>
          <w:szCs w:val="17"/>
        </w:rPr>
        <w:t>n</w:t>
      </w:r>
      <w:r>
        <w:rPr>
          <w:rFonts w:ascii="Arial" w:eastAsia="Arial" w:hAnsi="Arial" w:cs="Arial"/>
          <w:b/>
          <w:color w:val="3E3A37"/>
          <w:sz w:val="17"/>
          <w:szCs w:val="17"/>
        </w:rPr>
        <w:t>g</w:t>
      </w:r>
      <w:r>
        <w:rPr>
          <w:rFonts w:ascii="Arial" w:eastAsia="Arial" w:hAnsi="Arial" w:cs="Arial"/>
          <w:b/>
          <w:color w:val="3E3A37"/>
          <w:spacing w:val="18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color w:val="3E3A37"/>
          <w:spacing w:val="-4"/>
          <w:w w:val="104"/>
          <w:sz w:val="17"/>
          <w:szCs w:val="17"/>
        </w:rPr>
        <w:t>M</w:t>
      </w:r>
      <w:r>
        <w:rPr>
          <w:rFonts w:ascii="Arial" w:eastAsia="Arial" w:hAnsi="Arial" w:cs="Arial"/>
          <w:b/>
          <w:color w:val="3E3A37"/>
          <w:spacing w:val="-5"/>
          <w:w w:val="104"/>
          <w:sz w:val="17"/>
          <w:szCs w:val="17"/>
        </w:rPr>
        <w:t>a</w:t>
      </w:r>
      <w:r>
        <w:rPr>
          <w:rFonts w:ascii="Arial" w:eastAsia="Arial" w:hAnsi="Arial" w:cs="Arial"/>
          <w:b/>
          <w:color w:val="3E3A37"/>
          <w:spacing w:val="-4"/>
          <w:w w:val="104"/>
          <w:sz w:val="17"/>
          <w:szCs w:val="17"/>
        </w:rPr>
        <w:t>n</w:t>
      </w:r>
      <w:r>
        <w:rPr>
          <w:rFonts w:ascii="Arial" w:eastAsia="Arial" w:hAnsi="Arial" w:cs="Arial"/>
          <w:b/>
          <w:color w:val="3E3A37"/>
          <w:spacing w:val="-5"/>
          <w:w w:val="104"/>
          <w:sz w:val="17"/>
          <w:szCs w:val="17"/>
        </w:rPr>
        <w:t>ager</w:t>
      </w:r>
      <w:r>
        <w:rPr>
          <w:rFonts w:ascii="Arial" w:eastAsia="Arial" w:hAnsi="Arial" w:cs="Arial"/>
          <w:b/>
          <w:color w:val="3E3A37"/>
          <w:w w:val="104"/>
          <w:sz w:val="17"/>
          <w:szCs w:val="17"/>
        </w:rPr>
        <w:t>)</w:t>
      </w:r>
    </w:p>
    <w:p w14:paraId="70490B45" w14:textId="77777777" w:rsidR="00786767" w:rsidRDefault="00287199">
      <w:pPr>
        <w:spacing w:before="11"/>
        <w:ind w:left="26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E3A37"/>
          <w:spacing w:val="-4"/>
          <w:sz w:val="17"/>
          <w:szCs w:val="17"/>
        </w:rPr>
        <w:t>O</w:t>
      </w:r>
      <w:r>
        <w:rPr>
          <w:rFonts w:ascii="Arial" w:eastAsia="Arial" w:hAnsi="Arial" w:cs="Arial"/>
          <w:color w:val="3E3A37"/>
          <w:spacing w:val="-5"/>
          <w:sz w:val="17"/>
          <w:szCs w:val="17"/>
        </w:rPr>
        <w:t>rganization</w:t>
      </w:r>
      <w:r>
        <w:rPr>
          <w:rFonts w:ascii="Arial" w:eastAsia="Arial" w:hAnsi="Arial" w:cs="Arial"/>
          <w:color w:val="3E3A37"/>
          <w:sz w:val="17"/>
          <w:szCs w:val="17"/>
        </w:rPr>
        <w:t>:</w:t>
      </w:r>
      <w:r>
        <w:rPr>
          <w:rFonts w:ascii="Arial" w:eastAsia="Arial" w:hAnsi="Arial" w:cs="Arial"/>
          <w:color w:val="3E3A37"/>
          <w:spacing w:val="32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4"/>
          <w:sz w:val="17"/>
          <w:szCs w:val="17"/>
        </w:rPr>
        <w:t>N</w:t>
      </w:r>
      <w:r>
        <w:rPr>
          <w:rFonts w:ascii="Arial" w:eastAsia="Arial" w:hAnsi="Arial" w:cs="Arial"/>
          <w:color w:val="3E3A37"/>
          <w:spacing w:val="-5"/>
          <w:sz w:val="17"/>
          <w:szCs w:val="17"/>
        </w:rPr>
        <w:t>au</w:t>
      </w:r>
      <w:r>
        <w:rPr>
          <w:rFonts w:ascii="Arial" w:eastAsia="Arial" w:hAnsi="Arial" w:cs="Arial"/>
          <w:color w:val="3E3A37"/>
          <w:sz w:val="17"/>
          <w:szCs w:val="17"/>
        </w:rPr>
        <w:t>e</w:t>
      </w:r>
      <w:r>
        <w:rPr>
          <w:rFonts w:ascii="Arial" w:eastAsia="Arial" w:hAnsi="Arial" w:cs="Arial"/>
          <w:color w:val="3E3A37"/>
          <w:spacing w:val="8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4"/>
          <w:w w:val="104"/>
          <w:sz w:val="17"/>
          <w:szCs w:val="17"/>
        </w:rPr>
        <w:t>Gm</w:t>
      </w:r>
      <w:r>
        <w:rPr>
          <w:rFonts w:ascii="Arial" w:eastAsia="Arial" w:hAnsi="Arial" w:cs="Arial"/>
          <w:color w:val="3E3A37"/>
          <w:spacing w:val="-5"/>
          <w:w w:val="104"/>
          <w:sz w:val="17"/>
          <w:szCs w:val="17"/>
        </w:rPr>
        <w:t>b</w:t>
      </w:r>
      <w:r>
        <w:rPr>
          <w:rFonts w:ascii="Arial" w:eastAsia="Arial" w:hAnsi="Arial" w:cs="Arial"/>
          <w:color w:val="3E3A37"/>
          <w:w w:val="104"/>
          <w:sz w:val="17"/>
          <w:szCs w:val="17"/>
        </w:rPr>
        <w:t>H</w:t>
      </w:r>
    </w:p>
    <w:p w14:paraId="3D424470" w14:textId="77777777" w:rsidR="00786767" w:rsidRDefault="00287199">
      <w:pPr>
        <w:spacing w:before="11" w:line="253" w:lineRule="auto"/>
        <w:ind w:left="2620" w:right="4424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E3A37"/>
          <w:spacing w:val="-5"/>
          <w:sz w:val="17"/>
          <w:szCs w:val="17"/>
        </w:rPr>
        <w:t>Internationa</w:t>
      </w:r>
      <w:r>
        <w:rPr>
          <w:rFonts w:ascii="Arial" w:eastAsia="Arial" w:hAnsi="Arial" w:cs="Arial"/>
          <w:color w:val="3E3A37"/>
          <w:sz w:val="17"/>
          <w:szCs w:val="17"/>
        </w:rPr>
        <w:t>l</w:t>
      </w:r>
      <w:r>
        <w:rPr>
          <w:rFonts w:ascii="Arial" w:eastAsia="Arial" w:hAnsi="Arial" w:cs="Arial"/>
          <w:color w:val="3E3A37"/>
          <w:spacing w:val="29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4"/>
          <w:sz w:val="17"/>
          <w:szCs w:val="17"/>
        </w:rPr>
        <w:t>W</w:t>
      </w:r>
      <w:r>
        <w:rPr>
          <w:rFonts w:ascii="Arial" w:eastAsia="Arial" w:hAnsi="Arial" w:cs="Arial"/>
          <w:color w:val="3E3A37"/>
          <w:spacing w:val="-5"/>
          <w:sz w:val="17"/>
          <w:szCs w:val="17"/>
        </w:rPr>
        <w:t>eldin</w:t>
      </w:r>
      <w:r>
        <w:rPr>
          <w:rFonts w:ascii="Arial" w:eastAsia="Arial" w:hAnsi="Arial" w:cs="Arial"/>
          <w:color w:val="3E3A37"/>
          <w:sz w:val="17"/>
          <w:szCs w:val="17"/>
        </w:rPr>
        <w:t>g</w:t>
      </w:r>
      <w:r>
        <w:rPr>
          <w:rFonts w:ascii="Arial" w:eastAsia="Arial" w:hAnsi="Arial" w:cs="Arial"/>
          <w:color w:val="3E3A37"/>
          <w:spacing w:val="17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4"/>
          <w:sz w:val="17"/>
          <w:szCs w:val="17"/>
        </w:rPr>
        <w:t>E</w:t>
      </w:r>
      <w:r>
        <w:rPr>
          <w:rFonts w:ascii="Arial" w:eastAsia="Arial" w:hAnsi="Arial" w:cs="Arial"/>
          <w:color w:val="3E3A37"/>
          <w:spacing w:val="-5"/>
          <w:sz w:val="17"/>
          <w:szCs w:val="17"/>
        </w:rPr>
        <w:t>nginee</w:t>
      </w:r>
      <w:r>
        <w:rPr>
          <w:rFonts w:ascii="Arial" w:eastAsia="Arial" w:hAnsi="Arial" w:cs="Arial"/>
          <w:color w:val="3E3A37"/>
          <w:sz w:val="17"/>
          <w:szCs w:val="17"/>
        </w:rPr>
        <w:t>r</w:t>
      </w:r>
      <w:r>
        <w:rPr>
          <w:rFonts w:ascii="Arial" w:eastAsia="Arial" w:hAnsi="Arial" w:cs="Arial"/>
          <w:color w:val="3E3A37"/>
          <w:spacing w:val="19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5"/>
          <w:w w:val="104"/>
          <w:sz w:val="17"/>
          <w:szCs w:val="17"/>
        </w:rPr>
        <w:t>(I</w:t>
      </w:r>
      <w:r>
        <w:rPr>
          <w:rFonts w:ascii="Arial" w:eastAsia="Arial" w:hAnsi="Arial" w:cs="Arial"/>
          <w:color w:val="3E3A37"/>
          <w:spacing w:val="-4"/>
          <w:w w:val="104"/>
          <w:sz w:val="17"/>
          <w:szCs w:val="17"/>
        </w:rPr>
        <w:t>WE</w:t>
      </w:r>
      <w:r>
        <w:rPr>
          <w:rFonts w:ascii="Arial" w:eastAsia="Arial" w:hAnsi="Arial" w:cs="Arial"/>
          <w:color w:val="3E3A37"/>
          <w:spacing w:val="-5"/>
          <w:w w:val="104"/>
          <w:sz w:val="17"/>
          <w:szCs w:val="17"/>
        </w:rPr>
        <w:t>/</w:t>
      </w:r>
      <w:r>
        <w:rPr>
          <w:rFonts w:ascii="Arial" w:eastAsia="Arial" w:hAnsi="Arial" w:cs="Arial"/>
          <w:color w:val="3E3A37"/>
          <w:spacing w:val="-4"/>
          <w:w w:val="104"/>
          <w:sz w:val="17"/>
          <w:szCs w:val="17"/>
        </w:rPr>
        <w:t>SF</w:t>
      </w:r>
      <w:r>
        <w:rPr>
          <w:rFonts w:ascii="Arial" w:eastAsia="Arial" w:hAnsi="Arial" w:cs="Arial"/>
          <w:color w:val="3E3A37"/>
          <w:spacing w:val="-5"/>
          <w:w w:val="104"/>
          <w:sz w:val="17"/>
          <w:szCs w:val="17"/>
        </w:rPr>
        <w:t>I</w:t>
      </w:r>
      <w:r>
        <w:rPr>
          <w:rFonts w:ascii="Arial" w:eastAsia="Arial" w:hAnsi="Arial" w:cs="Arial"/>
          <w:color w:val="3E3A37"/>
          <w:w w:val="104"/>
          <w:sz w:val="17"/>
          <w:szCs w:val="17"/>
        </w:rPr>
        <w:t xml:space="preserve">) </w:t>
      </w:r>
      <w:r>
        <w:rPr>
          <w:rFonts w:ascii="Arial" w:eastAsia="Arial" w:hAnsi="Arial" w:cs="Arial"/>
          <w:color w:val="3E3A37"/>
          <w:spacing w:val="-4"/>
          <w:sz w:val="17"/>
          <w:szCs w:val="17"/>
        </w:rPr>
        <w:t>C</w:t>
      </w:r>
      <w:r>
        <w:rPr>
          <w:rFonts w:ascii="Arial" w:eastAsia="Arial" w:hAnsi="Arial" w:cs="Arial"/>
          <w:color w:val="3E3A37"/>
          <w:spacing w:val="-5"/>
          <w:sz w:val="17"/>
          <w:szCs w:val="17"/>
        </w:rPr>
        <w:t>e</w:t>
      </w:r>
      <w:r>
        <w:rPr>
          <w:rFonts w:ascii="Arial" w:eastAsia="Arial" w:hAnsi="Arial" w:cs="Arial"/>
          <w:color w:val="3E3A37"/>
          <w:spacing w:val="-6"/>
          <w:sz w:val="17"/>
          <w:szCs w:val="17"/>
        </w:rPr>
        <w:t>l</w:t>
      </w:r>
      <w:r>
        <w:rPr>
          <w:rFonts w:ascii="Arial" w:eastAsia="Arial" w:hAnsi="Arial" w:cs="Arial"/>
          <w:color w:val="3E3A37"/>
          <w:sz w:val="17"/>
          <w:szCs w:val="17"/>
        </w:rPr>
        <w:t>l</w:t>
      </w:r>
      <w:r>
        <w:rPr>
          <w:rFonts w:ascii="Arial" w:eastAsia="Arial" w:hAnsi="Arial" w:cs="Arial"/>
          <w:color w:val="3E3A37"/>
          <w:spacing w:val="3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5"/>
          <w:sz w:val="17"/>
          <w:szCs w:val="17"/>
        </w:rPr>
        <w:t>phone</w:t>
      </w:r>
      <w:r>
        <w:rPr>
          <w:rFonts w:ascii="Arial" w:eastAsia="Arial" w:hAnsi="Arial" w:cs="Arial"/>
          <w:color w:val="3E3A37"/>
          <w:sz w:val="17"/>
          <w:szCs w:val="17"/>
        </w:rPr>
        <w:t xml:space="preserve">: </w:t>
      </w:r>
      <w:r>
        <w:rPr>
          <w:rFonts w:ascii="Arial" w:eastAsia="Arial" w:hAnsi="Arial" w:cs="Arial"/>
          <w:color w:val="3E3A37"/>
          <w:spacing w:val="10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5"/>
          <w:w w:val="104"/>
          <w:sz w:val="17"/>
          <w:szCs w:val="17"/>
        </w:rPr>
        <w:t>(+49)6150</w:t>
      </w:r>
      <w:r>
        <w:rPr>
          <w:rFonts w:ascii="Arial" w:eastAsia="Arial" w:hAnsi="Arial" w:cs="Arial"/>
          <w:color w:val="3E3A37"/>
          <w:spacing w:val="-5"/>
          <w:w w:val="104"/>
          <w:sz w:val="17"/>
          <w:szCs w:val="17"/>
        </w:rPr>
        <w:t>-9738-</w:t>
      </w:r>
      <w:r>
        <w:rPr>
          <w:rFonts w:ascii="Arial" w:eastAsia="Arial" w:hAnsi="Arial" w:cs="Arial"/>
          <w:color w:val="3E3A37"/>
          <w:w w:val="104"/>
          <w:sz w:val="17"/>
          <w:szCs w:val="17"/>
        </w:rPr>
        <w:t>0</w:t>
      </w:r>
    </w:p>
    <w:p w14:paraId="32484598" w14:textId="77777777" w:rsidR="00786767" w:rsidRDefault="00287199">
      <w:pPr>
        <w:spacing w:before="5"/>
        <w:ind w:left="26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E3A37"/>
          <w:spacing w:val="-4"/>
          <w:sz w:val="17"/>
          <w:szCs w:val="17"/>
        </w:rPr>
        <w:t>Em</w:t>
      </w:r>
      <w:r>
        <w:rPr>
          <w:rFonts w:ascii="Arial" w:eastAsia="Arial" w:hAnsi="Arial" w:cs="Arial"/>
          <w:color w:val="3E3A37"/>
          <w:spacing w:val="-5"/>
          <w:sz w:val="17"/>
          <w:szCs w:val="17"/>
        </w:rPr>
        <w:t>ai</w:t>
      </w:r>
      <w:r>
        <w:rPr>
          <w:rFonts w:ascii="Arial" w:eastAsia="Arial" w:hAnsi="Arial" w:cs="Arial"/>
          <w:color w:val="3E3A37"/>
          <w:sz w:val="17"/>
          <w:szCs w:val="17"/>
        </w:rPr>
        <w:t xml:space="preserve">l       </w:t>
      </w:r>
      <w:r>
        <w:rPr>
          <w:rFonts w:ascii="Arial" w:eastAsia="Arial" w:hAnsi="Arial" w:cs="Arial"/>
          <w:color w:val="3E3A37"/>
          <w:spacing w:val="32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z w:val="17"/>
          <w:szCs w:val="17"/>
        </w:rPr>
        <w:t xml:space="preserve">:  </w:t>
      </w:r>
      <w:r>
        <w:rPr>
          <w:rFonts w:ascii="Arial" w:eastAsia="Arial" w:hAnsi="Arial" w:cs="Arial"/>
          <w:color w:val="3E3A37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7F"/>
          <w:spacing w:val="-5"/>
          <w:sz w:val="17"/>
          <w:szCs w:val="17"/>
          <w:u w:val="single" w:color="00007F"/>
        </w:rPr>
        <w:t>ingo</w:t>
      </w:r>
      <w:hyperlink r:id="rId32">
        <w:r>
          <w:rPr>
            <w:rFonts w:ascii="Arial" w:eastAsia="Arial" w:hAnsi="Arial" w:cs="Arial"/>
            <w:color w:val="00007F"/>
            <w:spacing w:val="-5"/>
            <w:sz w:val="17"/>
            <w:szCs w:val="17"/>
            <w:u w:val="single" w:color="00007F"/>
          </w:rPr>
          <w:t>.naue</w:t>
        </w:r>
        <w:r>
          <w:rPr>
            <w:rFonts w:ascii="Arial" w:eastAsia="Arial" w:hAnsi="Arial" w:cs="Arial"/>
            <w:color w:val="00007F"/>
            <w:spacing w:val="-4"/>
            <w:sz w:val="17"/>
            <w:szCs w:val="17"/>
            <w:u w:val="single" w:color="00007F"/>
          </w:rPr>
          <w:t>@</w:t>
        </w:r>
        <w:r>
          <w:rPr>
            <w:rFonts w:ascii="Arial" w:eastAsia="Arial" w:hAnsi="Arial" w:cs="Arial"/>
            <w:color w:val="00007F"/>
            <w:spacing w:val="-5"/>
            <w:sz w:val="17"/>
            <w:szCs w:val="17"/>
            <w:u w:val="single" w:color="00007F"/>
          </w:rPr>
          <w:t>naue.d</w:t>
        </w:r>
        <w:r>
          <w:rPr>
            <w:rFonts w:ascii="Arial" w:eastAsia="Arial" w:hAnsi="Arial" w:cs="Arial"/>
            <w:color w:val="00007F"/>
            <w:sz w:val="17"/>
            <w:szCs w:val="17"/>
            <w:u w:val="single" w:color="00007F"/>
          </w:rPr>
          <w:t>e</w:t>
        </w:r>
      </w:hyperlink>
    </w:p>
    <w:p w14:paraId="19A2A7F2" w14:textId="77777777" w:rsidR="00786767" w:rsidRDefault="00786767">
      <w:pPr>
        <w:spacing w:before="6" w:line="160" w:lineRule="exact"/>
        <w:rPr>
          <w:sz w:val="17"/>
          <w:szCs w:val="17"/>
        </w:rPr>
      </w:pPr>
    </w:p>
    <w:p w14:paraId="1011AC95" w14:textId="77777777" w:rsidR="00786767" w:rsidRDefault="00786767">
      <w:pPr>
        <w:spacing w:line="200" w:lineRule="exact"/>
      </w:pPr>
    </w:p>
    <w:p w14:paraId="1116966A" w14:textId="77777777" w:rsidR="00786767" w:rsidRDefault="00287199">
      <w:pPr>
        <w:ind w:left="987"/>
        <w:rPr>
          <w:rFonts w:ascii="Arial" w:eastAsia="Arial" w:hAnsi="Arial" w:cs="Arial"/>
          <w:sz w:val="17"/>
          <w:szCs w:val="17"/>
        </w:rPr>
      </w:pPr>
      <w:r>
        <w:pict w14:anchorId="577907FA">
          <v:shape id="_x0000_s1026" type="#_x0000_t75" style="position:absolute;left:0;text-align:left;margin-left:184.3pt;margin-top:-.4pt;width:377pt;height:7.2pt;z-index:-251656192;mso-position-horizontal-relative:page">
            <v:imagedata r:id="rId33" o:title=""/>
            <w10:wrap anchorx="page"/>
          </v:shape>
        </w:pict>
      </w:r>
      <w:r>
        <w:rPr>
          <w:rFonts w:ascii="Arial" w:eastAsia="Arial" w:hAnsi="Arial" w:cs="Arial"/>
          <w:color w:val="0D4093"/>
          <w:spacing w:val="-4"/>
          <w:w w:val="104"/>
          <w:sz w:val="17"/>
          <w:szCs w:val="17"/>
        </w:rPr>
        <w:t>DEC</w:t>
      </w:r>
      <w:r>
        <w:rPr>
          <w:rFonts w:ascii="Arial" w:eastAsia="Arial" w:hAnsi="Arial" w:cs="Arial"/>
          <w:color w:val="0D4093"/>
          <w:spacing w:val="-5"/>
          <w:w w:val="104"/>
          <w:sz w:val="17"/>
          <w:szCs w:val="17"/>
        </w:rPr>
        <w:t>L</w:t>
      </w:r>
      <w:r>
        <w:rPr>
          <w:rFonts w:ascii="Arial" w:eastAsia="Arial" w:hAnsi="Arial" w:cs="Arial"/>
          <w:color w:val="0D4093"/>
          <w:spacing w:val="-4"/>
          <w:w w:val="104"/>
          <w:sz w:val="17"/>
          <w:szCs w:val="17"/>
        </w:rPr>
        <w:t>ARA</w:t>
      </w:r>
      <w:r>
        <w:rPr>
          <w:rFonts w:ascii="Arial" w:eastAsia="Arial" w:hAnsi="Arial" w:cs="Arial"/>
          <w:color w:val="0D4093"/>
          <w:spacing w:val="-5"/>
          <w:w w:val="104"/>
          <w:sz w:val="17"/>
          <w:szCs w:val="17"/>
        </w:rPr>
        <w:t>TI</w:t>
      </w:r>
      <w:r>
        <w:rPr>
          <w:rFonts w:ascii="Arial" w:eastAsia="Arial" w:hAnsi="Arial" w:cs="Arial"/>
          <w:color w:val="0D4093"/>
          <w:spacing w:val="-4"/>
          <w:w w:val="104"/>
          <w:sz w:val="17"/>
          <w:szCs w:val="17"/>
        </w:rPr>
        <w:t>O</w:t>
      </w:r>
      <w:r>
        <w:rPr>
          <w:rFonts w:ascii="Arial" w:eastAsia="Arial" w:hAnsi="Arial" w:cs="Arial"/>
          <w:color w:val="0D4093"/>
          <w:w w:val="104"/>
          <w:sz w:val="17"/>
          <w:szCs w:val="17"/>
        </w:rPr>
        <w:t>N</w:t>
      </w:r>
    </w:p>
    <w:p w14:paraId="2A952285" w14:textId="77777777" w:rsidR="00786767" w:rsidRDefault="00287199">
      <w:pPr>
        <w:spacing w:before="39"/>
        <w:ind w:left="1777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3E3A37"/>
          <w:sz w:val="17"/>
          <w:szCs w:val="17"/>
        </w:rPr>
        <w:t>I</w:t>
      </w:r>
      <w:r>
        <w:rPr>
          <w:rFonts w:ascii="Arial" w:eastAsia="Arial" w:hAnsi="Arial" w:cs="Arial"/>
          <w:color w:val="3E3A37"/>
          <w:spacing w:val="-6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5"/>
          <w:sz w:val="17"/>
          <w:szCs w:val="17"/>
        </w:rPr>
        <w:t>hereb</w:t>
      </w:r>
      <w:r>
        <w:rPr>
          <w:rFonts w:ascii="Arial" w:eastAsia="Arial" w:hAnsi="Arial" w:cs="Arial"/>
          <w:color w:val="3E3A37"/>
          <w:sz w:val="17"/>
          <w:szCs w:val="17"/>
        </w:rPr>
        <w:t>y</w:t>
      </w:r>
      <w:r>
        <w:rPr>
          <w:rFonts w:ascii="Arial" w:eastAsia="Arial" w:hAnsi="Arial" w:cs="Arial"/>
          <w:color w:val="3E3A37"/>
          <w:spacing w:val="13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5"/>
          <w:sz w:val="17"/>
          <w:szCs w:val="17"/>
        </w:rPr>
        <w:t>declar</w:t>
      </w:r>
      <w:r>
        <w:rPr>
          <w:rFonts w:ascii="Arial" w:eastAsia="Arial" w:hAnsi="Arial" w:cs="Arial"/>
          <w:color w:val="3E3A37"/>
          <w:sz w:val="17"/>
          <w:szCs w:val="17"/>
        </w:rPr>
        <w:t>e</w:t>
      </w:r>
      <w:r>
        <w:rPr>
          <w:rFonts w:ascii="Arial" w:eastAsia="Arial" w:hAnsi="Arial" w:cs="Arial"/>
          <w:color w:val="3E3A37"/>
          <w:spacing w:val="14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5"/>
          <w:sz w:val="17"/>
          <w:szCs w:val="17"/>
        </w:rPr>
        <w:t>tha</w:t>
      </w:r>
      <w:r>
        <w:rPr>
          <w:rFonts w:ascii="Arial" w:eastAsia="Arial" w:hAnsi="Arial" w:cs="Arial"/>
          <w:color w:val="3E3A37"/>
          <w:sz w:val="17"/>
          <w:szCs w:val="17"/>
        </w:rPr>
        <w:t>t</w:t>
      </w:r>
      <w:r>
        <w:rPr>
          <w:rFonts w:ascii="Arial" w:eastAsia="Arial" w:hAnsi="Arial" w:cs="Arial"/>
          <w:color w:val="3E3A37"/>
          <w:spacing w:val="3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5"/>
          <w:sz w:val="17"/>
          <w:szCs w:val="17"/>
        </w:rPr>
        <w:t>th</w:t>
      </w:r>
      <w:r>
        <w:rPr>
          <w:rFonts w:ascii="Arial" w:eastAsia="Arial" w:hAnsi="Arial" w:cs="Arial"/>
          <w:color w:val="3E3A37"/>
          <w:sz w:val="17"/>
          <w:szCs w:val="17"/>
        </w:rPr>
        <w:t>e</w:t>
      </w:r>
      <w:r>
        <w:rPr>
          <w:rFonts w:ascii="Arial" w:eastAsia="Arial" w:hAnsi="Arial" w:cs="Arial"/>
          <w:color w:val="3E3A37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5"/>
          <w:sz w:val="17"/>
          <w:szCs w:val="17"/>
        </w:rPr>
        <w:t>infor</w:t>
      </w:r>
      <w:r>
        <w:rPr>
          <w:rFonts w:ascii="Arial" w:eastAsia="Arial" w:hAnsi="Arial" w:cs="Arial"/>
          <w:color w:val="3E3A37"/>
          <w:spacing w:val="-4"/>
          <w:sz w:val="17"/>
          <w:szCs w:val="17"/>
        </w:rPr>
        <w:t>m</w:t>
      </w:r>
      <w:r>
        <w:rPr>
          <w:rFonts w:ascii="Arial" w:eastAsia="Arial" w:hAnsi="Arial" w:cs="Arial"/>
          <w:color w:val="3E3A37"/>
          <w:spacing w:val="-5"/>
          <w:sz w:val="17"/>
          <w:szCs w:val="17"/>
        </w:rPr>
        <w:t>atio</w:t>
      </w:r>
      <w:r>
        <w:rPr>
          <w:rFonts w:ascii="Arial" w:eastAsia="Arial" w:hAnsi="Arial" w:cs="Arial"/>
          <w:color w:val="3E3A37"/>
          <w:sz w:val="17"/>
          <w:szCs w:val="17"/>
        </w:rPr>
        <w:t>n</w:t>
      </w:r>
      <w:r>
        <w:rPr>
          <w:rFonts w:ascii="Arial" w:eastAsia="Arial" w:hAnsi="Arial" w:cs="Arial"/>
          <w:color w:val="3E3A37"/>
          <w:spacing w:val="26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5"/>
          <w:sz w:val="17"/>
          <w:szCs w:val="17"/>
        </w:rPr>
        <w:t>furnishe</w:t>
      </w:r>
      <w:r>
        <w:rPr>
          <w:rFonts w:ascii="Arial" w:eastAsia="Arial" w:hAnsi="Arial" w:cs="Arial"/>
          <w:color w:val="3E3A37"/>
          <w:sz w:val="17"/>
          <w:szCs w:val="17"/>
        </w:rPr>
        <w:t>d</w:t>
      </w:r>
      <w:r>
        <w:rPr>
          <w:rFonts w:ascii="Arial" w:eastAsia="Arial" w:hAnsi="Arial" w:cs="Arial"/>
          <w:color w:val="3E3A37"/>
          <w:spacing w:val="20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5"/>
          <w:sz w:val="17"/>
          <w:szCs w:val="17"/>
        </w:rPr>
        <w:t>abov</w:t>
      </w:r>
      <w:r>
        <w:rPr>
          <w:rFonts w:ascii="Arial" w:eastAsia="Arial" w:hAnsi="Arial" w:cs="Arial"/>
          <w:color w:val="3E3A37"/>
          <w:sz w:val="17"/>
          <w:szCs w:val="17"/>
        </w:rPr>
        <w:t>e</w:t>
      </w:r>
      <w:r>
        <w:rPr>
          <w:rFonts w:ascii="Arial" w:eastAsia="Arial" w:hAnsi="Arial" w:cs="Arial"/>
          <w:color w:val="3E3A37"/>
          <w:spacing w:val="11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5"/>
          <w:sz w:val="17"/>
          <w:szCs w:val="17"/>
        </w:rPr>
        <w:t>i</w:t>
      </w:r>
      <w:r>
        <w:rPr>
          <w:rFonts w:ascii="Arial" w:eastAsia="Arial" w:hAnsi="Arial" w:cs="Arial"/>
          <w:color w:val="3E3A37"/>
          <w:sz w:val="17"/>
          <w:szCs w:val="17"/>
        </w:rPr>
        <w:t>s</w:t>
      </w:r>
      <w:r>
        <w:rPr>
          <w:rFonts w:ascii="Arial" w:eastAsia="Arial" w:hAnsi="Arial" w:cs="Arial"/>
          <w:color w:val="3E3A37"/>
          <w:spacing w:val="-3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5"/>
          <w:sz w:val="17"/>
          <w:szCs w:val="17"/>
        </w:rPr>
        <w:t>tru</w:t>
      </w:r>
      <w:r>
        <w:rPr>
          <w:rFonts w:ascii="Arial" w:eastAsia="Arial" w:hAnsi="Arial" w:cs="Arial"/>
          <w:color w:val="3E3A37"/>
          <w:sz w:val="17"/>
          <w:szCs w:val="17"/>
        </w:rPr>
        <w:t>e</w:t>
      </w:r>
      <w:r>
        <w:rPr>
          <w:rFonts w:ascii="Arial" w:eastAsia="Arial" w:hAnsi="Arial" w:cs="Arial"/>
          <w:color w:val="3E3A37"/>
          <w:spacing w:val="4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5"/>
          <w:sz w:val="17"/>
          <w:szCs w:val="17"/>
        </w:rPr>
        <w:t>t</w:t>
      </w:r>
      <w:r>
        <w:rPr>
          <w:rFonts w:ascii="Arial" w:eastAsia="Arial" w:hAnsi="Arial" w:cs="Arial"/>
          <w:color w:val="3E3A37"/>
          <w:sz w:val="17"/>
          <w:szCs w:val="17"/>
        </w:rPr>
        <w:t>o</w:t>
      </w:r>
      <w:r>
        <w:rPr>
          <w:rFonts w:ascii="Arial" w:eastAsia="Arial" w:hAnsi="Arial" w:cs="Arial"/>
          <w:color w:val="3E3A37"/>
          <w:spacing w:val="-2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5"/>
          <w:sz w:val="17"/>
          <w:szCs w:val="17"/>
        </w:rPr>
        <w:t>th</w:t>
      </w:r>
      <w:r>
        <w:rPr>
          <w:rFonts w:ascii="Arial" w:eastAsia="Arial" w:hAnsi="Arial" w:cs="Arial"/>
          <w:color w:val="3E3A37"/>
          <w:sz w:val="17"/>
          <w:szCs w:val="17"/>
        </w:rPr>
        <w:t>e</w:t>
      </w:r>
      <w:r>
        <w:rPr>
          <w:rFonts w:ascii="Arial" w:eastAsia="Arial" w:hAnsi="Arial" w:cs="Arial"/>
          <w:color w:val="3E3A37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5"/>
          <w:sz w:val="17"/>
          <w:szCs w:val="17"/>
        </w:rPr>
        <w:t>bes</w:t>
      </w:r>
      <w:r>
        <w:rPr>
          <w:rFonts w:ascii="Arial" w:eastAsia="Arial" w:hAnsi="Arial" w:cs="Arial"/>
          <w:color w:val="3E3A37"/>
          <w:sz w:val="17"/>
          <w:szCs w:val="17"/>
        </w:rPr>
        <w:t>t</w:t>
      </w:r>
      <w:r>
        <w:rPr>
          <w:rFonts w:ascii="Arial" w:eastAsia="Arial" w:hAnsi="Arial" w:cs="Arial"/>
          <w:color w:val="3E3A37"/>
          <w:spacing w:val="5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5"/>
          <w:sz w:val="17"/>
          <w:szCs w:val="17"/>
        </w:rPr>
        <w:t>o</w:t>
      </w:r>
      <w:r>
        <w:rPr>
          <w:rFonts w:ascii="Arial" w:eastAsia="Arial" w:hAnsi="Arial" w:cs="Arial"/>
          <w:color w:val="3E3A37"/>
          <w:sz w:val="17"/>
          <w:szCs w:val="17"/>
        </w:rPr>
        <w:t>f</w:t>
      </w:r>
      <w:r>
        <w:rPr>
          <w:rFonts w:ascii="Arial" w:eastAsia="Arial" w:hAnsi="Arial" w:cs="Arial"/>
          <w:color w:val="3E3A37"/>
          <w:spacing w:val="-2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4"/>
          <w:sz w:val="17"/>
          <w:szCs w:val="17"/>
        </w:rPr>
        <w:t>m</w:t>
      </w:r>
      <w:r>
        <w:rPr>
          <w:rFonts w:ascii="Arial" w:eastAsia="Arial" w:hAnsi="Arial" w:cs="Arial"/>
          <w:color w:val="3E3A37"/>
          <w:sz w:val="17"/>
          <w:szCs w:val="17"/>
        </w:rPr>
        <w:t>y</w:t>
      </w:r>
      <w:r>
        <w:rPr>
          <w:rFonts w:ascii="Arial" w:eastAsia="Arial" w:hAnsi="Arial" w:cs="Arial"/>
          <w:color w:val="3E3A37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E3A37"/>
          <w:spacing w:val="-5"/>
          <w:sz w:val="17"/>
          <w:szCs w:val="17"/>
        </w:rPr>
        <w:t>kno</w:t>
      </w:r>
      <w:r>
        <w:rPr>
          <w:rFonts w:ascii="Arial" w:eastAsia="Arial" w:hAnsi="Arial" w:cs="Arial"/>
          <w:color w:val="3E3A37"/>
          <w:spacing w:val="-4"/>
          <w:sz w:val="17"/>
          <w:szCs w:val="17"/>
        </w:rPr>
        <w:t>w</w:t>
      </w:r>
      <w:r>
        <w:rPr>
          <w:rFonts w:ascii="Arial" w:eastAsia="Arial" w:hAnsi="Arial" w:cs="Arial"/>
          <w:color w:val="3E3A37"/>
          <w:spacing w:val="-6"/>
          <w:sz w:val="17"/>
          <w:szCs w:val="17"/>
        </w:rPr>
        <w:t>l</w:t>
      </w:r>
      <w:r>
        <w:rPr>
          <w:rFonts w:ascii="Arial" w:eastAsia="Arial" w:hAnsi="Arial" w:cs="Arial"/>
          <w:color w:val="3E3A37"/>
          <w:spacing w:val="-5"/>
          <w:sz w:val="17"/>
          <w:szCs w:val="17"/>
        </w:rPr>
        <w:t>edge</w:t>
      </w:r>
      <w:r>
        <w:rPr>
          <w:rFonts w:ascii="Arial" w:eastAsia="Arial" w:hAnsi="Arial" w:cs="Arial"/>
          <w:color w:val="3E3A37"/>
          <w:sz w:val="17"/>
          <w:szCs w:val="17"/>
        </w:rPr>
        <w:t>.</w:t>
      </w:r>
      <w:r>
        <w:rPr>
          <w:rFonts w:ascii="Arial" w:eastAsia="Arial" w:hAnsi="Arial" w:cs="Arial"/>
          <w:color w:val="3E3A37"/>
          <w:spacing w:val="20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color w:val="3E3A37"/>
          <w:spacing w:val="-5"/>
          <w:sz w:val="16"/>
          <w:szCs w:val="16"/>
        </w:rPr>
        <w:t>(Doa</w:t>
      </w:r>
      <w:r>
        <w:rPr>
          <w:rFonts w:ascii="Arial" w:eastAsia="Arial" w:hAnsi="Arial" w:cs="Arial"/>
          <w:b/>
          <w:color w:val="3E3A37"/>
          <w:sz w:val="16"/>
          <w:szCs w:val="16"/>
        </w:rPr>
        <w:t>n</w:t>
      </w:r>
      <w:r>
        <w:rPr>
          <w:rFonts w:ascii="Arial" w:eastAsia="Arial" w:hAnsi="Arial" w:cs="Arial"/>
          <w:b/>
          <w:color w:val="3E3A37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color w:val="3E3A37"/>
          <w:spacing w:val="-5"/>
          <w:sz w:val="16"/>
          <w:szCs w:val="16"/>
        </w:rPr>
        <w:t>Quan</w:t>
      </w:r>
      <w:r>
        <w:rPr>
          <w:rFonts w:ascii="Arial" w:eastAsia="Arial" w:hAnsi="Arial" w:cs="Arial"/>
          <w:b/>
          <w:color w:val="3E3A37"/>
          <w:sz w:val="16"/>
          <w:szCs w:val="16"/>
        </w:rPr>
        <w:t>g</w:t>
      </w:r>
      <w:r>
        <w:rPr>
          <w:rFonts w:ascii="Arial" w:eastAsia="Arial" w:hAnsi="Arial" w:cs="Arial"/>
          <w:b/>
          <w:color w:val="3E3A37"/>
          <w:spacing w:val="-16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color w:val="3E3A37"/>
          <w:spacing w:val="-5"/>
          <w:sz w:val="16"/>
          <w:szCs w:val="16"/>
        </w:rPr>
        <w:t>Hun</w:t>
      </w:r>
      <w:r>
        <w:rPr>
          <w:rFonts w:ascii="Arial" w:eastAsia="Arial" w:hAnsi="Arial" w:cs="Arial"/>
          <w:b/>
          <w:color w:val="3E3A37"/>
          <w:spacing w:val="-4"/>
          <w:sz w:val="16"/>
          <w:szCs w:val="16"/>
        </w:rPr>
        <w:t>g</w:t>
      </w:r>
      <w:r>
        <w:rPr>
          <w:rFonts w:ascii="Arial" w:eastAsia="Arial" w:hAnsi="Arial" w:cs="Arial"/>
          <w:b/>
          <w:color w:val="3E3A37"/>
          <w:sz w:val="16"/>
          <w:szCs w:val="16"/>
        </w:rPr>
        <w:t>)</w:t>
      </w:r>
    </w:p>
    <w:sectPr w:rsidR="00786767">
      <w:type w:val="continuous"/>
      <w:pgSz w:w="11900" w:h="16840"/>
      <w:pgMar w:top="1080" w:right="560" w:bottom="280" w:left="1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061D5D61" w14:textId="77777777" w:rsidR="00000000" w:rsidRDefault="00287199">
      <w:r>
        <w:separator/>
      </w:r>
    </w:p>
  </w:endnote>
  <w:endnote w:type="continuationSeparator" w:id="0">
    <w:p w14:paraId="5DB48341" w14:textId="77777777" w:rsidR="00000000" w:rsidRDefault="00287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5933D789" w14:textId="77777777" w:rsidR="00000000" w:rsidRDefault="00287199">
      <w:r>
        <w:separator/>
      </w:r>
    </w:p>
  </w:footnote>
  <w:footnote w:type="continuationSeparator" w:id="0">
    <w:p w14:paraId="27AE0995" w14:textId="77777777" w:rsidR="00000000" w:rsidRDefault="0028719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1CA22D4" w14:textId="77777777" w:rsidR="00786767" w:rsidRDefault="00287199">
    <w:pPr>
      <w:spacing w:line="200" w:lineRule="exact"/>
    </w:pPr>
    <w:r>
      <w:pict w14:anchorId="25F939C9">
        <v:shapetype id="_x0000_t202" coordsize="21600,21600" o:spt="202" path="m0,0l0,21600,21600,21600,21600,0xe">
          <v:stroke joinstyle="miter"/>
          <v:path gradientshapeok="t" o:connecttype="rect"/>
        </v:shapetype>
        <v:shape id="_x0000_s2052" type="#_x0000_t202" style="position:absolute;margin-left:187pt;margin-top:50.3pt;width:71.25pt;height:11.8pt;z-index:-251660288;mso-position-horizontal-relative:page;mso-position-vertical-relative:page" filled="f" stroked="f">
          <v:textbox inset="0,0,0,0">
            <w:txbxContent>
              <w:p w14:paraId="0F657DA8" w14:textId="77777777" w:rsidR="00786767" w:rsidRDefault="00287199">
                <w:pPr>
                  <w:spacing w:before="1"/>
                  <w:ind w:left="20" w:right="-30"/>
                  <w:rPr>
                    <w:rFonts w:ascii="Arial" w:eastAsia="Arial" w:hAnsi="Arial" w:cs="Arial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color w:val="1592CA"/>
                    <w:spacing w:val="-4"/>
                    <w:sz w:val="19"/>
                    <w:szCs w:val="19"/>
                  </w:rPr>
                  <w:t>Cu</w:t>
                </w:r>
                <w:r>
                  <w:rPr>
                    <w:rFonts w:ascii="Arial" w:eastAsia="Arial" w:hAnsi="Arial" w:cs="Arial"/>
                    <w:color w:val="1592CA"/>
                    <w:spacing w:val="-5"/>
                    <w:sz w:val="19"/>
                    <w:szCs w:val="19"/>
                  </w:rPr>
                  <w:t>rri</w:t>
                </w:r>
                <w:r>
                  <w:rPr>
                    <w:rFonts w:ascii="Arial" w:eastAsia="Arial" w:hAnsi="Arial" w:cs="Arial"/>
                    <w:color w:val="1592CA"/>
                    <w:spacing w:val="-4"/>
                    <w:sz w:val="19"/>
                    <w:szCs w:val="19"/>
                  </w:rPr>
                  <w:t>cu</w:t>
                </w:r>
                <w:r>
                  <w:rPr>
                    <w:rFonts w:ascii="Arial" w:eastAsia="Arial" w:hAnsi="Arial" w:cs="Arial"/>
                    <w:color w:val="1592CA"/>
                    <w:spacing w:val="-5"/>
                    <w:sz w:val="19"/>
                    <w:szCs w:val="19"/>
                  </w:rPr>
                  <w:t>l</w:t>
                </w:r>
                <w:r>
                  <w:rPr>
                    <w:rFonts w:ascii="Arial" w:eastAsia="Arial" w:hAnsi="Arial" w:cs="Arial"/>
                    <w:color w:val="1592CA"/>
                    <w:spacing w:val="-4"/>
                    <w:sz w:val="19"/>
                    <w:szCs w:val="19"/>
                  </w:rPr>
                  <w:t>u</w:t>
                </w:r>
                <w:r>
                  <w:rPr>
                    <w:rFonts w:ascii="Arial" w:eastAsia="Arial" w:hAnsi="Arial" w:cs="Arial"/>
                    <w:color w:val="1592CA"/>
                    <w:sz w:val="19"/>
                    <w:szCs w:val="19"/>
                  </w:rPr>
                  <w:t>m</w:t>
                </w:r>
                <w:r>
                  <w:rPr>
                    <w:rFonts w:ascii="Arial" w:eastAsia="Arial" w:hAnsi="Arial" w:cs="Arial"/>
                    <w:color w:val="1592CA"/>
                    <w:spacing w:val="22"/>
                    <w:sz w:val="19"/>
                    <w:szCs w:val="19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1592CA"/>
                    <w:spacing w:val="-4"/>
                    <w:w w:val="103"/>
                    <w:sz w:val="19"/>
                    <w:szCs w:val="19"/>
                  </w:rPr>
                  <w:t>V</w:t>
                </w:r>
                <w:r>
                  <w:rPr>
                    <w:rFonts w:ascii="Arial" w:eastAsia="Arial" w:hAnsi="Arial" w:cs="Arial"/>
                    <w:color w:val="1592CA"/>
                    <w:spacing w:val="-5"/>
                    <w:w w:val="103"/>
                    <w:sz w:val="19"/>
                    <w:szCs w:val="19"/>
                  </w:rPr>
                  <w:t>it</w:t>
                </w:r>
                <w:r>
                  <w:rPr>
                    <w:rFonts w:ascii="Arial" w:eastAsia="Arial" w:hAnsi="Arial" w:cs="Arial"/>
                    <w:color w:val="1592CA"/>
                    <w:spacing w:val="-4"/>
                    <w:w w:val="103"/>
                    <w:sz w:val="19"/>
                    <w:szCs w:val="19"/>
                  </w:rPr>
                  <w:t>a</w:t>
                </w:r>
                <w:r>
                  <w:rPr>
                    <w:rFonts w:ascii="Arial" w:eastAsia="Arial" w:hAnsi="Arial" w:cs="Arial"/>
                    <w:color w:val="1592CA"/>
                    <w:w w:val="103"/>
                    <w:sz w:val="19"/>
                    <w:szCs w:val="19"/>
                  </w:rPr>
                  <w:t>e</w:t>
                </w:r>
              </w:p>
            </w:txbxContent>
          </v:textbox>
          <w10:wrap anchorx="page" anchory="page"/>
        </v:shape>
      </w:pict>
    </w:r>
    <w:r>
      <w:pict w14:anchorId="652AACA8">
        <v:shape id="_x0000_s2051" type="#_x0000_t202" style="position:absolute;margin-left:481.35pt;margin-top:50.3pt;width:81.05pt;height:11.8pt;z-index:-251659264;mso-position-horizontal-relative:page;mso-position-vertical-relative:page" filled="f" stroked="f">
          <v:textbox inset="0,0,0,0">
            <w:txbxContent>
              <w:p w14:paraId="5EB04B2C" w14:textId="77777777" w:rsidR="00786767" w:rsidRDefault="00287199">
                <w:pPr>
                  <w:spacing w:before="1"/>
                  <w:ind w:left="20" w:right="-30"/>
                  <w:rPr>
                    <w:rFonts w:ascii="Arial" w:eastAsia="Arial" w:hAnsi="Arial" w:cs="Arial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color w:val="1592CA"/>
                    <w:spacing w:val="-4"/>
                    <w:sz w:val="19"/>
                    <w:szCs w:val="19"/>
                  </w:rPr>
                  <w:t>Hun</w:t>
                </w:r>
                <w:r>
                  <w:rPr>
                    <w:rFonts w:ascii="Arial" w:eastAsia="Arial" w:hAnsi="Arial" w:cs="Arial"/>
                    <w:color w:val="1592CA"/>
                    <w:sz w:val="19"/>
                    <w:szCs w:val="19"/>
                  </w:rPr>
                  <w:t>g</w:t>
                </w:r>
                <w:r>
                  <w:rPr>
                    <w:rFonts w:ascii="Arial" w:eastAsia="Arial" w:hAnsi="Arial" w:cs="Arial"/>
                    <w:color w:val="1592CA"/>
                    <w:spacing w:val="7"/>
                    <w:sz w:val="19"/>
                    <w:szCs w:val="19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1592CA"/>
                    <w:spacing w:val="-3"/>
                    <w:sz w:val="19"/>
                    <w:szCs w:val="19"/>
                  </w:rPr>
                  <w:t>Q</w:t>
                </w:r>
                <w:r>
                  <w:rPr>
                    <w:rFonts w:ascii="Arial" w:eastAsia="Arial" w:hAnsi="Arial" w:cs="Arial"/>
                    <w:color w:val="1592CA"/>
                    <w:spacing w:val="-4"/>
                    <w:sz w:val="19"/>
                    <w:szCs w:val="19"/>
                  </w:rPr>
                  <w:t>uan</w:t>
                </w:r>
                <w:r>
                  <w:rPr>
                    <w:rFonts w:ascii="Arial" w:eastAsia="Arial" w:hAnsi="Arial" w:cs="Arial"/>
                    <w:color w:val="1592CA"/>
                    <w:sz w:val="19"/>
                    <w:szCs w:val="19"/>
                  </w:rPr>
                  <w:t>g</w:t>
                </w:r>
                <w:r>
                  <w:rPr>
                    <w:rFonts w:ascii="Arial" w:eastAsia="Arial" w:hAnsi="Arial" w:cs="Arial"/>
                    <w:color w:val="1592CA"/>
                    <w:spacing w:val="10"/>
                    <w:sz w:val="19"/>
                    <w:szCs w:val="19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1592CA"/>
                    <w:spacing w:val="-4"/>
                    <w:w w:val="103"/>
                    <w:sz w:val="19"/>
                    <w:szCs w:val="19"/>
                  </w:rPr>
                  <w:t>Doa</w:t>
                </w:r>
                <w:r>
                  <w:rPr>
                    <w:rFonts w:ascii="Arial" w:eastAsia="Arial" w:hAnsi="Arial" w:cs="Arial"/>
                    <w:color w:val="1592CA"/>
                    <w:w w:val="103"/>
                    <w:sz w:val="19"/>
                    <w:szCs w:val="19"/>
                  </w:rPr>
                  <w:t>n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BB9AED0" w14:textId="77777777" w:rsidR="00786767" w:rsidRDefault="00287199">
    <w:pPr>
      <w:spacing w:line="200" w:lineRule="exact"/>
    </w:pPr>
    <w:r>
      <w:pict w14:anchorId="312EA4AA">
        <v:shapetype id="_x0000_t202" coordsize="21600,21600" o:spt="202" path="m0,0l0,21600,21600,21600,21600,0xe">
          <v:stroke joinstyle="miter"/>
          <v:path gradientshapeok="t" o:connecttype="rect"/>
        </v:shapetype>
        <v:shape id="_x0000_s2050" type="#_x0000_t202" style="position:absolute;margin-left:187pt;margin-top:50.3pt;width:71.25pt;height:11.8pt;z-index:-251658240;mso-position-horizontal-relative:page;mso-position-vertical-relative:page" filled="f" stroked="f">
          <v:textbox inset="0,0,0,0">
            <w:txbxContent>
              <w:p w14:paraId="4B1C85AF" w14:textId="77777777" w:rsidR="00786767" w:rsidRDefault="00287199">
                <w:pPr>
                  <w:spacing w:before="1"/>
                  <w:ind w:left="20" w:right="-30"/>
                  <w:rPr>
                    <w:rFonts w:ascii="Arial" w:eastAsia="Arial" w:hAnsi="Arial" w:cs="Arial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color w:val="1592CA"/>
                    <w:spacing w:val="-4"/>
                    <w:sz w:val="19"/>
                    <w:szCs w:val="19"/>
                  </w:rPr>
                  <w:t>Cu</w:t>
                </w:r>
                <w:r>
                  <w:rPr>
                    <w:rFonts w:ascii="Arial" w:eastAsia="Arial" w:hAnsi="Arial" w:cs="Arial"/>
                    <w:color w:val="1592CA"/>
                    <w:spacing w:val="-5"/>
                    <w:sz w:val="19"/>
                    <w:szCs w:val="19"/>
                  </w:rPr>
                  <w:t>rri</w:t>
                </w:r>
                <w:r>
                  <w:rPr>
                    <w:rFonts w:ascii="Arial" w:eastAsia="Arial" w:hAnsi="Arial" w:cs="Arial"/>
                    <w:color w:val="1592CA"/>
                    <w:spacing w:val="-4"/>
                    <w:sz w:val="19"/>
                    <w:szCs w:val="19"/>
                  </w:rPr>
                  <w:t>cu</w:t>
                </w:r>
                <w:r>
                  <w:rPr>
                    <w:rFonts w:ascii="Arial" w:eastAsia="Arial" w:hAnsi="Arial" w:cs="Arial"/>
                    <w:color w:val="1592CA"/>
                    <w:spacing w:val="-5"/>
                    <w:sz w:val="19"/>
                    <w:szCs w:val="19"/>
                  </w:rPr>
                  <w:t>l</w:t>
                </w:r>
                <w:r>
                  <w:rPr>
                    <w:rFonts w:ascii="Arial" w:eastAsia="Arial" w:hAnsi="Arial" w:cs="Arial"/>
                    <w:color w:val="1592CA"/>
                    <w:spacing w:val="-4"/>
                    <w:sz w:val="19"/>
                    <w:szCs w:val="19"/>
                  </w:rPr>
                  <w:t>u</w:t>
                </w:r>
                <w:r>
                  <w:rPr>
                    <w:rFonts w:ascii="Arial" w:eastAsia="Arial" w:hAnsi="Arial" w:cs="Arial"/>
                    <w:color w:val="1592CA"/>
                    <w:sz w:val="19"/>
                    <w:szCs w:val="19"/>
                  </w:rPr>
                  <w:t>m</w:t>
                </w:r>
                <w:r>
                  <w:rPr>
                    <w:rFonts w:ascii="Arial" w:eastAsia="Arial" w:hAnsi="Arial" w:cs="Arial"/>
                    <w:color w:val="1592CA"/>
                    <w:spacing w:val="22"/>
                    <w:sz w:val="19"/>
                    <w:szCs w:val="19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1592CA"/>
                    <w:spacing w:val="-4"/>
                    <w:w w:val="103"/>
                    <w:sz w:val="19"/>
                    <w:szCs w:val="19"/>
                  </w:rPr>
                  <w:t>V</w:t>
                </w:r>
                <w:r>
                  <w:rPr>
                    <w:rFonts w:ascii="Arial" w:eastAsia="Arial" w:hAnsi="Arial" w:cs="Arial"/>
                    <w:color w:val="1592CA"/>
                    <w:spacing w:val="-5"/>
                    <w:w w:val="103"/>
                    <w:sz w:val="19"/>
                    <w:szCs w:val="19"/>
                  </w:rPr>
                  <w:t>it</w:t>
                </w:r>
                <w:r>
                  <w:rPr>
                    <w:rFonts w:ascii="Arial" w:eastAsia="Arial" w:hAnsi="Arial" w:cs="Arial"/>
                    <w:color w:val="1592CA"/>
                    <w:spacing w:val="-4"/>
                    <w:w w:val="103"/>
                    <w:sz w:val="19"/>
                    <w:szCs w:val="19"/>
                  </w:rPr>
                  <w:t>a</w:t>
                </w:r>
                <w:r>
                  <w:rPr>
                    <w:rFonts w:ascii="Arial" w:eastAsia="Arial" w:hAnsi="Arial" w:cs="Arial"/>
                    <w:color w:val="1592CA"/>
                    <w:w w:val="103"/>
                    <w:sz w:val="19"/>
                    <w:szCs w:val="19"/>
                  </w:rPr>
                  <w:t>e</w:t>
                </w:r>
              </w:p>
            </w:txbxContent>
          </v:textbox>
          <w10:wrap anchorx="page" anchory="page"/>
        </v:shape>
      </w:pict>
    </w:r>
    <w:r>
      <w:pict w14:anchorId="656FDC5B">
        <v:shape id="_x0000_s2049" type="#_x0000_t202" style="position:absolute;margin-left:481.35pt;margin-top:50.3pt;width:81.05pt;height:11.8pt;z-index:-251657216;mso-position-horizontal-relative:page;mso-position-vertical-relative:page" filled="f" stroked="f">
          <v:textbox inset="0,0,0,0">
            <w:txbxContent>
              <w:p w14:paraId="06E7117F" w14:textId="77777777" w:rsidR="00786767" w:rsidRDefault="00287199">
                <w:pPr>
                  <w:spacing w:before="1"/>
                  <w:ind w:left="20" w:right="-30"/>
                  <w:rPr>
                    <w:rFonts w:ascii="Arial" w:eastAsia="Arial" w:hAnsi="Arial" w:cs="Arial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color w:val="1592CA"/>
                    <w:spacing w:val="-4"/>
                    <w:sz w:val="19"/>
                    <w:szCs w:val="19"/>
                  </w:rPr>
                  <w:t>Hun</w:t>
                </w:r>
                <w:r>
                  <w:rPr>
                    <w:rFonts w:ascii="Arial" w:eastAsia="Arial" w:hAnsi="Arial" w:cs="Arial"/>
                    <w:color w:val="1592CA"/>
                    <w:sz w:val="19"/>
                    <w:szCs w:val="19"/>
                  </w:rPr>
                  <w:t>g</w:t>
                </w:r>
                <w:r>
                  <w:rPr>
                    <w:rFonts w:ascii="Arial" w:eastAsia="Arial" w:hAnsi="Arial" w:cs="Arial"/>
                    <w:color w:val="1592CA"/>
                    <w:spacing w:val="7"/>
                    <w:sz w:val="19"/>
                    <w:szCs w:val="19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1592CA"/>
                    <w:spacing w:val="-3"/>
                    <w:sz w:val="19"/>
                    <w:szCs w:val="19"/>
                  </w:rPr>
                  <w:t>Q</w:t>
                </w:r>
                <w:r>
                  <w:rPr>
                    <w:rFonts w:ascii="Arial" w:eastAsia="Arial" w:hAnsi="Arial" w:cs="Arial"/>
                    <w:color w:val="1592CA"/>
                    <w:spacing w:val="-4"/>
                    <w:sz w:val="19"/>
                    <w:szCs w:val="19"/>
                  </w:rPr>
                  <w:t>uan</w:t>
                </w:r>
                <w:r>
                  <w:rPr>
                    <w:rFonts w:ascii="Arial" w:eastAsia="Arial" w:hAnsi="Arial" w:cs="Arial"/>
                    <w:color w:val="1592CA"/>
                    <w:sz w:val="19"/>
                    <w:szCs w:val="19"/>
                  </w:rPr>
                  <w:t>g</w:t>
                </w:r>
                <w:r>
                  <w:rPr>
                    <w:rFonts w:ascii="Arial" w:eastAsia="Arial" w:hAnsi="Arial" w:cs="Arial"/>
                    <w:color w:val="1592CA"/>
                    <w:spacing w:val="10"/>
                    <w:sz w:val="19"/>
                    <w:szCs w:val="19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1592CA"/>
                    <w:spacing w:val="-4"/>
                    <w:w w:val="103"/>
                    <w:sz w:val="19"/>
                    <w:szCs w:val="19"/>
                  </w:rPr>
                  <w:t>Doa</w:t>
                </w:r>
                <w:r>
                  <w:rPr>
                    <w:rFonts w:ascii="Arial" w:eastAsia="Arial" w:hAnsi="Arial" w:cs="Arial"/>
                    <w:color w:val="1592CA"/>
                    <w:w w:val="103"/>
                    <w:sz w:val="19"/>
                    <w:szCs w:val="19"/>
                  </w:rPr>
                  <w:t>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3B474671"/>
    <w:multiLevelType w:val="multilevel"/>
    <w:tmpl w:val="2CDC6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0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86767"/>
    <w:rsid w:val="00287199"/>
    <w:rsid w:val="00786767"/>
    <w:rsid w:val="00E60844"/>
    <w:rsid w:val="00FC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6"/>
    <o:shapelayout v:ext="edit">
      <o:idmap v:ext="edit" data="1"/>
    </o:shapelayout>
  </w:shapeDefaults>
  <w:decimalSymbol w:val="."/>
  <w:listSeparator w:val=","/>
  <w14:docId w14:val="0CECF1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www.chuyentranphu.edu.vn/" TargetMode="External"/><Relationship Id="rId21" Type="http://schemas.openxmlformats.org/officeDocument/2006/relationships/image" Target="media/image8.png"/><Relationship Id="rId22" Type="http://schemas.openxmlformats.org/officeDocument/2006/relationships/hyperlink" Target="http://www.fleetster.net" TargetMode="External"/><Relationship Id="rId23" Type="http://schemas.openxmlformats.org/officeDocument/2006/relationships/header" Target="header1.xml"/><Relationship Id="rId24" Type="http://schemas.openxmlformats.org/officeDocument/2006/relationships/hyperlink" Target="http://www.naue.de" TargetMode="External"/><Relationship Id="rId25" Type="http://schemas.openxmlformats.org/officeDocument/2006/relationships/hyperlink" Target="http://timeuniversal.vn" TargetMode="External"/><Relationship Id="rId26" Type="http://schemas.openxmlformats.org/officeDocument/2006/relationships/hyperlink" Target="http://3si.vn/en/" TargetMode="External"/><Relationship Id="rId27" Type="http://schemas.openxmlformats.org/officeDocument/2006/relationships/image" Target="media/image9.png"/><Relationship Id="rId28" Type="http://schemas.openxmlformats.org/officeDocument/2006/relationships/image" Target="media/image10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11.png"/><Relationship Id="rId31" Type="http://schemas.openxmlformats.org/officeDocument/2006/relationships/hyperlink" Target="mailto:tritd@fpt.edu.vn" TargetMode="External"/><Relationship Id="rId32" Type="http://schemas.openxmlformats.org/officeDocument/2006/relationships/hyperlink" Target="mailto:naue@naue.de" TargetMode="External"/><Relationship Id="rId9" Type="http://schemas.openxmlformats.org/officeDocument/2006/relationships/image" Target="media/image2.png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33" Type="http://schemas.openxmlformats.org/officeDocument/2006/relationships/image" Target="media/image12.png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hyperlink" Target="mailto:Hungguitar9x@gmail.com" TargetMode="External"/><Relationship Id="rId13" Type="http://schemas.openxmlformats.org/officeDocument/2006/relationships/hyperlink" Target="http://www.behance.net/QuangHung" TargetMode="External"/><Relationship Id="rId14" Type="http://schemas.openxmlformats.org/officeDocument/2006/relationships/image" Target="media/image5.png"/><Relationship Id="rId15" Type="http://schemas.openxmlformats.org/officeDocument/2006/relationships/image" Target="media/image6.jpeg"/><Relationship Id="rId16" Type="http://schemas.openxmlformats.org/officeDocument/2006/relationships/image" Target="media/image7.png"/><Relationship Id="rId17" Type="http://schemas.openxmlformats.org/officeDocument/2006/relationships/hyperlink" Target="http://fpt.edu.vn" TargetMode="External"/><Relationship Id="rId18" Type="http://schemas.openxmlformats.org/officeDocument/2006/relationships/hyperlink" Target="http://www.arena-multimedia.vn/" TargetMode="External"/><Relationship Id="rId19" Type="http://schemas.openxmlformats.org/officeDocument/2006/relationships/hyperlink" Target="http://www.kyutech.ac.jp/engli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697</Words>
  <Characters>3976</Characters>
  <Application>Microsoft Macintosh Word</Application>
  <DocSecurity>0</DocSecurity>
  <Lines>33</Lines>
  <Paragraphs>9</Paragraphs>
  <ScaleCrop>false</ScaleCrop>
  <Company>Next Generation Mobility</Company>
  <LinksUpToDate>false</LinksUpToDate>
  <CharactersWithSpaces>4664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Hung Quang</cp:lastModifiedBy>
  <cp:revision>4</cp:revision>
  <dcterms:created xsi:type="dcterms:W3CDTF">2016-02-16T14:23:00Z</dcterms:created>
  <dcterms:modified xsi:type="dcterms:W3CDTF">2016-02-16T14:25:00Z</dcterms:modified>
</cp:coreProperties>
</file>
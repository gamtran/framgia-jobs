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F98" w:rsidRPr="007377FD" w:rsidRDefault="00373F98" w:rsidP="00BB0ACE">
      <w:pPr>
        <w:pStyle w:val="NoSpacing"/>
        <w:jc w:val="center"/>
        <w:rPr>
          <w:rFonts w:eastAsia="Arial"/>
          <w:b/>
          <w:bCs/>
          <w:sz w:val="34"/>
          <w:szCs w:val="34"/>
        </w:rPr>
      </w:pPr>
      <w:r w:rsidRPr="007377FD">
        <w:rPr>
          <w:rFonts w:eastAsia="Arial"/>
          <w:b/>
          <w:bCs/>
          <w:sz w:val="34"/>
          <w:szCs w:val="34"/>
        </w:rPr>
        <w:t>Curriculum Vitae</w:t>
      </w:r>
    </w:p>
    <w:p w:rsidR="00BB0ACE" w:rsidRDefault="00BB0ACE" w:rsidP="00BB0ACE">
      <w:pPr>
        <w:pStyle w:val="NoSpacing"/>
        <w:jc w:val="center"/>
        <w:rPr>
          <w:rFonts w:eastAsia="Arial"/>
          <w:b/>
          <w:bCs/>
          <w:sz w:val="30"/>
          <w:szCs w:val="30"/>
        </w:rPr>
      </w:pPr>
    </w:p>
    <w:p w:rsidR="00BB0ACE" w:rsidRPr="00BB0ACE" w:rsidRDefault="00BB0ACE" w:rsidP="00BB0ACE">
      <w:pPr>
        <w:pStyle w:val="NoSpacing"/>
        <w:jc w:val="center"/>
        <w:rPr>
          <w:rFonts w:eastAsia="Arial"/>
          <w:b/>
          <w:bCs/>
          <w:sz w:val="30"/>
          <w:szCs w:val="30"/>
        </w:rPr>
      </w:pPr>
    </w:p>
    <w:p w:rsidR="00373F98" w:rsidRPr="000A3A51" w:rsidRDefault="00373F98" w:rsidP="00373F98">
      <w:pPr>
        <w:spacing w:line="360" w:lineRule="auto"/>
        <w:jc w:val="left"/>
        <w:rPr>
          <w:rFonts w:eastAsia="Arial"/>
          <w:color w:val="auto"/>
          <w:sz w:val="26"/>
          <w:szCs w:val="26"/>
        </w:rPr>
      </w:pPr>
      <w:r w:rsidRPr="000A3A51">
        <w:rPr>
          <w:rFonts w:eastAsia="Arial"/>
          <w:b/>
          <w:bCs/>
          <w:color w:val="auto"/>
          <w:sz w:val="26"/>
          <w:szCs w:val="26"/>
        </w:rPr>
        <w:t>Personal Information</w:t>
      </w:r>
    </w:p>
    <w:tbl>
      <w:tblPr>
        <w:tblpPr w:leftFromText="180" w:rightFromText="180" w:vertAnchor="text" w:tblpY="1"/>
        <w:tblOverlap w:val="never"/>
        <w:tblW w:w="0" w:type="auto"/>
        <w:tblLayout w:type="fixed"/>
        <w:tblCellMar>
          <w:left w:w="115" w:type="dxa"/>
          <w:right w:w="115" w:type="dxa"/>
        </w:tblCellMar>
        <w:tblLook w:val="0000" w:firstRow="0" w:lastRow="0" w:firstColumn="0" w:lastColumn="0" w:noHBand="0" w:noVBand="0"/>
      </w:tblPr>
      <w:tblGrid>
        <w:gridCol w:w="2070"/>
        <w:gridCol w:w="5150"/>
      </w:tblGrid>
      <w:tr w:rsidR="000A3A51" w:rsidRPr="000A3A51" w:rsidTr="0048390B">
        <w:tc>
          <w:tcPr>
            <w:tcW w:w="2070" w:type="dxa"/>
            <w:tcBorders>
              <w:top w:val="single" w:sz="8" w:space="0" w:color="000000"/>
              <w:left w:val="single" w:sz="8" w:space="0" w:color="000000"/>
              <w:bottom w:val="single" w:sz="4" w:space="0" w:color="000000"/>
            </w:tcBorders>
            <w:shd w:val="clear" w:color="auto" w:fill="FFFFFF"/>
          </w:tcPr>
          <w:p w:rsidR="00373F98" w:rsidRPr="000A3A51" w:rsidRDefault="00373F98" w:rsidP="0042261F">
            <w:pPr>
              <w:rPr>
                <w:rFonts w:eastAsia="Arial"/>
                <w:color w:val="auto"/>
                <w:sz w:val="26"/>
                <w:szCs w:val="26"/>
              </w:rPr>
            </w:pPr>
            <w:r w:rsidRPr="000A3A51">
              <w:rPr>
                <w:rFonts w:eastAsia="Arial"/>
                <w:color w:val="auto"/>
                <w:sz w:val="26"/>
                <w:szCs w:val="26"/>
              </w:rPr>
              <w:t>Full Name</w:t>
            </w:r>
          </w:p>
        </w:tc>
        <w:tc>
          <w:tcPr>
            <w:tcW w:w="5150" w:type="dxa"/>
            <w:tcBorders>
              <w:top w:val="single" w:sz="8" w:space="0" w:color="000000"/>
              <w:left w:val="single" w:sz="4" w:space="0" w:color="000000"/>
              <w:bottom w:val="single" w:sz="4" w:space="0" w:color="000000"/>
              <w:right w:val="single" w:sz="8" w:space="0" w:color="000000"/>
            </w:tcBorders>
            <w:shd w:val="clear" w:color="auto" w:fill="FFFFFF"/>
          </w:tcPr>
          <w:p w:rsidR="00373F98" w:rsidRPr="000A3A51" w:rsidRDefault="00373F98" w:rsidP="0042261F">
            <w:pPr>
              <w:rPr>
                <w:color w:val="auto"/>
                <w:sz w:val="26"/>
                <w:szCs w:val="26"/>
              </w:rPr>
            </w:pPr>
            <w:r w:rsidRPr="000A3A51">
              <w:rPr>
                <w:color w:val="auto"/>
                <w:sz w:val="26"/>
                <w:szCs w:val="26"/>
              </w:rPr>
              <w:t>PHAN THANH TUNG</w:t>
            </w:r>
          </w:p>
        </w:tc>
      </w:tr>
      <w:tr w:rsidR="000A3A51" w:rsidRPr="000A3A51" w:rsidTr="0048390B">
        <w:tc>
          <w:tcPr>
            <w:tcW w:w="2070" w:type="dxa"/>
            <w:tcBorders>
              <w:top w:val="single" w:sz="4" w:space="0" w:color="000000"/>
              <w:left w:val="single" w:sz="8" w:space="0" w:color="000000"/>
              <w:bottom w:val="single" w:sz="4" w:space="0" w:color="000000"/>
            </w:tcBorders>
            <w:shd w:val="clear" w:color="auto" w:fill="FFFFFF"/>
          </w:tcPr>
          <w:p w:rsidR="00373F98" w:rsidRPr="000A3A51" w:rsidRDefault="00373F98" w:rsidP="0042261F">
            <w:pPr>
              <w:rPr>
                <w:rFonts w:eastAsia="Arial"/>
                <w:color w:val="auto"/>
                <w:sz w:val="26"/>
                <w:szCs w:val="26"/>
              </w:rPr>
            </w:pPr>
            <w:r w:rsidRPr="000A3A51">
              <w:rPr>
                <w:rFonts w:eastAsia="Arial"/>
                <w:color w:val="auto"/>
                <w:sz w:val="26"/>
                <w:szCs w:val="26"/>
              </w:rPr>
              <w:t>Date of birth</w:t>
            </w:r>
          </w:p>
        </w:tc>
        <w:tc>
          <w:tcPr>
            <w:tcW w:w="5150" w:type="dxa"/>
            <w:tcBorders>
              <w:top w:val="single" w:sz="4" w:space="0" w:color="000000"/>
              <w:left w:val="single" w:sz="4" w:space="0" w:color="000000"/>
              <w:bottom w:val="single" w:sz="4" w:space="0" w:color="000000"/>
              <w:right w:val="single" w:sz="8" w:space="0" w:color="000000"/>
            </w:tcBorders>
            <w:shd w:val="clear" w:color="auto" w:fill="FFFFFF"/>
          </w:tcPr>
          <w:p w:rsidR="00373F98" w:rsidRPr="000A3A51" w:rsidRDefault="00373F98" w:rsidP="0042261F">
            <w:pPr>
              <w:rPr>
                <w:color w:val="auto"/>
                <w:sz w:val="26"/>
                <w:szCs w:val="26"/>
              </w:rPr>
            </w:pPr>
            <w:r w:rsidRPr="000A3A51">
              <w:rPr>
                <w:color w:val="auto"/>
                <w:sz w:val="26"/>
                <w:szCs w:val="26"/>
              </w:rPr>
              <w:t>05/16/1992</w:t>
            </w:r>
          </w:p>
        </w:tc>
      </w:tr>
      <w:tr w:rsidR="000A3A51" w:rsidRPr="000A3A51" w:rsidTr="0048390B">
        <w:trPr>
          <w:trHeight w:val="503"/>
        </w:trPr>
        <w:tc>
          <w:tcPr>
            <w:tcW w:w="2070" w:type="dxa"/>
            <w:tcBorders>
              <w:left w:val="single" w:sz="8" w:space="0" w:color="000000"/>
              <w:bottom w:val="single" w:sz="4" w:space="0" w:color="000000"/>
            </w:tcBorders>
            <w:shd w:val="clear" w:color="auto" w:fill="FFFFFF"/>
          </w:tcPr>
          <w:p w:rsidR="00373F98" w:rsidRPr="000A3A51" w:rsidRDefault="00373F98" w:rsidP="0042261F">
            <w:pPr>
              <w:rPr>
                <w:rFonts w:eastAsia="Arial"/>
                <w:color w:val="auto"/>
                <w:sz w:val="26"/>
                <w:szCs w:val="26"/>
              </w:rPr>
            </w:pPr>
            <w:r w:rsidRPr="000A3A51">
              <w:rPr>
                <w:rFonts w:eastAsia="Arial"/>
                <w:color w:val="auto"/>
                <w:sz w:val="26"/>
                <w:szCs w:val="26"/>
              </w:rPr>
              <w:t>Sex</w:t>
            </w:r>
          </w:p>
        </w:tc>
        <w:tc>
          <w:tcPr>
            <w:tcW w:w="5150" w:type="dxa"/>
            <w:tcBorders>
              <w:left w:val="single" w:sz="4" w:space="0" w:color="000000"/>
              <w:bottom w:val="single" w:sz="4" w:space="0" w:color="000000"/>
              <w:right w:val="single" w:sz="8" w:space="0" w:color="000000"/>
            </w:tcBorders>
            <w:shd w:val="clear" w:color="auto" w:fill="FFFFFF"/>
          </w:tcPr>
          <w:p w:rsidR="00373F98" w:rsidRPr="000A3A51" w:rsidRDefault="00373F98" w:rsidP="0042261F">
            <w:pPr>
              <w:rPr>
                <w:color w:val="auto"/>
                <w:sz w:val="26"/>
                <w:szCs w:val="26"/>
              </w:rPr>
            </w:pPr>
            <w:r w:rsidRPr="000A3A51">
              <w:rPr>
                <w:rFonts w:eastAsia="Arial"/>
                <w:color w:val="auto"/>
                <w:sz w:val="26"/>
                <w:szCs w:val="26"/>
              </w:rPr>
              <w:t>Male</w:t>
            </w:r>
          </w:p>
        </w:tc>
      </w:tr>
      <w:tr w:rsidR="000A3A51" w:rsidRPr="000A3A51" w:rsidTr="0048390B">
        <w:tc>
          <w:tcPr>
            <w:tcW w:w="2070" w:type="dxa"/>
            <w:tcBorders>
              <w:left w:val="single" w:sz="8" w:space="0" w:color="000000"/>
              <w:bottom w:val="single" w:sz="4" w:space="0" w:color="000000"/>
            </w:tcBorders>
            <w:shd w:val="clear" w:color="auto" w:fill="FFFFFF"/>
          </w:tcPr>
          <w:p w:rsidR="00373F98" w:rsidRPr="000A3A51" w:rsidRDefault="00373F98" w:rsidP="0042261F">
            <w:pPr>
              <w:rPr>
                <w:rFonts w:eastAsia="Arial"/>
                <w:color w:val="auto"/>
                <w:sz w:val="26"/>
                <w:szCs w:val="26"/>
              </w:rPr>
            </w:pPr>
            <w:r w:rsidRPr="000A3A51">
              <w:rPr>
                <w:color w:val="auto"/>
                <w:sz w:val="26"/>
                <w:szCs w:val="26"/>
              </w:rPr>
              <w:t>Family Status</w:t>
            </w:r>
          </w:p>
        </w:tc>
        <w:tc>
          <w:tcPr>
            <w:tcW w:w="5150" w:type="dxa"/>
            <w:tcBorders>
              <w:left w:val="single" w:sz="4" w:space="0" w:color="000000"/>
              <w:bottom w:val="single" w:sz="4" w:space="0" w:color="000000"/>
              <w:right w:val="single" w:sz="8" w:space="0" w:color="000000"/>
            </w:tcBorders>
            <w:shd w:val="clear" w:color="auto" w:fill="FFFFFF"/>
          </w:tcPr>
          <w:p w:rsidR="00373F98" w:rsidRPr="000A3A51" w:rsidRDefault="00373F98" w:rsidP="0042261F">
            <w:pPr>
              <w:rPr>
                <w:color w:val="auto"/>
                <w:sz w:val="26"/>
                <w:szCs w:val="26"/>
              </w:rPr>
            </w:pPr>
            <w:r w:rsidRPr="000A3A51">
              <w:rPr>
                <w:rFonts w:eastAsia="Arial"/>
                <w:color w:val="auto"/>
                <w:sz w:val="26"/>
                <w:szCs w:val="26"/>
              </w:rPr>
              <w:t>Single</w:t>
            </w:r>
          </w:p>
        </w:tc>
      </w:tr>
      <w:tr w:rsidR="000A3A51" w:rsidRPr="000A3A51" w:rsidTr="0048390B">
        <w:tc>
          <w:tcPr>
            <w:tcW w:w="2070" w:type="dxa"/>
            <w:tcBorders>
              <w:top w:val="single" w:sz="4" w:space="0" w:color="000000"/>
              <w:left w:val="single" w:sz="8" w:space="0" w:color="000000"/>
              <w:bottom w:val="single" w:sz="4" w:space="0" w:color="000000"/>
            </w:tcBorders>
            <w:shd w:val="clear" w:color="auto" w:fill="FFFFFF"/>
          </w:tcPr>
          <w:p w:rsidR="00373F98" w:rsidRPr="000A3A51" w:rsidRDefault="00373F98" w:rsidP="0042261F">
            <w:pPr>
              <w:rPr>
                <w:rFonts w:eastAsia="Arial"/>
                <w:color w:val="auto"/>
                <w:sz w:val="26"/>
                <w:szCs w:val="26"/>
              </w:rPr>
            </w:pPr>
            <w:r w:rsidRPr="000A3A51">
              <w:rPr>
                <w:rFonts w:eastAsia="Arial"/>
                <w:color w:val="auto"/>
                <w:sz w:val="26"/>
                <w:szCs w:val="26"/>
              </w:rPr>
              <w:t>Present address</w:t>
            </w:r>
          </w:p>
        </w:tc>
        <w:tc>
          <w:tcPr>
            <w:tcW w:w="5150" w:type="dxa"/>
            <w:tcBorders>
              <w:top w:val="single" w:sz="4" w:space="0" w:color="000000"/>
              <w:left w:val="single" w:sz="4" w:space="0" w:color="000000"/>
              <w:bottom w:val="single" w:sz="4" w:space="0" w:color="000000"/>
              <w:right w:val="single" w:sz="8" w:space="0" w:color="000000"/>
            </w:tcBorders>
            <w:shd w:val="clear" w:color="auto" w:fill="FFFFFF"/>
          </w:tcPr>
          <w:p w:rsidR="00373F98" w:rsidRPr="000A3A51" w:rsidRDefault="0042261F" w:rsidP="0042261F">
            <w:pPr>
              <w:tabs>
                <w:tab w:val="left" w:pos="2442"/>
              </w:tabs>
              <w:rPr>
                <w:color w:val="auto"/>
                <w:sz w:val="26"/>
                <w:szCs w:val="26"/>
              </w:rPr>
            </w:pPr>
            <w:r>
              <w:rPr>
                <w:color w:val="auto"/>
                <w:sz w:val="26"/>
                <w:szCs w:val="26"/>
                <w:lang w:val="vi-VN"/>
              </w:rPr>
              <w:t>HA DONG</w:t>
            </w:r>
            <w:r w:rsidR="00373F98" w:rsidRPr="000A3A51">
              <w:rPr>
                <w:color w:val="auto"/>
                <w:sz w:val="26"/>
                <w:szCs w:val="26"/>
              </w:rPr>
              <w:t xml:space="preserve"> – HA NOI- VIET NAM</w:t>
            </w:r>
          </w:p>
        </w:tc>
      </w:tr>
      <w:tr w:rsidR="000A3A51" w:rsidRPr="000A3A51" w:rsidTr="0048390B">
        <w:tc>
          <w:tcPr>
            <w:tcW w:w="2070" w:type="dxa"/>
            <w:tcBorders>
              <w:top w:val="single" w:sz="4" w:space="0" w:color="000000"/>
              <w:left w:val="single" w:sz="8" w:space="0" w:color="000000"/>
              <w:bottom w:val="single" w:sz="4" w:space="0" w:color="000000"/>
            </w:tcBorders>
            <w:shd w:val="clear" w:color="auto" w:fill="FFFFFF"/>
          </w:tcPr>
          <w:p w:rsidR="00373F98" w:rsidRPr="000A3A51" w:rsidRDefault="00373F98" w:rsidP="0042261F">
            <w:pPr>
              <w:rPr>
                <w:color w:val="auto"/>
                <w:sz w:val="26"/>
                <w:szCs w:val="26"/>
              </w:rPr>
            </w:pPr>
            <w:r w:rsidRPr="000A3A51">
              <w:rPr>
                <w:rFonts w:eastAsia="Arial"/>
                <w:color w:val="auto"/>
                <w:sz w:val="26"/>
                <w:szCs w:val="26"/>
              </w:rPr>
              <w:t>Email</w:t>
            </w:r>
          </w:p>
        </w:tc>
        <w:tc>
          <w:tcPr>
            <w:tcW w:w="5150" w:type="dxa"/>
            <w:tcBorders>
              <w:top w:val="single" w:sz="4" w:space="0" w:color="000000"/>
              <w:left w:val="single" w:sz="4" w:space="0" w:color="000000"/>
              <w:bottom w:val="single" w:sz="4" w:space="0" w:color="000000"/>
              <w:right w:val="single" w:sz="8" w:space="0" w:color="000000"/>
            </w:tcBorders>
            <w:shd w:val="clear" w:color="auto" w:fill="FFFFFF"/>
          </w:tcPr>
          <w:p w:rsidR="00373F98" w:rsidRPr="000A3A51" w:rsidRDefault="00FC4B79" w:rsidP="0042261F">
            <w:pPr>
              <w:rPr>
                <w:color w:val="auto"/>
                <w:sz w:val="26"/>
                <w:szCs w:val="26"/>
              </w:rPr>
            </w:pPr>
            <w:hyperlink r:id="rId9" w:history="1">
              <w:r w:rsidR="00373F98" w:rsidRPr="000A3A51">
                <w:rPr>
                  <w:rStyle w:val="Hyperlink"/>
                  <w:color w:val="auto"/>
                  <w:sz w:val="26"/>
                  <w:szCs w:val="26"/>
                </w:rPr>
                <w:t>Phanthanhtung.pt@gmail.com</w:t>
              </w:r>
            </w:hyperlink>
          </w:p>
        </w:tc>
      </w:tr>
      <w:tr w:rsidR="000A3A51" w:rsidRPr="000A3A51" w:rsidTr="0048390B">
        <w:tc>
          <w:tcPr>
            <w:tcW w:w="2070" w:type="dxa"/>
            <w:tcBorders>
              <w:top w:val="single" w:sz="4" w:space="0" w:color="000000"/>
              <w:left w:val="single" w:sz="8" w:space="0" w:color="000000"/>
              <w:bottom w:val="single" w:sz="4" w:space="0" w:color="000000"/>
            </w:tcBorders>
            <w:shd w:val="clear" w:color="auto" w:fill="FFFFFF"/>
          </w:tcPr>
          <w:p w:rsidR="00373F98" w:rsidRPr="000A3A51" w:rsidRDefault="00373F98" w:rsidP="0042261F">
            <w:pPr>
              <w:rPr>
                <w:rFonts w:eastAsia="Arial"/>
                <w:color w:val="auto"/>
                <w:sz w:val="26"/>
                <w:szCs w:val="26"/>
              </w:rPr>
            </w:pPr>
            <w:r w:rsidRPr="000A3A51">
              <w:rPr>
                <w:rFonts w:eastAsia="Arial"/>
                <w:color w:val="auto"/>
                <w:sz w:val="26"/>
                <w:szCs w:val="26"/>
              </w:rPr>
              <w:t>Mobile</w:t>
            </w:r>
          </w:p>
        </w:tc>
        <w:tc>
          <w:tcPr>
            <w:tcW w:w="5150" w:type="dxa"/>
            <w:tcBorders>
              <w:top w:val="single" w:sz="4" w:space="0" w:color="000000"/>
              <w:left w:val="single" w:sz="4" w:space="0" w:color="000000"/>
              <w:bottom w:val="single" w:sz="4" w:space="0" w:color="000000"/>
              <w:right w:val="single" w:sz="8" w:space="0" w:color="000000"/>
            </w:tcBorders>
            <w:shd w:val="clear" w:color="auto" w:fill="FFFFFF"/>
          </w:tcPr>
          <w:p w:rsidR="00373F98" w:rsidRPr="000A3A51" w:rsidRDefault="00373F98" w:rsidP="0042261F">
            <w:pPr>
              <w:rPr>
                <w:color w:val="auto"/>
                <w:sz w:val="26"/>
                <w:szCs w:val="26"/>
              </w:rPr>
            </w:pPr>
            <w:r w:rsidRPr="000A3A51">
              <w:rPr>
                <w:color w:val="auto"/>
                <w:sz w:val="26"/>
                <w:szCs w:val="26"/>
              </w:rPr>
              <w:t>01664414276</w:t>
            </w:r>
          </w:p>
        </w:tc>
      </w:tr>
      <w:tr w:rsidR="000A3A51" w:rsidRPr="000A3A51" w:rsidTr="0048390B">
        <w:tc>
          <w:tcPr>
            <w:tcW w:w="2070" w:type="dxa"/>
            <w:tcBorders>
              <w:top w:val="single" w:sz="4" w:space="0" w:color="000000"/>
              <w:left w:val="single" w:sz="8" w:space="0" w:color="000000"/>
              <w:bottom w:val="single" w:sz="8" w:space="0" w:color="000000"/>
            </w:tcBorders>
            <w:shd w:val="clear" w:color="auto" w:fill="FFFFFF"/>
          </w:tcPr>
          <w:p w:rsidR="00373F98" w:rsidRPr="000A3A51" w:rsidRDefault="00373F98" w:rsidP="0042261F">
            <w:pPr>
              <w:rPr>
                <w:rFonts w:eastAsia="Arial"/>
                <w:color w:val="auto"/>
                <w:sz w:val="26"/>
                <w:szCs w:val="26"/>
              </w:rPr>
            </w:pPr>
            <w:r w:rsidRPr="000A3A51">
              <w:rPr>
                <w:rFonts w:eastAsia="Arial"/>
                <w:color w:val="auto"/>
                <w:sz w:val="26"/>
                <w:szCs w:val="26"/>
              </w:rPr>
              <w:t>Home telephone</w:t>
            </w:r>
          </w:p>
        </w:tc>
        <w:tc>
          <w:tcPr>
            <w:tcW w:w="5150" w:type="dxa"/>
            <w:tcBorders>
              <w:top w:val="single" w:sz="4" w:space="0" w:color="000000"/>
              <w:left w:val="single" w:sz="4" w:space="0" w:color="000000"/>
              <w:bottom w:val="single" w:sz="8" w:space="0" w:color="000000"/>
              <w:right w:val="single" w:sz="8" w:space="0" w:color="000000"/>
            </w:tcBorders>
            <w:shd w:val="clear" w:color="auto" w:fill="FFFFFF"/>
          </w:tcPr>
          <w:p w:rsidR="00373F98" w:rsidRPr="000A3A51" w:rsidRDefault="00373F98" w:rsidP="0042261F">
            <w:pPr>
              <w:rPr>
                <w:color w:val="auto"/>
                <w:sz w:val="26"/>
                <w:szCs w:val="26"/>
              </w:rPr>
            </w:pPr>
          </w:p>
        </w:tc>
      </w:tr>
    </w:tbl>
    <w:p w:rsidR="00373F98" w:rsidRPr="000A3A51" w:rsidRDefault="0042261F" w:rsidP="00BB0ACE">
      <w:pPr>
        <w:ind w:leftChars="283" w:left="566"/>
        <w:jc w:val="right"/>
        <w:rPr>
          <w:color w:val="auto"/>
          <w:sz w:val="26"/>
          <w:szCs w:val="26"/>
        </w:rPr>
      </w:pPr>
      <w:r>
        <w:rPr>
          <w:noProof/>
          <w:color w:val="auto"/>
          <w:sz w:val="26"/>
          <w:szCs w:val="26"/>
          <w:lang w:bidi="ar-SA"/>
        </w:rPr>
        <w:drawing>
          <wp:inline distT="0" distB="0" distL="0" distR="0">
            <wp:extent cx="1113155" cy="16697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g tung2x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0110" cy="1680166"/>
                    </a:xfrm>
                    <a:prstGeom prst="rect">
                      <a:avLst/>
                    </a:prstGeom>
                  </pic:spPr>
                </pic:pic>
              </a:graphicData>
            </a:graphic>
          </wp:inline>
        </w:drawing>
      </w:r>
      <w:r>
        <w:rPr>
          <w:color w:val="auto"/>
          <w:sz w:val="26"/>
          <w:szCs w:val="26"/>
        </w:rPr>
        <w:br w:type="textWrapping" w:clear="all"/>
      </w:r>
    </w:p>
    <w:p w:rsidR="00373F98" w:rsidRPr="000A3A51" w:rsidRDefault="00373F98" w:rsidP="00373F98">
      <w:pPr>
        <w:rPr>
          <w:color w:val="auto"/>
          <w:sz w:val="26"/>
          <w:szCs w:val="26"/>
        </w:rPr>
      </w:pPr>
    </w:p>
    <w:p w:rsidR="00373F98" w:rsidRPr="000A3A51" w:rsidRDefault="00373F98" w:rsidP="00373F98">
      <w:pPr>
        <w:rPr>
          <w:rFonts w:eastAsia="Arial"/>
          <w:color w:val="auto"/>
          <w:sz w:val="26"/>
          <w:szCs w:val="26"/>
        </w:rPr>
      </w:pPr>
      <w:r w:rsidRPr="000A3A51">
        <w:rPr>
          <w:rFonts w:eastAsia="Arial"/>
          <w:b/>
          <w:bCs/>
          <w:color w:val="auto"/>
          <w:sz w:val="26"/>
          <w:szCs w:val="26"/>
        </w:rPr>
        <w:t>Education Background</w:t>
      </w:r>
    </w:p>
    <w:tbl>
      <w:tblPr>
        <w:tblW w:w="0" w:type="auto"/>
        <w:tblInd w:w="78" w:type="dxa"/>
        <w:tblLayout w:type="fixed"/>
        <w:tblCellMar>
          <w:left w:w="115" w:type="dxa"/>
          <w:right w:w="115" w:type="dxa"/>
        </w:tblCellMar>
        <w:tblLook w:val="0000" w:firstRow="0" w:lastRow="0" w:firstColumn="0" w:lastColumn="0" w:noHBand="0" w:noVBand="0"/>
      </w:tblPr>
      <w:tblGrid>
        <w:gridCol w:w="1439"/>
        <w:gridCol w:w="7812"/>
      </w:tblGrid>
      <w:tr w:rsidR="00373F98" w:rsidRPr="000A3A51" w:rsidTr="00BB0ACE">
        <w:tc>
          <w:tcPr>
            <w:tcW w:w="1439" w:type="dxa"/>
            <w:tcBorders>
              <w:top w:val="single" w:sz="8" w:space="0" w:color="000000"/>
              <w:left w:val="single" w:sz="8" w:space="0" w:color="000000"/>
              <w:bottom w:val="single" w:sz="4" w:space="0" w:color="000000"/>
            </w:tcBorders>
            <w:shd w:val="clear" w:color="auto" w:fill="CCCCCC"/>
          </w:tcPr>
          <w:p w:rsidR="00373F98" w:rsidRPr="000A3A51" w:rsidRDefault="00373F98" w:rsidP="00B71C1B">
            <w:pPr>
              <w:rPr>
                <w:rFonts w:eastAsia="Arial"/>
                <w:color w:val="auto"/>
                <w:sz w:val="26"/>
                <w:szCs w:val="26"/>
              </w:rPr>
            </w:pPr>
            <w:r w:rsidRPr="000A3A51">
              <w:rPr>
                <w:rFonts w:eastAsia="Arial"/>
                <w:color w:val="auto"/>
                <w:sz w:val="26"/>
                <w:szCs w:val="26"/>
              </w:rPr>
              <w:t>Period</w:t>
            </w:r>
          </w:p>
        </w:tc>
        <w:tc>
          <w:tcPr>
            <w:tcW w:w="7812" w:type="dxa"/>
            <w:tcBorders>
              <w:top w:val="single" w:sz="8" w:space="0" w:color="000000"/>
              <w:left w:val="single" w:sz="4" w:space="0" w:color="000000"/>
              <w:bottom w:val="single" w:sz="4" w:space="0" w:color="000000"/>
              <w:right w:val="single" w:sz="8" w:space="0" w:color="000000"/>
            </w:tcBorders>
            <w:shd w:val="clear" w:color="auto" w:fill="CCCCCC"/>
          </w:tcPr>
          <w:p w:rsidR="00373F98" w:rsidRPr="000A3A51" w:rsidRDefault="00373F98" w:rsidP="00B71C1B">
            <w:pPr>
              <w:rPr>
                <w:color w:val="auto"/>
                <w:sz w:val="26"/>
                <w:szCs w:val="26"/>
              </w:rPr>
            </w:pPr>
            <w:r w:rsidRPr="000A3A51">
              <w:rPr>
                <w:rFonts w:eastAsia="Arial"/>
                <w:color w:val="auto"/>
                <w:sz w:val="26"/>
                <w:szCs w:val="26"/>
              </w:rPr>
              <w:t>Education</w:t>
            </w:r>
          </w:p>
        </w:tc>
      </w:tr>
      <w:tr w:rsidR="000A3A51" w:rsidRPr="000A3A51" w:rsidTr="00BB0ACE">
        <w:trPr>
          <w:trHeight w:val="4359"/>
        </w:trPr>
        <w:tc>
          <w:tcPr>
            <w:tcW w:w="1439" w:type="dxa"/>
            <w:tcBorders>
              <w:left w:val="single" w:sz="8" w:space="0" w:color="000000"/>
              <w:bottom w:val="single" w:sz="4" w:space="0" w:color="000000"/>
            </w:tcBorders>
            <w:shd w:val="clear" w:color="auto" w:fill="FFFFFF"/>
          </w:tcPr>
          <w:p w:rsidR="00373F98" w:rsidRPr="000A3A51" w:rsidRDefault="00373F98" w:rsidP="00B71C1B">
            <w:pPr>
              <w:rPr>
                <w:rFonts w:eastAsia="Arial"/>
                <w:color w:val="auto"/>
                <w:sz w:val="26"/>
                <w:szCs w:val="26"/>
              </w:rPr>
            </w:pPr>
            <w:r w:rsidRPr="000A3A51">
              <w:rPr>
                <w:color w:val="auto"/>
                <w:sz w:val="26"/>
                <w:szCs w:val="26"/>
              </w:rPr>
              <w:t>2010 - 2014</w:t>
            </w:r>
          </w:p>
        </w:tc>
        <w:tc>
          <w:tcPr>
            <w:tcW w:w="7812" w:type="dxa"/>
            <w:tcBorders>
              <w:left w:val="single" w:sz="4" w:space="0" w:color="000000"/>
              <w:bottom w:val="single" w:sz="4" w:space="0" w:color="000000"/>
              <w:right w:val="single" w:sz="8" w:space="0" w:color="000000"/>
            </w:tcBorders>
            <w:shd w:val="clear" w:color="auto" w:fill="FFFFFF"/>
          </w:tcPr>
          <w:p w:rsidR="00373F98" w:rsidRPr="000A3A51" w:rsidRDefault="00373F98" w:rsidP="00B71C1B">
            <w:pPr>
              <w:rPr>
                <w:rFonts w:eastAsia="Arial"/>
                <w:color w:val="auto"/>
                <w:sz w:val="26"/>
                <w:szCs w:val="26"/>
              </w:rPr>
            </w:pPr>
            <w:r w:rsidRPr="000A3A51">
              <w:rPr>
                <w:rFonts w:eastAsia="Arial"/>
                <w:color w:val="auto"/>
                <w:sz w:val="26"/>
                <w:szCs w:val="26"/>
              </w:rPr>
              <w:t>Post and Telecommunications Institutes of Technology (PTIT)</w:t>
            </w:r>
          </w:p>
          <w:p w:rsidR="00373F98" w:rsidRPr="000A3A51" w:rsidRDefault="00373F98" w:rsidP="00B71C1B">
            <w:pPr>
              <w:rPr>
                <w:rFonts w:eastAsia="Arial"/>
                <w:b/>
                <w:bCs/>
                <w:color w:val="auto"/>
                <w:sz w:val="26"/>
                <w:szCs w:val="26"/>
              </w:rPr>
            </w:pPr>
            <w:r w:rsidRPr="000A3A51">
              <w:rPr>
                <w:rFonts w:eastAsia="Arial"/>
                <w:b/>
                <w:bCs/>
                <w:color w:val="auto"/>
                <w:sz w:val="26"/>
                <w:szCs w:val="26"/>
              </w:rPr>
              <w:t>Major</w:t>
            </w:r>
            <w:r w:rsidRPr="000A3A51">
              <w:rPr>
                <w:rFonts w:eastAsia="Arial"/>
                <w:color w:val="auto"/>
                <w:sz w:val="26"/>
                <w:szCs w:val="26"/>
              </w:rPr>
              <w:t>:</w:t>
            </w:r>
            <w:r w:rsidRPr="000A3A51">
              <w:rPr>
                <w:rFonts w:eastAsia="Arial"/>
                <w:color w:val="auto"/>
                <w:sz w:val="26"/>
                <w:szCs w:val="26"/>
              </w:rPr>
              <w:tab/>
              <w:t xml:space="preserve">Software Engineering - </w:t>
            </w:r>
          </w:p>
          <w:p w:rsidR="00373F98" w:rsidRPr="000A3A51" w:rsidRDefault="00373F98" w:rsidP="00B71C1B">
            <w:pPr>
              <w:rPr>
                <w:rFonts w:eastAsia="Arial"/>
                <w:b/>
                <w:bCs/>
                <w:color w:val="auto"/>
                <w:sz w:val="26"/>
                <w:szCs w:val="26"/>
              </w:rPr>
            </w:pPr>
            <w:r w:rsidRPr="000A3A51">
              <w:rPr>
                <w:rFonts w:eastAsia="Arial"/>
                <w:b/>
                <w:bCs/>
                <w:color w:val="auto"/>
                <w:sz w:val="26"/>
                <w:szCs w:val="26"/>
              </w:rPr>
              <w:t>Graduation thesis</w:t>
            </w:r>
            <w:r w:rsidR="008074F7" w:rsidRPr="000A3A51">
              <w:rPr>
                <w:rFonts w:eastAsia="Arial"/>
                <w:color w:val="auto"/>
                <w:sz w:val="26"/>
                <w:szCs w:val="26"/>
              </w:rPr>
              <w:t>: Content base recommend system from online Vietnamese news.</w:t>
            </w:r>
          </w:p>
          <w:p w:rsidR="00BB4386" w:rsidRPr="000A3A51" w:rsidRDefault="00373F98" w:rsidP="00B71C1B">
            <w:pPr>
              <w:rPr>
                <w:rFonts w:eastAsia="Arial"/>
                <w:b/>
                <w:bCs/>
                <w:color w:val="auto"/>
                <w:sz w:val="26"/>
                <w:szCs w:val="26"/>
              </w:rPr>
            </w:pPr>
            <w:r w:rsidRPr="000A3A51">
              <w:rPr>
                <w:rFonts w:eastAsia="Arial"/>
                <w:b/>
                <w:bCs/>
                <w:color w:val="auto"/>
                <w:sz w:val="26"/>
                <w:szCs w:val="26"/>
              </w:rPr>
              <w:t xml:space="preserve">Thesis description: </w:t>
            </w:r>
            <w:r w:rsidRPr="000A3A51">
              <w:rPr>
                <w:rFonts w:eastAsia="Arial"/>
                <w:color w:val="auto"/>
                <w:sz w:val="26"/>
                <w:szCs w:val="26"/>
              </w:rPr>
              <w:t xml:space="preserve">I researched and make a system (by Java) </w:t>
            </w:r>
            <w:r w:rsidR="008074F7" w:rsidRPr="000A3A51">
              <w:rPr>
                <w:rFonts w:eastAsia="Arial"/>
                <w:color w:val="auto"/>
                <w:sz w:val="26"/>
                <w:szCs w:val="26"/>
              </w:rPr>
              <w:t>can help and recommend for users some news from Internet which is related for their hobbies and the history they accessed before. This is very helpful for users because the Information is very big</w:t>
            </w:r>
            <w:r w:rsidR="00BB4386" w:rsidRPr="000A3A51">
              <w:rPr>
                <w:rFonts w:eastAsia="Arial"/>
                <w:color w:val="auto"/>
                <w:sz w:val="26"/>
                <w:szCs w:val="26"/>
              </w:rPr>
              <w:t>, so making a choice a good new and recommend for users is very necessary because it reduce the time to search the appropriate new fore</w:t>
            </w:r>
            <w:r w:rsidR="00BB4386" w:rsidRPr="000A3A51">
              <w:rPr>
                <w:rFonts w:eastAsia="Arial"/>
                <w:b/>
                <w:bCs/>
                <w:color w:val="auto"/>
                <w:sz w:val="26"/>
                <w:szCs w:val="26"/>
              </w:rPr>
              <w:t xml:space="preserve"> each user.</w:t>
            </w:r>
          </w:p>
          <w:p w:rsidR="00373F98" w:rsidRPr="000A3A51" w:rsidRDefault="00373F98" w:rsidP="00B71C1B">
            <w:pPr>
              <w:rPr>
                <w:rStyle w:val="Strong"/>
                <w:rFonts w:eastAsia="Arial"/>
                <w:color w:val="auto"/>
                <w:sz w:val="26"/>
                <w:szCs w:val="26"/>
              </w:rPr>
            </w:pPr>
            <w:r w:rsidRPr="000A3A51">
              <w:rPr>
                <w:rFonts w:eastAsia="Arial"/>
                <w:b/>
                <w:bCs/>
                <w:color w:val="auto"/>
                <w:sz w:val="26"/>
                <w:szCs w:val="26"/>
              </w:rPr>
              <w:t>Instructor</w:t>
            </w:r>
            <w:r w:rsidRPr="000A3A51">
              <w:rPr>
                <w:rFonts w:eastAsia="Arial"/>
                <w:color w:val="auto"/>
                <w:sz w:val="26"/>
                <w:szCs w:val="26"/>
              </w:rPr>
              <w:t xml:space="preserve">: </w:t>
            </w:r>
            <w:r w:rsidRPr="000A3A51">
              <w:rPr>
                <w:rStyle w:val="Strong"/>
                <w:rFonts w:eastAsia="Arial"/>
                <w:b w:val="0"/>
                <w:bCs w:val="0"/>
                <w:color w:val="auto"/>
                <w:sz w:val="26"/>
                <w:szCs w:val="26"/>
              </w:rPr>
              <w:t>PhD. Nguyen Duy Phuong – Master Tran Nhat Quang (Graduate from America)</w:t>
            </w:r>
          </w:p>
          <w:p w:rsidR="00373F98" w:rsidRPr="000A3A51" w:rsidRDefault="00373F98" w:rsidP="00373F98">
            <w:pPr>
              <w:rPr>
                <w:color w:val="auto"/>
                <w:sz w:val="26"/>
                <w:szCs w:val="26"/>
              </w:rPr>
            </w:pPr>
            <w:r w:rsidRPr="000A3A51">
              <w:rPr>
                <w:rStyle w:val="Strong"/>
                <w:rFonts w:eastAsia="Arial"/>
                <w:color w:val="auto"/>
                <w:sz w:val="26"/>
                <w:szCs w:val="26"/>
              </w:rPr>
              <w:t>CPA / Level</w:t>
            </w:r>
            <w:r w:rsidRPr="000A3A51">
              <w:rPr>
                <w:rStyle w:val="Strong"/>
                <w:rFonts w:eastAsia="Arial"/>
                <w:b w:val="0"/>
                <w:bCs w:val="0"/>
                <w:color w:val="auto"/>
                <w:sz w:val="26"/>
                <w:szCs w:val="26"/>
              </w:rPr>
              <w:t>: (7.47 / 10) - Fairly good bachelor of Software Engineering.</w:t>
            </w:r>
          </w:p>
        </w:tc>
      </w:tr>
      <w:tr w:rsidR="00373F98" w:rsidRPr="000A3A51" w:rsidTr="00BB0ACE">
        <w:trPr>
          <w:trHeight w:val="1416"/>
        </w:trPr>
        <w:tc>
          <w:tcPr>
            <w:tcW w:w="1439" w:type="dxa"/>
            <w:tcBorders>
              <w:left w:val="single" w:sz="8" w:space="0" w:color="000000"/>
              <w:bottom w:val="single" w:sz="4" w:space="0" w:color="000000"/>
            </w:tcBorders>
            <w:shd w:val="clear" w:color="auto" w:fill="FFFFFF"/>
          </w:tcPr>
          <w:p w:rsidR="00373F98" w:rsidRPr="000A3A51" w:rsidRDefault="00CC15A5" w:rsidP="00B71C1B">
            <w:pPr>
              <w:rPr>
                <w:rFonts w:eastAsia="Arial"/>
                <w:color w:val="auto"/>
                <w:sz w:val="26"/>
                <w:szCs w:val="26"/>
              </w:rPr>
            </w:pPr>
            <w:r w:rsidRPr="000A3A51">
              <w:rPr>
                <w:rFonts w:eastAsia="Arial"/>
                <w:color w:val="auto"/>
                <w:sz w:val="26"/>
                <w:szCs w:val="26"/>
              </w:rPr>
              <w:t>2011</w:t>
            </w:r>
            <w:r w:rsidR="00373F98" w:rsidRPr="000A3A51">
              <w:rPr>
                <w:rFonts w:eastAsia="Arial"/>
                <w:color w:val="auto"/>
                <w:sz w:val="26"/>
                <w:szCs w:val="26"/>
              </w:rPr>
              <w:t xml:space="preserve"> - 2012</w:t>
            </w:r>
          </w:p>
        </w:tc>
        <w:tc>
          <w:tcPr>
            <w:tcW w:w="7812" w:type="dxa"/>
            <w:tcBorders>
              <w:left w:val="single" w:sz="4" w:space="0" w:color="000000"/>
              <w:bottom w:val="single" w:sz="4" w:space="0" w:color="000000"/>
              <w:right w:val="single" w:sz="8" w:space="0" w:color="000000"/>
            </w:tcBorders>
            <w:shd w:val="clear" w:color="auto" w:fill="FFFFFF"/>
          </w:tcPr>
          <w:p w:rsidR="00373F98" w:rsidRPr="000A3A51" w:rsidRDefault="00373F98" w:rsidP="00B71C1B">
            <w:pPr>
              <w:rPr>
                <w:rFonts w:eastAsia="Arial"/>
                <w:b/>
                <w:bCs/>
                <w:color w:val="auto"/>
                <w:sz w:val="26"/>
                <w:szCs w:val="26"/>
              </w:rPr>
            </w:pPr>
            <w:r w:rsidRPr="000A3A51">
              <w:rPr>
                <w:rFonts w:eastAsia="Arial"/>
                <w:color w:val="auto"/>
                <w:sz w:val="26"/>
                <w:szCs w:val="26"/>
              </w:rPr>
              <w:t>Techmaster Vietnam – Computer Education.</w:t>
            </w:r>
          </w:p>
          <w:p w:rsidR="00373F98" w:rsidRPr="000A3A51" w:rsidRDefault="00373F98" w:rsidP="00B71C1B">
            <w:pPr>
              <w:rPr>
                <w:rFonts w:eastAsia="Arial"/>
                <w:b/>
                <w:bCs/>
                <w:color w:val="auto"/>
                <w:sz w:val="26"/>
                <w:szCs w:val="26"/>
              </w:rPr>
            </w:pPr>
            <w:r w:rsidRPr="000A3A51">
              <w:rPr>
                <w:rFonts w:eastAsia="Arial"/>
                <w:b/>
                <w:bCs/>
                <w:color w:val="auto"/>
                <w:sz w:val="26"/>
                <w:szCs w:val="26"/>
              </w:rPr>
              <w:t>Program</w:t>
            </w:r>
            <w:r w:rsidRPr="000A3A51">
              <w:rPr>
                <w:rFonts w:eastAsia="Arial"/>
                <w:color w:val="auto"/>
                <w:sz w:val="26"/>
                <w:szCs w:val="26"/>
              </w:rPr>
              <w:t>: ios developer</w:t>
            </w:r>
            <w:r w:rsidR="00BB4386" w:rsidRPr="000A3A51">
              <w:rPr>
                <w:rFonts w:eastAsia="Arial"/>
                <w:color w:val="auto"/>
                <w:sz w:val="26"/>
                <w:szCs w:val="26"/>
              </w:rPr>
              <w:t xml:space="preserve"> - android</w:t>
            </w:r>
            <w:r w:rsidRPr="000A3A51">
              <w:rPr>
                <w:rFonts w:eastAsia="Arial"/>
                <w:color w:val="auto"/>
                <w:sz w:val="26"/>
                <w:szCs w:val="26"/>
              </w:rPr>
              <w:t xml:space="preserve"> program</w:t>
            </w:r>
            <w:r w:rsidR="00BB4386" w:rsidRPr="000A3A51">
              <w:rPr>
                <w:rFonts w:eastAsia="Arial"/>
                <w:color w:val="auto"/>
                <w:sz w:val="26"/>
                <w:szCs w:val="26"/>
              </w:rPr>
              <w:t xml:space="preserve"> (by objective C and java language).</w:t>
            </w:r>
          </w:p>
          <w:p w:rsidR="00373F98" w:rsidRPr="000A3A51" w:rsidRDefault="00373F98" w:rsidP="00B71C1B">
            <w:pPr>
              <w:snapToGrid w:val="0"/>
              <w:rPr>
                <w:color w:val="auto"/>
                <w:sz w:val="26"/>
                <w:szCs w:val="26"/>
              </w:rPr>
            </w:pPr>
            <w:r w:rsidRPr="000A3A51">
              <w:rPr>
                <w:rFonts w:eastAsia="Arial"/>
                <w:b/>
                <w:bCs/>
                <w:color w:val="auto"/>
                <w:sz w:val="26"/>
                <w:szCs w:val="26"/>
              </w:rPr>
              <w:t>Certificate</w:t>
            </w:r>
            <w:r w:rsidRPr="000A3A51">
              <w:rPr>
                <w:rFonts w:eastAsia="Arial"/>
                <w:color w:val="auto"/>
                <w:sz w:val="26"/>
                <w:szCs w:val="26"/>
              </w:rPr>
              <w:t>: Higher Diploma in Software Engineering.</w:t>
            </w:r>
          </w:p>
        </w:tc>
      </w:tr>
      <w:tr w:rsidR="000A3A51" w:rsidRPr="000A3A51" w:rsidTr="00BB0ACE">
        <w:tc>
          <w:tcPr>
            <w:tcW w:w="1439" w:type="dxa"/>
            <w:tcBorders>
              <w:top w:val="single" w:sz="4" w:space="0" w:color="000000"/>
              <w:left w:val="single" w:sz="8" w:space="0" w:color="000000"/>
              <w:bottom w:val="single" w:sz="4" w:space="0" w:color="000000"/>
            </w:tcBorders>
            <w:shd w:val="clear" w:color="auto" w:fill="FFFFFF"/>
          </w:tcPr>
          <w:p w:rsidR="00373F98" w:rsidRPr="000A3A51" w:rsidRDefault="00BB4386" w:rsidP="00BB4386">
            <w:pPr>
              <w:rPr>
                <w:rFonts w:eastAsia="Arial"/>
                <w:color w:val="auto"/>
                <w:sz w:val="26"/>
                <w:szCs w:val="26"/>
              </w:rPr>
            </w:pPr>
            <w:r w:rsidRPr="000A3A51">
              <w:rPr>
                <w:rFonts w:eastAsia="Arial"/>
                <w:color w:val="auto"/>
                <w:sz w:val="26"/>
                <w:szCs w:val="26"/>
              </w:rPr>
              <w:t>2013</w:t>
            </w:r>
            <w:r w:rsidR="00373F98" w:rsidRPr="000A3A51">
              <w:rPr>
                <w:rFonts w:eastAsia="Arial"/>
                <w:color w:val="auto"/>
                <w:sz w:val="26"/>
                <w:szCs w:val="26"/>
              </w:rPr>
              <w:t xml:space="preserve"> - 20</w:t>
            </w:r>
            <w:r w:rsidRPr="000A3A51">
              <w:rPr>
                <w:rFonts w:eastAsia="Arial"/>
                <w:color w:val="auto"/>
                <w:sz w:val="26"/>
                <w:szCs w:val="26"/>
              </w:rPr>
              <w:t>15</w:t>
            </w:r>
          </w:p>
        </w:tc>
        <w:tc>
          <w:tcPr>
            <w:tcW w:w="7812" w:type="dxa"/>
            <w:tcBorders>
              <w:top w:val="single" w:sz="4" w:space="0" w:color="000000"/>
              <w:left w:val="single" w:sz="4" w:space="0" w:color="000000"/>
              <w:bottom w:val="single" w:sz="4" w:space="0" w:color="000000"/>
              <w:right w:val="single" w:sz="8" w:space="0" w:color="000000"/>
            </w:tcBorders>
            <w:shd w:val="clear" w:color="auto" w:fill="FFFFFF"/>
          </w:tcPr>
          <w:p w:rsidR="00373F98" w:rsidRPr="000A3A51" w:rsidRDefault="00BB4386" w:rsidP="00B71C1B">
            <w:pPr>
              <w:rPr>
                <w:rFonts w:eastAsia="Arial"/>
                <w:color w:val="auto"/>
                <w:sz w:val="26"/>
                <w:szCs w:val="26"/>
              </w:rPr>
            </w:pPr>
            <w:bookmarkStart w:id="0" w:name="h.1fob9te"/>
            <w:bookmarkEnd w:id="0"/>
            <w:r w:rsidRPr="000A3A51">
              <w:rPr>
                <w:rFonts w:eastAsia="Arial"/>
                <w:color w:val="auto"/>
                <w:sz w:val="26"/>
                <w:szCs w:val="26"/>
              </w:rPr>
              <w:t>Smartcom Vietnam – Learning English from beginner to master</w:t>
            </w:r>
          </w:p>
          <w:p w:rsidR="00BB4386" w:rsidRPr="000A3A51" w:rsidRDefault="00BB4386" w:rsidP="00B71C1B">
            <w:pPr>
              <w:rPr>
                <w:rFonts w:eastAsia="Arial"/>
                <w:color w:val="auto"/>
                <w:sz w:val="26"/>
                <w:szCs w:val="26"/>
              </w:rPr>
            </w:pPr>
            <w:r w:rsidRPr="000A3A51">
              <w:rPr>
                <w:rFonts w:eastAsia="Arial"/>
                <w:color w:val="auto"/>
                <w:sz w:val="26"/>
                <w:szCs w:val="26"/>
              </w:rPr>
              <w:t>2/2015: I take part in IELTS test (International English language testing system) in British council and I get 6.0/9.0 point in IELTS test.</w:t>
            </w:r>
          </w:p>
          <w:p w:rsidR="00BB4386" w:rsidRPr="000A3A51" w:rsidRDefault="00BB4386" w:rsidP="00B71C1B">
            <w:pPr>
              <w:rPr>
                <w:color w:val="auto"/>
                <w:sz w:val="26"/>
                <w:szCs w:val="26"/>
              </w:rPr>
            </w:pPr>
            <w:r w:rsidRPr="000A3A51">
              <w:rPr>
                <w:color w:val="auto"/>
                <w:sz w:val="26"/>
                <w:szCs w:val="26"/>
              </w:rPr>
              <w:t xml:space="preserve">This new in dantri talked about me : </w:t>
            </w:r>
            <w:hyperlink r:id="rId11" w:history="1">
              <w:r w:rsidRPr="000A3A51">
                <w:rPr>
                  <w:rStyle w:val="Hyperlink"/>
                  <w:color w:val="auto"/>
                  <w:sz w:val="26"/>
                  <w:szCs w:val="26"/>
                </w:rPr>
                <w:t>http://dantri.com.vn/khuyen-hoc/cuoc-doi-thay-doi-khi-tieng-anh-cua-toi-thay-doi-991648.htm</w:t>
              </w:r>
            </w:hyperlink>
          </w:p>
          <w:p w:rsidR="00BB4386" w:rsidRPr="000A3A51" w:rsidRDefault="00CC15A5" w:rsidP="00CC15A5">
            <w:pPr>
              <w:jc w:val="left"/>
              <w:rPr>
                <w:color w:val="auto"/>
                <w:sz w:val="26"/>
                <w:szCs w:val="26"/>
              </w:rPr>
            </w:pPr>
            <w:r w:rsidRPr="000A3A51">
              <w:rPr>
                <w:color w:val="auto"/>
                <w:sz w:val="26"/>
                <w:szCs w:val="26"/>
              </w:rPr>
              <w:t>After I graduated from here, I write a program named Smartcom English based on Android operating system to give them without money: https://play.google.com/store/apps/details?id=vn.smartcom.learnenglish</w:t>
            </w:r>
          </w:p>
        </w:tc>
      </w:tr>
    </w:tbl>
    <w:p w:rsidR="00373F98" w:rsidRPr="000A3A51" w:rsidRDefault="00373F98" w:rsidP="00373F98">
      <w:pPr>
        <w:rPr>
          <w:color w:val="auto"/>
          <w:sz w:val="26"/>
          <w:szCs w:val="26"/>
        </w:rPr>
      </w:pPr>
    </w:p>
    <w:p w:rsidR="00373F98" w:rsidRPr="000A3A51" w:rsidRDefault="00373F98" w:rsidP="00373F98">
      <w:pPr>
        <w:rPr>
          <w:color w:val="auto"/>
          <w:sz w:val="26"/>
          <w:szCs w:val="26"/>
        </w:rPr>
      </w:pPr>
    </w:p>
    <w:p w:rsidR="00373F98" w:rsidRPr="000A3A51" w:rsidRDefault="00373F98" w:rsidP="00373F98">
      <w:pPr>
        <w:rPr>
          <w:rFonts w:eastAsia="Arial"/>
          <w:color w:val="auto"/>
          <w:sz w:val="26"/>
          <w:szCs w:val="26"/>
        </w:rPr>
      </w:pPr>
      <w:r w:rsidRPr="000A3A51">
        <w:rPr>
          <w:rFonts w:eastAsia="Arial"/>
          <w:b/>
          <w:bCs/>
          <w:color w:val="auto"/>
          <w:sz w:val="26"/>
          <w:szCs w:val="26"/>
        </w:rPr>
        <w:lastRenderedPageBreak/>
        <w:t>Research Experience</w:t>
      </w:r>
    </w:p>
    <w:tbl>
      <w:tblPr>
        <w:tblW w:w="9214" w:type="dxa"/>
        <w:tblInd w:w="100" w:type="dxa"/>
        <w:tblLayout w:type="fixed"/>
        <w:tblCellMar>
          <w:top w:w="100" w:type="dxa"/>
          <w:left w:w="100" w:type="dxa"/>
          <w:bottom w:w="100" w:type="dxa"/>
          <w:right w:w="100" w:type="dxa"/>
        </w:tblCellMar>
        <w:tblLook w:val="0000" w:firstRow="0" w:lastRow="0" w:firstColumn="0" w:lastColumn="0" w:noHBand="0" w:noVBand="0"/>
      </w:tblPr>
      <w:tblGrid>
        <w:gridCol w:w="9214"/>
      </w:tblGrid>
      <w:tr w:rsidR="000A3A51" w:rsidRPr="000A3A51" w:rsidTr="00BB0ACE">
        <w:trPr>
          <w:trHeight w:val="1401"/>
        </w:trPr>
        <w:tc>
          <w:tcPr>
            <w:tcW w:w="9214" w:type="dxa"/>
            <w:tcBorders>
              <w:top w:val="single" w:sz="8" w:space="0" w:color="000000"/>
              <w:left w:val="single" w:sz="8" w:space="0" w:color="000000"/>
              <w:bottom w:val="single" w:sz="8" w:space="0" w:color="000000"/>
              <w:right w:val="single" w:sz="8" w:space="0" w:color="000000"/>
            </w:tcBorders>
            <w:shd w:val="clear" w:color="auto" w:fill="auto"/>
          </w:tcPr>
          <w:p w:rsidR="00373F98" w:rsidRPr="000A3A51" w:rsidRDefault="00373F98" w:rsidP="00373F98">
            <w:pPr>
              <w:numPr>
                <w:ilvl w:val="0"/>
                <w:numId w:val="2"/>
              </w:numPr>
              <w:jc w:val="left"/>
              <w:rPr>
                <w:rFonts w:eastAsia="Arial"/>
                <w:color w:val="auto"/>
                <w:sz w:val="26"/>
                <w:szCs w:val="26"/>
              </w:rPr>
            </w:pPr>
            <w:r w:rsidRPr="000A3A51">
              <w:rPr>
                <w:rFonts w:eastAsia="Arial"/>
                <w:color w:val="auto"/>
                <w:sz w:val="26"/>
                <w:szCs w:val="26"/>
              </w:rPr>
              <w:t xml:space="preserve">Participate in science projects in </w:t>
            </w:r>
            <w:r w:rsidR="00BB4386" w:rsidRPr="000A3A51">
              <w:rPr>
                <w:rFonts w:eastAsia="Arial"/>
                <w:color w:val="auto"/>
                <w:sz w:val="26"/>
                <w:szCs w:val="26"/>
              </w:rPr>
              <w:t>CDIT</w:t>
            </w:r>
          </w:p>
          <w:p w:rsidR="00373F98" w:rsidRPr="000A3A51" w:rsidRDefault="00373F98" w:rsidP="00373F98">
            <w:pPr>
              <w:numPr>
                <w:ilvl w:val="1"/>
                <w:numId w:val="2"/>
              </w:numPr>
              <w:jc w:val="left"/>
              <w:rPr>
                <w:rFonts w:eastAsia="Arial"/>
                <w:color w:val="auto"/>
                <w:sz w:val="26"/>
                <w:szCs w:val="26"/>
              </w:rPr>
            </w:pPr>
            <w:r w:rsidRPr="000A3A51">
              <w:rPr>
                <w:rFonts w:eastAsia="Arial"/>
                <w:color w:val="auto"/>
                <w:sz w:val="26"/>
                <w:szCs w:val="26"/>
              </w:rPr>
              <w:t xml:space="preserve">Project: </w:t>
            </w:r>
            <w:r w:rsidR="00BB4386" w:rsidRPr="000A3A51">
              <w:rPr>
                <w:rFonts w:eastAsia="Arial"/>
                <w:color w:val="auto"/>
                <w:sz w:val="26"/>
                <w:szCs w:val="26"/>
              </w:rPr>
              <w:t>make a taxi system in Ha Noi c</w:t>
            </w:r>
            <w:r w:rsidR="00CC15A5" w:rsidRPr="000A3A51">
              <w:rPr>
                <w:rFonts w:eastAsia="Arial"/>
                <w:color w:val="auto"/>
                <w:sz w:val="26"/>
                <w:szCs w:val="26"/>
              </w:rPr>
              <w:t>enter.</w:t>
            </w:r>
          </w:p>
          <w:p w:rsidR="00373F98" w:rsidRPr="000A3A51" w:rsidRDefault="00373F98" w:rsidP="00CC15A5">
            <w:pPr>
              <w:numPr>
                <w:ilvl w:val="1"/>
                <w:numId w:val="2"/>
              </w:numPr>
              <w:jc w:val="left"/>
              <w:rPr>
                <w:rFonts w:eastAsia="Arial"/>
                <w:color w:val="auto"/>
                <w:sz w:val="26"/>
                <w:szCs w:val="26"/>
              </w:rPr>
            </w:pPr>
            <w:r w:rsidRPr="000A3A51">
              <w:rPr>
                <w:rFonts w:eastAsia="Arial"/>
                <w:color w:val="auto"/>
                <w:sz w:val="26"/>
                <w:szCs w:val="26"/>
              </w:rPr>
              <w:t xml:space="preserve">Tutor: </w:t>
            </w:r>
            <w:r w:rsidRPr="000A3A51">
              <w:rPr>
                <w:rStyle w:val="Strong"/>
                <w:rFonts w:eastAsia="Arial"/>
                <w:b w:val="0"/>
                <w:bCs w:val="0"/>
                <w:color w:val="auto"/>
                <w:sz w:val="26"/>
                <w:szCs w:val="26"/>
              </w:rPr>
              <w:t xml:space="preserve">PhD. </w:t>
            </w:r>
            <w:r w:rsidR="00CC15A5" w:rsidRPr="000A3A51">
              <w:rPr>
                <w:rStyle w:val="Strong"/>
                <w:rFonts w:eastAsia="Arial"/>
                <w:b w:val="0"/>
                <w:bCs w:val="0"/>
                <w:color w:val="auto"/>
                <w:sz w:val="26"/>
                <w:szCs w:val="26"/>
              </w:rPr>
              <w:t>Nguyen Duy Phuong</w:t>
            </w:r>
            <w:r w:rsidRPr="000A3A51">
              <w:rPr>
                <w:rStyle w:val="Strong"/>
                <w:rFonts w:eastAsia="Arial"/>
                <w:b w:val="0"/>
                <w:bCs w:val="0"/>
                <w:color w:val="auto"/>
                <w:sz w:val="26"/>
                <w:szCs w:val="26"/>
              </w:rPr>
              <w:t xml:space="preserve"> – </w:t>
            </w:r>
            <w:r w:rsidR="00CC15A5" w:rsidRPr="000A3A51">
              <w:rPr>
                <w:rStyle w:val="Strong"/>
                <w:rFonts w:eastAsia="Arial"/>
                <w:b w:val="0"/>
                <w:bCs w:val="0"/>
                <w:color w:val="auto"/>
                <w:sz w:val="26"/>
                <w:szCs w:val="26"/>
              </w:rPr>
              <w:t>Manager</w:t>
            </w:r>
            <w:r w:rsidRPr="000A3A51">
              <w:rPr>
                <w:rStyle w:val="Strong"/>
                <w:rFonts w:eastAsia="Arial"/>
                <w:b w:val="0"/>
                <w:bCs w:val="0"/>
                <w:color w:val="auto"/>
                <w:sz w:val="26"/>
                <w:szCs w:val="26"/>
              </w:rPr>
              <w:t xml:space="preserve"> of Department of Software Engineering, </w:t>
            </w:r>
            <w:r w:rsidR="00CC15A5" w:rsidRPr="000A3A51">
              <w:rPr>
                <w:rFonts w:eastAsia="Arial"/>
                <w:color w:val="auto"/>
                <w:sz w:val="26"/>
                <w:szCs w:val="26"/>
              </w:rPr>
              <w:t>Post and Telecommunications Institutes of Technology (PTIT)</w:t>
            </w:r>
          </w:p>
        </w:tc>
      </w:tr>
    </w:tbl>
    <w:p w:rsidR="00BB0ACE" w:rsidRPr="000A3A51" w:rsidRDefault="00BB0ACE" w:rsidP="00373F98">
      <w:pPr>
        <w:rPr>
          <w:color w:val="auto"/>
          <w:sz w:val="26"/>
          <w:szCs w:val="26"/>
        </w:rPr>
      </w:pPr>
    </w:p>
    <w:p w:rsidR="00373F98" w:rsidRPr="000A3A51" w:rsidRDefault="00373F98" w:rsidP="00373F98">
      <w:pPr>
        <w:rPr>
          <w:rFonts w:eastAsia="Arial"/>
          <w:color w:val="auto"/>
          <w:sz w:val="26"/>
          <w:szCs w:val="26"/>
        </w:rPr>
      </w:pPr>
      <w:r w:rsidRPr="000A3A51">
        <w:rPr>
          <w:rFonts w:eastAsia="Arial"/>
          <w:b/>
          <w:bCs/>
          <w:color w:val="auto"/>
          <w:sz w:val="26"/>
          <w:szCs w:val="26"/>
        </w:rPr>
        <w:t>Working Experience</w:t>
      </w:r>
    </w:p>
    <w:tbl>
      <w:tblPr>
        <w:tblW w:w="9251" w:type="dxa"/>
        <w:tblInd w:w="78" w:type="dxa"/>
        <w:tblLayout w:type="fixed"/>
        <w:tblCellMar>
          <w:left w:w="115" w:type="dxa"/>
          <w:right w:w="115" w:type="dxa"/>
        </w:tblCellMar>
        <w:tblLook w:val="0000" w:firstRow="0" w:lastRow="0" w:firstColumn="0" w:lastColumn="0" w:noHBand="0" w:noVBand="0"/>
      </w:tblPr>
      <w:tblGrid>
        <w:gridCol w:w="2835"/>
        <w:gridCol w:w="6416"/>
      </w:tblGrid>
      <w:tr w:rsidR="000A3A51" w:rsidRPr="000A3A51" w:rsidTr="00BB0ACE">
        <w:tc>
          <w:tcPr>
            <w:tcW w:w="2835" w:type="dxa"/>
            <w:tcBorders>
              <w:top w:val="single" w:sz="8" w:space="0" w:color="000000"/>
              <w:left w:val="single" w:sz="8" w:space="0" w:color="000000"/>
              <w:bottom w:val="single" w:sz="4" w:space="0" w:color="000000"/>
            </w:tcBorders>
            <w:shd w:val="clear" w:color="auto" w:fill="CCCCCC"/>
          </w:tcPr>
          <w:p w:rsidR="00373F98" w:rsidRPr="000A3A51" w:rsidRDefault="00373F98" w:rsidP="00B71C1B">
            <w:pPr>
              <w:rPr>
                <w:rFonts w:eastAsia="Arial"/>
                <w:color w:val="auto"/>
                <w:sz w:val="26"/>
                <w:szCs w:val="26"/>
              </w:rPr>
            </w:pPr>
            <w:r w:rsidRPr="000A3A51">
              <w:rPr>
                <w:rFonts w:eastAsia="Arial"/>
                <w:color w:val="auto"/>
                <w:sz w:val="26"/>
                <w:szCs w:val="26"/>
              </w:rPr>
              <w:t>Period (MM/YY)</w:t>
            </w:r>
          </w:p>
        </w:tc>
        <w:tc>
          <w:tcPr>
            <w:tcW w:w="6416" w:type="dxa"/>
            <w:tcBorders>
              <w:top w:val="single" w:sz="8" w:space="0" w:color="000000"/>
              <w:left w:val="single" w:sz="4" w:space="0" w:color="000000"/>
              <w:bottom w:val="single" w:sz="4" w:space="0" w:color="000000"/>
              <w:right w:val="single" w:sz="8" w:space="0" w:color="000000"/>
            </w:tcBorders>
            <w:shd w:val="clear" w:color="auto" w:fill="CCCCCC"/>
          </w:tcPr>
          <w:p w:rsidR="00373F98" w:rsidRPr="000A3A51" w:rsidRDefault="00373F98" w:rsidP="00B71C1B">
            <w:pPr>
              <w:rPr>
                <w:color w:val="auto"/>
                <w:sz w:val="26"/>
                <w:szCs w:val="26"/>
              </w:rPr>
            </w:pPr>
            <w:r w:rsidRPr="000A3A51">
              <w:rPr>
                <w:rFonts w:eastAsia="Arial"/>
                <w:color w:val="auto"/>
                <w:sz w:val="26"/>
                <w:szCs w:val="26"/>
              </w:rPr>
              <w:t>Working Experience / Internship</w:t>
            </w:r>
          </w:p>
        </w:tc>
      </w:tr>
      <w:tr w:rsidR="000A3A51" w:rsidRPr="000A3A51" w:rsidTr="00BB0ACE">
        <w:trPr>
          <w:trHeight w:val="1428"/>
        </w:trPr>
        <w:tc>
          <w:tcPr>
            <w:tcW w:w="2835" w:type="dxa"/>
            <w:tcBorders>
              <w:top w:val="single" w:sz="4" w:space="0" w:color="000000"/>
              <w:left w:val="single" w:sz="8" w:space="0" w:color="000000"/>
              <w:bottom w:val="single" w:sz="4" w:space="0" w:color="000000"/>
            </w:tcBorders>
            <w:shd w:val="clear" w:color="auto" w:fill="FFFFFF"/>
          </w:tcPr>
          <w:p w:rsidR="00373F98" w:rsidRPr="000A3A51" w:rsidRDefault="00CC15A5" w:rsidP="00B71C1B">
            <w:pPr>
              <w:jc w:val="left"/>
              <w:rPr>
                <w:rFonts w:eastAsia="Arial"/>
                <w:color w:val="auto"/>
                <w:sz w:val="26"/>
                <w:szCs w:val="26"/>
              </w:rPr>
            </w:pPr>
            <w:r w:rsidRPr="000A3A51">
              <w:rPr>
                <w:rFonts w:eastAsia="Arial"/>
                <w:color w:val="auto"/>
                <w:sz w:val="26"/>
                <w:szCs w:val="26"/>
              </w:rPr>
              <w:t>2011 - 2012</w:t>
            </w:r>
          </w:p>
        </w:tc>
        <w:tc>
          <w:tcPr>
            <w:tcW w:w="6416" w:type="dxa"/>
            <w:tcBorders>
              <w:top w:val="single" w:sz="4" w:space="0" w:color="000000"/>
              <w:left w:val="single" w:sz="4" w:space="0" w:color="000000"/>
              <w:bottom w:val="single" w:sz="4" w:space="0" w:color="000000"/>
              <w:right w:val="single" w:sz="8" w:space="0" w:color="000000"/>
            </w:tcBorders>
            <w:shd w:val="clear" w:color="auto" w:fill="FFFFFF"/>
          </w:tcPr>
          <w:p w:rsidR="00373F98" w:rsidRPr="000A3A51" w:rsidRDefault="00373F98" w:rsidP="00CC15A5">
            <w:pPr>
              <w:rPr>
                <w:color w:val="auto"/>
                <w:sz w:val="26"/>
                <w:szCs w:val="26"/>
              </w:rPr>
            </w:pPr>
            <w:r w:rsidRPr="000A3A51">
              <w:rPr>
                <w:rFonts w:eastAsia="Arial"/>
                <w:color w:val="auto"/>
                <w:sz w:val="26"/>
                <w:szCs w:val="26"/>
              </w:rPr>
              <w:t xml:space="preserve">Work as a </w:t>
            </w:r>
            <w:r w:rsidR="00CC15A5" w:rsidRPr="000A3A51">
              <w:rPr>
                <w:rFonts w:eastAsia="Arial"/>
                <w:color w:val="auto"/>
                <w:sz w:val="26"/>
                <w:szCs w:val="26"/>
              </w:rPr>
              <w:t>mobile (</w:t>
            </w:r>
            <w:r w:rsidR="00BB0ACE" w:rsidRPr="000A3A51">
              <w:rPr>
                <w:rFonts w:eastAsia="Arial"/>
                <w:color w:val="auto"/>
                <w:sz w:val="26"/>
                <w:szCs w:val="26"/>
              </w:rPr>
              <w:t>iOS</w:t>
            </w:r>
            <w:r w:rsidR="00CC15A5" w:rsidRPr="000A3A51">
              <w:rPr>
                <w:rFonts w:eastAsia="Arial"/>
                <w:color w:val="auto"/>
                <w:sz w:val="26"/>
                <w:szCs w:val="26"/>
              </w:rPr>
              <w:t xml:space="preserve"> - android) developer/learner in Techmaster Vietnam. When I work here, I write some program such as pulze game and passing d3j from html5 for mobile(</w:t>
            </w:r>
            <w:r w:rsidR="00BB0ACE" w:rsidRPr="000A3A51">
              <w:rPr>
                <w:rFonts w:eastAsia="Arial"/>
                <w:color w:val="auto"/>
                <w:sz w:val="26"/>
                <w:szCs w:val="26"/>
              </w:rPr>
              <w:t>iPhone</w:t>
            </w:r>
            <w:r w:rsidR="00CC15A5" w:rsidRPr="000A3A51">
              <w:rPr>
                <w:rFonts w:eastAsia="Arial"/>
                <w:color w:val="auto"/>
                <w:sz w:val="26"/>
                <w:szCs w:val="26"/>
              </w:rPr>
              <w:t xml:space="preserve"> 4 and android 3.0 or higher)</w:t>
            </w:r>
          </w:p>
        </w:tc>
      </w:tr>
      <w:tr w:rsidR="000A3A51" w:rsidRPr="000A3A51" w:rsidTr="00BB0ACE">
        <w:tc>
          <w:tcPr>
            <w:tcW w:w="2835" w:type="dxa"/>
            <w:tcBorders>
              <w:left w:val="single" w:sz="8" w:space="0" w:color="000000"/>
            </w:tcBorders>
            <w:shd w:val="clear" w:color="auto" w:fill="FFFFFF"/>
          </w:tcPr>
          <w:p w:rsidR="00EA0E5C" w:rsidRPr="000A3A51" w:rsidRDefault="00CC15A5" w:rsidP="00B71C1B">
            <w:pPr>
              <w:jc w:val="left"/>
              <w:rPr>
                <w:rFonts w:eastAsia="Arial"/>
                <w:color w:val="auto"/>
                <w:sz w:val="26"/>
                <w:szCs w:val="26"/>
              </w:rPr>
            </w:pPr>
            <w:r w:rsidRPr="000A3A51">
              <w:rPr>
                <w:rFonts w:eastAsia="Arial"/>
                <w:color w:val="auto"/>
                <w:sz w:val="26"/>
                <w:szCs w:val="26"/>
              </w:rPr>
              <w:t>06 / 2012</w:t>
            </w:r>
            <w:r w:rsidR="00373F98" w:rsidRPr="000A3A51">
              <w:rPr>
                <w:rFonts w:eastAsia="Arial"/>
                <w:color w:val="auto"/>
                <w:sz w:val="26"/>
                <w:szCs w:val="26"/>
              </w:rPr>
              <w:t xml:space="preserve"> – 02 / 2013</w:t>
            </w:r>
          </w:p>
          <w:p w:rsidR="00EA0E5C" w:rsidRPr="000A3A51" w:rsidRDefault="00EA0E5C" w:rsidP="00EA0E5C">
            <w:pPr>
              <w:rPr>
                <w:rFonts w:eastAsia="Arial"/>
                <w:color w:val="auto"/>
                <w:sz w:val="26"/>
                <w:szCs w:val="26"/>
              </w:rPr>
            </w:pPr>
          </w:p>
          <w:p w:rsidR="00373F98" w:rsidRPr="000A3A51" w:rsidRDefault="00373F98" w:rsidP="00EA0E5C">
            <w:pPr>
              <w:jc w:val="right"/>
              <w:rPr>
                <w:rFonts w:eastAsia="Arial"/>
                <w:color w:val="auto"/>
                <w:sz w:val="26"/>
                <w:szCs w:val="26"/>
              </w:rPr>
            </w:pPr>
          </w:p>
        </w:tc>
        <w:tc>
          <w:tcPr>
            <w:tcW w:w="6416" w:type="dxa"/>
            <w:tcBorders>
              <w:left w:val="single" w:sz="4" w:space="0" w:color="000000"/>
              <w:right w:val="single" w:sz="8" w:space="0" w:color="000000"/>
            </w:tcBorders>
            <w:shd w:val="clear" w:color="auto" w:fill="FFFFFF"/>
          </w:tcPr>
          <w:p w:rsidR="00373F98" w:rsidRPr="000A3A51" w:rsidRDefault="00373F98" w:rsidP="00EA0E5C">
            <w:pPr>
              <w:rPr>
                <w:color w:val="auto"/>
                <w:sz w:val="26"/>
                <w:szCs w:val="26"/>
              </w:rPr>
            </w:pPr>
            <w:r w:rsidRPr="000A3A51">
              <w:rPr>
                <w:rFonts w:eastAsia="Arial"/>
                <w:color w:val="auto"/>
                <w:sz w:val="26"/>
                <w:szCs w:val="26"/>
              </w:rPr>
              <w:t xml:space="preserve">Work as a </w:t>
            </w:r>
            <w:r w:rsidR="00EA0E5C" w:rsidRPr="000A3A51">
              <w:rPr>
                <w:rFonts w:eastAsia="Arial"/>
                <w:color w:val="auto"/>
                <w:sz w:val="26"/>
                <w:szCs w:val="26"/>
              </w:rPr>
              <w:t>android developer at terra book Company. And this company I  make application named WORKGAME, this game is very easy to play, you just look at the image as a question and then, you have to choose an exactly answer to guess what it is.</w:t>
            </w:r>
          </w:p>
        </w:tc>
      </w:tr>
      <w:tr w:rsidR="00EA0E5C" w:rsidRPr="000A3A51" w:rsidTr="00BB0ACE">
        <w:tc>
          <w:tcPr>
            <w:tcW w:w="2835" w:type="dxa"/>
            <w:tcBorders>
              <w:left w:val="single" w:sz="8" w:space="0" w:color="000000"/>
              <w:bottom w:val="single" w:sz="4" w:space="0" w:color="000000"/>
            </w:tcBorders>
            <w:shd w:val="clear" w:color="auto" w:fill="FFFFFF"/>
          </w:tcPr>
          <w:p w:rsidR="00EA0E5C" w:rsidRPr="000A3A51" w:rsidRDefault="00EA0E5C" w:rsidP="00B71C1B">
            <w:pPr>
              <w:jc w:val="left"/>
              <w:rPr>
                <w:rFonts w:eastAsia="Arial"/>
                <w:color w:val="auto"/>
                <w:sz w:val="26"/>
                <w:szCs w:val="26"/>
              </w:rPr>
            </w:pPr>
          </w:p>
        </w:tc>
        <w:tc>
          <w:tcPr>
            <w:tcW w:w="6416" w:type="dxa"/>
            <w:tcBorders>
              <w:left w:val="single" w:sz="4" w:space="0" w:color="000000"/>
              <w:bottom w:val="single" w:sz="4" w:space="0" w:color="000000"/>
              <w:right w:val="single" w:sz="8" w:space="0" w:color="000000"/>
            </w:tcBorders>
            <w:shd w:val="clear" w:color="auto" w:fill="FFFFFF"/>
          </w:tcPr>
          <w:p w:rsidR="00EA0E5C" w:rsidRPr="000A3A51" w:rsidRDefault="00EA0E5C" w:rsidP="00EA0E5C">
            <w:pPr>
              <w:tabs>
                <w:tab w:val="left" w:pos="5008"/>
              </w:tabs>
              <w:rPr>
                <w:rFonts w:eastAsia="Arial"/>
                <w:color w:val="auto"/>
                <w:sz w:val="26"/>
                <w:szCs w:val="26"/>
              </w:rPr>
            </w:pPr>
          </w:p>
        </w:tc>
      </w:tr>
      <w:tr w:rsidR="000A3A51" w:rsidRPr="000A3A51" w:rsidTr="00BB0ACE">
        <w:trPr>
          <w:trHeight w:val="1871"/>
        </w:trPr>
        <w:tc>
          <w:tcPr>
            <w:tcW w:w="2835" w:type="dxa"/>
            <w:tcBorders>
              <w:left w:val="single" w:sz="8" w:space="0" w:color="000000"/>
            </w:tcBorders>
            <w:shd w:val="clear" w:color="auto" w:fill="FFFFFF"/>
          </w:tcPr>
          <w:p w:rsidR="00EA0E5C" w:rsidRPr="000A3A51" w:rsidRDefault="007A6122" w:rsidP="00B71C1B">
            <w:pPr>
              <w:jc w:val="left"/>
              <w:rPr>
                <w:rFonts w:eastAsia="Arial"/>
                <w:color w:val="auto"/>
                <w:sz w:val="26"/>
                <w:szCs w:val="26"/>
              </w:rPr>
            </w:pPr>
            <w:r>
              <w:rPr>
                <w:rFonts w:eastAsia="Arial"/>
                <w:color w:val="auto"/>
                <w:sz w:val="26"/>
                <w:szCs w:val="26"/>
              </w:rPr>
              <w:t>12 /2014 – 5/2015</w:t>
            </w:r>
          </w:p>
        </w:tc>
        <w:tc>
          <w:tcPr>
            <w:tcW w:w="6416" w:type="dxa"/>
            <w:tcBorders>
              <w:left w:val="single" w:sz="4" w:space="0" w:color="000000"/>
              <w:right w:val="single" w:sz="8" w:space="0" w:color="000000"/>
            </w:tcBorders>
            <w:shd w:val="clear" w:color="auto" w:fill="FFFFFF"/>
          </w:tcPr>
          <w:p w:rsidR="00EA0E5C" w:rsidRPr="000A3A51" w:rsidRDefault="00EA0E5C" w:rsidP="00BB0ACE">
            <w:pPr>
              <w:rPr>
                <w:color w:val="auto"/>
                <w:sz w:val="26"/>
                <w:szCs w:val="26"/>
              </w:rPr>
            </w:pPr>
            <w:r w:rsidRPr="000A3A51">
              <w:rPr>
                <w:rFonts w:eastAsia="Arial"/>
                <w:color w:val="auto"/>
                <w:sz w:val="26"/>
                <w:szCs w:val="26"/>
              </w:rPr>
              <w:t xml:space="preserve">Work as a android developer at </w:t>
            </w:r>
            <w:r w:rsidR="00BB0ACE" w:rsidRPr="000A3A51">
              <w:rPr>
                <w:rFonts w:eastAsia="Arial"/>
                <w:color w:val="auto"/>
                <w:sz w:val="26"/>
                <w:szCs w:val="26"/>
              </w:rPr>
              <w:t>Ruby cell</w:t>
            </w:r>
            <w:r w:rsidRPr="000A3A51">
              <w:rPr>
                <w:rFonts w:eastAsia="Arial"/>
                <w:color w:val="auto"/>
                <w:sz w:val="26"/>
                <w:szCs w:val="26"/>
              </w:rPr>
              <w:t xml:space="preserve"> Entertainment Company, At this company, not only am I a developer but also I’m a English teacher for them and teach a group of 5 people to study English. At this company, I make some apps such as : Fun</w:t>
            </w:r>
            <w:r w:rsidR="00BB0ACE">
              <w:rPr>
                <w:rFonts w:eastAsia="Arial"/>
                <w:color w:val="auto"/>
                <w:sz w:val="26"/>
                <w:szCs w:val="26"/>
              </w:rPr>
              <w:t xml:space="preserve"> </w:t>
            </w:r>
            <w:r w:rsidRPr="000A3A51">
              <w:rPr>
                <w:rFonts w:eastAsia="Arial"/>
                <w:color w:val="auto"/>
                <w:sz w:val="26"/>
                <w:szCs w:val="26"/>
              </w:rPr>
              <w:t>sing, Sticky notes and guitar Tuner for android mobile</w:t>
            </w:r>
          </w:p>
        </w:tc>
      </w:tr>
      <w:tr w:rsidR="007A6122" w:rsidRPr="000A3A51" w:rsidTr="00BB0ACE">
        <w:trPr>
          <w:trHeight w:val="80"/>
        </w:trPr>
        <w:tc>
          <w:tcPr>
            <w:tcW w:w="2835" w:type="dxa"/>
            <w:tcBorders>
              <w:left w:val="single" w:sz="8" w:space="0" w:color="000000"/>
              <w:bottom w:val="single" w:sz="4" w:space="0" w:color="000000"/>
            </w:tcBorders>
            <w:shd w:val="clear" w:color="auto" w:fill="FFFFFF"/>
          </w:tcPr>
          <w:p w:rsidR="007A6122" w:rsidRPr="000A3A51" w:rsidRDefault="007A6122" w:rsidP="00B71C1B">
            <w:pPr>
              <w:jc w:val="left"/>
              <w:rPr>
                <w:rFonts w:eastAsia="Arial"/>
                <w:color w:val="auto"/>
                <w:sz w:val="26"/>
                <w:szCs w:val="26"/>
              </w:rPr>
            </w:pPr>
          </w:p>
        </w:tc>
        <w:tc>
          <w:tcPr>
            <w:tcW w:w="6416" w:type="dxa"/>
            <w:tcBorders>
              <w:left w:val="single" w:sz="4" w:space="0" w:color="000000"/>
              <w:bottom w:val="single" w:sz="4" w:space="0" w:color="000000"/>
              <w:right w:val="single" w:sz="8" w:space="0" w:color="000000"/>
            </w:tcBorders>
            <w:shd w:val="clear" w:color="auto" w:fill="FFFFFF"/>
          </w:tcPr>
          <w:p w:rsidR="007A6122" w:rsidRPr="000A3A51" w:rsidRDefault="007A6122" w:rsidP="00EA0E5C">
            <w:pPr>
              <w:rPr>
                <w:rFonts w:eastAsia="Arial"/>
                <w:color w:val="auto"/>
                <w:sz w:val="26"/>
                <w:szCs w:val="26"/>
              </w:rPr>
            </w:pPr>
          </w:p>
        </w:tc>
      </w:tr>
      <w:tr w:rsidR="00BB0ACE" w:rsidRPr="000A3A51" w:rsidTr="00937642">
        <w:trPr>
          <w:trHeight w:val="80"/>
        </w:trPr>
        <w:tc>
          <w:tcPr>
            <w:tcW w:w="2835" w:type="dxa"/>
            <w:tcBorders>
              <w:left w:val="single" w:sz="8" w:space="0" w:color="000000"/>
            </w:tcBorders>
            <w:shd w:val="clear" w:color="auto" w:fill="FFFFFF"/>
          </w:tcPr>
          <w:p w:rsidR="00BB0ACE" w:rsidRPr="000A3A51" w:rsidRDefault="007A6122" w:rsidP="00B71C1B">
            <w:pPr>
              <w:jc w:val="left"/>
              <w:rPr>
                <w:rFonts w:eastAsia="Arial"/>
                <w:color w:val="auto"/>
                <w:sz w:val="26"/>
                <w:szCs w:val="26"/>
              </w:rPr>
            </w:pPr>
            <w:r>
              <w:rPr>
                <w:rFonts w:eastAsia="Arial"/>
                <w:color w:val="auto"/>
                <w:sz w:val="26"/>
                <w:szCs w:val="26"/>
              </w:rPr>
              <w:t>6/2015 – 8/2015</w:t>
            </w:r>
          </w:p>
        </w:tc>
        <w:tc>
          <w:tcPr>
            <w:tcW w:w="6416" w:type="dxa"/>
            <w:tcBorders>
              <w:left w:val="single" w:sz="4" w:space="0" w:color="000000"/>
              <w:right w:val="single" w:sz="8" w:space="0" w:color="000000"/>
            </w:tcBorders>
            <w:shd w:val="clear" w:color="auto" w:fill="FFFFFF"/>
          </w:tcPr>
          <w:p w:rsidR="00BB0ACE" w:rsidRPr="000A3A51" w:rsidRDefault="007A6122" w:rsidP="007A6122">
            <w:pPr>
              <w:rPr>
                <w:rFonts w:eastAsia="Arial"/>
                <w:color w:val="auto"/>
                <w:sz w:val="26"/>
                <w:szCs w:val="26"/>
              </w:rPr>
            </w:pPr>
            <w:r>
              <w:rPr>
                <w:rFonts w:eastAsia="Arial"/>
                <w:color w:val="auto"/>
                <w:sz w:val="26"/>
                <w:szCs w:val="26"/>
              </w:rPr>
              <w:t>Work as an android developer in FPT Software which is located in Hoa Lac – Thach That (F-ville)</w:t>
            </w:r>
            <w:r w:rsidR="00DC01DD">
              <w:rPr>
                <w:rFonts w:eastAsia="Arial"/>
                <w:color w:val="auto"/>
                <w:sz w:val="26"/>
                <w:szCs w:val="26"/>
              </w:rPr>
              <w:t xml:space="preserve"> and made application named Camera Security for Panasonic Company in Japan</w:t>
            </w:r>
            <w:r w:rsidR="0061168A">
              <w:rPr>
                <w:rFonts w:eastAsia="Arial"/>
                <w:color w:val="auto"/>
                <w:sz w:val="26"/>
                <w:szCs w:val="26"/>
              </w:rPr>
              <w:t xml:space="preserve"> by Java language and Android device.</w:t>
            </w:r>
          </w:p>
        </w:tc>
      </w:tr>
      <w:tr w:rsidR="00937642" w:rsidRPr="000A3A51" w:rsidTr="00937642">
        <w:trPr>
          <w:trHeight w:val="413"/>
        </w:trPr>
        <w:tc>
          <w:tcPr>
            <w:tcW w:w="2835" w:type="dxa"/>
            <w:tcBorders>
              <w:left w:val="single" w:sz="8" w:space="0" w:color="000000"/>
              <w:bottom w:val="single" w:sz="4" w:space="0" w:color="000000"/>
            </w:tcBorders>
            <w:shd w:val="clear" w:color="auto" w:fill="FFFFFF"/>
          </w:tcPr>
          <w:p w:rsidR="00937642" w:rsidRDefault="00937642" w:rsidP="00B71C1B">
            <w:pPr>
              <w:jc w:val="left"/>
              <w:rPr>
                <w:rFonts w:eastAsia="Arial"/>
                <w:color w:val="auto"/>
                <w:sz w:val="26"/>
                <w:szCs w:val="26"/>
              </w:rPr>
            </w:pPr>
          </w:p>
        </w:tc>
        <w:tc>
          <w:tcPr>
            <w:tcW w:w="6416" w:type="dxa"/>
            <w:tcBorders>
              <w:left w:val="single" w:sz="4" w:space="0" w:color="000000"/>
              <w:bottom w:val="single" w:sz="4" w:space="0" w:color="000000"/>
              <w:right w:val="single" w:sz="8" w:space="0" w:color="000000"/>
            </w:tcBorders>
            <w:shd w:val="clear" w:color="auto" w:fill="FFFFFF"/>
          </w:tcPr>
          <w:p w:rsidR="00937642" w:rsidRDefault="00937642" w:rsidP="007A6122">
            <w:pPr>
              <w:rPr>
                <w:rFonts w:eastAsia="Arial"/>
                <w:color w:val="auto"/>
                <w:sz w:val="26"/>
                <w:szCs w:val="26"/>
              </w:rPr>
            </w:pPr>
          </w:p>
        </w:tc>
      </w:tr>
      <w:tr w:rsidR="00937642" w:rsidRPr="000A3A51" w:rsidTr="00BB0ACE">
        <w:trPr>
          <w:trHeight w:val="80"/>
        </w:trPr>
        <w:tc>
          <w:tcPr>
            <w:tcW w:w="2835" w:type="dxa"/>
            <w:tcBorders>
              <w:left w:val="single" w:sz="8" w:space="0" w:color="000000"/>
              <w:bottom w:val="single" w:sz="4" w:space="0" w:color="000000"/>
            </w:tcBorders>
            <w:shd w:val="clear" w:color="auto" w:fill="FFFFFF"/>
          </w:tcPr>
          <w:p w:rsidR="00937642" w:rsidRPr="000A3A51" w:rsidRDefault="00937642" w:rsidP="00937642">
            <w:pPr>
              <w:jc w:val="left"/>
              <w:rPr>
                <w:rFonts w:eastAsia="Arial"/>
                <w:color w:val="auto"/>
                <w:sz w:val="26"/>
                <w:szCs w:val="26"/>
              </w:rPr>
            </w:pPr>
            <w:r>
              <w:rPr>
                <w:rFonts w:eastAsia="Arial"/>
                <w:color w:val="auto"/>
                <w:sz w:val="26"/>
                <w:szCs w:val="26"/>
              </w:rPr>
              <w:t>8/2015 – now</w:t>
            </w:r>
          </w:p>
        </w:tc>
        <w:tc>
          <w:tcPr>
            <w:tcW w:w="6416" w:type="dxa"/>
            <w:tcBorders>
              <w:left w:val="single" w:sz="4" w:space="0" w:color="000000"/>
              <w:bottom w:val="single" w:sz="4" w:space="0" w:color="000000"/>
              <w:right w:val="single" w:sz="8" w:space="0" w:color="000000"/>
            </w:tcBorders>
            <w:shd w:val="clear" w:color="auto" w:fill="FFFFFF"/>
          </w:tcPr>
          <w:p w:rsidR="00937642" w:rsidRDefault="00937642" w:rsidP="00937642">
            <w:pPr>
              <w:rPr>
                <w:rFonts w:eastAsia="Arial"/>
                <w:color w:val="auto"/>
                <w:sz w:val="26"/>
                <w:szCs w:val="26"/>
              </w:rPr>
            </w:pPr>
            <w:r>
              <w:rPr>
                <w:rFonts w:eastAsia="Arial"/>
                <w:color w:val="auto"/>
                <w:sz w:val="26"/>
                <w:szCs w:val="26"/>
              </w:rPr>
              <w:t>Work as an Ios and Winphone</w:t>
            </w:r>
            <w:r>
              <w:rPr>
                <w:rFonts w:eastAsia="Arial"/>
                <w:color w:val="auto"/>
                <w:sz w:val="26"/>
                <w:szCs w:val="26"/>
              </w:rPr>
              <w:t xml:space="preserve"> developer in FPT Software</w:t>
            </w:r>
            <w:r>
              <w:rPr>
                <w:rFonts w:eastAsia="Arial"/>
                <w:color w:val="auto"/>
                <w:sz w:val="26"/>
                <w:szCs w:val="26"/>
              </w:rPr>
              <w:t xml:space="preserve"> which is located in Duy Tan – Cau Giay – Ha Noi and make some applications named Kyocera (Objective C language for Ios device) and VietNam Airline (Xamarin language for winphone device)</w:t>
            </w:r>
            <w:r w:rsidR="00AD35D3">
              <w:rPr>
                <w:rFonts w:eastAsia="Arial"/>
                <w:color w:val="auto"/>
                <w:sz w:val="26"/>
                <w:szCs w:val="26"/>
              </w:rPr>
              <w:t>.</w:t>
            </w:r>
          </w:p>
        </w:tc>
      </w:tr>
    </w:tbl>
    <w:p w:rsidR="00BB0ACE" w:rsidRPr="000A3A51" w:rsidRDefault="00BB0ACE" w:rsidP="00373F98">
      <w:pPr>
        <w:rPr>
          <w:rFonts w:eastAsia="Arial"/>
          <w:b/>
          <w:bCs/>
          <w:color w:val="auto"/>
          <w:sz w:val="26"/>
          <w:szCs w:val="26"/>
          <w:lang w:val="vi-VN"/>
        </w:rPr>
      </w:pPr>
    </w:p>
    <w:p w:rsidR="00373F98" w:rsidRPr="000A3A51" w:rsidRDefault="00373F98" w:rsidP="00373F98">
      <w:pPr>
        <w:rPr>
          <w:b/>
          <w:bCs/>
          <w:color w:val="auto"/>
          <w:sz w:val="26"/>
          <w:szCs w:val="26"/>
        </w:rPr>
      </w:pPr>
      <w:r w:rsidRPr="000A3A51">
        <w:rPr>
          <w:rFonts w:eastAsia="Arial"/>
          <w:b/>
          <w:bCs/>
          <w:color w:val="auto"/>
          <w:sz w:val="26"/>
          <w:szCs w:val="26"/>
        </w:rPr>
        <w:t>Awards &amp; Achievements</w:t>
      </w:r>
    </w:p>
    <w:tbl>
      <w:tblPr>
        <w:tblW w:w="9251" w:type="dxa"/>
        <w:tblInd w:w="78" w:type="dxa"/>
        <w:tblLayout w:type="fixed"/>
        <w:tblCellMar>
          <w:left w:w="115" w:type="dxa"/>
          <w:right w:w="115" w:type="dxa"/>
        </w:tblCellMar>
        <w:tblLook w:val="0000" w:firstRow="0" w:lastRow="0" w:firstColumn="0" w:lastColumn="0" w:noHBand="0" w:noVBand="0"/>
      </w:tblPr>
      <w:tblGrid>
        <w:gridCol w:w="2022"/>
        <w:gridCol w:w="7229"/>
      </w:tblGrid>
      <w:tr w:rsidR="000A3A51" w:rsidRPr="000A3A51" w:rsidTr="00BB0ACE">
        <w:tc>
          <w:tcPr>
            <w:tcW w:w="2022" w:type="dxa"/>
            <w:tcBorders>
              <w:top w:val="single" w:sz="8" w:space="0" w:color="000000"/>
              <w:left w:val="single" w:sz="8" w:space="0" w:color="000000"/>
              <w:bottom w:val="single" w:sz="4" w:space="0" w:color="000000"/>
            </w:tcBorders>
            <w:shd w:val="clear" w:color="auto" w:fill="CCCCCC"/>
          </w:tcPr>
          <w:p w:rsidR="00373F98" w:rsidRPr="000A3A51" w:rsidRDefault="00373F98" w:rsidP="00B71C1B">
            <w:pPr>
              <w:rPr>
                <w:b/>
                <w:bCs/>
                <w:color w:val="auto"/>
                <w:sz w:val="26"/>
                <w:szCs w:val="26"/>
              </w:rPr>
            </w:pPr>
            <w:r w:rsidRPr="000A3A51">
              <w:rPr>
                <w:b/>
                <w:bCs/>
                <w:color w:val="auto"/>
                <w:sz w:val="26"/>
                <w:szCs w:val="26"/>
              </w:rPr>
              <w:t>Year</w:t>
            </w:r>
          </w:p>
        </w:tc>
        <w:tc>
          <w:tcPr>
            <w:tcW w:w="7229" w:type="dxa"/>
            <w:tcBorders>
              <w:top w:val="single" w:sz="8" w:space="0" w:color="000000"/>
              <w:left w:val="single" w:sz="4" w:space="0" w:color="000000"/>
              <w:bottom w:val="single" w:sz="4" w:space="0" w:color="000000"/>
              <w:right w:val="single" w:sz="8" w:space="0" w:color="000000"/>
            </w:tcBorders>
            <w:shd w:val="clear" w:color="auto" w:fill="CCCCCC"/>
          </w:tcPr>
          <w:p w:rsidR="00373F98" w:rsidRPr="000A3A51" w:rsidRDefault="00373F98" w:rsidP="00B71C1B">
            <w:pPr>
              <w:rPr>
                <w:color w:val="auto"/>
                <w:sz w:val="26"/>
                <w:szCs w:val="26"/>
              </w:rPr>
            </w:pPr>
            <w:r w:rsidRPr="000A3A51">
              <w:rPr>
                <w:b/>
                <w:bCs/>
                <w:color w:val="auto"/>
                <w:sz w:val="26"/>
                <w:szCs w:val="26"/>
              </w:rPr>
              <w:t>Certificate</w:t>
            </w:r>
          </w:p>
        </w:tc>
      </w:tr>
      <w:tr w:rsidR="000A3A51" w:rsidRPr="000A3A51" w:rsidTr="00BB0ACE">
        <w:trPr>
          <w:trHeight w:val="856"/>
        </w:trPr>
        <w:tc>
          <w:tcPr>
            <w:tcW w:w="2022" w:type="dxa"/>
            <w:tcBorders>
              <w:top w:val="single" w:sz="4" w:space="0" w:color="000000"/>
              <w:left w:val="single" w:sz="8" w:space="0" w:color="000000"/>
              <w:bottom w:val="single" w:sz="4" w:space="0" w:color="000000"/>
            </w:tcBorders>
            <w:shd w:val="clear" w:color="auto" w:fill="FFFFFF"/>
          </w:tcPr>
          <w:p w:rsidR="00373F98" w:rsidRPr="000A3A51" w:rsidRDefault="00EA0E5C" w:rsidP="00EA0E5C">
            <w:pPr>
              <w:tabs>
                <w:tab w:val="center" w:pos="1302"/>
              </w:tabs>
              <w:rPr>
                <w:rFonts w:eastAsia="Arial"/>
                <w:b/>
                <w:bCs/>
                <w:color w:val="auto"/>
                <w:sz w:val="26"/>
                <w:szCs w:val="26"/>
              </w:rPr>
            </w:pPr>
            <w:r w:rsidRPr="000A3A51">
              <w:rPr>
                <w:rFonts w:eastAsia="Arial"/>
                <w:color w:val="auto"/>
                <w:sz w:val="26"/>
                <w:szCs w:val="26"/>
              </w:rPr>
              <w:t>2014</w:t>
            </w:r>
            <w:r w:rsidRPr="000A3A51">
              <w:rPr>
                <w:rFonts w:eastAsia="Arial"/>
                <w:color w:val="auto"/>
                <w:sz w:val="26"/>
                <w:szCs w:val="26"/>
              </w:rPr>
              <w:tab/>
            </w:r>
          </w:p>
        </w:tc>
        <w:tc>
          <w:tcPr>
            <w:tcW w:w="7229" w:type="dxa"/>
            <w:tcBorders>
              <w:top w:val="single" w:sz="4" w:space="0" w:color="000000"/>
              <w:left w:val="single" w:sz="4" w:space="0" w:color="000000"/>
              <w:bottom w:val="single" w:sz="4" w:space="0" w:color="000000"/>
              <w:right w:val="single" w:sz="8" w:space="0" w:color="000000"/>
            </w:tcBorders>
            <w:shd w:val="clear" w:color="auto" w:fill="FFFFFF"/>
          </w:tcPr>
          <w:p w:rsidR="00EA0E5C" w:rsidRPr="000A3A51" w:rsidRDefault="00EA0E5C" w:rsidP="00EA0E5C">
            <w:pPr>
              <w:rPr>
                <w:rFonts w:eastAsia="Arial"/>
                <w:b/>
                <w:color w:val="auto"/>
                <w:sz w:val="26"/>
                <w:szCs w:val="26"/>
              </w:rPr>
            </w:pPr>
            <w:r w:rsidRPr="000A3A51">
              <w:rPr>
                <w:rFonts w:eastAsia="Arial"/>
                <w:b/>
                <w:color w:val="auto"/>
                <w:sz w:val="26"/>
                <w:szCs w:val="26"/>
              </w:rPr>
              <w:t>Post and Telecommunications Institutes of Technology (PTIT)</w:t>
            </w:r>
          </w:p>
          <w:p w:rsidR="00373F98" w:rsidRPr="000A3A51" w:rsidRDefault="00373F98" w:rsidP="00B71C1B">
            <w:pPr>
              <w:rPr>
                <w:color w:val="auto"/>
                <w:sz w:val="26"/>
                <w:szCs w:val="26"/>
              </w:rPr>
            </w:pPr>
            <w:r w:rsidRPr="000A3A51">
              <w:rPr>
                <w:rFonts w:eastAsia="Arial"/>
                <w:color w:val="auto"/>
                <w:sz w:val="26"/>
                <w:szCs w:val="26"/>
              </w:rPr>
              <w:t>Fairly good Bachelor of Software Engineering.</w:t>
            </w:r>
          </w:p>
        </w:tc>
      </w:tr>
      <w:tr w:rsidR="000A3A51" w:rsidRPr="000A3A51" w:rsidTr="00BB0ACE">
        <w:trPr>
          <w:trHeight w:val="808"/>
        </w:trPr>
        <w:tc>
          <w:tcPr>
            <w:tcW w:w="2022" w:type="dxa"/>
            <w:tcBorders>
              <w:left w:val="single" w:sz="8" w:space="0" w:color="000000"/>
              <w:bottom w:val="single" w:sz="4" w:space="0" w:color="000000"/>
            </w:tcBorders>
            <w:shd w:val="clear" w:color="auto" w:fill="FFFFFF"/>
          </w:tcPr>
          <w:p w:rsidR="00373F98" w:rsidRPr="000A3A51" w:rsidRDefault="00EA0E5C" w:rsidP="00B71C1B">
            <w:pPr>
              <w:rPr>
                <w:b/>
                <w:bCs/>
                <w:color w:val="auto"/>
                <w:sz w:val="26"/>
                <w:szCs w:val="26"/>
              </w:rPr>
            </w:pPr>
            <w:r w:rsidRPr="000A3A51">
              <w:rPr>
                <w:rFonts w:eastAsia="Arial"/>
                <w:color w:val="auto"/>
                <w:sz w:val="26"/>
                <w:szCs w:val="26"/>
              </w:rPr>
              <w:t>2012</w:t>
            </w:r>
          </w:p>
        </w:tc>
        <w:tc>
          <w:tcPr>
            <w:tcW w:w="7229" w:type="dxa"/>
            <w:tcBorders>
              <w:left w:val="single" w:sz="4" w:space="0" w:color="000000"/>
              <w:bottom w:val="single" w:sz="4" w:space="0" w:color="000000"/>
              <w:right w:val="single" w:sz="8" w:space="0" w:color="000000"/>
            </w:tcBorders>
            <w:shd w:val="clear" w:color="auto" w:fill="FFFFFF"/>
          </w:tcPr>
          <w:p w:rsidR="00373F98" w:rsidRPr="000A3A51" w:rsidRDefault="00D30E0C" w:rsidP="00B71C1B">
            <w:pPr>
              <w:rPr>
                <w:b/>
                <w:color w:val="auto"/>
                <w:sz w:val="26"/>
                <w:szCs w:val="26"/>
                <w:lang w:val="vi-VN"/>
              </w:rPr>
            </w:pPr>
            <w:r w:rsidRPr="000A3A51">
              <w:rPr>
                <w:b/>
                <w:color w:val="auto"/>
                <w:sz w:val="26"/>
                <w:szCs w:val="26"/>
                <w:lang w:val="vi-VN"/>
              </w:rPr>
              <w:t>Bronze Medal in ACM/ICPC in PTIT</w:t>
            </w:r>
          </w:p>
          <w:p w:rsidR="00373F98" w:rsidRPr="000A3A51" w:rsidRDefault="00EA0E5C" w:rsidP="00EA0E5C">
            <w:pPr>
              <w:rPr>
                <w:color w:val="auto"/>
                <w:sz w:val="26"/>
                <w:szCs w:val="26"/>
              </w:rPr>
            </w:pPr>
            <w:r w:rsidRPr="000A3A51">
              <w:rPr>
                <w:color w:val="auto"/>
                <w:sz w:val="26"/>
                <w:szCs w:val="26"/>
              </w:rPr>
              <w:t>The competition of Algorithm with 50 teams com</w:t>
            </w:r>
            <w:r w:rsidR="00606787">
              <w:rPr>
                <w:color w:val="auto"/>
                <w:sz w:val="26"/>
                <w:szCs w:val="26"/>
                <w:lang w:val="vi-VN"/>
              </w:rPr>
              <w:t>e</w:t>
            </w:r>
            <w:r w:rsidRPr="000A3A51">
              <w:rPr>
                <w:color w:val="auto"/>
                <w:sz w:val="26"/>
                <w:szCs w:val="26"/>
              </w:rPr>
              <w:t xml:space="preserve"> from PTIT.</w:t>
            </w:r>
          </w:p>
        </w:tc>
      </w:tr>
      <w:tr w:rsidR="000A3A51" w:rsidRPr="000A3A51" w:rsidTr="00BB0ACE">
        <w:trPr>
          <w:trHeight w:val="774"/>
        </w:trPr>
        <w:tc>
          <w:tcPr>
            <w:tcW w:w="2022" w:type="dxa"/>
            <w:tcBorders>
              <w:left w:val="single" w:sz="8" w:space="0" w:color="000000"/>
              <w:bottom w:val="single" w:sz="4" w:space="0" w:color="000000"/>
            </w:tcBorders>
            <w:shd w:val="clear" w:color="auto" w:fill="FFFFFF"/>
          </w:tcPr>
          <w:p w:rsidR="00373F98" w:rsidRPr="000A3A51" w:rsidRDefault="00D30E0C" w:rsidP="00D30E0C">
            <w:pPr>
              <w:tabs>
                <w:tab w:val="center" w:pos="1302"/>
              </w:tabs>
              <w:rPr>
                <w:b/>
                <w:bCs/>
                <w:color w:val="auto"/>
                <w:sz w:val="26"/>
                <w:szCs w:val="26"/>
              </w:rPr>
            </w:pPr>
            <w:r w:rsidRPr="000A3A51">
              <w:rPr>
                <w:rFonts w:eastAsia="Arial"/>
                <w:color w:val="auto"/>
                <w:sz w:val="26"/>
                <w:szCs w:val="26"/>
              </w:rPr>
              <w:lastRenderedPageBreak/>
              <w:t>201</w:t>
            </w:r>
            <w:r w:rsidRPr="000A3A51">
              <w:rPr>
                <w:rFonts w:eastAsia="Arial"/>
                <w:color w:val="auto"/>
                <w:sz w:val="26"/>
                <w:szCs w:val="26"/>
                <w:lang w:val="vi-VN"/>
              </w:rPr>
              <w:t>3</w:t>
            </w:r>
            <w:r w:rsidRPr="000A3A51">
              <w:rPr>
                <w:rFonts w:eastAsia="Arial"/>
                <w:color w:val="auto"/>
                <w:sz w:val="26"/>
                <w:szCs w:val="26"/>
              </w:rPr>
              <w:tab/>
            </w:r>
          </w:p>
        </w:tc>
        <w:tc>
          <w:tcPr>
            <w:tcW w:w="7229" w:type="dxa"/>
            <w:tcBorders>
              <w:left w:val="single" w:sz="4" w:space="0" w:color="000000"/>
              <w:bottom w:val="single" w:sz="4" w:space="0" w:color="000000"/>
              <w:right w:val="single" w:sz="8" w:space="0" w:color="000000"/>
            </w:tcBorders>
            <w:shd w:val="clear" w:color="auto" w:fill="FFFFFF"/>
          </w:tcPr>
          <w:p w:rsidR="00D30E0C" w:rsidRPr="000A3A51" w:rsidRDefault="00D30E0C" w:rsidP="00D30E0C">
            <w:pPr>
              <w:rPr>
                <w:b/>
                <w:color w:val="auto"/>
                <w:sz w:val="26"/>
                <w:szCs w:val="26"/>
                <w:lang w:val="vi-VN"/>
              </w:rPr>
            </w:pPr>
            <w:r w:rsidRPr="000A3A51">
              <w:rPr>
                <w:b/>
                <w:color w:val="auto"/>
                <w:sz w:val="26"/>
                <w:szCs w:val="26"/>
                <w:lang w:val="vi-VN"/>
              </w:rPr>
              <w:t>Gold Medal in ACM/ICPC in PTIT</w:t>
            </w:r>
          </w:p>
          <w:p w:rsidR="00373F98" w:rsidRPr="000A3A51" w:rsidRDefault="00D30E0C" w:rsidP="00D30E0C">
            <w:pPr>
              <w:rPr>
                <w:color w:val="auto"/>
                <w:sz w:val="26"/>
                <w:szCs w:val="26"/>
              </w:rPr>
            </w:pPr>
            <w:r w:rsidRPr="000A3A51">
              <w:rPr>
                <w:color w:val="auto"/>
                <w:sz w:val="26"/>
                <w:szCs w:val="26"/>
              </w:rPr>
              <w:t>The competition of Algorithm with 50 teams com</w:t>
            </w:r>
            <w:r w:rsidR="00606787">
              <w:rPr>
                <w:color w:val="auto"/>
                <w:sz w:val="26"/>
                <w:szCs w:val="26"/>
                <w:lang w:val="vi-VN"/>
              </w:rPr>
              <w:t>e</w:t>
            </w:r>
            <w:r w:rsidRPr="000A3A51">
              <w:rPr>
                <w:color w:val="auto"/>
                <w:sz w:val="26"/>
                <w:szCs w:val="26"/>
              </w:rPr>
              <w:t xml:space="preserve"> from PTIT.</w:t>
            </w:r>
          </w:p>
        </w:tc>
      </w:tr>
      <w:tr w:rsidR="000A3A51" w:rsidRPr="000A3A51" w:rsidTr="00BB0ACE">
        <w:trPr>
          <w:trHeight w:val="726"/>
        </w:trPr>
        <w:tc>
          <w:tcPr>
            <w:tcW w:w="2022" w:type="dxa"/>
            <w:tcBorders>
              <w:left w:val="single" w:sz="8" w:space="0" w:color="000000"/>
              <w:bottom w:val="single" w:sz="4" w:space="0" w:color="000000"/>
            </w:tcBorders>
            <w:shd w:val="clear" w:color="auto" w:fill="FFFFFF"/>
          </w:tcPr>
          <w:p w:rsidR="00373F98" w:rsidRPr="000A3A51" w:rsidRDefault="00D30E0C" w:rsidP="00B71C1B">
            <w:pPr>
              <w:rPr>
                <w:b/>
                <w:bCs/>
                <w:color w:val="auto"/>
                <w:sz w:val="26"/>
                <w:szCs w:val="26"/>
                <w:lang w:val="vi-VN"/>
              </w:rPr>
            </w:pPr>
            <w:r w:rsidRPr="000A3A51">
              <w:rPr>
                <w:rFonts w:eastAsia="Arial"/>
                <w:color w:val="auto"/>
                <w:sz w:val="26"/>
                <w:szCs w:val="26"/>
              </w:rPr>
              <w:t>201</w:t>
            </w:r>
            <w:r w:rsidRPr="000A3A51">
              <w:rPr>
                <w:rFonts w:eastAsia="Arial"/>
                <w:color w:val="auto"/>
                <w:sz w:val="26"/>
                <w:szCs w:val="26"/>
                <w:lang w:val="vi-VN"/>
              </w:rPr>
              <w:t>4</w:t>
            </w:r>
          </w:p>
        </w:tc>
        <w:tc>
          <w:tcPr>
            <w:tcW w:w="7229" w:type="dxa"/>
            <w:tcBorders>
              <w:left w:val="single" w:sz="4" w:space="0" w:color="000000"/>
              <w:bottom w:val="single" w:sz="4" w:space="0" w:color="000000"/>
              <w:right w:val="single" w:sz="8" w:space="0" w:color="000000"/>
            </w:tcBorders>
            <w:shd w:val="clear" w:color="auto" w:fill="FFFFFF"/>
          </w:tcPr>
          <w:p w:rsidR="00373F98" w:rsidRPr="000A3A51" w:rsidRDefault="00D30E0C" w:rsidP="00B71C1B">
            <w:pPr>
              <w:rPr>
                <w:color w:val="auto"/>
                <w:sz w:val="26"/>
                <w:szCs w:val="26"/>
                <w:lang w:val="vi-VN"/>
              </w:rPr>
            </w:pPr>
            <w:r w:rsidRPr="000A3A51">
              <w:rPr>
                <w:b/>
                <w:bCs/>
                <w:color w:val="auto"/>
                <w:sz w:val="26"/>
                <w:szCs w:val="26"/>
                <w:lang w:val="vi-VN"/>
              </w:rPr>
              <w:t>850 Toeic</w:t>
            </w:r>
          </w:p>
          <w:p w:rsidR="00373F98" w:rsidRPr="000A3A51" w:rsidRDefault="00D30E0C" w:rsidP="00B71C1B">
            <w:pPr>
              <w:rPr>
                <w:color w:val="auto"/>
                <w:sz w:val="26"/>
                <w:szCs w:val="26"/>
                <w:lang w:val="vi-VN"/>
              </w:rPr>
            </w:pPr>
            <w:r w:rsidRPr="000A3A51">
              <w:rPr>
                <w:color w:val="auto"/>
                <w:sz w:val="26"/>
                <w:szCs w:val="26"/>
                <w:lang w:val="vi-VN"/>
              </w:rPr>
              <w:t>Smartcom, Vietnam</w:t>
            </w:r>
          </w:p>
        </w:tc>
      </w:tr>
      <w:tr w:rsidR="000A3A51" w:rsidRPr="000A3A51" w:rsidTr="00BB0ACE">
        <w:trPr>
          <w:trHeight w:val="834"/>
        </w:trPr>
        <w:tc>
          <w:tcPr>
            <w:tcW w:w="2022" w:type="dxa"/>
            <w:tcBorders>
              <w:top w:val="single" w:sz="4" w:space="0" w:color="000000"/>
              <w:left w:val="single" w:sz="8" w:space="0" w:color="000000"/>
              <w:bottom w:val="single" w:sz="4" w:space="0" w:color="000000"/>
            </w:tcBorders>
            <w:shd w:val="clear" w:color="auto" w:fill="FFFFFF"/>
          </w:tcPr>
          <w:p w:rsidR="00373F98" w:rsidRPr="000A3A51" w:rsidRDefault="00D30E0C" w:rsidP="00B71C1B">
            <w:pPr>
              <w:rPr>
                <w:rFonts w:eastAsia="Arial"/>
                <w:b/>
                <w:bCs/>
                <w:color w:val="auto"/>
                <w:sz w:val="26"/>
                <w:szCs w:val="26"/>
                <w:lang w:val="vi-VN"/>
              </w:rPr>
            </w:pPr>
            <w:r w:rsidRPr="000A3A51">
              <w:rPr>
                <w:rFonts w:eastAsia="Arial"/>
                <w:color w:val="auto"/>
                <w:sz w:val="26"/>
                <w:szCs w:val="26"/>
              </w:rPr>
              <w:t>201</w:t>
            </w:r>
            <w:r w:rsidRPr="000A3A51">
              <w:rPr>
                <w:rFonts w:eastAsia="Arial"/>
                <w:color w:val="auto"/>
                <w:sz w:val="26"/>
                <w:szCs w:val="26"/>
                <w:lang w:val="vi-VN"/>
              </w:rPr>
              <w:t>5</w:t>
            </w:r>
          </w:p>
        </w:tc>
        <w:tc>
          <w:tcPr>
            <w:tcW w:w="7229" w:type="dxa"/>
            <w:tcBorders>
              <w:top w:val="single" w:sz="4" w:space="0" w:color="000000"/>
              <w:left w:val="single" w:sz="4" w:space="0" w:color="000000"/>
              <w:bottom w:val="single" w:sz="4" w:space="0" w:color="000000"/>
              <w:right w:val="single" w:sz="8" w:space="0" w:color="000000"/>
            </w:tcBorders>
            <w:shd w:val="clear" w:color="auto" w:fill="FFFFFF"/>
          </w:tcPr>
          <w:p w:rsidR="00373F98" w:rsidRPr="000A3A51" w:rsidRDefault="00D30E0C" w:rsidP="00D30E0C">
            <w:pPr>
              <w:tabs>
                <w:tab w:val="left" w:pos="1644"/>
              </w:tabs>
              <w:rPr>
                <w:rFonts w:eastAsia="Arial"/>
                <w:color w:val="auto"/>
                <w:sz w:val="26"/>
                <w:szCs w:val="26"/>
                <w:lang w:val="vi-VN"/>
              </w:rPr>
            </w:pPr>
            <w:r w:rsidRPr="000A3A51">
              <w:rPr>
                <w:rFonts w:eastAsia="Arial"/>
                <w:b/>
                <w:bCs/>
                <w:color w:val="auto"/>
                <w:sz w:val="26"/>
                <w:szCs w:val="26"/>
                <w:lang w:val="vi-VN"/>
              </w:rPr>
              <w:t>British Council</w:t>
            </w:r>
            <w:r w:rsidRPr="000A3A51">
              <w:rPr>
                <w:rFonts w:eastAsia="Arial"/>
                <w:b/>
                <w:bCs/>
                <w:color w:val="auto"/>
                <w:sz w:val="26"/>
                <w:szCs w:val="26"/>
                <w:lang w:val="vi-VN"/>
              </w:rPr>
              <w:tab/>
            </w:r>
          </w:p>
          <w:p w:rsidR="00373F98" w:rsidRPr="000A3A51" w:rsidRDefault="00D30E0C" w:rsidP="00B71C1B">
            <w:pPr>
              <w:rPr>
                <w:color w:val="auto"/>
                <w:sz w:val="26"/>
                <w:szCs w:val="26"/>
                <w:lang w:val="vi-VN"/>
              </w:rPr>
            </w:pPr>
            <w:r w:rsidRPr="000A3A51">
              <w:rPr>
                <w:rFonts w:eastAsia="Arial"/>
                <w:color w:val="auto"/>
                <w:sz w:val="26"/>
                <w:szCs w:val="26"/>
                <w:lang w:val="vi-VN"/>
              </w:rPr>
              <w:t>6.0 IELTS.</w:t>
            </w:r>
          </w:p>
        </w:tc>
      </w:tr>
    </w:tbl>
    <w:p w:rsidR="00BB0ACE" w:rsidRDefault="00BB0ACE" w:rsidP="00FF031C">
      <w:pPr>
        <w:tabs>
          <w:tab w:val="left" w:pos="2794"/>
        </w:tabs>
        <w:rPr>
          <w:color w:val="auto"/>
          <w:sz w:val="26"/>
          <w:szCs w:val="26"/>
          <w:lang w:val="vi-VN"/>
        </w:rPr>
      </w:pPr>
    </w:p>
    <w:p w:rsidR="00BB0ACE" w:rsidRPr="00BB0ACE" w:rsidRDefault="00BB0ACE" w:rsidP="00FF031C">
      <w:pPr>
        <w:tabs>
          <w:tab w:val="left" w:pos="2794"/>
        </w:tabs>
        <w:rPr>
          <w:rFonts w:eastAsiaTheme="minorEastAsia"/>
          <w:color w:val="auto"/>
          <w:sz w:val="26"/>
          <w:szCs w:val="26"/>
          <w:lang w:val="vi-VN" w:eastAsia="ja-JP"/>
        </w:rPr>
      </w:pPr>
    </w:p>
    <w:p w:rsidR="00FF031C" w:rsidRPr="000A3A51" w:rsidRDefault="00FF031C" w:rsidP="00FF031C">
      <w:pPr>
        <w:tabs>
          <w:tab w:val="left" w:pos="2794"/>
        </w:tabs>
        <w:rPr>
          <w:color w:val="auto"/>
          <w:sz w:val="26"/>
          <w:szCs w:val="26"/>
          <w:lang w:val="vi-VN"/>
        </w:rPr>
      </w:pPr>
    </w:p>
    <w:p w:rsidR="00FF031C" w:rsidRPr="000A3A51" w:rsidRDefault="00F80D3C" w:rsidP="00FF031C">
      <w:pPr>
        <w:tabs>
          <w:tab w:val="left" w:pos="2794"/>
        </w:tabs>
        <w:rPr>
          <w:color w:val="auto"/>
          <w:sz w:val="26"/>
          <w:szCs w:val="26"/>
          <w:lang w:val="vi-VN"/>
        </w:rPr>
      </w:pPr>
      <w:r>
        <w:rPr>
          <w:color w:val="auto"/>
          <w:sz w:val="26"/>
          <w:szCs w:val="26"/>
          <w:lang w:val="vi-VN"/>
        </w:rPr>
        <w:tab/>
      </w:r>
    </w:p>
    <w:p w:rsidR="00373F98" w:rsidRPr="000A3A51" w:rsidRDefault="00373F98" w:rsidP="00373F98">
      <w:pPr>
        <w:rPr>
          <w:rFonts w:eastAsia="Arial"/>
          <w:b/>
          <w:bCs/>
          <w:color w:val="auto"/>
          <w:sz w:val="26"/>
          <w:szCs w:val="26"/>
        </w:rPr>
      </w:pPr>
      <w:r w:rsidRPr="000A3A51">
        <w:rPr>
          <w:rFonts w:eastAsia="Arial"/>
          <w:b/>
          <w:bCs/>
          <w:color w:val="auto"/>
          <w:sz w:val="26"/>
          <w:szCs w:val="26"/>
        </w:rPr>
        <w:t>Skills</w:t>
      </w:r>
    </w:p>
    <w:tbl>
      <w:tblPr>
        <w:tblW w:w="0" w:type="auto"/>
        <w:tblInd w:w="100" w:type="dxa"/>
        <w:tblLayout w:type="fixed"/>
        <w:tblCellMar>
          <w:top w:w="100" w:type="dxa"/>
          <w:left w:w="100" w:type="dxa"/>
          <w:bottom w:w="100" w:type="dxa"/>
          <w:right w:w="100" w:type="dxa"/>
        </w:tblCellMar>
        <w:tblLook w:val="0000" w:firstRow="0" w:lastRow="0" w:firstColumn="0" w:lastColumn="0" w:noHBand="0" w:noVBand="0"/>
      </w:tblPr>
      <w:tblGrid>
        <w:gridCol w:w="9214"/>
      </w:tblGrid>
      <w:tr w:rsidR="000A3A51" w:rsidRPr="000A3A51" w:rsidTr="00BB0ACE">
        <w:tc>
          <w:tcPr>
            <w:tcW w:w="9214" w:type="dxa"/>
            <w:tcBorders>
              <w:top w:val="single" w:sz="8" w:space="0" w:color="000000"/>
              <w:left w:val="single" w:sz="8" w:space="0" w:color="000000"/>
              <w:bottom w:val="single" w:sz="8" w:space="0" w:color="000000"/>
              <w:right w:val="single" w:sz="8" w:space="0" w:color="000000"/>
            </w:tcBorders>
            <w:shd w:val="clear" w:color="auto" w:fill="auto"/>
          </w:tcPr>
          <w:p w:rsidR="00373F98" w:rsidRPr="000A3A51" w:rsidRDefault="00373F98" w:rsidP="00373F98">
            <w:pPr>
              <w:numPr>
                <w:ilvl w:val="0"/>
                <w:numId w:val="1"/>
              </w:numPr>
              <w:jc w:val="left"/>
              <w:rPr>
                <w:rFonts w:eastAsia="Arial"/>
                <w:color w:val="auto"/>
                <w:sz w:val="26"/>
                <w:szCs w:val="26"/>
              </w:rPr>
            </w:pPr>
            <w:r w:rsidRPr="000A3A51">
              <w:rPr>
                <w:rFonts w:eastAsia="Arial"/>
                <w:b/>
                <w:bCs/>
                <w:color w:val="auto"/>
                <w:sz w:val="26"/>
                <w:szCs w:val="26"/>
              </w:rPr>
              <w:t xml:space="preserve">IT skills: </w:t>
            </w:r>
          </w:p>
          <w:p w:rsidR="00373F98" w:rsidRPr="000A3A51" w:rsidRDefault="00373F98" w:rsidP="00373F98">
            <w:pPr>
              <w:numPr>
                <w:ilvl w:val="1"/>
                <w:numId w:val="1"/>
              </w:numPr>
              <w:rPr>
                <w:rFonts w:eastAsia="Arial"/>
                <w:color w:val="auto"/>
                <w:sz w:val="26"/>
                <w:szCs w:val="26"/>
              </w:rPr>
            </w:pPr>
            <w:r w:rsidRPr="000A3A51">
              <w:rPr>
                <w:rFonts w:eastAsia="Arial"/>
                <w:color w:val="auto"/>
                <w:sz w:val="26"/>
                <w:szCs w:val="26"/>
              </w:rPr>
              <w:t>Good background in Algorithm Implementation, Object Oriented Programming, Computer network and Database.</w:t>
            </w:r>
          </w:p>
          <w:p w:rsidR="00373F98" w:rsidRPr="000A3A51" w:rsidRDefault="00373F98" w:rsidP="00373F98">
            <w:pPr>
              <w:numPr>
                <w:ilvl w:val="1"/>
                <w:numId w:val="1"/>
              </w:numPr>
              <w:rPr>
                <w:rFonts w:eastAsia="Arial"/>
                <w:color w:val="auto"/>
                <w:sz w:val="26"/>
                <w:szCs w:val="26"/>
              </w:rPr>
            </w:pPr>
            <w:r w:rsidRPr="000A3A51">
              <w:rPr>
                <w:rFonts w:eastAsia="Arial"/>
                <w:color w:val="auto"/>
                <w:sz w:val="26"/>
                <w:szCs w:val="26"/>
              </w:rPr>
              <w:t>Basic knowledge of Object Oriented Analysis and Design, design patterns, relational database schema.</w:t>
            </w:r>
          </w:p>
          <w:p w:rsidR="00E5690D" w:rsidRPr="00E5690D" w:rsidRDefault="00373F98" w:rsidP="00373F98">
            <w:pPr>
              <w:numPr>
                <w:ilvl w:val="0"/>
                <w:numId w:val="1"/>
              </w:numPr>
              <w:rPr>
                <w:rFonts w:eastAsia="Arial"/>
                <w:b/>
                <w:bCs/>
                <w:color w:val="auto"/>
                <w:sz w:val="26"/>
                <w:szCs w:val="26"/>
              </w:rPr>
            </w:pPr>
            <w:bookmarkStart w:id="1" w:name="h.4d34og8"/>
            <w:bookmarkEnd w:id="1"/>
            <w:r w:rsidRPr="000A3A51">
              <w:rPr>
                <w:rFonts w:eastAsia="Arial"/>
                <w:color w:val="auto"/>
                <w:sz w:val="26"/>
                <w:szCs w:val="26"/>
              </w:rPr>
              <w:t>Basic skills of programming in other languages such as C, C++, Java, C#, Perl, HTML, NodeJS.</w:t>
            </w:r>
          </w:p>
          <w:p w:rsidR="00373F98" w:rsidRPr="000A3A51" w:rsidRDefault="00373F98" w:rsidP="00373F98">
            <w:pPr>
              <w:numPr>
                <w:ilvl w:val="0"/>
                <w:numId w:val="1"/>
              </w:numPr>
              <w:rPr>
                <w:rFonts w:eastAsia="Arial"/>
                <w:b/>
                <w:bCs/>
                <w:color w:val="auto"/>
                <w:sz w:val="26"/>
                <w:szCs w:val="26"/>
              </w:rPr>
            </w:pPr>
            <w:r w:rsidRPr="000A3A51">
              <w:rPr>
                <w:rFonts w:eastAsia="Arial"/>
                <w:b/>
                <w:bCs/>
                <w:color w:val="auto"/>
                <w:sz w:val="26"/>
                <w:szCs w:val="26"/>
              </w:rPr>
              <w:t xml:space="preserve">Teamwork skills - </w:t>
            </w:r>
            <w:r w:rsidRPr="000A3A51">
              <w:rPr>
                <w:rFonts w:eastAsia="Arial"/>
                <w:color w:val="auto"/>
                <w:sz w:val="26"/>
                <w:szCs w:val="26"/>
              </w:rPr>
              <w:t>Teamwork skills had been proven by excellent completing own jobs and supporting others in order to achieve target.</w:t>
            </w:r>
          </w:p>
          <w:p w:rsidR="00373F98" w:rsidRPr="000A3A51" w:rsidRDefault="00373F98" w:rsidP="00373F98">
            <w:pPr>
              <w:numPr>
                <w:ilvl w:val="0"/>
                <w:numId w:val="1"/>
              </w:numPr>
              <w:rPr>
                <w:rFonts w:eastAsia="Arial"/>
                <w:b/>
                <w:bCs/>
                <w:color w:val="auto"/>
                <w:sz w:val="26"/>
                <w:szCs w:val="26"/>
              </w:rPr>
            </w:pPr>
            <w:bookmarkStart w:id="2" w:name="h.2s8eyo1"/>
            <w:bookmarkEnd w:id="2"/>
            <w:r w:rsidRPr="000A3A51">
              <w:rPr>
                <w:rFonts w:eastAsia="Arial"/>
                <w:b/>
                <w:bCs/>
                <w:color w:val="auto"/>
                <w:sz w:val="26"/>
                <w:szCs w:val="26"/>
              </w:rPr>
              <w:t xml:space="preserve">Communication skill - </w:t>
            </w:r>
            <w:r w:rsidRPr="000A3A51">
              <w:rPr>
                <w:rFonts w:eastAsia="Arial"/>
                <w:color w:val="auto"/>
                <w:sz w:val="26"/>
                <w:szCs w:val="26"/>
              </w:rPr>
              <w:t xml:space="preserve">Good at communication and presentation skills. </w:t>
            </w:r>
          </w:p>
          <w:p w:rsidR="00373F98" w:rsidRPr="000A3A51" w:rsidRDefault="00373F98" w:rsidP="00373F98">
            <w:pPr>
              <w:numPr>
                <w:ilvl w:val="0"/>
                <w:numId w:val="1"/>
              </w:numPr>
              <w:rPr>
                <w:rFonts w:eastAsia="Arial"/>
                <w:b/>
                <w:bCs/>
                <w:color w:val="auto"/>
                <w:sz w:val="26"/>
                <w:szCs w:val="26"/>
              </w:rPr>
            </w:pPr>
            <w:r w:rsidRPr="000A3A51">
              <w:rPr>
                <w:rFonts w:eastAsia="Arial"/>
                <w:b/>
                <w:bCs/>
                <w:color w:val="auto"/>
                <w:sz w:val="26"/>
                <w:szCs w:val="26"/>
              </w:rPr>
              <w:t>Very quick learner</w:t>
            </w:r>
          </w:p>
          <w:p w:rsidR="00373F98" w:rsidRPr="000A3A51" w:rsidRDefault="00373F98" w:rsidP="00373F98">
            <w:pPr>
              <w:numPr>
                <w:ilvl w:val="0"/>
                <w:numId w:val="1"/>
              </w:numPr>
              <w:rPr>
                <w:rFonts w:eastAsia="Arial"/>
                <w:b/>
                <w:bCs/>
                <w:color w:val="auto"/>
                <w:sz w:val="26"/>
                <w:szCs w:val="26"/>
              </w:rPr>
            </w:pPr>
            <w:r w:rsidRPr="000A3A51">
              <w:rPr>
                <w:rFonts w:eastAsia="Arial"/>
                <w:b/>
                <w:bCs/>
                <w:color w:val="auto"/>
                <w:sz w:val="26"/>
                <w:szCs w:val="26"/>
              </w:rPr>
              <w:t xml:space="preserve">Stress tolerance - </w:t>
            </w:r>
            <w:r w:rsidRPr="000A3A51">
              <w:rPr>
                <w:rFonts w:eastAsia="Arial"/>
                <w:color w:val="auto"/>
                <w:sz w:val="26"/>
                <w:szCs w:val="26"/>
              </w:rPr>
              <w:t>I have visited Japan and worked for a Japanese company in a very high pressure working intensity.</w:t>
            </w:r>
          </w:p>
          <w:p w:rsidR="00373F98" w:rsidRPr="000A3A51" w:rsidRDefault="00373F98" w:rsidP="00373F98">
            <w:pPr>
              <w:numPr>
                <w:ilvl w:val="0"/>
                <w:numId w:val="1"/>
              </w:numPr>
              <w:jc w:val="left"/>
              <w:rPr>
                <w:rFonts w:eastAsia="Arial"/>
                <w:b/>
                <w:bCs/>
                <w:color w:val="auto"/>
                <w:sz w:val="26"/>
                <w:szCs w:val="26"/>
              </w:rPr>
            </w:pPr>
            <w:r w:rsidRPr="000A3A51">
              <w:rPr>
                <w:rFonts w:eastAsia="Arial"/>
                <w:b/>
                <w:bCs/>
                <w:color w:val="auto"/>
                <w:sz w:val="26"/>
                <w:szCs w:val="26"/>
              </w:rPr>
              <w:t>Flexibility and Adaptability</w:t>
            </w:r>
          </w:p>
          <w:p w:rsidR="00373F98" w:rsidRPr="000A3A51" w:rsidRDefault="00373F98" w:rsidP="00373F98">
            <w:pPr>
              <w:numPr>
                <w:ilvl w:val="0"/>
                <w:numId w:val="1"/>
              </w:numPr>
              <w:jc w:val="left"/>
              <w:rPr>
                <w:rFonts w:eastAsia="Arial"/>
                <w:color w:val="auto"/>
                <w:sz w:val="26"/>
                <w:szCs w:val="26"/>
              </w:rPr>
            </w:pPr>
            <w:r w:rsidRPr="000A3A51">
              <w:rPr>
                <w:rFonts w:eastAsia="Arial"/>
                <w:b/>
                <w:bCs/>
                <w:color w:val="auto"/>
                <w:sz w:val="26"/>
                <w:szCs w:val="26"/>
              </w:rPr>
              <w:t>Language Skills</w:t>
            </w:r>
          </w:p>
          <w:p w:rsidR="00373F98" w:rsidRPr="000A3A51" w:rsidRDefault="00373F98" w:rsidP="00373F98">
            <w:pPr>
              <w:numPr>
                <w:ilvl w:val="1"/>
                <w:numId w:val="1"/>
              </w:numPr>
              <w:jc w:val="left"/>
              <w:rPr>
                <w:rFonts w:eastAsia="Arial"/>
                <w:color w:val="auto"/>
                <w:sz w:val="26"/>
                <w:szCs w:val="26"/>
              </w:rPr>
            </w:pPr>
            <w:r w:rsidRPr="000A3A51">
              <w:rPr>
                <w:rFonts w:eastAsia="Arial"/>
                <w:color w:val="auto"/>
                <w:sz w:val="26"/>
                <w:szCs w:val="26"/>
              </w:rPr>
              <w:t>Vietnamese – Mother tongue.</w:t>
            </w:r>
          </w:p>
          <w:p w:rsidR="00373F98" w:rsidRPr="000A3A51" w:rsidRDefault="00373F98" w:rsidP="00FF031C">
            <w:pPr>
              <w:numPr>
                <w:ilvl w:val="1"/>
                <w:numId w:val="1"/>
              </w:numPr>
              <w:jc w:val="left"/>
              <w:rPr>
                <w:color w:val="auto"/>
                <w:sz w:val="26"/>
                <w:szCs w:val="26"/>
              </w:rPr>
            </w:pPr>
            <w:r w:rsidRPr="000A3A51">
              <w:rPr>
                <w:rFonts w:eastAsia="Arial"/>
                <w:color w:val="auto"/>
                <w:sz w:val="26"/>
                <w:szCs w:val="26"/>
              </w:rPr>
              <w:t xml:space="preserve">English – </w:t>
            </w:r>
            <w:r w:rsidR="00FF031C" w:rsidRPr="000A3A51">
              <w:rPr>
                <w:rFonts w:eastAsia="Arial"/>
                <w:color w:val="auto"/>
                <w:sz w:val="26"/>
                <w:szCs w:val="26"/>
                <w:lang w:val="vi-VN"/>
              </w:rPr>
              <w:t>IELTS</w:t>
            </w:r>
            <w:r w:rsidRPr="000A3A51">
              <w:rPr>
                <w:rFonts w:eastAsia="Arial"/>
                <w:color w:val="auto"/>
                <w:sz w:val="26"/>
                <w:szCs w:val="26"/>
              </w:rPr>
              <w:t xml:space="preserve">: </w:t>
            </w:r>
            <w:r w:rsidR="00FF031C" w:rsidRPr="000A3A51">
              <w:rPr>
                <w:rFonts w:eastAsia="Arial"/>
                <w:color w:val="auto"/>
                <w:sz w:val="26"/>
                <w:szCs w:val="26"/>
                <w:lang w:val="vi-VN"/>
              </w:rPr>
              <w:t>6/9</w:t>
            </w:r>
            <w:r w:rsidR="00FF031C" w:rsidRPr="000A3A51">
              <w:rPr>
                <w:rFonts w:eastAsia="Arial"/>
                <w:color w:val="auto"/>
                <w:sz w:val="26"/>
                <w:szCs w:val="26"/>
              </w:rPr>
              <w:t xml:space="preserve"> points (201</w:t>
            </w:r>
            <w:r w:rsidR="00FF031C" w:rsidRPr="000A3A51">
              <w:rPr>
                <w:rFonts w:eastAsia="Arial"/>
                <w:color w:val="auto"/>
                <w:sz w:val="26"/>
                <w:szCs w:val="26"/>
                <w:lang w:val="vi-VN"/>
              </w:rPr>
              <w:t>5</w:t>
            </w:r>
            <w:r w:rsidRPr="000A3A51">
              <w:rPr>
                <w:rFonts w:eastAsia="Arial"/>
                <w:color w:val="auto"/>
                <w:sz w:val="26"/>
                <w:szCs w:val="26"/>
              </w:rPr>
              <w:t>).</w:t>
            </w:r>
          </w:p>
          <w:p w:rsidR="00FF031C" w:rsidRPr="000A3A51" w:rsidRDefault="00796D1E" w:rsidP="00FF031C">
            <w:pPr>
              <w:numPr>
                <w:ilvl w:val="1"/>
                <w:numId w:val="1"/>
              </w:numPr>
              <w:jc w:val="left"/>
              <w:rPr>
                <w:color w:val="auto"/>
                <w:sz w:val="26"/>
                <w:szCs w:val="26"/>
              </w:rPr>
            </w:pPr>
            <w:r>
              <w:rPr>
                <w:rFonts w:eastAsia="Arial"/>
                <w:color w:val="auto"/>
                <w:sz w:val="26"/>
                <w:szCs w:val="26"/>
              </w:rPr>
              <w:t>Japanes : N5(9/2015)</w:t>
            </w:r>
          </w:p>
        </w:tc>
      </w:tr>
    </w:tbl>
    <w:p w:rsidR="00BB0ACE" w:rsidRDefault="00BB0ACE" w:rsidP="00FF031C">
      <w:pPr>
        <w:tabs>
          <w:tab w:val="left" w:pos="1042"/>
        </w:tabs>
        <w:rPr>
          <w:rStyle w:val="Strong"/>
          <w:color w:val="auto"/>
          <w:sz w:val="26"/>
          <w:szCs w:val="26"/>
        </w:rPr>
      </w:pPr>
    </w:p>
    <w:p w:rsidR="00FF031C" w:rsidRPr="000A3A51" w:rsidRDefault="00FF031C" w:rsidP="00FF031C">
      <w:pPr>
        <w:tabs>
          <w:tab w:val="left" w:pos="1042"/>
        </w:tabs>
        <w:rPr>
          <w:rStyle w:val="Strong"/>
          <w:color w:val="auto"/>
          <w:sz w:val="26"/>
          <w:szCs w:val="26"/>
        </w:rPr>
      </w:pPr>
      <w:r w:rsidRPr="000A3A51">
        <w:rPr>
          <w:rStyle w:val="Strong"/>
          <w:color w:val="auto"/>
          <w:sz w:val="26"/>
          <w:szCs w:val="26"/>
        </w:rPr>
        <w:t>Familiar Technology:</w:t>
      </w:r>
    </w:p>
    <w:p w:rsidR="00FF031C" w:rsidRPr="000A3A51" w:rsidRDefault="00FF031C" w:rsidP="00FF031C">
      <w:pPr>
        <w:tabs>
          <w:tab w:val="left" w:pos="2520"/>
        </w:tabs>
        <w:spacing w:line="280" w:lineRule="exact"/>
        <w:ind w:left="2700" w:hanging="2700"/>
        <w:rPr>
          <w:color w:val="auto"/>
          <w:sz w:val="26"/>
          <w:szCs w:val="26"/>
        </w:rPr>
      </w:pPr>
    </w:p>
    <w:tbl>
      <w:tblPr>
        <w:tblW w:w="921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214"/>
      </w:tblGrid>
      <w:tr w:rsidR="000A3A51" w:rsidRPr="000A3A51" w:rsidTr="00BB0ACE">
        <w:trPr>
          <w:trHeight w:hRule="exact" w:val="597"/>
        </w:trPr>
        <w:tc>
          <w:tcPr>
            <w:tcW w:w="9214" w:type="dxa"/>
          </w:tcPr>
          <w:p w:rsidR="00FF031C" w:rsidRPr="00BD7C4A" w:rsidRDefault="00FF031C" w:rsidP="00B71C1B">
            <w:pPr>
              <w:spacing w:before="240" w:line="360" w:lineRule="auto"/>
              <w:rPr>
                <w:color w:val="auto"/>
                <w:sz w:val="26"/>
                <w:szCs w:val="26"/>
                <w:lang w:val="vi-VN"/>
              </w:rPr>
            </w:pPr>
            <w:r w:rsidRPr="000A3A51">
              <w:rPr>
                <w:color w:val="auto"/>
                <w:sz w:val="26"/>
                <w:szCs w:val="26"/>
              </w:rPr>
              <w:t xml:space="preserve">Programming language: </w:t>
            </w:r>
            <w:r w:rsidRPr="000A3A51">
              <w:rPr>
                <w:i/>
                <w:color w:val="auto"/>
                <w:sz w:val="26"/>
                <w:szCs w:val="26"/>
              </w:rPr>
              <w:t>Java (expert), Objective C</w:t>
            </w:r>
            <w:r w:rsidR="00BD7C4A">
              <w:rPr>
                <w:i/>
                <w:color w:val="auto"/>
                <w:sz w:val="26"/>
                <w:szCs w:val="26"/>
                <w:lang w:val="vi-VN"/>
              </w:rPr>
              <w:t>, C++</w:t>
            </w:r>
          </w:p>
        </w:tc>
      </w:tr>
      <w:tr w:rsidR="000A3A51" w:rsidRPr="000A3A51" w:rsidTr="00BB0ACE">
        <w:trPr>
          <w:trHeight w:hRule="exact" w:val="545"/>
        </w:trPr>
        <w:tc>
          <w:tcPr>
            <w:tcW w:w="9214" w:type="dxa"/>
          </w:tcPr>
          <w:p w:rsidR="00FF031C" w:rsidRPr="000A3A51" w:rsidRDefault="00FF031C" w:rsidP="00B71C1B">
            <w:pPr>
              <w:spacing w:before="240" w:line="360" w:lineRule="auto"/>
              <w:rPr>
                <w:color w:val="auto"/>
                <w:sz w:val="26"/>
                <w:szCs w:val="26"/>
              </w:rPr>
            </w:pPr>
            <w:r w:rsidRPr="000A3A51">
              <w:rPr>
                <w:color w:val="auto"/>
                <w:sz w:val="26"/>
                <w:szCs w:val="26"/>
              </w:rPr>
              <w:t xml:space="preserve">Mobile programming: </w:t>
            </w:r>
            <w:r w:rsidRPr="000A3A51">
              <w:rPr>
                <w:i/>
                <w:color w:val="auto"/>
                <w:sz w:val="26"/>
                <w:szCs w:val="26"/>
              </w:rPr>
              <w:t>Android, IPhone</w:t>
            </w:r>
          </w:p>
        </w:tc>
      </w:tr>
      <w:tr w:rsidR="000A3A51" w:rsidRPr="000A3A51" w:rsidTr="00C923BC">
        <w:trPr>
          <w:trHeight w:hRule="exact" w:val="1323"/>
        </w:trPr>
        <w:tc>
          <w:tcPr>
            <w:tcW w:w="9214" w:type="dxa"/>
          </w:tcPr>
          <w:p w:rsidR="00FF031C" w:rsidRDefault="00FF031C" w:rsidP="00B71C1B">
            <w:pPr>
              <w:spacing w:before="240" w:line="360" w:lineRule="auto"/>
              <w:rPr>
                <w:i/>
                <w:color w:val="auto"/>
                <w:sz w:val="26"/>
                <w:szCs w:val="26"/>
              </w:rPr>
            </w:pPr>
            <w:r w:rsidRPr="000A3A51">
              <w:rPr>
                <w:color w:val="auto"/>
                <w:sz w:val="26"/>
                <w:szCs w:val="26"/>
              </w:rPr>
              <w:t xml:space="preserve">Development Tool: </w:t>
            </w:r>
            <w:r w:rsidRPr="000A3A51">
              <w:rPr>
                <w:i/>
                <w:color w:val="auto"/>
                <w:sz w:val="26"/>
                <w:szCs w:val="26"/>
              </w:rPr>
              <w:t xml:space="preserve">Eclipse, NetBeans, RAD, Xcode, ADT, Dreamweaver, </w:t>
            </w:r>
            <w:r w:rsidR="00796D1E">
              <w:rPr>
                <w:i/>
                <w:color w:val="auto"/>
                <w:sz w:val="26"/>
                <w:szCs w:val="26"/>
              </w:rPr>
              <w:t>Visual Sudio, SVN</w:t>
            </w:r>
          </w:p>
          <w:p w:rsidR="00796D1E" w:rsidRPr="000A3A51" w:rsidRDefault="00796D1E" w:rsidP="00B71C1B">
            <w:pPr>
              <w:spacing w:before="240" w:line="360" w:lineRule="auto"/>
              <w:rPr>
                <w:color w:val="auto"/>
                <w:sz w:val="26"/>
                <w:szCs w:val="26"/>
              </w:rPr>
            </w:pPr>
          </w:p>
        </w:tc>
      </w:tr>
      <w:tr w:rsidR="000A3A51" w:rsidRPr="000A3A51" w:rsidTr="00BB0ACE">
        <w:trPr>
          <w:trHeight w:hRule="exact" w:val="621"/>
        </w:trPr>
        <w:tc>
          <w:tcPr>
            <w:tcW w:w="9214" w:type="dxa"/>
          </w:tcPr>
          <w:p w:rsidR="00FF031C" w:rsidRPr="000A3A51" w:rsidRDefault="00FF031C" w:rsidP="00B71C1B">
            <w:pPr>
              <w:spacing w:before="240" w:line="360" w:lineRule="auto"/>
              <w:rPr>
                <w:color w:val="auto"/>
                <w:sz w:val="26"/>
                <w:szCs w:val="26"/>
              </w:rPr>
            </w:pPr>
            <w:r w:rsidRPr="000A3A51">
              <w:rPr>
                <w:color w:val="auto"/>
                <w:sz w:val="26"/>
                <w:szCs w:val="26"/>
              </w:rPr>
              <w:t xml:space="preserve">SQL Tool: </w:t>
            </w:r>
            <w:r w:rsidRPr="000A3A51">
              <w:rPr>
                <w:i/>
                <w:color w:val="auto"/>
                <w:sz w:val="26"/>
                <w:szCs w:val="26"/>
              </w:rPr>
              <w:t xml:space="preserve">SQL Developer,, MySQL </w:t>
            </w:r>
          </w:p>
        </w:tc>
      </w:tr>
      <w:tr w:rsidR="000A3A51" w:rsidRPr="000A3A51" w:rsidTr="00BB0ACE">
        <w:trPr>
          <w:trHeight w:hRule="exact" w:val="605"/>
        </w:trPr>
        <w:tc>
          <w:tcPr>
            <w:tcW w:w="9214" w:type="dxa"/>
          </w:tcPr>
          <w:p w:rsidR="00FF031C" w:rsidRPr="000A3A51" w:rsidRDefault="00FF031C" w:rsidP="00B71C1B">
            <w:pPr>
              <w:spacing w:before="240" w:line="360" w:lineRule="auto"/>
              <w:rPr>
                <w:color w:val="auto"/>
                <w:sz w:val="26"/>
                <w:szCs w:val="26"/>
              </w:rPr>
            </w:pPr>
            <w:r w:rsidRPr="000A3A51">
              <w:rPr>
                <w:color w:val="auto"/>
                <w:sz w:val="26"/>
                <w:szCs w:val="26"/>
              </w:rPr>
              <w:t>Web Server:</w:t>
            </w:r>
            <w:r w:rsidRPr="000A3A51">
              <w:rPr>
                <w:i/>
                <w:color w:val="auto"/>
                <w:sz w:val="26"/>
                <w:szCs w:val="26"/>
              </w:rPr>
              <w:t xml:space="preserve"> Tomcat, Glassfish</w:t>
            </w:r>
          </w:p>
        </w:tc>
      </w:tr>
      <w:tr w:rsidR="000A3A51" w:rsidRPr="000A3A51" w:rsidTr="00BB0ACE">
        <w:trPr>
          <w:trHeight w:hRule="exact" w:val="545"/>
        </w:trPr>
        <w:tc>
          <w:tcPr>
            <w:tcW w:w="9214" w:type="dxa"/>
          </w:tcPr>
          <w:p w:rsidR="00FF031C" w:rsidRPr="000A3A51" w:rsidRDefault="00FF031C" w:rsidP="00B71C1B">
            <w:pPr>
              <w:spacing w:before="240" w:line="360" w:lineRule="auto"/>
              <w:rPr>
                <w:color w:val="auto"/>
                <w:sz w:val="26"/>
                <w:szCs w:val="26"/>
              </w:rPr>
            </w:pPr>
            <w:r w:rsidRPr="000A3A51">
              <w:rPr>
                <w:color w:val="auto"/>
                <w:sz w:val="26"/>
                <w:szCs w:val="26"/>
              </w:rPr>
              <w:lastRenderedPageBreak/>
              <w:t>Operating System:</w:t>
            </w:r>
            <w:r w:rsidRPr="000A3A51">
              <w:rPr>
                <w:i/>
                <w:color w:val="auto"/>
                <w:sz w:val="26"/>
                <w:szCs w:val="26"/>
              </w:rPr>
              <w:t xml:space="preserve"> Windows, MacOS.</w:t>
            </w:r>
          </w:p>
        </w:tc>
      </w:tr>
      <w:tr w:rsidR="000A3A51" w:rsidRPr="000A3A51" w:rsidTr="00BB0ACE">
        <w:trPr>
          <w:trHeight w:hRule="exact" w:val="529"/>
        </w:trPr>
        <w:tc>
          <w:tcPr>
            <w:tcW w:w="9214" w:type="dxa"/>
          </w:tcPr>
          <w:p w:rsidR="00FF031C" w:rsidRPr="000A3A51" w:rsidRDefault="00FF031C" w:rsidP="00B71C1B">
            <w:pPr>
              <w:spacing w:before="240" w:line="360" w:lineRule="auto"/>
              <w:rPr>
                <w:color w:val="auto"/>
                <w:sz w:val="26"/>
                <w:szCs w:val="26"/>
              </w:rPr>
            </w:pPr>
            <w:r w:rsidRPr="000A3A51">
              <w:rPr>
                <w:color w:val="auto"/>
                <w:sz w:val="26"/>
                <w:szCs w:val="26"/>
              </w:rPr>
              <w:t xml:space="preserve">Database: </w:t>
            </w:r>
            <w:r w:rsidRPr="000A3A51">
              <w:rPr>
                <w:i/>
                <w:color w:val="auto"/>
                <w:sz w:val="26"/>
                <w:szCs w:val="26"/>
              </w:rPr>
              <w:t>MySQL, SQL Server</w:t>
            </w:r>
          </w:p>
        </w:tc>
      </w:tr>
      <w:tr w:rsidR="000A3A51" w:rsidRPr="000A3A51" w:rsidTr="00BB0ACE">
        <w:trPr>
          <w:trHeight w:hRule="exact" w:val="825"/>
        </w:trPr>
        <w:tc>
          <w:tcPr>
            <w:tcW w:w="9214" w:type="dxa"/>
          </w:tcPr>
          <w:p w:rsidR="00FF031C" w:rsidRPr="000A3A51" w:rsidRDefault="00FF031C" w:rsidP="00B71C1B">
            <w:pPr>
              <w:spacing w:before="240" w:line="360" w:lineRule="auto"/>
              <w:rPr>
                <w:color w:val="auto"/>
                <w:sz w:val="26"/>
                <w:szCs w:val="26"/>
              </w:rPr>
            </w:pPr>
            <w:r w:rsidRPr="000A3A51">
              <w:rPr>
                <w:color w:val="auto"/>
                <w:sz w:val="26"/>
                <w:szCs w:val="26"/>
              </w:rPr>
              <w:t xml:space="preserve">Other tools: </w:t>
            </w:r>
            <w:r w:rsidRPr="000A3A51">
              <w:rPr>
                <w:i/>
                <w:color w:val="auto"/>
                <w:sz w:val="26"/>
                <w:szCs w:val="26"/>
              </w:rPr>
              <w:t xml:space="preserve">Word, </w:t>
            </w:r>
            <w:r w:rsidR="00BB0ACE">
              <w:rPr>
                <w:i/>
                <w:color w:val="auto"/>
                <w:sz w:val="26"/>
                <w:szCs w:val="26"/>
              </w:rPr>
              <w:t>Excel, MS Project, Power Point.</w:t>
            </w:r>
          </w:p>
        </w:tc>
      </w:tr>
    </w:tbl>
    <w:p w:rsidR="00373F98" w:rsidRPr="000A3A51" w:rsidRDefault="000A3A51" w:rsidP="00373F98">
      <w:pPr>
        <w:rPr>
          <w:rFonts w:eastAsia="Arial"/>
          <w:b/>
          <w:bCs/>
          <w:color w:val="auto"/>
          <w:sz w:val="26"/>
          <w:szCs w:val="26"/>
          <w:lang w:val="vi-VN"/>
        </w:rPr>
      </w:pPr>
      <w:r w:rsidRPr="000A3A51">
        <w:rPr>
          <w:rFonts w:eastAsia="Arial"/>
          <w:b/>
          <w:bCs/>
          <w:color w:val="auto"/>
          <w:sz w:val="26"/>
          <w:szCs w:val="26"/>
          <w:lang w:val="vi-VN"/>
        </w:rPr>
        <w:t>Product</w:t>
      </w:r>
    </w:p>
    <w:tbl>
      <w:tblPr>
        <w:tblStyle w:val="TableGrid"/>
        <w:tblW w:w="0" w:type="auto"/>
        <w:tblLayout w:type="fixed"/>
        <w:tblLook w:val="04A0" w:firstRow="1" w:lastRow="0" w:firstColumn="1" w:lastColumn="0" w:noHBand="0" w:noVBand="1"/>
      </w:tblPr>
      <w:tblGrid>
        <w:gridCol w:w="3227"/>
        <w:gridCol w:w="6095"/>
      </w:tblGrid>
      <w:tr w:rsidR="000A3A51" w:rsidRPr="000A3A51" w:rsidTr="00BB0ACE">
        <w:trPr>
          <w:trHeight w:val="1382"/>
        </w:trPr>
        <w:tc>
          <w:tcPr>
            <w:tcW w:w="3227" w:type="dxa"/>
          </w:tcPr>
          <w:p w:rsidR="000A3A51" w:rsidRPr="000A3A51" w:rsidRDefault="000A3A51" w:rsidP="00BB0ACE">
            <w:pPr>
              <w:pStyle w:val="ListParagraph"/>
              <w:numPr>
                <w:ilvl w:val="0"/>
                <w:numId w:val="8"/>
              </w:numPr>
              <w:ind w:left="284"/>
              <w:rPr>
                <w:rFonts w:eastAsia="Arial"/>
                <w:b/>
                <w:bCs/>
                <w:color w:val="auto"/>
                <w:sz w:val="26"/>
                <w:szCs w:val="26"/>
                <w:lang w:val="vi-VN"/>
              </w:rPr>
            </w:pPr>
            <w:r w:rsidRPr="000A3A51">
              <w:rPr>
                <w:rFonts w:eastAsia="Arial"/>
                <w:b/>
                <w:bCs/>
                <w:color w:val="auto"/>
                <w:sz w:val="26"/>
                <w:szCs w:val="26"/>
                <w:lang w:val="vi-VN"/>
              </w:rPr>
              <w:t>Smartcom English</w:t>
            </w:r>
          </w:p>
          <w:p w:rsidR="000A3A51" w:rsidRPr="000A3A51" w:rsidRDefault="000A3A51" w:rsidP="00BB0ACE">
            <w:pPr>
              <w:pStyle w:val="ListParagraph"/>
              <w:ind w:left="284"/>
              <w:rPr>
                <w:rFonts w:eastAsia="Arial"/>
                <w:b/>
                <w:bCs/>
                <w:color w:val="auto"/>
                <w:sz w:val="26"/>
                <w:szCs w:val="26"/>
                <w:lang w:val="vi-VN"/>
              </w:rPr>
            </w:pPr>
            <w:r w:rsidRPr="000A3A51">
              <w:rPr>
                <w:rFonts w:eastAsia="Arial"/>
                <w:b/>
                <w:bCs/>
                <w:color w:val="auto"/>
                <w:sz w:val="26"/>
                <w:szCs w:val="26"/>
                <w:lang w:val="vi-VN"/>
              </w:rPr>
              <w:t>(</w:t>
            </w:r>
            <w:r w:rsidRPr="00BB0ACE">
              <w:rPr>
                <w:color w:val="auto"/>
                <w:sz w:val="26"/>
                <w:szCs w:val="26"/>
                <w:lang w:val="vi-VN"/>
              </w:rPr>
              <w:t>https://play.google.com/store/apps/details?id=vn.smartcom.learnenglish</w:t>
            </w:r>
            <w:r w:rsidRPr="000A3A51">
              <w:rPr>
                <w:rFonts w:eastAsia="Arial"/>
                <w:b/>
                <w:bCs/>
                <w:color w:val="auto"/>
                <w:sz w:val="26"/>
                <w:szCs w:val="26"/>
                <w:lang w:val="vi-VN"/>
              </w:rPr>
              <w:t>)</w:t>
            </w:r>
          </w:p>
        </w:tc>
        <w:tc>
          <w:tcPr>
            <w:tcW w:w="6095" w:type="dxa"/>
          </w:tcPr>
          <w:p w:rsidR="000A3A51" w:rsidRPr="000A3A51" w:rsidRDefault="000A3A51" w:rsidP="00373F98">
            <w:pPr>
              <w:rPr>
                <w:rFonts w:eastAsia="Arial"/>
                <w:bCs/>
                <w:color w:val="auto"/>
                <w:sz w:val="26"/>
                <w:szCs w:val="26"/>
                <w:lang w:val="vi-VN"/>
              </w:rPr>
            </w:pPr>
            <w:r w:rsidRPr="000A3A51">
              <w:rPr>
                <w:rFonts w:eastAsia="Arial"/>
                <w:bCs/>
                <w:color w:val="auto"/>
                <w:sz w:val="26"/>
                <w:szCs w:val="26"/>
                <w:lang w:val="vi-VN"/>
              </w:rPr>
              <w:t>This applicaton base on Android and iOS operating system can help you study English on mobile phone. It is very helpful and convinient, also you can learn it from website: http://www.smart</w:t>
            </w:r>
            <w:bookmarkStart w:id="3" w:name="_GoBack"/>
            <w:bookmarkEnd w:id="3"/>
            <w:r w:rsidRPr="000A3A51">
              <w:rPr>
                <w:rFonts w:eastAsia="Arial"/>
                <w:bCs/>
                <w:color w:val="auto"/>
                <w:sz w:val="26"/>
                <w:szCs w:val="26"/>
                <w:lang w:val="vi-VN"/>
              </w:rPr>
              <w:t>com.vn/</w:t>
            </w:r>
          </w:p>
        </w:tc>
      </w:tr>
      <w:tr w:rsidR="000A3A51" w:rsidRPr="000A3A51" w:rsidTr="00BB0ACE">
        <w:trPr>
          <w:trHeight w:val="1610"/>
        </w:trPr>
        <w:tc>
          <w:tcPr>
            <w:tcW w:w="3227" w:type="dxa"/>
          </w:tcPr>
          <w:p w:rsidR="00BD7C4A" w:rsidRDefault="000A3A51" w:rsidP="00BB0ACE">
            <w:pPr>
              <w:pStyle w:val="ListParagraph"/>
              <w:numPr>
                <w:ilvl w:val="0"/>
                <w:numId w:val="8"/>
              </w:numPr>
              <w:ind w:left="284"/>
              <w:rPr>
                <w:rFonts w:eastAsia="Arial"/>
                <w:b/>
                <w:bCs/>
                <w:color w:val="auto"/>
                <w:sz w:val="26"/>
                <w:szCs w:val="26"/>
                <w:lang w:val="vi-VN"/>
              </w:rPr>
            </w:pPr>
            <w:r w:rsidRPr="000A3A51">
              <w:rPr>
                <w:rFonts w:eastAsia="Arial"/>
                <w:b/>
                <w:bCs/>
                <w:color w:val="auto"/>
                <w:sz w:val="26"/>
                <w:szCs w:val="26"/>
                <w:lang w:val="vi-VN"/>
              </w:rPr>
              <w:t>Funsing</w:t>
            </w:r>
          </w:p>
          <w:p w:rsidR="000A3A51" w:rsidRPr="000A3A51" w:rsidRDefault="00BD7C4A" w:rsidP="00BB0ACE">
            <w:pPr>
              <w:pStyle w:val="ListParagraph"/>
              <w:ind w:left="284"/>
              <w:rPr>
                <w:rFonts w:eastAsia="Arial"/>
                <w:b/>
                <w:bCs/>
                <w:color w:val="auto"/>
                <w:sz w:val="26"/>
                <w:szCs w:val="26"/>
                <w:lang w:val="vi-VN"/>
              </w:rPr>
            </w:pPr>
            <w:r>
              <w:rPr>
                <w:rFonts w:eastAsia="Arial"/>
                <w:b/>
                <w:bCs/>
                <w:color w:val="auto"/>
                <w:sz w:val="26"/>
                <w:szCs w:val="26"/>
                <w:lang w:val="vi-VN"/>
              </w:rPr>
              <w:t>(</w:t>
            </w:r>
            <w:r w:rsidRPr="00BD7C4A">
              <w:rPr>
                <w:rFonts w:eastAsia="Arial"/>
                <w:bCs/>
                <w:color w:val="auto"/>
                <w:sz w:val="26"/>
                <w:szCs w:val="26"/>
                <w:lang w:val="vi-VN"/>
              </w:rPr>
              <w:t>https://play.google.com/store/apps/details?id=com.rubycell.fun.apps.fun.sing.karaoke</w:t>
            </w:r>
            <w:r>
              <w:rPr>
                <w:rFonts w:eastAsia="Arial"/>
                <w:b/>
                <w:bCs/>
                <w:color w:val="auto"/>
                <w:sz w:val="26"/>
                <w:szCs w:val="26"/>
                <w:lang w:val="vi-VN"/>
              </w:rPr>
              <w:t>)</w:t>
            </w:r>
          </w:p>
        </w:tc>
        <w:tc>
          <w:tcPr>
            <w:tcW w:w="6095" w:type="dxa"/>
          </w:tcPr>
          <w:p w:rsidR="000A3A51" w:rsidRPr="000A3A51" w:rsidRDefault="000A3A51" w:rsidP="00373F98">
            <w:pPr>
              <w:rPr>
                <w:rFonts w:eastAsia="Arial"/>
                <w:bCs/>
                <w:color w:val="auto"/>
                <w:sz w:val="26"/>
                <w:szCs w:val="26"/>
                <w:lang w:val="vi-VN"/>
              </w:rPr>
            </w:pPr>
            <w:r w:rsidRPr="000A3A51">
              <w:rPr>
                <w:rFonts w:eastAsia="Arial"/>
                <w:bCs/>
                <w:color w:val="auto"/>
                <w:sz w:val="26"/>
                <w:szCs w:val="26"/>
                <w:lang w:val="vi-VN"/>
              </w:rPr>
              <w:t>This application can help you sing karaoke base on youtube, also, you can sing when your mobile is not connected with Internet by singing karaoke or midi file</w:t>
            </w:r>
          </w:p>
          <w:p w:rsidR="000A3A51" w:rsidRPr="000A3A51" w:rsidRDefault="000A3A51" w:rsidP="00373F98">
            <w:pPr>
              <w:rPr>
                <w:rFonts w:eastAsia="Arial"/>
                <w:bCs/>
                <w:color w:val="auto"/>
                <w:sz w:val="26"/>
                <w:szCs w:val="26"/>
                <w:lang w:val="vi-VN"/>
              </w:rPr>
            </w:pPr>
            <w:r w:rsidRPr="000A3A51">
              <w:rPr>
                <w:rFonts w:eastAsia="Arial"/>
                <w:bCs/>
                <w:color w:val="auto"/>
                <w:sz w:val="26"/>
                <w:szCs w:val="26"/>
                <w:lang w:val="vi-VN"/>
              </w:rPr>
              <w:t>API to use: GSON, YOUTUBE API and MIDI API</w:t>
            </w:r>
          </w:p>
          <w:p w:rsidR="000A3A51" w:rsidRPr="000A3A51" w:rsidRDefault="000A3A51" w:rsidP="00373F98">
            <w:pPr>
              <w:rPr>
                <w:rFonts w:eastAsia="Arial"/>
                <w:bCs/>
                <w:color w:val="auto"/>
                <w:sz w:val="26"/>
                <w:szCs w:val="26"/>
                <w:lang w:val="vi-VN"/>
              </w:rPr>
            </w:pPr>
            <w:r w:rsidRPr="000A3A51">
              <w:rPr>
                <w:rFonts w:eastAsia="Arial"/>
                <w:bCs/>
                <w:color w:val="auto"/>
                <w:sz w:val="26"/>
                <w:szCs w:val="26"/>
                <w:lang w:val="vi-VN"/>
              </w:rPr>
              <w:t>Language to use: Java.</w:t>
            </w:r>
          </w:p>
        </w:tc>
      </w:tr>
      <w:tr w:rsidR="000A3A51" w:rsidRPr="000A3A51" w:rsidTr="00BB0ACE">
        <w:trPr>
          <w:trHeight w:val="1377"/>
        </w:trPr>
        <w:tc>
          <w:tcPr>
            <w:tcW w:w="3227" w:type="dxa"/>
          </w:tcPr>
          <w:p w:rsidR="000A3A51" w:rsidRDefault="000A3A51" w:rsidP="00BB0ACE">
            <w:pPr>
              <w:pStyle w:val="ListParagraph"/>
              <w:numPr>
                <w:ilvl w:val="0"/>
                <w:numId w:val="8"/>
              </w:numPr>
              <w:ind w:left="284"/>
              <w:rPr>
                <w:rFonts w:eastAsia="Arial"/>
                <w:b/>
                <w:bCs/>
                <w:color w:val="auto"/>
                <w:sz w:val="26"/>
                <w:szCs w:val="26"/>
                <w:lang w:val="vi-VN"/>
              </w:rPr>
            </w:pPr>
            <w:r>
              <w:rPr>
                <w:rFonts w:eastAsia="Arial"/>
                <w:b/>
                <w:bCs/>
                <w:color w:val="auto"/>
                <w:sz w:val="26"/>
                <w:szCs w:val="26"/>
                <w:lang w:val="vi-VN"/>
              </w:rPr>
              <w:t>Guitar Tuner</w:t>
            </w:r>
          </w:p>
          <w:p w:rsidR="00352273" w:rsidRPr="00352273" w:rsidRDefault="00352273" w:rsidP="00BB0ACE">
            <w:pPr>
              <w:ind w:left="284"/>
              <w:rPr>
                <w:rFonts w:eastAsia="Arial"/>
                <w:bCs/>
                <w:color w:val="auto"/>
                <w:sz w:val="26"/>
                <w:szCs w:val="26"/>
                <w:lang w:val="vi-VN"/>
              </w:rPr>
            </w:pPr>
            <w:r w:rsidRPr="00352273">
              <w:rPr>
                <w:rFonts w:eastAsia="Arial"/>
                <w:bCs/>
                <w:color w:val="auto"/>
                <w:sz w:val="26"/>
                <w:szCs w:val="26"/>
                <w:lang w:val="vi-VN"/>
              </w:rPr>
              <w:t>(https://play.google.com/store/apps/details?id=com.ovelin.guitartuna)</w:t>
            </w:r>
          </w:p>
        </w:tc>
        <w:tc>
          <w:tcPr>
            <w:tcW w:w="6095" w:type="dxa"/>
          </w:tcPr>
          <w:p w:rsidR="000A3A51" w:rsidRDefault="000A3A51" w:rsidP="00373F98">
            <w:pPr>
              <w:rPr>
                <w:rFonts w:eastAsia="Arial"/>
                <w:bCs/>
                <w:color w:val="auto"/>
                <w:sz w:val="26"/>
                <w:szCs w:val="26"/>
                <w:lang w:val="vi-VN"/>
              </w:rPr>
            </w:pPr>
            <w:r>
              <w:rPr>
                <w:rFonts w:eastAsia="Arial"/>
                <w:bCs/>
                <w:color w:val="auto"/>
                <w:sz w:val="26"/>
                <w:szCs w:val="26"/>
                <w:lang w:val="vi-VN"/>
              </w:rPr>
              <w:t>This application can help you how to refine your guitar’s sound become perfect.</w:t>
            </w:r>
          </w:p>
          <w:p w:rsidR="000A3A51" w:rsidRDefault="000A3A51" w:rsidP="00373F98">
            <w:pPr>
              <w:rPr>
                <w:rFonts w:eastAsia="Arial"/>
                <w:bCs/>
                <w:color w:val="auto"/>
                <w:sz w:val="26"/>
                <w:szCs w:val="26"/>
                <w:lang w:val="vi-VN"/>
              </w:rPr>
            </w:pPr>
            <w:r>
              <w:rPr>
                <w:rFonts w:eastAsia="Arial"/>
                <w:bCs/>
                <w:color w:val="auto"/>
                <w:sz w:val="26"/>
                <w:szCs w:val="26"/>
                <w:lang w:val="vi-VN"/>
              </w:rPr>
              <w:t>API to use:Pure data</w:t>
            </w:r>
          </w:p>
          <w:p w:rsidR="000A3A51" w:rsidRPr="000A3A51" w:rsidRDefault="000A3A51" w:rsidP="00373F98">
            <w:pPr>
              <w:rPr>
                <w:rFonts w:eastAsia="Arial"/>
                <w:bCs/>
                <w:color w:val="auto"/>
                <w:sz w:val="26"/>
                <w:szCs w:val="26"/>
                <w:lang w:val="vi-VN"/>
              </w:rPr>
            </w:pPr>
            <w:r>
              <w:rPr>
                <w:rFonts w:eastAsia="Arial"/>
                <w:bCs/>
                <w:color w:val="auto"/>
                <w:sz w:val="26"/>
                <w:szCs w:val="26"/>
                <w:lang w:val="vi-VN"/>
              </w:rPr>
              <w:t>Language to use: Java and pd.</w:t>
            </w:r>
          </w:p>
        </w:tc>
      </w:tr>
      <w:tr w:rsidR="000A3A51" w:rsidRPr="000A3A51" w:rsidTr="00BB0ACE">
        <w:tc>
          <w:tcPr>
            <w:tcW w:w="3227" w:type="dxa"/>
          </w:tcPr>
          <w:p w:rsidR="000A3A51" w:rsidRDefault="000A3A51" w:rsidP="00BB0ACE">
            <w:pPr>
              <w:ind w:left="284"/>
              <w:rPr>
                <w:rFonts w:eastAsia="Arial"/>
                <w:b/>
                <w:bCs/>
                <w:color w:val="auto"/>
                <w:sz w:val="26"/>
                <w:szCs w:val="26"/>
                <w:lang w:val="vi-VN"/>
              </w:rPr>
            </w:pPr>
          </w:p>
          <w:p w:rsidR="000A3A51" w:rsidRPr="000A3A51" w:rsidRDefault="000A3A51" w:rsidP="00BB0ACE">
            <w:pPr>
              <w:pStyle w:val="ListParagraph"/>
              <w:numPr>
                <w:ilvl w:val="0"/>
                <w:numId w:val="8"/>
              </w:numPr>
              <w:tabs>
                <w:tab w:val="left" w:pos="2891"/>
              </w:tabs>
              <w:ind w:left="284"/>
              <w:rPr>
                <w:rFonts w:eastAsia="Arial"/>
                <w:sz w:val="26"/>
                <w:szCs w:val="26"/>
                <w:lang w:val="vi-VN"/>
              </w:rPr>
            </w:pPr>
            <w:r>
              <w:rPr>
                <w:rFonts w:eastAsia="Arial"/>
                <w:b/>
                <w:sz w:val="26"/>
                <w:szCs w:val="26"/>
                <w:lang w:val="vi-VN"/>
              </w:rPr>
              <w:t>Recommend contenbase system</w:t>
            </w:r>
          </w:p>
        </w:tc>
        <w:tc>
          <w:tcPr>
            <w:tcW w:w="6095" w:type="dxa"/>
          </w:tcPr>
          <w:p w:rsidR="000A3A51" w:rsidRDefault="000A3A51" w:rsidP="000A3A51">
            <w:pPr>
              <w:rPr>
                <w:rFonts w:eastAsia="Arial"/>
                <w:b/>
                <w:bCs/>
                <w:color w:val="auto"/>
                <w:sz w:val="26"/>
                <w:szCs w:val="26"/>
                <w:lang w:val="vi-VN"/>
              </w:rPr>
            </w:pPr>
            <w:r>
              <w:rPr>
                <w:rFonts w:eastAsia="Arial"/>
                <w:color w:val="auto"/>
                <w:sz w:val="26"/>
                <w:szCs w:val="26"/>
                <w:lang w:val="vi-VN"/>
              </w:rPr>
              <w:t>This system</w:t>
            </w:r>
            <w:r w:rsidRPr="000A3A51">
              <w:rPr>
                <w:rFonts w:eastAsia="Arial"/>
                <w:color w:val="auto"/>
                <w:sz w:val="26"/>
                <w:szCs w:val="26"/>
              </w:rPr>
              <w:t xml:space="preserve"> can help and recommend for users some news from Internet which is related for their hobbies and the history they accessed before. This is very helpful for users because the Information is very big, so making a choice a good new and recommend for users is very necessary because it reduce the time to search the appropriate new fore</w:t>
            </w:r>
            <w:r w:rsidRPr="000A3A51">
              <w:rPr>
                <w:rFonts w:eastAsia="Arial"/>
                <w:b/>
                <w:bCs/>
                <w:color w:val="auto"/>
                <w:sz w:val="26"/>
                <w:szCs w:val="26"/>
              </w:rPr>
              <w:t xml:space="preserve"> each user.</w:t>
            </w:r>
          </w:p>
          <w:p w:rsidR="00BD7C4A" w:rsidRDefault="00BD7C4A" w:rsidP="00BD7C4A">
            <w:pPr>
              <w:rPr>
                <w:rFonts w:eastAsia="Arial"/>
                <w:bCs/>
                <w:color w:val="auto"/>
                <w:sz w:val="26"/>
                <w:szCs w:val="26"/>
                <w:lang w:val="vi-VN"/>
              </w:rPr>
            </w:pPr>
            <w:r>
              <w:rPr>
                <w:rFonts w:eastAsia="Arial"/>
                <w:bCs/>
                <w:color w:val="auto"/>
                <w:sz w:val="26"/>
                <w:szCs w:val="26"/>
                <w:lang w:val="vi-VN"/>
              </w:rPr>
              <w:t>API to use:Json, Gson, Dom.</w:t>
            </w:r>
          </w:p>
          <w:p w:rsidR="00BD7C4A" w:rsidRPr="00BD7C4A" w:rsidRDefault="00BD7C4A" w:rsidP="00BD7C4A">
            <w:pPr>
              <w:rPr>
                <w:rFonts w:eastAsia="Arial"/>
                <w:b/>
                <w:bCs/>
                <w:color w:val="auto"/>
                <w:sz w:val="26"/>
                <w:szCs w:val="26"/>
                <w:lang w:val="vi-VN"/>
              </w:rPr>
            </w:pPr>
            <w:r>
              <w:rPr>
                <w:rFonts w:eastAsia="Arial"/>
                <w:bCs/>
                <w:color w:val="auto"/>
                <w:sz w:val="26"/>
                <w:szCs w:val="26"/>
                <w:lang w:val="vi-VN"/>
              </w:rPr>
              <w:t>Language to use: Java and MySQL.</w:t>
            </w:r>
          </w:p>
          <w:p w:rsidR="000A3A51" w:rsidRPr="000A3A51" w:rsidRDefault="000A3A51" w:rsidP="00373F98">
            <w:pPr>
              <w:rPr>
                <w:rFonts w:eastAsia="Arial"/>
                <w:b/>
                <w:bCs/>
                <w:color w:val="auto"/>
                <w:sz w:val="26"/>
                <w:szCs w:val="26"/>
                <w:lang w:val="vi-VN"/>
              </w:rPr>
            </w:pPr>
          </w:p>
        </w:tc>
      </w:tr>
      <w:tr w:rsidR="00C923BC" w:rsidRPr="000A3A51" w:rsidTr="00BB0ACE">
        <w:tc>
          <w:tcPr>
            <w:tcW w:w="3227" w:type="dxa"/>
          </w:tcPr>
          <w:p w:rsidR="00C923BC" w:rsidRPr="00C923BC" w:rsidRDefault="00C923BC" w:rsidP="00C923BC">
            <w:pPr>
              <w:pStyle w:val="ListParagraph"/>
              <w:numPr>
                <w:ilvl w:val="0"/>
                <w:numId w:val="8"/>
              </w:numPr>
              <w:jc w:val="left"/>
              <w:rPr>
                <w:rFonts w:eastAsia="Arial"/>
                <w:b/>
                <w:bCs/>
                <w:color w:val="auto"/>
                <w:sz w:val="26"/>
                <w:szCs w:val="26"/>
              </w:rPr>
            </w:pPr>
            <w:r>
              <w:rPr>
                <w:rFonts w:eastAsia="Arial"/>
                <w:b/>
                <w:bCs/>
                <w:color w:val="auto"/>
                <w:sz w:val="26"/>
                <w:szCs w:val="26"/>
              </w:rPr>
              <w:t>Camera Security</w:t>
            </w:r>
          </w:p>
        </w:tc>
        <w:tc>
          <w:tcPr>
            <w:tcW w:w="6095" w:type="dxa"/>
          </w:tcPr>
          <w:p w:rsidR="00C923BC" w:rsidRDefault="00C923BC" w:rsidP="00C923BC">
            <w:pPr>
              <w:rPr>
                <w:rFonts w:eastAsia="Arial"/>
                <w:color w:val="auto"/>
                <w:sz w:val="26"/>
                <w:szCs w:val="26"/>
              </w:rPr>
            </w:pPr>
            <w:r>
              <w:rPr>
                <w:rFonts w:eastAsia="Arial"/>
                <w:color w:val="auto"/>
                <w:sz w:val="26"/>
                <w:szCs w:val="26"/>
              </w:rPr>
              <w:t>This system can help you control camera on your android mobile and based on RTP over RTSP over Http protocol.</w:t>
            </w:r>
          </w:p>
          <w:p w:rsidR="00C923BC" w:rsidRPr="00C923BC" w:rsidRDefault="00C923BC" w:rsidP="00C923BC">
            <w:pPr>
              <w:rPr>
                <w:rFonts w:eastAsia="Arial"/>
                <w:color w:val="auto"/>
                <w:sz w:val="26"/>
                <w:szCs w:val="26"/>
              </w:rPr>
            </w:pPr>
            <w:r>
              <w:rPr>
                <w:rFonts w:eastAsia="Arial"/>
                <w:color w:val="auto"/>
                <w:sz w:val="26"/>
                <w:szCs w:val="26"/>
              </w:rPr>
              <w:t>Language to use : Java</w:t>
            </w:r>
          </w:p>
        </w:tc>
      </w:tr>
      <w:tr w:rsidR="00C923BC" w:rsidRPr="000A3A51" w:rsidTr="00BB0ACE">
        <w:tc>
          <w:tcPr>
            <w:tcW w:w="3227" w:type="dxa"/>
          </w:tcPr>
          <w:p w:rsidR="00C923BC" w:rsidRDefault="00C923BC" w:rsidP="00C923BC">
            <w:pPr>
              <w:pStyle w:val="ListParagraph"/>
              <w:numPr>
                <w:ilvl w:val="0"/>
                <w:numId w:val="8"/>
              </w:numPr>
              <w:jc w:val="left"/>
              <w:rPr>
                <w:rFonts w:eastAsia="Arial"/>
                <w:b/>
                <w:bCs/>
                <w:color w:val="auto"/>
                <w:sz w:val="26"/>
                <w:szCs w:val="26"/>
              </w:rPr>
            </w:pPr>
            <w:r>
              <w:rPr>
                <w:rFonts w:eastAsia="Arial"/>
                <w:b/>
                <w:bCs/>
                <w:color w:val="auto"/>
                <w:sz w:val="26"/>
                <w:szCs w:val="26"/>
              </w:rPr>
              <w:t>Kyocera</w:t>
            </w:r>
          </w:p>
        </w:tc>
        <w:tc>
          <w:tcPr>
            <w:tcW w:w="6095" w:type="dxa"/>
          </w:tcPr>
          <w:p w:rsidR="00C923BC" w:rsidRDefault="00A9675F" w:rsidP="00A9675F">
            <w:pPr>
              <w:rPr>
                <w:rFonts w:eastAsia="Arial"/>
                <w:color w:val="auto"/>
                <w:sz w:val="26"/>
                <w:szCs w:val="26"/>
              </w:rPr>
            </w:pPr>
            <w:r>
              <w:rPr>
                <w:rFonts w:eastAsia="Arial"/>
                <w:color w:val="auto"/>
                <w:sz w:val="26"/>
                <w:szCs w:val="26"/>
              </w:rPr>
              <w:t>This app can help you how to control and scan pallet tag by ipad device and handy scanner device. This app very helpful for worker to check tag pallet of product when it comes in and out the container.</w:t>
            </w:r>
          </w:p>
          <w:p w:rsidR="00A9675F" w:rsidRDefault="00A9675F" w:rsidP="00A9675F">
            <w:pPr>
              <w:rPr>
                <w:rFonts w:eastAsia="Arial"/>
                <w:color w:val="auto"/>
                <w:sz w:val="26"/>
                <w:szCs w:val="26"/>
              </w:rPr>
            </w:pPr>
            <w:r>
              <w:rPr>
                <w:rFonts w:eastAsia="Arial"/>
                <w:color w:val="auto"/>
                <w:sz w:val="26"/>
                <w:szCs w:val="26"/>
              </w:rPr>
              <w:t>Language to use: Objective C</w:t>
            </w:r>
          </w:p>
          <w:p w:rsidR="00A9675F" w:rsidRDefault="00A9675F" w:rsidP="00A9675F">
            <w:pPr>
              <w:rPr>
                <w:rFonts w:eastAsia="Arial"/>
                <w:color w:val="auto"/>
                <w:sz w:val="26"/>
                <w:szCs w:val="26"/>
              </w:rPr>
            </w:pPr>
            <w:r>
              <w:rPr>
                <w:rFonts w:eastAsia="Arial"/>
                <w:color w:val="auto"/>
                <w:sz w:val="26"/>
                <w:szCs w:val="26"/>
              </w:rPr>
              <w:t>API to use : Json</w:t>
            </w:r>
          </w:p>
          <w:p w:rsidR="00A9675F" w:rsidRDefault="00A9675F" w:rsidP="00A9675F">
            <w:pPr>
              <w:rPr>
                <w:rFonts w:eastAsia="Arial"/>
                <w:color w:val="auto"/>
                <w:sz w:val="26"/>
                <w:szCs w:val="26"/>
              </w:rPr>
            </w:pPr>
          </w:p>
        </w:tc>
      </w:tr>
      <w:tr w:rsidR="00D45304" w:rsidRPr="000A3A51" w:rsidTr="00BB0ACE">
        <w:tc>
          <w:tcPr>
            <w:tcW w:w="3227" w:type="dxa"/>
          </w:tcPr>
          <w:p w:rsidR="00D45304" w:rsidRDefault="00D45304" w:rsidP="00C923BC">
            <w:pPr>
              <w:pStyle w:val="ListParagraph"/>
              <w:numPr>
                <w:ilvl w:val="0"/>
                <w:numId w:val="8"/>
              </w:numPr>
              <w:jc w:val="left"/>
              <w:rPr>
                <w:rFonts w:eastAsia="Arial"/>
                <w:b/>
                <w:bCs/>
                <w:color w:val="auto"/>
                <w:sz w:val="26"/>
                <w:szCs w:val="26"/>
              </w:rPr>
            </w:pPr>
            <w:r>
              <w:rPr>
                <w:rFonts w:eastAsia="Arial"/>
                <w:b/>
                <w:bCs/>
                <w:color w:val="auto"/>
                <w:sz w:val="26"/>
                <w:szCs w:val="26"/>
              </w:rPr>
              <w:t>Vietnam airline (Doing)</w:t>
            </w:r>
          </w:p>
        </w:tc>
        <w:tc>
          <w:tcPr>
            <w:tcW w:w="6095" w:type="dxa"/>
          </w:tcPr>
          <w:p w:rsidR="00D45304" w:rsidRDefault="00D45304" w:rsidP="00D45304">
            <w:pPr>
              <w:rPr>
                <w:rFonts w:eastAsia="Arial"/>
                <w:color w:val="auto"/>
                <w:sz w:val="26"/>
                <w:szCs w:val="26"/>
              </w:rPr>
            </w:pPr>
            <w:r>
              <w:rPr>
                <w:rFonts w:eastAsia="Arial"/>
                <w:color w:val="auto"/>
                <w:sz w:val="26"/>
                <w:szCs w:val="26"/>
              </w:rPr>
              <w:t>This app can help you how to manage your account on Vietnam airline website by your smartphone. You can use it to book the flight, ticket, Redeemine …</w:t>
            </w:r>
          </w:p>
          <w:p w:rsidR="00D45304" w:rsidRDefault="00D45304" w:rsidP="00D45304">
            <w:pPr>
              <w:rPr>
                <w:rFonts w:eastAsia="Arial"/>
                <w:color w:val="auto"/>
                <w:sz w:val="26"/>
                <w:szCs w:val="26"/>
              </w:rPr>
            </w:pPr>
            <w:r>
              <w:rPr>
                <w:rFonts w:eastAsia="Arial"/>
                <w:color w:val="auto"/>
                <w:sz w:val="26"/>
                <w:szCs w:val="26"/>
              </w:rPr>
              <w:t>Language to use : Xamarin (C#)</w:t>
            </w:r>
          </w:p>
          <w:p w:rsidR="00D45304" w:rsidRDefault="00D45304" w:rsidP="00D45304">
            <w:pPr>
              <w:rPr>
                <w:rFonts w:eastAsia="Arial"/>
                <w:color w:val="auto"/>
                <w:sz w:val="26"/>
                <w:szCs w:val="26"/>
              </w:rPr>
            </w:pPr>
            <w:r>
              <w:rPr>
                <w:rFonts w:eastAsia="Arial"/>
                <w:color w:val="auto"/>
                <w:sz w:val="26"/>
                <w:szCs w:val="26"/>
              </w:rPr>
              <w:t xml:space="preserve">API to use : Json </w:t>
            </w:r>
          </w:p>
        </w:tc>
      </w:tr>
    </w:tbl>
    <w:p w:rsidR="00BB0ACE" w:rsidRDefault="00BB0ACE" w:rsidP="00373F98">
      <w:pPr>
        <w:rPr>
          <w:rFonts w:eastAsia="Arial"/>
          <w:b/>
          <w:bCs/>
          <w:color w:val="auto"/>
          <w:sz w:val="26"/>
          <w:szCs w:val="26"/>
        </w:rPr>
      </w:pPr>
    </w:p>
    <w:p w:rsidR="00D45304" w:rsidRDefault="00D45304" w:rsidP="00373F98">
      <w:pPr>
        <w:rPr>
          <w:rFonts w:eastAsia="Arial"/>
          <w:b/>
          <w:bCs/>
          <w:color w:val="auto"/>
          <w:sz w:val="26"/>
          <w:szCs w:val="26"/>
        </w:rPr>
      </w:pPr>
    </w:p>
    <w:p w:rsidR="00373F98" w:rsidRPr="000A3A51" w:rsidRDefault="00373F98" w:rsidP="00373F98">
      <w:pPr>
        <w:rPr>
          <w:rFonts w:eastAsia="Arial"/>
          <w:color w:val="auto"/>
          <w:sz w:val="26"/>
          <w:szCs w:val="26"/>
        </w:rPr>
      </w:pPr>
      <w:r w:rsidRPr="000A3A51">
        <w:rPr>
          <w:rFonts w:eastAsia="Arial"/>
          <w:b/>
          <w:bCs/>
          <w:color w:val="auto"/>
          <w:sz w:val="26"/>
          <w:szCs w:val="26"/>
        </w:rPr>
        <w:t>Hobbies</w:t>
      </w:r>
    </w:p>
    <w:tbl>
      <w:tblPr>
        <w:tblW w:w="9356" w:type="dxa"/>
        <w:tblInd w:w="-27" w:type="dxa"/>
        <w:tblLayout w:type="fixed"/>
        <w:tblCellMar>
          <w:left w:w="115" w:type="dxa"/>
          <w:right w:w="115" w:type="dxa"/>
        </w:tblCellMar>
        <w:tblLook w:val="0000" w:firstRow="0" w:lastRow="0" w:firstColumn="0" w:lastColumn="0" w:noHBand="0" w:noVBand="0"/>
      </w:tblPr>
      <w:tblGrid>
        <w:gridCol w:w="9356"/>
      </w:tblGrid>
      <w:tr w:rsidR="000A3A51" w:rsidRPr="000A3A51" w:rsidTr="00BB0ACE">
        <w:trPr>
          <w:trHeight w:val="2307"/>
        </w:trPr>
        <w:tc>
          <w:tcPr>
            <w:tcW w:w="9356" w:type="dxa"/>
            <w:tcBorders>
              <w:top w:val="single" w:sz="8" w:space="0" w:color="000000"/>
              <w:left w:val="single" w:sz="8" w:space="0" w:color="000000"/>
              <w:bottom w:val="single" w:sz="8" w:space="0" w:color="000000"/>
              <w:right w:val="single" w:sz="8" w:space="0" w:color="000000"/>
            </w:tcBorders>
            <w:shd w:val="clear" w:color="auto" w:fill="FFFFFF"/>
          </w:tcPr>
          <w:p w:rsidR="00FF031C" w:rsidRPr="000A3A51" w:rsidRDefault="00FF031C" w:rsidP="00FF031C">
            <w:pPr>
              <w:pStyle w:val="ListBullet"/>
              <w:numPr>
                <w:ilvl w:val="0"/>
                <w:numId w:val="6"/>
              </w:numPr>
              <w:spacing w:before="240" w:line="360" w:lineRule="auto"/>
              <w:jc w:val="both"/>
              <w:rPr>
                <w:rStyle w:val="Strong"/>
                <w:b w:val="0"/>
              </w:rPr>
            </w:pPr>
            <w:r w:rsidRPr="000A3A51">
              <w:rPr>
                <w:rStyle w:val="Strong"/>
                <w:b w:val="0"/>
              </w:rPr>
              <w:t>Game, Movie, Music, News and learn English.</w:t>
            </w:r>
          </w:p>
          <w:p w:rsidR="00FF031C" w:rsidRPr="000A3A51" w:rsidRDefault="00FF031C" w:rsidP="00FF031C">
            <w:pPr>
              <w:pStyle w:val="ListBullet"/>
              <w:numPr>
                <w:ilvl w:val="0"/>
                <w:numId w:val="6"/>
              </w:numPr>
              <w:spacing w:before="240" w:line="360" w:lineRule="auto"/>
              <w:jc w:val="both"/>
              <w:rPr>
                <w:rStyle w:val="Strong"/>
                <w:b w:val="0"/>
              </w:rPr>
            </w:pPr>
            <w:r w:rsidRPr="000A3A51">
              <w:rPr>
                <w:rStyle w:val="Strong"/>
                <w:b w:val="0"/>
              </w:rPr>
              <w:t>New Technology of Application, Smart phone, OS, Hardware, Software</w:t>
            </w:r>
          </w:p>
          <w:p w:rsidR="00373F98" w:rsidRPr="000A3A51" w:rsidRDefault="00FF031C" w:rsidP="00FF031C">
            <w:pPr>
              <w:pStyle w:val="ListBullet"/>
              <w:numPr>
                <w:ilvl w:val="0"/>
                <w:numId w:val="6"/>
              </w:numPr>
              <w:spacing w:before="240" w:line="360" w:lineRule="auto"/>
              <w:jc w:val="both"/>
              <w:rPr>
                <w:bCs/>
              </w:rPr>
            </w:pPr>
            <w:r w:rsidRPr="000A3A51">
              <w:rPr>
                <w:rStyle w:val="Strong"/>
                <w:b w:val="0"/>
              </w:rPr>
              <w:t>Football, Picnic</w:t>
            </w:r>
          </w:p>
          <w:p w:rsidR="00373F98" w:rsidRPr="000A3A51" w:rsidRDefault="00373F98" w:rsidP="00FF031C">
            <w:pPr>
              <w:numPr>
                <w:ilvl w:val="0"/>
                <w:numId w:val="6"/>
              </w:numPr>
              <w:rPr>
                <w:rFonts w:eastAsia="Arial"/>
                <w:color w:val="auto"/>
                <w:sz w:val="26"/>
                <w:szCs w:val="26"/>
              </w:rPr>
            </w:pPr>
            <w:r w:rsidRPr="000A3A51">
              <w:rPr>
                <w:rFonts w:eastAsia="Arial"/>
                <w:color w:val="auto"/>
                <w:sz w:val="26"/>
                <w:szCs w:val="26"/>
              </w:rPr>
              <w:t>Listening to music.</w:t>
            </w:r>
          </w:p>
          <w:p w:rsidR="00373F98" w:rsidRPr="000A3A51" w:rsidRDefault="00373F98" w:rsidP="00FF031C">
            <w:pPr>
              <w:numPr>
                <w:ilvl w:val="0"/>
                <w:numId w:val="6"/>
              </w:numPr>
              <w:rPr>
                <w:color w:val="auto"/>
                <w:sz w:val="26"/>
                <w:szCs w:val="26"/>
              </w:rPr>
            </w:pPr>
            <w:r w:rsidRPr="000A3A51">
              <w:rPr>
                <w:rFonts w:eastAsia="Arial"/>
                <w:color w:val="auto"/>
                <w:sz w:val="26"/>
                <w:szCs w:val="26"/>
              </w:rPr>
              <w:t xml:space="preserve">Playing </w:t>
            </w:r>
            <w:r w:rsidR="00FF031C" w:rsidRPr="000A3A51">
              <w:rPr>
                <w:rFonts w:eastAsia="Arial"/>
                <w:color w:val="auto"/>
                <w:sz w:val="26"/>
                <w:szCs w:val="26"/>
                <w:lang w:val="vi-VN"/>
              </w:rPr>
              <w:t>badmintond</w:t>
            </w:r>
            <w:r w:rsidRPr="000A3A51">
              <w:rPr>
                <w:rFonts w:eastAsia="Arial"/>
                <w:color w:val="auto"/>
                <w:sz w:val="26"/>
                <w:szCs w:val="26"/>
              </w:rPr>
              <w:t>.</w:t>
            </w:r>
          </w:p>
        </w:tc>
      </w:tr>
    </w:tbl>
    <w:p w:rsidR="00373F98" w:rsidRPr="000A3A51" w:rsidRDefault="00373F98" w:rsidP="00373F98">
      <w:pPr>
        <w:rPr>
          <w:color w:val="auto"/>
          <w:sz w:val="26"/>
          <w:szCs w:val="26"/>
        </w:rPr>
      </w:pPr>
    </w:p>
    <w:p w:rsidR="00373F98" w:rsidRPr="000A3A51" w:rsidRDefault="00373F98" w:rsidP="00373F98">
      <w:pPr>
        <w:ind w:right="520"/>
        <w:jc w:val="center"/>
        <w:rPr>
          <w:color w:val="auto"/>
          <w:sz w:val="26"/>
          <w:szCs w:val="26"/>
        </w:rPr>
      </w:pPr>
      <w:bookmarkStart w:id="4" w:name="h.17dp8vu"/>
      <w:bookmarkEnd w:id="4"/>
    </w:p>
    <w:p w:rsidR="00BB0ACE" w:rsidRPr="000A3A51" w:rsidRDefault="00BB0ACE" w:rsidP="00BB0ACE">
      <w:pPr>
        <w:tabs>
          <w:tab w:val="right" w:pos="10034"/>
        </w:tabs>
        <w:rPr>
          <w:color w:val="auto"/>
          <w:sz w:val="26"/>
          <w:szCs w:val="26"/>
          <w:lang w:val="vi-VN"/>
        </w:rPr>
      </w:pPr>
      <w:r w:rsidRPr="000A3A51">
        <w:rPr>
          <w:noProof/>
          <w:color w:val="auto"/>
          <w:sz w:val="26"/>
          <w:szCs w:val="26"/>
          <w:lang w:bidi="ar-SA"/>
        </w:rPr>
        <w:drawing>
          <wp:inline distT="0" distB="0" distL="0" distR="0" wp14:anchorId="78172ED3" wp14:editId="2C6C450C">
            <wp:extent cx="2422477" cy="323005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lt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744" cy="3234406"/>
                    </a:xfrm>
                    <a:prstGeom prst="rect">
                      <a:avLst/>
                    </a:prstGeom>
                  </pic:spPr>
                </pic:pic>
              </a:graphicData>
            </a:graphic>
          </wp:inline>
        </w:drawing>
      </w:r>
      <w:r w:rsidRPr="000A3A51">
        <w:rPr>
          <w:noProof/>
          <w:color w:val="auto"/>
          <w:sz w:val="26"/>
          <w:szCs w:val="26"/>
          <w:lang w:bidi="ar-SA"/>
        </w:rPr>
        <w:drawing>
          <wp:inline distT="0" distB="0" distL="0" distR="0" wp14:anchorId="50A1A284" wp14:editId="63E494E4">
            <wp:extent cx="3527947" cy="264613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0745" cy="2648236"/>
                    </a:xfrm>
                    <a:prstGeom prst="rect">
                      <a:avLst/>
                    </a:prstGeom>
                  </pic:spPr>
                </pic:pic>
              </a:graphicData>
            </a:graphic>
          </wp:inline>
        </w:drawing>
      </w:r>
      <w:r w:rsidRPr="000A3A51">
        <w:rPr>
          <w:color w:val="auto"/>
          <w:sz w:val="26"/>
          <w:szCs w:val="26"/>
        </w:rPr>
        <w:tab/>
      </w:r>
    </w:p>
    <w:p w:rsidR="00C643BF" w:rsidRPr="00BB0ACE" w:rsidRDefault="00C643BF">
      <w:pPr>
        <w:rPr>
          <w:rFonts w:eastAsiaTheme="minorEastAsia"/>
          <w:b/>
          <w:color w:val="auto"/>
          <w:sz w:val="26"/>
          <w:szCs w:val="26"/>
          <w:lang w:eastAsia="ja-JP"/>
        </w:rPr>
      </w:pPr>
    </w:p>
    <w:sectPr w:rsidR="00C643BF" w:rsidRPr="00BB0ACE" w:rsidSect="00BB0ACE">
      <w:headerReference w:type="even" r:id="rId14"/>
      <w:headerReference w:type="default" r:id="rId15"/>
      <w:footerReference w:type="even" r:id="rId16"/>
      <w:footerReference w:type="default" r:id="rId17"/>
      <w:headerReference w:type="first" r:id="rId18"/>
      <w:footerReference w:type="first" r:id="rId19"/>
      <w:pgSz w:w="11906" w:h="16838"/>
      <w:pgMar w:top="1135" w:right="1274" w:bottom="1213" w:left="1418" w:header="720" w:footer="708" w:gutter="0"/>
      <w:cols w:space="720"/>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B79" w:rsidRDefault="00FC4B79">
      <w:pPr>
        <w:spacing w:line="240" w:lineRule="auto"/>
      </w:pPr>
      <w:r>
        <w:separator/>
      </w:r>
    </w:p>
  </w:endnote>
  <w:endnote w:type="continuationSeparator" w:id="0">
    <w:p w:rsidR="00FC4B79" w:rsidRDefault="00FC4B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D0" w:rsidRDefault="00FC4B7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D0" w:rsidRDefault="00F80D3C">
    <w:pPr>
      <w:pStyle w:val="Footer"/>
      <w:jc w:val="right"/>
    </w:pPr>
    <w:r>
      <w:fldChar w:fldCharType="begin"/>
    </w:r>
    <w:r>
      <w:instrText xml:space="preserve"> PAGE </w:instrText>
    </w:r>
    <w:r>
      <w:fldChar w:fldCharType="separate"/>
    </w:r>
    <w:r w:rsidR="001E5BF1">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D0" w:rsidRDefault="00FC4B7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B79" w:rsidRDefault="00FC4B79">
      <w:pPr>
        <w:spacing w:line="240" w:lineRule="auto"/>
      </w:pPr>
      <w:r>
        <w:separator/>
      </w:r>
    </w:p>
  </w:footnote>
  <w:footnote w:type="continuationSeparator" w:id="0">
    <w:p w:rsidR="00FC4B79" w:rsidRDefault="00FC4B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D0" w:rsidRDefault="00FC4B7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D0" w:rsidRDefault="00FC4B7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D0" w:rsidRDefault="00FC4B7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99887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strike w:val="0"/>
        <w:dstrike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trike w:val="0"/>
        <w:dstrike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trike w:val="0"/>
        <w:dstrike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caps w:val="0"/>
        <w:smallCaps w:val="0"/>
        <w:strike w:val="0"/>
        <w:dstrike w:val="0"/>
      </w:rPr>
    </w:lvl>
    <w:lvl w:ilvl="2">
      <w:start w:val="1"/>
      <w:numFmt w:val="bullet"/>
      <w:lvlText w:val="▪"/>
      <w:lvlJc w:val="left"/>
      <w:pPr>
        <w:tabs>
          <w:tab w:val="num" w:pos="1440"/>
        </w:tabs>
        <w:ind w:left="1440" w:hanging="360"/>
      </w:pPr>
      <w:rPr>
        <w:rFonts w:ascii="OpenSymbol" w:hAnsi="OpenSymbol" w:cs="OpenSymbol"/>
        <w:caps w:val="0"/>
        <w:smallCaps w:val="0"/>
        <w:strike w:val="0"/>
        <w:dstrike w:val="0"/>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caps w:val="0"/>
        <w:smallCaps w:val="0"/>
        <w:strike w:val="0"/>
        <w:dstrike w:val="0"/>
      </w:rPr>
    </w:lvl>
    <w:lvl w:ilvl="5">
      <w:start w:val="1"/>
      <w:numFmt w:val="bullet"/>
      <w:lvlText w:val="▪"/>
      <w:lvlJc w:val="left"/>
      <w:pPr>
        <w:tabs>
          <w:tab w:val="num" w:pos="2520"/>
        </w:tabs>
        <w:ind w:left="2520" w:hanging="360"/>
      </w:pPr>
      <w:rPr>
        <w:rFonts w:ascii="OpenSymbol" w:hAnsi="OpenSymbol" w:cs="OpenSymbol"/>
        <w:caps w:val="0"/>
        <w:smallCaps w:val="0"/>
        <w:strike w:val="0"/>
        <w:dstrike w:val="0"/>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caps w:val="0"/>
        <w:smallCaps w:val="0"/>
        <w:strike w:val="0"/>
        <w:dstrike w:val="0"/>
      </w:rPr>
    </w:lvl>
    <w:lvl w:ilvl="8">
      <w:start w:val="1"/>
      <w:numFmt w:val="bullet"/>
      <w:lvlText w:val="▪"/>
      <w:lvlJc w:val="left"/>
      <w:pPr>
        <w:tabs>
          <w:tab w:val="num" w:pos="3600"/>
        </w:tabs>
        <w:ind w:left="3600" w:hanging="360"/>
      </w:pPr>
      <w:rPr>
        <w:rFonts w:ascii="OpenSymbol" w:hAnsi="OpenSymbol" w:cs="OpenSymbol"/>
        <w:caps w:val="0"/>
        <w:smallCaps w:val="0"/>
        <w:strike w:val="0"/>
        <w:dstrike w:val="0"/>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strike w:val="0"/>
        <w:dstrike w:val="0"/>
        <w:color w:val="000000"/>
        <w:sz w:val="22"/>
        <w:szCs w:val="22"/>
        <w:shd w:val="clear" w:color="auto" w:fill="FFFFFF"/>
      </w:rPr>
    </w:lvl>
    <w:lvl w:ilvl="1">
      <w:start w:val="1"/>
      <w:numFmt w:val="bullet"/>
      <w:lvlText w:val="◦"/>
      <w:lvlJc w:val="left"/>
      <w:pPr>
        <w:tabs>
          <w:tab w:val="num" w:pos="1080"/>
        </w:tabs>
        <w:ind w:left="1080" w:hanging="360"/>
      </w:pPr>
      <w:rPr>
        <w:rFonts w:ascii="OpenSymbol" w:hAnsi="OpenSymbol" w:cs="OpenSymbol"/>
        <w:caps w:val="0"/>
        <w:smallCaps w:val="0"/>
        <w:strike w:val="0"/>
        <w:dstrike w:val="0"/>
      </w:rPr>
    </w:lvl>
    <w:lvl w:ilvl="2">
      <w:start w:val="1"/>
      <w:numFmt w:val="bullet"/>
      <w:lvlText w:val="▪"/>
      <w:lvlJc w:val="left"/>
      <w:pPr>
        <w:tabs>
          <w:tab w:val="num" w:pos="1440"/>
        </w:tabs>
        <w:ind w:left="1440" w:hanging="360"/>
      </w:pPr>
      <w:rPr>
        <w:rFonts w:ascii="OpenSymbol" w:hAnsi="OpenSymbol" w:cs="OpenSymbol"/>
        <w:caps w:val="0"/>
        <w:smallCaps w:val="0"/>
        <w:strike w:val="0"/>
        <w:dstrike w:val="0"/>
      </w:rPr>
    </w:lvl>
    <w:lvl w:ilvl="3">
      <w:start w:val="1"/>
      <w:numFmt w:val="bullet"/>
      <w:lvlText w:val=""/>
      <w:lvlJc w:val="left"/>
      <w:pPr>
        <w:tabs>
          <w:tab w:val="num" w:pos="1800"/>
        </w:tabs>
        <w:ind w:left="1800" w:hanging="360"/>
      </w:pPr>
      <w:rPr>
        <w:rFonts w:ascii="Symbol" w:hAnsi="Symbol" w:cs="OpenSymbol"/>
        <w:strike w:val="0"/>
        <w:dstrike w:val="0"/>
        <w:color w:val="000000"/>
        <w:sz w:val="22"/>
        <w:szCs w:val="22"/>
        <w:shd w:val="clear" w:color="auto" w:fill="FFFFFF"/>
      </w:rPr>
    </w:lvl>
    <w:lvl w:ilvl="4">
      <w:start w:val="1"/>
      <w:numFmt w:val="bullet"/>
      <w:lvlText w:val="◦"/>
      <w:lvlJc w:val="left"/>
      <w:pPr>
        <w:tabs>
          <w:tab w:val="num" w:pos="2160"/>
        </w:tabs>
        <w:ind w:left="2160" w:hanging="360"/>
      </w:pPr>
      <w:rPr>
        <w:rFonts w:ascii="OpenSymbol" w:hAnsi="OpenSymbol" w:cs="OpenSymbol"/>
        <w:caps w:val="0"/>
        <w:smallCaps w:val="0"/>
        <w:strike w:val="0"/>
        <w:dstrike w:val="0"/>
      </w:rPr>
    </w:lvl>
    <w:lvl w:ilvl="5">
      <w:start w:val="1"/>
      <w:numFmt w:val="bullet"/>
      <w:lvlText w:val="▪"/>
      <w:lvlJc w:val="left"/>
      <w:pPr>
        <w:tabs>
          <w:tab w:val="num" w:pos="2520"/>
        </w:tabs>
        <w:ind w:left="2520" w:hanging="360"/>
      </w:pPr>
      <w:rPr>
        <w:rFonts w:ascii="OpenSymbol" w:hAnsi="OpenSymbol" w:cs="OpenSymbol"/>
        <w:caps w:val="0"/>
        <w:smallCaps w:val="0"/>
        <w:strike w:val="0"/>
        <w:dstrike w:val="0"/>
      </w:rPr>
    </w:lvl>
    <w:lvl w:ilvl="6">
      <w:start w:val="1"/>
      <w:numFmt w:val="bullet"/>
      <w:lvlText w:val=""/>
      <w:lvlJc w:val="left"/>
      <w:pPr>
        <w:tabs>
          <w:tab w:val="num" w:pos="2880"/>
        </w:tabs>
        <w:ind w:left="2880" w:hanging="360"/>
      </w:pPr>
      <w:rPr>
        <w:rFonts w:ascii="Symbol" w:hAnsi="Symbol" w:cs="OpenSymbol"/>
        <w:strike w:val="0"/>
        <w:dstrike w:val="0"/>
        <w:color w:val="000000"/>
        <w:sz w:val="22"/>
        <w:szCs w:val="22"/>
        <w:shd w:val="clear" w:color="auto" w:fill="FFFFFF"/>
      </w:rPr>
    </w:lvl>
    <w:lvl w:ilvl="7">
      <w:start w:val="1"/>
      <w:numFmt w:val="bullet"/>
      <w:lvlText w:val="◦"/>
      <w:lvlJc w:val="left"/>
      <w:pPr>
        <w:tabs>
          <w:tab w:val="num" w:pos="3240"/>
        </w:tabs>
        <w:ind w:left="3240" w:hanging="360"/>
      </w:pPr>
      <w:rPr>
        <w:rFonts w:ascii="OpenSymbol" w:hAnsi="OpenSymbol" w:cs="OpenSymbol"/>
        <w:caps w:val="0"/>
        <w:smallCaps w:val="0"/>
        <w:strike w:val="0"/>
        <w:dstrike w:val="0"/>
      </w:rPr>
    </w:lvl>
    <w:lvl w:ilvl="8">
      <w:start w:val="1"/>
      <w:numFmt w:val="bullet"/>
      <w:lvlText w:val="▪"/>
      <w:lvlJc w:val="left"/>
      <w:pPr>
        <w:tabs>
          <w:tab w:val="num" w:pos="3600"/>
        </w:tabs>
        <w:ind w:left="3600" w:hanging="360"/>
      </w:pPr>
      <w:rPr>
        <w:rFonts w:ascii="OpenSymbol" w:hAnsi="OpenSymbol" w:cs="OpenSymbol"/>
        <w:caps w:val="0"/>
        <w:smallCaps w:val="0"/>
        <w:strike w:val="0"/>
        <w:dstrike w:val="0"/>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15342356"/>
    <w:multiLevelType w:val="hybridMultilevel"/>
    <w:tmpl w:val="2EA83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98"/>
    <w:rsid w:val="000A3A51"/>
    <w:rsid w:val="001E5BF1"/>
    <w:rsid w:val="00352273"/>
    <w:rsid w:val="00373F98"/>
    <w:rsid w:val="0042261F"/>
    <w:rsid w:val="00477033"/>
    <w:rsid w:val="0048390B"/>
    <w:rsid w:val="00606787"/>
    <w:rsid w:val="0061168A"/>
    <w:rsid w:val="007377FD"/>
    <w:rsid w:val="00756C59"/>
    <w:rsid w:val="00796D1E"/>
    <w:rsid w:val="007A6122"/>
    <w:rsid w:val="008074F7"/>
    <w:rsid w:val="00937642"/>
    <w:rsid w:val="00A9675F"/>
    <w:rsid w:val="00AD35D3"/>
    <w:rsid w:val="00BB0ACE"/>
    <w:rsid w:val="00BB4386"/>
    <w:rsid w:val="00BD7C4A"/>
    <w:rsid w:val="00C643BF"/>
    <w:rsid w:val="00C923BC"/>
    <w:rsid w:val="00CC15A5"/>
    <w:rsid w:val="00D30E0C"/>
    <w:rsid w:val="00D45304"/>
    <w:rsid w:val="00DC01DD"/>
    <w:rsid w:val="00E5690D"/>
    <w:rsid w:val="00EA0E5C"/>
    <w:rsid w:val="00F47A7E"/>
    <w:rsid w:val="00F80D3C"/>
    <w:rsid w:val="00FC4B79"/>
    <w:rsid w:val="00FF031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F98"/>
    <w:pPr>
      <w:suppressAutoHyphens/>
      <w:spacing w:after="0" w:line="100" w:lineRule="atLeast"/>
      <w:jc w:val="both"/>
    </w:pPr>
    <w:rPr>
      <w:rFonts w:ascii="Times New Roman" w:eastAsia="Times New Roman" w:hAnsi="Times New Roman" w:cs="Times New Roman"/>
      <w:color w:val="000000"/>
      <w:sz w:val="20"/>
      <w:szCs w:val="20"/>
      <w:lang w:bidi="en-US"/>
    </w:rPr>
  </w:style>
  <w:style w:type="paragraph" w:styleId="Heading1">
    <w:name w:val="heading 1"/>
    <w:basedOn w:val="Normal"/>
    <w:next w:val="Normal"/>
    <w:link w:val="Heading1Char"/>
    <w:uiPriority w:val="9"/>
    <w:qFormat/>
    <w:rsid w:val="00CC15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3F98"/>
    <w:rPr>
      <w:color w:val="000080"/>
      <w:u w:val="single"/>
    </w:rPr>
  </w:style>
  <w:style w:type="character" w:styleId="Strong">
    <w:name w:val="Strong"/>
    <w:qFormat/>
    <w:rsid w:val="00373F98"/>
    <w:rPr>
      <w:b/>
      <w:bCs/>
    </w:rPr>
  </w:style>
  <w:style w:type="paragraph" w:styleId="Footer">
    <w:name w:val="footer"/>
    <w:basedOn w:val="Normal"/>
    <w:link w:val="FooterChar"/>
    <w:rsid w:val="00373F98"/>
    <w:pPr>
      <w:suppressLineNumbers/>
      <w:tabs>
        <w:tab w:val="center" w:pos="5386"/>
        <w:tab w:val="right" w:pos="10772"/>
      </w:tabs>
    </w:pPr>
  </w:style>
  <w:style w:type="character" w:customStyle="1" w:styleId="FooterChar">
    <w:name w:val="Footer Char"/>
    <w:basedOn w:val="DefaultParagraphFont"/>
    <w:link w:val="Footer"/>
    <w:rsid w:val="00373F98"/>
    <w:rPr>
      <w:rFonts w:ascii="Times New Roman" w:eastAsia="Times New Roman" w:hAnsi="Times New Roman" w:cs="Times New Roman"/>
      <w:color w:val="000000"/>
      <w:sz w:val="20"/>
      <w:szCs w:val="20"/>
      <w:lang w:bidi="en-US"/>
    </w:rPr>
  </w:style>
  <w:style w:type="character" w:customStyle="1" w:styleId="Heading1Char">
    <w:name w:val="Heading 1 Char"/>
    <w:basedOn w:val="DefaultParagraphFont"/>
    <w:link w:val="Heading1"/>
    <w:uiPriority w:val="9"/>
    <w:rsid w:val="00CC15A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D30E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E0C"/>
    <w:rPr>
      <w:rFonts w:ascii="Tahoma" w:eastAsia="Times New Roman" w:hAnsi="Tahoma" w:cs="Tahoma"/>
      <w:color w:val="000000"/>
      <w:sz w:val="16"/>
      <w:szCs w:val="16"/>
      <w:lang w:bidi="en-US"/>
    </w:rPr>
  </w:style>
  <w:style w:type="paragraph" w:styleId="ListBullet">
    <w:name w:val="List Bullet"/>
    <w:basedOn w:val="Normal"/>
    <w:rsid w:val="00FF031C"/>
    <w:pPr>
      <w:numPr>
        <w:numId w:val="7"/>
      </w:numPr>
      <w:suppressAutoHyphens w:val="0"/>
      <w:spacing w:line="240" w:lineRule="auto"/>
      <w:contextualSpacing/>
      <w:jc w:val="left"/>
    </w:pPr>
    <w:rPr>
      <w:rFonts w:eastAsia="Batang"/>
      <w:color w:val="auto"/>
      <w:sz w:val="24"/>
      <w:szCs w:val="24"/>
      <w:lang w:eastAsia="ko-KR" w:bidi="ar-SA"/>
    </w:rPr>
  </w:style>
  <w:style w:type="table" w:styleId="TableGrid">
    <w:name w:val="Table Grid"/>
    <w:basedOn w:val="TableNormal"/>
    <w:uiPriority w:val="59"/>
    <w:rsid w:val="000A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A51"/>
    <w:pPr>
      <w:ind w:left="720"/>
      <w:contextualSpacing/>
    </w:pPr>
  </w:style>
  <w:style w:type="paragraph" w:styleId="NoSpacing">
    <w:name w:val="No Spacing"/>
    <w:uiPriority w:val="1"/>
    <w:qFormat/>
    <w:rsid w:val="00606787"/>
    <w:pPr>
      <w:suppressAutoHyphens/>
      <w:spacing w:after="0" w:line="240" w:lineRule="auto"/>
      <w:jc w:val="both"/>
    </w:pPr>
    <w:rPr>
      <w:rFonts w:ascii="Times New Roman" w:eastAsia="Times New Roman" w:hAnsi="Times New Roman" w:cs="Times New Roman"/>
      <w:color w:val="000000"/>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F98"/>
    <w:pPr>
      <w:suppressAutoHyphens/>
      <w:spacing w:after="0" w:line="100" w:lineRule="atLeast"/>
      <w:jc w:val="both"/>
    </w:pPr>
    <w:rPr>
      <w:rFonts w:ascii="Times New Roman" w:eastAsia="Times New Roman" w:hAnsi="Times New Roman" w:cs="Times New Roman"/>
      <w:color w:val="000000"/>
      <w:sz w:val="20"/>
      <w:szCs w:val="20"/>
      <w:lang w:bidi="en-US"/>
    </w:rPr>
  </w:style>
  <w:style w:type="paragraph" w:styleId="Heading1">
    <w:name w:val="heading 1"/>
    <w:basedOn w:val="Normal"/>
    <w:next w:val="Normal"/>
    <w:link w:val="Heading1Char"/>
    <w:uiPriority w:val="9"/>
    <w:qFormat/>
    <w:rsid w:val="00CC15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3F98"/>
    <w:rPr>
      <w:color w:val="000080"/>
      <w:u w:val="single"/>
    </w:rPr>
  </w:style>
  <w:style w:type="character" w:styleId="Strong">
    <w:name w:val="Strong"/>
    <w:qFormat/>
    <w:rsid w:val="00373F98"/>
    <w:rPr>
      <w:b/>
      <w:bCs/>
    </w:rPr>
  </w:style>
  <w:style w:type="paragraph" w:styleId="Footer">
    <w:name w:val="footer"/>
    <w:basedOn w:val="Normal"/>
    <w:link w:val="FooterChar"/>
    <w:rsid w:val="00373F98"/>
    <w:pPr>
      <w:suppressLineNumbers/>
      <w:tabs>
        <w:tab w:val="center" w:pos="5386"/>
        <w:tab w:val="right" w:pos="10772"/>
      </w:tabs>
    </w:pPr>
  </w:style>
  <w:style w:type="character" w:customStyle="1" w:styleId="FooterChar">
    <w:name w:val="Footer Char"/>
    <w:basedOn w:val="DefaultParagraphFont"/>
    <w:link w:val="Footer"/>
    <w:rsid w:val="00373F98"/>
    <w:rPr>
      <w:rFonts w:ascii="Times New Roman" w:eastAsia="Times New Roman" w:hAnsi="Times New Roman" w:cs="Times New Roman"/>
      <w:color w:val="000000"/>
      <w:sz w:val="20"/>
      <w:szCs w:val="20"/>
      <w:lang w:bidi="en-US"/>
    </w:rPr>
  </w:style>
  <w:style w:type="character" w:customStyle="1" w:styleId="Heading1Char">
    <w:name w:val="Heading 1 Char"/>
    <w:basedOn w:val="DefaultParagraphFont"/>
    <w:link w:val="Heading1"/>
    <w:uiPriority w:val="9"/>
    <w:rsid w:val="00CC15A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D30E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E0C"/>
    <w:rPr>
      <w:rFonts w:ascii="Tahoma" w:eastAsia="Times New Roman" w:hAnsi="Tahoma" w:cs="Tahoma"/>
      <w:color w:val="000000"/>
      <w:sz w:val="16"/>
      <w:szCs w:val="16"/>
      <w:lang w:bidi="en-US"/>
    </w:rPr>
  </w:style>
  <w:style w:type="paragraph" w:styleId="ListBullet">
    <w:name w:val="List Bullet"/>
    <w:basedOn w:val="Normal"/>
    <w:rsid w:val="00FF031C"/>
    <w:pPr>
      <w:numPr>
        <w:numId w:val="7"/>
      </w:numPr>
      <w:suppressAutoHyphens w:val="0"/>
      <w:spacing w:line="240" w:lineRule="auto"/>
      <w:contextualSpacing/>
      <w:jc w:val="left"/>
    </w:pPr>
    <w:rPr>
      <w:rFonts w:eastAsia="Batang"/>
      <w:color w:val="auto"/>
      <w:sz w:val="24"/>
      <w:szCs w:val="24"/>
      <w:lang w:eastAsia="ko-KR" w:bidi="ar-SA"/>
    </w:rPr>
  </w:style>
  <w:style w:type="table" w:styleId="TableGrid">
    <w:name w:val="Table Grid"/>
    <w:basedOn w:val="TableNormal"/>
    <w:uiPriority w:val="59"/>
    <w:rsid w:val="000A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A51"/>
    <w:pPr>
      <w:ind w:left="720"/>
      <w:contextualSpacing/>
    </w:pPr>
  </w:style>
  <w:style w:type="paragraph" w:styleId="NoSpacing">
    <w:name w:val="No Spacing"/>
    <w:uiPriority w:val="1"/>
    <w:qFormat/>
    <w:rsid w:val="00606787"/>
    <w:pPr>
      <w:suppressAutoHyphens/>
      <w:spacing w:after="0" w:line="240" w:lineRule="auto"/>
      <w:jc w:val="both"/>
    </w:pPr>
    <w:rPr>
      <w:rFonts w:ascii="Times New Roman" w:eastAsia="Times New Roman" w:hAnsi="Times New Roman" w:cs="Times New Roman"/>
      <w:color w:val="000000"/>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ntri.com.vn/khuyen-hoc/cuoc-doi-thay-doi-khi-tieng-anh-cua-toi-thay-doi-991648.ht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Phanthanhtung.pt@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27C07-57CE-4D3E-A52F-8F6F6616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1076</Words>
  <Characters>6139</Characters>
  <Application>Microsoft Office Word</Application>
  <DocSecurity>0</DocSecurity>
  <Lines>51</Lines>
  <Paragraphs>14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TNU</dc:creator>
  <cp:lastModifiedBy>Phan Thanh Tung (FSU1.BU9)</cp:lastModifiedBy>
  <cp:revision>2</cp:revision>
  <cp:lastPrinted>2015-11-25T08:07:00Z</cp:lastPrinted>
  <dcterms:created xsi:type="dcterms:W3CDTF">2015-11-25T08:18:00Z</dcterms:created>
  <dcterms:modified xsi:type="dcterms:W3CDTF">2015-11-25T08:18:00Z</dcterms:modified>
</cp:coreProperties>
</file>
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AC" w:rsidRPr="00B903B1" w:rsidRDefault="00B903B1" w:rsidP="00B903B1">
      <w:pPr>
        <w:ind w:left="1440" w:firstLine="720"/>
        <w:rPr>
          <w:b/>
          <w:sz w:val="44"/>
          <w:szCs w:val="44"/>
        </w:rPr>
      </w:pPr>
      <w:r w:rsidRPr="00B903B1">
        <w:rPr>
          <w:b/>
          <w:sz w:val="44"/>
          <w:szCs w:val="44"/>
        </w:rPr>
        <w:t>CURRICULUM VITAE</w:t>
      </w: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8E4AE4">
      <w:pPr>
        <w:ind w:left="3294" w:right="4075"/>
        <w:jc w:val="center"/>
        <w:rPr>
          <w:b/>
          <w:spacing w:val="-1"/>
          <w:sz w:val="32"/>
          <w:szCs w:val="32"/>
        </w:rPr>
      </w:pPr>
      <w:r w:rsidRPr="00C653EA">
        <w:rPr>
          <w:b/>
          <w:spacing w:val="-1"/>
          <w:sz w:val="32"/>
          <w:szCs w:val="32"/>
        </w:rPr>
        <w:t>Vũ Đình Việt</w:t>
      </w:r>
    </w:p>
    <w:p w:rsidR="00D70D30" w:rsidRDefault="00D70D30" w:rsidP="00D70D30">
      <w:pPr>
        <w:rPr>
          <w:b/>
          <w:sz w:val="28"/>
          <w:szCs w:val="28"/>
        </w:rPr>
      </w:pPr>
      <w:r w:rsidRPr="00D70D30">
        <w:rPr>
          <w:b/>
          <w:sz w:val="28"/>
          <w:szCs w:val="28"/>
        </w:rPr>
        <w:t>PERSONAL INFORMATION</w:t>
      </w:r>
    </w:p>
    <w:p w:rsidR="006E28AC" w:rsidRPr="00A820C0" w:rsidRDefault="00A820C0" w:rsidP="00A820C0">
      <w:pPr>
        <w:ind w:left="5140" w:firstLine="620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</w:t>
      </w:r>
      <w:r>
        <w:rPr>
          <w:spacing w:val="-1"/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143827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P_20150829_11_29_22_P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AC" w:rsidRDefault="006E28AC">
      <w:pPr>
        <w:spacing w:before="8" w:line="160" w:lineRule="exact"/>
        <w:rPr>
          <w:sz w:val="16"/>
          <w:szCs w:val="16"/>
        </w:rPr>
      </w:pPr>
    </w:p>
    <w:p w:rsidR="00A820C0" w:rsidRDefault="00C45C8C">
      <w:pPr>
        <w:ind w:left="100"/>
        <w:rPr>
          <w:spacing w:val="-1"/>
          <w:sz w:val="28"/>
          <w:szCs w:val="28"/>
        </w:rPr>
      </w:pPr>
      <w:r w:rsidRPr="00C45C8C">
        <w:rPr>
          <w:b/>
          <w:spacing w:val="-1"/>
          <w:sz w:val="28"/>
          <w:szCs w:val="28"/>
        </w:rPr>
        <w:t>Birthday</w:t>
      </w:r>
      <w:r w:rsidR="00A820C0">
        <w:rPr>
          <w:sz w:val="28"/>
          <w:szCs w:val="28"/>
        </w:rPr>
        <w:t xml:space="preserve">:    </w:t>
      </w:r>
      <w:r w:rsidR="00A820C0">
        <w:rPr>
          <w:spacing w:val="-1"/>
          <w:sz w:val="28"/>
          <w:szCs w:val="28"/>
        </w:rPr>
        <w:t xml:space="preserve">06/09/1993          </w:t>
      </w:r>
    </w:p>
    <w:p w:rsidR="00A820C0" w:rsidRDefault="00A820C0" w:rsidP="00A820C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G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ai</w:t>
      </w:r>
      <w:r>
        <w:rPr>
          <w:b/>
          <w:sz w:val="28"/>
          <w:szCs w:val="28"/>
        </w:rPr>
        <w:t xml:space="preserve">l        </w:t>
      </w:r>
      <w:r>
        <w:rPr>
          <w:b/>
          <w:spacing w:val="68"/>
          <w:sz w:val="28"/>
          <w:szCs w:val="28"/>
        </w:rPr>
        <w:t xml:space="preserve"> </w:t>
      </w:r>
      <w:hyperlink r:id="rId6" w:history="1">
        <w:r w:rsidR="00FE6BE2" w:rsidRPr="007B53FB">
          <w:rPr>
            <w:rStyle w:val="Hyperlink"/>
            <w:sz w:val="28"/>
            <w:szCs w:val="28"/>
          </w:rPr>
          <w:t xml:space="preserve">:  </w:t>
        </w:r>
        <w:r w:rsidR="00FE6BE2" w:rsidRPr="007B53FB">
          <w:rPr>
            <w:rStyle w:val="Hyperlink"/>
            <w:spacing w:val="1"/>
            <w:sz w:val="28"/>
            <w:szCs w:val="28"/>
          </w:rPr>
          <w:t>dinhvu.viet@gmail.com</w:t>
        </w:r>
      </w:hyperlink>
    </w:p>
    <w:p w:rsidR="00A820C0" w:rsidRDefault="00C45C8C" w:rsidP="00A820C0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A</w:t>
      </w:r>
      <w:r w:rsidRPr="00C45C8C">
        <w:rPr>
          <w:b/>
          <w:spacing w:val="-1"/>
          <w:sz w:val="28"/>
          <w:szCs w:val="28"/>
        </w:rPr>
        <w:t>ddress</w:t>
      </w:r>
      <w:r w:rsidR="00A820C0">
        <w:rPr>
          <w:sz w:val="28"/>
          <w:szCs w:val="28"/>
        </w:rPr>
        <w:t xml:space="preserve">:  </w:t>
      </w:r>
      <w:r w:rsidR="00A820C0">
        <w:rPr>
          <w:spacing w:val="-1"/>
          <w:sz w:val="28"/>
          <w:szCs w:val="28"/>
        </w:rPr>
        <w:t xml:space="preserve">79 Đại </w:t>
      </w:r>
      <w:proofErr w:type="gramStart"/>
      <w:r w:rsidR="00A820C0">
        <w:rPr>
          <w:spacing w:val="-1"/>
          <w:sz w:val="28"/>
          <w:szCs w:val="28"/>
        </w:rPr>
        <w:t>An</w:t>
      </w:r>
      <w:proofErr w:type="gramEnd"/>
      <w:r w:rsidR="00A820C0">
        <w:rPr>
          <w:spacing w:val="-1"/>
          <w:sz w:val="28"/>
          <w:szCs w:val="28"/>
        </w:rPr>
        <w:t xml:space="preserve"> –Hà Đông –Hà Nội</w:t>
      </w:r>
    </w:p>
    <w:p w:rsidR="00A820C0" w:rsidRDefault="00A820C0" w:rsidP="00A820C0">
      <w:pPr>
        <w:ind w:left="100"/>
        <w:rPr>
          <w:spacing w:val="-1"/>
          <w:sz w:val="28"/>
          <w:szCs w:val="28"/>
        </w:rPr>
      </w:pPr>
    </w:p>
    <w:p w:rsidR="00A820C0" w:rsidRDefault="00A820C0">
      <w:pPr>
        <w:ind w:left="100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</w:t>
      </w:r>
    </w:p>
    <w:p w:rsidR="006E28AC" w:rsidRDefault="006E28AC">
      <w:pPr>
        <w:spacing w:line="160" w:lineRule="exact"/>
        <w:rPr>
          <w:sz w:val="17"/>
          <w:szCs w:val="17"/>
        </w:rPr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before="2" w:line="260" w:lineRule="exact"/>
        <w:rPr>
          <w:sz w:val="26"/>
          <w:szCs w:val="26"/>
        </w:rPr>
      </w:pPr>
    </w:p>
    <w:p w:rsidR="006E28AC" w:rsidRPr="00720D2E" w:rsidRDefault="00720D2E" w:rsidP="00720D2E">
      <w:pPr>
        <w:ind w:left="2880" w:firstLine="720"/>
        <w:rPr>
          <w:b/>
          <w:sz w:val="40"/>
          <w:szCs w:val="40"/>
        </w:rPr>
      </w:pPr>
      <w:r w:rsidRPr="00720D2E">
        <w:rPr>
          <w:b/>
          <w:sz w:val="40"/>
          <w:szCs w:val="40"/>
        </w:rPr>
        <w:t>Education</w:t>
      </w:r>
    </w:p>
    <w:p w:rsidR="006E28AC" w:rsidRDefault="006E28AC">
      <w:pPr>
        <w:spacing w:line="200" w:lineRule="exact"/>
      </w:pPr>
    </w:p>
    <w:p w:rsidR="006E28AC" w:rsidRDefault="006E28AC">
      <w:pPr>
        <w:spacing w:before="15" w:line="240" w:lineRule="exact"/>
        <w:rPr>
          <w:sz w:val="24"/>
          <w:szCs w:val="24"/>
        </w:rPr>
      </w:pPr>
    </w:p>
    <w:p w:rsidR="006E28AC" w:rsidRDefault="00720D2E" w:rsidP="006370FF">
      <w:pPr>
        <w:ind w:left="100"/>
        <w:rPr>
          <w:spacing w:val="-1"/>
          <w:sz w:val="28"/>
          <w:szCs w:val="28"/>
        </w:rPr>
      </w:pPr>
      <w:r w:rsidRPr="00720D2E">
        <w:rPr>
          <w:sz w:val="28"/>
          <w:szCs w:val="28"/>
        </w:rPr>
        <w:t xml:space="preserve">College </w:t>
      </w:r>
      <w:proofErr w:type="gramStart"/>
      <w:r w:rsidRPr="00720D2E">
        <w:rPr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 w:rsidR="00123B88">
        <w:rPr>
          <w:sz w:val="28"/>
          <w:szCs w:val="28"/>
        </w:rPr>
        <w:t>:</w:t>
      </w:r>
      <w:proofErr w:type="gramEnd"/>
      <w:r w:rsidR="00123B88">
        <w:rPr>
          <w:sz w:val="28"/>
          <w:szCs w:val="28"/>
        </w:rPr>
        <w:t xml:space="preserve">  </w:t>
      </w:r>
      <w:r w:rsidR="006370FF" w:rsidRPr="00F81F7F">
        <w:rPr>
          <w:spacing w:val="-1"/>
          <w:sz w:val="28"/>
          <w:szCs w:val="28"/>
        </w:rPr>
        <w:t>Posts and Telecommunications Institute of Technology</w:t>
      </w:r>
    </w:p>
    <w:p w:rsidR="006370FF" w:rsidRDefault="006370FF" w:rsidP="006370FF">
      <w:pPr>
        <w:ind w:left="100"/>
        <w:rPr>
          <w:sz w:val="16"/>
          <w:szCs w:val="16"/>
        </w:rPr>
      </w:pPr>
    </w:p>
    <w:p w:rsidR="006E28AC" w:rsidRDefault="00720D2E">
      <w:pPr>
        <w:ind w:left="100"/>
        <w:rPr>
          <w:sz w:val="28"/>
          <w:szCs w:val="28"/>
        </w:rPr>
      </w:pPr>
      <w:r>
        <w:rPr>
          <w:spacing w:val="-1"/>
          <w:sz w:val="28"/>
          <w:szCs w:val="28"/>
        </w:rPr>
        <w:t>C</w:t>
      </w:r>
      <w:r w:rsidRPr="00720D2E">
        <w:rPr>
          <w:spacing w:val="-1"/>
          <w:sz w:val="28"/>
          <w:szCs w:val="28"/>
        </w:rPr>
        <w:t>areer</w:t>
      </w:r>
      <w:r w:rsidR="00123B88">
        <w:rPr>
          <w:sz w:val="28"/>
          <w:szCs w:val="28"/>
        </w:rPr>
        <w:t xml:space="preserve">        </w:t>
      </w:r>
      <w:r w:rsidR="00123B88">
        <w:rPr>
          <w:spacing w:val="67"/>
          <w:sz w:val="28"/>
          <w:szCs w:val="28"/>
        </w:rPr>
        <w:t xml:space="preserve"> </w:t>
      </w:r>
      <w:r w:rsidR="00123B88">
        <w:rPr>
          <w:sz w:val="28"/>
          <w:szCs w:val="28"/>
        </w:rPr>
        <w:t xml:space="preserve">:  </w:t>
      </w:r>
      <w:r w:rsidRPr="00720D2E">
        <w:rPr>
          <w:sz w:val="28"/>
          <w:szCs w:val="28"/>
        </w:rPr>
        <w:t>Information technology</w:t>
      </w:r>
      <w:r w:rsidR="00123B88">
        <w:rPr>
          <w:sz w:val="28"/>
          <w:szCs w:val="28"/>
        </w:rPr>
        <w:t>.</w:t>
      </w:r>
    </w:p>
    <w:p w:rsidR="006E28AC" w:rsidRDefault="006E28AC">
      <w:pPr>
        <w:spacing w:before="8" w:line="160" w:lineRule="exact"/>
        <w:rPr>
          <w:sz w:val="16"/>
          <w:szCs w:val="16"/>
        </w:rPr>
      </w:pPr>
    </w:p>
    <w:p w:rsidR="006E28AC" w:rsidRDefault="00985463">
      <w:pPr>
        <w:ind w:left="100"/>
        <w:rPr>
          <w:sz w:val="28"/>
          <w:szCs w:val="28"/>
        </w:rPr>
      </w:pPr>
      <w:proofErr w:type="gramStart"/>
      <w:r w:rsidRPr="00985463">
        <w:rPr>
          <w:spacing w:val="-1"/>
          <w:sz w:val="28"/>
          <w:szCs w:val="28"/>
        </w:rPr>
        <w:t>Level</w:t>
      </w:r>
      <w:r>
        <w:rPr>
          <w:spacing w:val="-1"/>
          <w:sz w:val="28"/>
          <w:szCs w:val="28"/>
        </w:rPr>
        <w:t xml:space="preserve"> </w:t>
      </w:r>
      <w:r w:rsidR="00123B88">
        <w:rPr>
          <w:sz w:val="28"/>
          <w:szCs w:val="28"/>
        </w:rPr>
        <w:t>:</w:t>
      </w:r>
      <w:proofErr w:type="gramEnd"/>
      <w:r w:rsidR="00123B8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985463">
        <w:rPr>
          <w:sz w:val="28"/>
          <w:szCs w:val="28"/>
        </w:rPr>
        <w:t>Final year student university</w:t>
      </w:r>
    </w:p>
    <w:p w:rsidR="006E28AC" w:rsidRDefault="006E28AC">
      <w:pPr>
        <w:spacing w:before="8" w:line="160" w:lineRule="exact"/>
        <w:rPr>
          <w:sz w:val="16"/>
          <w:szCs w:val="16"/>
        </w:rPr>
      </w:pPr>
    </w:p>
    <w:p w:rsidR="006E28AC" w:rsidRDefault="00CC1A24">
      <w:pPr>
        <w:ind w:left="100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English   </w:t>
      </w:r>
      <w:r w:rsidR="00123B88">
        <w:rPr>
          <w:sz w:val="28"/>
          <w:szCs w:val="28"/>
        </w:rPr>
        <w:t>:</w:t>
      </w:r>
      <w:r w:rsidR="00123B88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    </w:t>
      </w:r>
      <w:r w:rsidR="00123B88">
        <w:rPr>
          <w:sz w:val="28"/>
          <w:szCs w:val="28"/>
        </w:rPr>
        <w:t>+</w:t>
      </w:r>
      <w:r w:rsidR="00123B88">
        <w:rPr>
          <w:spacing w:val="-1"/>
          <w:sz w:val="28"/>
          <w:szCs w:val="28"/>
        </w:rPr>
        <w:t xml:space="preserve"> </w:t>
      </w:r>
      <w:r w:rsidRPr="00CC1A24">
        <w:rPr>
          <w:spacing w:val="-1"/>
          <w:sz w:val="28"/>
          <w:szCs w:val="28"/>
        </w:rPr>
        <w:t>Reading materials English</w:t>
      </w:r>
      <w:r w:rsidR="00123B88">
        <w:rPr>
          <w:sz w:val="28"/>
          <w:szCs w:val="28"/>
        </w:rPr>
        <w:t>.</w:t>
      </w:r>
    </w:p>
    <w:p w:rsidR="006E28AC" w:rsidRDefault="006E28AC">
      <w:pPr>
        <w:spacing w:before="8" w:line="160" w:lineRule="exact"/>
        <w:rPr>
          <w:sz w:val="16"/>
          <w:szCs w:val="16"/>
        </w:rPr>
      </w:pPr>
    </w:p>
    <w:p w:rsidR="006E28AC" w:rsidRDefault="00123B88">
      <w:pPr>
        <w:ind w:left="1639"/>
        <w:rPr>
          <w:sz w:val="28"/>
          <w:szCs w:val="28"/>
        </w:rPr>
        <w:sectPr w:rsidR="006E28AC">
          <w:pgSz w:w="12240" w:h="15840"/>
          <w:pgMar w:top="1480" w:right="560" w:bottom="280" w:left="1340" w:header="720" w:footer="720" w:gutter="0"/>
          <w:cols w:space="720"/>
        </w:sectPr>
      </w:pPr>
      <w:r>
        <w:rPr>
          <w:sz w:val="28"/>
          <w:szCs w:val="28"/>
        </w:rPr>
        <w:t xml:space="preserve">+ </w:t>
      </w:r>
      <w:r w:rsidR="00CC1A24" w:rsidRPr="00CC1A24">
        <w:rPr>
          <w:spacing w:val="-2"/>
          <w:sz w:val="28"/>
          <w:szCs w:val="28"/>
        </w:rPr>
        <w:t>Basic communication</w:t>
      </w:r>
      <w:r>
        <w:rPr>
          <w:spacing w:val="1"/>
          <w:sz w:val="28"/>
          <w:szCs w:val="28"/>
        </w:rPr>
        <w:t>.</w:t>
      </w:r>
    </w:p>
    <w:p w:rsidR="006E28AC" w:rsidRPr="00EB1201" w:rsidRDefault="00FE6BE2" w:rsidP="00EB1201">
      <w:pPr>
        <w:spacing w:before="58" w:line="300" w:lineRule="exact"/>
        <w:ind w:left="3600"/>
        <w:rPr>
          <w:b/>
          <w:sz w:val="32"/>
          <w:szCs w:val="32"/>
        </w:rPr>
      </w:pPr>
      <w:r>
        <w:lastRenderedPageBreak/>
        <w:pict>
          <v:group id="_x0000_s1043" style="position:absolute;left:0;text-align:left;margin-left:54.25pt;margin-top:66.35pt;width:527.75pt;height:25.45pt;z-index:-251659776;mso-position-horizontal-relative:page;mso-position-vertical-relative:page" coordorigin="1085,1327" coordsize="10555,509">
            <v:shape id="_x0000_s1045" style="position:absolute;left:1105;top:1348;width:10514;height:468" coordorigin="1105,1348" coordsize="10514,468" path="m1105,1816r10515,l11620,1348r-10515,l1105,1816xe" fillcolor="#d99593" stroked="f">
              <v:path arrowok="t"/>
            </v:shape>
            <v:shape id="_x0000_s1044" style="position:absolute;left:1105;top:1348;width:10514;height:468" coordorigin="1105,1348" coordsize="10514,468" path="m1105,1816r10515,l11620,1348r-10515,l1105,1816xe" filled="f" strokecolor="white" strokeweight="2.04pt">
              <v:path arrowok="t"/>
            </v:shape>
            <w10:wrap anchorx="page" anchory="page"/>
          </v:group>
        </w:pict>
      </w:r>
      <w:r w:rsidR="00EB1201">
        <w:t xml:space="preserve"> </w:t>
      </w:r>
      <w:r w:rsidR="00EB1201" w:rsidRPr="00EB1201">
        <w:t xml:space="preserve"> </w:t>
      </w:r>
      <w:r w:rsidR="00EB1201" w:rsidRPr="00EB1201">
        <w:rPr>
          <w:b/>
          <w:sz w:val="32"/>
          <w:szCs w:val="32"/>
        </w:rPr>
        <w:t>WORK EXPERIENCE</w:t>
      </w: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7520"/>
      </w:tblGrid>
      <w:tr w:rsidR="006E28AC">
        <w:trPr>
          <w:trHeight w:hRule="exact" w:val="449"/>
        </w:trPr>
        <w:tc>
          <w:tcPr>
            <w:tcW w:w="2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8AC" w:rsidRDefault="00EB1201">
            <w:pPr>
              <w:spacing w:line="300" w:lineRule="exact"/>
              <w:ind w:left="165"/>
              <w:rPr>
                <w:sz w:val="28"/>
                <w:szCs w:val="28"/>
              </w:rPr>
            </w:pPr>
            <w:r w:rsidRPr="00EB1201">
              <w:rPr>
                <w:b/>
                <w:sz w:val="28"/>
                <w:szCs w:val="28"/>
              </w:rPr>
              <w:t>Working period</w:t>
            </w:r>
          </w:p>
        </w:tc>
        <w:tc>
          <w:tcPr>
            <w:tcW w:w="7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8AC" w:rsidRDefault="00123B88">
            <w:pPr>
              <w:spacing w:line="300" w:lineRule="exact"/>
              <w:ind w:left="2589" w:right="2587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Quá</w:t>
            </w:r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t</w:t>
            </w:r>
            <w:r>
              <w:rPr>
                <w:b/>
                <w:spacing w:val="-3"/>
                <w:sz w:val="28"/>
                <w:szCs w:val="28"/>
              </w:rPr>
              <w:t>r</w:t>
            </w:r>
            <w:r>
              <w:rPr>
                <w:b/>
                <w:spacing w:val="1"/>
                <w:sz w:val="28"/>
                <w:szCs w:val="28"/>
              </w:rPr>
              <w:t>ì</w:t>
            </w:r>
            <w:r>
              <w:rPr>
                <w:b/>
                <w:sz w:val="28"/>
                <w:szCs w:val="28"/>
              </w:rPr>
              <w:t xml:space="preserve">nh </w:t>
            </w:r>
            <w:r>
              <w:rPr>
                <w:b/>
                <w:spacing w:val="-1"/>
                <w:sz w:val="28"/>
                <w:szCs w:val="28"/>
              </w:rPr>
              <w:t>l</w:t>
            </w:r>
            <w:r>
              <w:rPr>
                <w:b/>
                <w:spacing w:val="1"/>
                <w:sz w:val="28"/>
                <w:szCs w:val="28"/>
              </w:rPr>
              <w:t>à</w:t>
            </w:r>
            <w:r>
              <w:rPr>
                <w:b/>
                <w:sz w:val="28"/>
                <w:szCs w:val="28"/>
              </w:rPr>
              <w:t>m</w:t>
            </w:r>
            <w:r>
              <w:rPr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v</w:t>
            </w:r>
            <w:r>
              <w:rPr>
                <w:b/>
                <w:spacing w:val="2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ệc</w:t>
            </w:r>
          </w:p>
        </w:tc>
      </w:tr>
      <w:tr w:rsidR="006E28AC" w:rsidTr="001E3CB4">
        <w:trPr>
          <w:trHeight w:hRule="exact" w:val="2592"/>
        </w:trPr>
        <w:tc>
          <w:tcPr>
            <w:tcW w:w="2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8AC" w:rsidRDefault="006E28AC">
            <w:pPr>
              <w:spacing w:before="8" w:line="100" w:lineRule="exact"/>
              <w:rPr>
                <w:sz w:val="11"/>
                <w:szCs w:val="11"/>
              </w:rPr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123B88" w:rsidP="00EB1201">
            <w:pPr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 xml:space="preserve"> </w:t>
            </w:r>
            <w:r w:rsidR="00EB1201">
              <w:rPr>
                <w:spacing w:val="-1"/>
                <w:sz w:val="28"/>
                <w:szCs w:val="28"/>
              </w:rPr>
              <w:t xml:space="preserve">     </w:t>
            </w:r>
            <w:r>
              <w:rPr>
                <w:spacing w:val="1"/>
                <w:sz w:val="28"/>
                <w:szCs w:val="28"/>
              </w:rPr>
              <w:t>20</w:t>
            </w:r>
            <w:r>
              <w:rPr>
                <w:spacing w:val="-1"/>
                <w:sz w:val="28"/>
                <w:szCs w:val="28"/>
              </w:rPr>
              <w:t>1</w:t>
            </w:r>
            <w:r>
              <w:rPr>
                <w:spacing w:val="2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2</w:t>
            </w:r>
            <w:r>
              <w:rPr>
                <w:spacing w:val="-1"/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8AC" w:rsidRPr="001E3CB4" w:rsidRDefault="00F81F7F" w:rsidP="001E3CB4">
            <w:pPr>
              <w:spacing w:line="300" w:lineRule="exact"/>
              <w:ind w:left="381"/>
              <w:rPr>
                <w:spacing w:val="-1"/>
                <w:sz w:val="28"/>
                <w:szCs w:val="28"/>
              </w:rPr>
            </w:pPr>
            <w:r w:rsidRPr="00F81F7F">
              <w:rPr>
                <w:spacing w:val="-1"/>
                <w:sz w:val="28"/>
                <w:szCs w:val="28"/>
              </w:rPr>
              <w:t xml:space="preserve">Time I study in </w:t>
            </w:r>
            <w:r w:rsidRPr="00F81F7F">
              <w:rPr>
                <w:spacing w:val="-1"/>
                <w:sz w:val="28"/>
                <w:szCs w:val="28"/>
              </w:rPr>
              <w:t xml:space="preserve">Posts and Telecommunications Institute of Technology </w:t>
            </w:r>
            <w:r w:rsidRPr="00F81F7F">
              <w:rPr>
                <w:spacing w:val="-1"/>
                <w:sz w:val="28"/>
                <w:szCs w:val="28"/>
              </w:rPr>
              <w:t>(</w:t>
            </w:r>
            <w:r w:rsidR="001E3CB4">
              <w:rPr>
                <w:spacing w:val="-1"/>
                <w:sz w:val="28"/>
                <w:szCs w:val="28"/>
              </w:rPr>
              <w:t xml:space="preserve">IT department). I learned about </w:t>
            </w:r>
            <w:r w:rsidRPr="00F81F7F">
              <w:rPr>
                <w:spacing w:val="-1"/>
                <w:sz w:val="28"/>
                <w:szCs w:val="28"/>
              </w:rPr>
              <w:t>C and C ++ languages. Data Structures and Algorithms, discrete mathematics</w:t>
            </w:r>
            <w:r w:rsidR="00123B88">
              <w:rPr>
                <w:sz w:val="28"/>
                <w:szCs w:val="28"/>
              </w:rPr>
              <w:t>.</w:t>
            </w:r>
          </w:p>
          <w:p w:rsidR="006E28AC" w:rsidRDefault="001E3CB4">
            <w:pPr>
              <w:spacing w:before="47" w:line="276" w:lineRule="auto"/>
              <w:ind w:left="102" w:right="52" w:firstLine="348"/>
              <w:jc w:val="both"/>
              <w:rPr>
                <w:sz w:val="28"/>
                <w:szCs w:val="28"/>
              </w:rPr>
            </w:pPr>
            <w:r w:rsidRPr="001E3CB4">
              <w:rPr>
                <w:spacing w:val="-1"/>
                <w:sz w:val="28"/>
                <w:szCs w:val="28"/>
              </w:rPr>
              <w:t xml:space="preserve">Has done a number of management programs at a low level, no specific interface. Just running on the console. The program of the binary tree algorithm </w:t>
            </w:r>
            <w:r w:rsidR="00123B88">
              <w:rPr>
                <w:sz w:val="28"/>
                <w:szCs w:val="28"/>
              </w:rPr>
              <w:t>….</w:t>
            </w:r>
          </w:p>
        </w:tc>
      </w:tr>
      <w:tr w:rsidR="006E28AC">
        <w:trPr>
          <w:trHeight w:hRule="exact" w:val="5194"/>
        </w:trPr>
        <w:tc>
          <w:tcPr>
            <w:tcW w:w="2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28AC" w:rsidRDefault="006E28AC">
            <w:pPr>
              <w:spacing w:before="9" w:line="180" w:lineRule="exact"/>
              <w:rPr>
                <w:sz w:val="19"/>
                <w:szCs w:val="19"/>
              </w:rPr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6E28AC">
            <w:pPr>
              <w:spacing w:line="200" w:lineRule="exact"/>
            </w:pPr>
          </w:p>
          <w:p w:rsidR="006E28AC" w:rsidRDefault="00123B88">
            <w:pPr>
              <w:ind w:left="469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20</w:t>
            </w:r>
            <w:r>
              <w:rPr>
                <w:spacing w:val="-1"/>
                <w:sz w:val="28"/>
                <w:szCs w:val="28"/>
              </w:rPr>
              <w:t>1</w:t>
            </w:r>
            <w:r>
              <w:rPr>
                <w:spacing w:val="2"/>
                <w:sz w:val="28"/>
                <w:szCs w:val="28"/>
              </w:rPr>
              <w:t>3</w:t>
            </w:r>
            <w:r>
              <w:rPr>
                <w:spacing w:val="-2"/>
                <w:sz w:val="28"/>
                <w:szCs w:val="28"/>
              </w:rPr>
              <w:t>-</w:t>
            </w:r>
            <w:r>
              <w:rPr>
                <w:spacing w:val="1"/>
                <w:sz w:val="28"/>
                <w:szCs w:val="28"/>
              </w:rPr>
              <w:t>2</w:t>
            </w:r>
            <w:r>
              <w:rPr>
                <w:spacing w:val="-1"/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3CB4" w:rsidRPr="001E3CB4" w:rsidRDefault="001E3CB4" w:rsidP="001E3CB4">
            <w:pPr>
              <w:spacing w:line="300" w:lineRule="exact"/>
              <w:ind w:left="381"/>
              <w:rPr>
                <w:spacing w:val="-1"/>
                <w:sz w:val="28"/>
                <w:szCs w:val="28"/>
              </w:rPr>
            </w:pPr>
            <w:r w:rsidRPr="001E3CB4">
              <w:rPr>
                <w:spacing w:val="-1"/>
                <w:sz w:val="28"/>
                <w:szCs w:val="28"/>
              </w:rPr>
              <w:t>The time I learn and learn about object-oriented programming.</w:t>
            </w:r>
          </w:p>
          <w:p w:rsidR="006E28AC" w:rsidRDefault="001E3CB4" w:rsidP="001E3CB4">
            <w:pPr>
              <w:spacing w:before="1"/>
              <w:ind w:left="381"/>
              <w:rPr>
                <w:sz w:val="28"/>
                <w:szCs w:val="28"/>
              </w:rPr>
            </w:pPr>
            <w:r w:rsidRPr="001E3CB4">
              <w:rPr>
                <w:spacing w:val="-1"/>
                <w:sz w:val="28"/>
                <w:szCs w:val="28"/>
              </w:rPr>
              <w:t>Starting contact with java language, learn about communication TCP / IP, UDP, RMI, through professional network programming and web programming. Learn about the software product</w:t>
            </w:r>
            <w:r>
              <w:rPr>
                <w:spacing w:val="-1"/>
                <w:sz w:val="28"/>
                <w:szCs w:val="28"/>
              </w:rPr>
              <w:t>ion process, the design pattern</w:t>
            </w:r>
            <w:r w:rsidR="00123B88">
              <w:rPr>
                <w:sz w:val="28"/>
                <w:szCs w:val="28"/>
              </w:rPr>
              <w:t>:</w:t>
            </w:r>
          </w:p>
          <w:p w:rsidR="001E3CB4" w:rsidRPr="001E3CB4" w:rsidRDefault="001E3CB4" w:rsidP="001E3CB4">
            <w:pPr>
              <w:spacing w:before="48"/>
              <w:ind w:left="589"/>
              <w:rPr>
                <w:sz w:val="28"/>
                <w:szCs w:val="28"/>
              </w:rPr>
            </w:pPr>
            <w:r w:rsidRPr="001E3CB4">
              <w:rPr>
                <w:sz w:val="28"/>
                <w:szCs w:val="28"/>
              </w:rPr>
              <w:t>+ Database Design, HTML, CSS</w:t>
            </w:r>
          </w:p>
          <w:p w:rsidR="001E3CB4" w:rsidRPr="001E3CB4" w:rsidRDefault="001E3CB4" w:rsidP="001E3CB4">
            <w:pPr>
              <w:spacing w:before="48"/>
              <w:ind w:left="589"/>
              <w:rPr>
                <w:sz w:val="28"/>
                <w:szCs w:val="28"/>
              </w:rPr>
            </w:pPr>
            <w:r w:rsidRPr="001E3CB4">
              <w:rPr>
                <w:sz w:val="28"/>
                <w:szCs w:val="28"/>
              </w:rPr>
              <w:t>Library management system with the functionality to add, edit, delete</w:t>
            </w:r>
          </w:p>
          <w:p w:rsidR="001E3CB4" w:rsidRPr="001E3CB4" w:rsidRDefault="001E3CB4" w:rsidP="001E3CB4">
            <w:pPr>
              <w:spacing w:before="48"/>
              <w:ind w:left="589"/>
              <w:rPr>
                <w:sz w:val="28"/>
                <w:szCs w:val="28"/>
              </w:rPr>
            </w:pPr>
            <w:r w:rsidRPr="001E3CB4">
              <w:rPr>
                <w:sz w:val="28"/>
                <w:szCs w:val="28"/>
              </w:rPr>
              <w:t>books in libraries,</w:t>
            </w:r>
          </w:p>
          <w:p w:rsidR="001E3CB4" w:rsidRPr="001E3CB4" w:rsidRDefault="001E3CB4" w:rsidP="001E3CB4">
            <w:pPr>
              <w:spacing w:before="48"/>
              <w:ind w:left="589"/>
              <w:rPr>
                <w:sz w:val="28"/>
                <w:szCs w:val="28"/>
              </w:rPr>
            </w:pPr>
            <w:r w:rsidRPr="001E3CB4">
              <w:rPr>
                <w:sz w:val="28"/>
                <w:szCs w:val="28"/>
              </w:rPr>
              <w:t>+ Design database, code these functions</w:t>
            </w:r>
          </w:p>
          <w:p w:rsidR="001E3CB4" w:rsidRPr="001E3CB4" w:rsidRDefault="001E3CB4" w:rsidP="001E3CB4">
            <w:pPr>
              <w:spacing w:before="48"/>
              <w:ind w:left="589"/>
              <w:rPr>
                <w:sz w:val="28"/>
                <w:szCs w:val="28"/>
              </w:rPr>
            </w:pPr>
            <w:r w:rsidRPr="001E3CB4">
              <w:rPr>
                <w:sz w:val="28"/>
                <w:szCs w:val="28"/>
              </w:rPr>
              <w:t>Making Ship surveillance system but not successful:</w:t>
            </w:r>
          </w:p>
          <w:p w:rsidR="006E28AC" w:rsidRDefault="001E3CB4" w:rsidP="001E3CB4">
            <w:pPr>
              <w:spacing w:before="50"/>
              <w:ind w:left="690" w:right="494"/>
              <w:jc w:val="center"/>
              <w:rPr>
                <w:sz w:val="28"/>
                <w:szCs w:val="28"/>
              </w:rPr>
            </w:pPr>
            <w:r w:rsidRPr="001E3CB4">
              <w:rPr>
                <w:sz w:val="28"/>
                <w:szCs w:val="28"/>
              </w:rPr>
              <w:t>+ Check the collision, determine a safe route for ships</w:t>
            </w:r>
            <w:r w:rsidR="00123B88">
              <w:rPr>
                <w:sz w:val="28"/>
                <w:szCs w:val="28"/>
              </w:rPr>
              <w:t>.</w:t>
            </w:r>
          </w:p>
        </w:tc>
      </w:tr>
    </w:tbl>
    <w:p w:rsidR="006E28AC" w:rsidRDefault="006E28AC">
      <w:pPr>
        <w:spacing w:before="7" w:line="160" w:lineRule="exact"/>
        <w:rPr>
          <w:sz w:val="17"/>
          <w:szCs w:val="17"/>
        </w:rPr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before="2" w:line="260" w:lineRule="exact"/>
        <w:rPr>
          <w:sz w:val="26"/>
          <w:szCs w:val="26"/>
        </w:rPr>
      </w:pPr>
    </w:p>
    <w:p w:rsidR="006E28AC" w:rsidRDefault="00123B88">
      <w:pPr>
        <w:ind w:left="580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 w:rsidR="001E3CB4" w:rsidRPr="001E3CB4">
        <w:rPr>
          <w:b/>
          <w:sz w:val="28"/>
          <w:szCs w:val="28"/>
        </w:rPr>
        <w:t>Skills in communication</w:t>
      </w:r>
      <w:r>
        <w:rPr>
          <w:b/>
          <w:i/>
          <w:sz w:val="28"/>
          <w:szCs w:val="28"/>
        </w:rPr>
        <w:t>:</w:t>
      </w:r>
    </w:p>
    <w:p w:rsidR="006E28AC" w:rsidRDefault="006E28AC">
      <w:pPr>
        <w:spacing w:before="2" w:line="160" w:lineRule="exact"/>
        <w:rPr>
          <w:sz w:val="16"/>
          <w:szCs w:val="16"/>
        </w:rPr>
      </w:pPr>
    </w:p>
    <w:p w:rsidR="001E3CB4" w:rsidRPr="001E3CB4" w:rsidRDefault="00123B88" w:rsidP="001E3CB4">
      <w:pPr>
        <w:ind w:left="849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1E3CB4" w:rsidRPr="001E3CB4">
        <w:rPr>
          <w:sz w:val="28"/>
          <w:szCs w:val="28"/>
        </w:rPr>
        <w:t>Ability to communicate and work well group.</w:t>
      </w:r>
    </w:p>
    <w:p w:rsidR="001E3CB4" w:rsidRPr="001E3CB4" w:rsidRDefault="001E3CB4" w:rsidP="001E3CB4">
      <w:pPr>
        <w:ind w:left="849"/>
        <w:rPr>
          <w:sz w:val="28"/>
          <w:szCs w:val="28"/>
        </w:rPr>
      </w:pPr>
    </w:p>
    <w:p w:rsidR="006E28AC" w:rsidRDefault="001E3CB4" w:rsidP="001E3CB4">
      <w:pPr>
        <w:ind w:left="849"/>
        <w:rPr>
          <w:sz w:val="28"/>
          <w:szCs w:val="28"/>
        </w:rPr>
      </w:pPr>
      <w:r w:rsidRPr="001E3CB4">
        <w:rPr>
          <w:sz w:val="28"/>
          <w:szCs w:val="28"/>
        </w:rPr>
        <w:t>+ Ability presentations and presented well before people</w:t>
      </w:r>
      <w:r w:rsidR="00123B88">
        <w:rPr>
          <w:sz w:val="28"/>
          <w:szCs w:val="28"/>
        </w:rPr>
        <w:t>.</w:t>
      </w:r>
    </w:p>
    <w:p w:rsidR="006E28AC" w:rsidRDefault="006E28AC">
      <w:pPr>
        <w:spacing w:before="4" w:line="160" w:lineRule="exact"/>
        <w:rPr>
          <w:sz w:val="17"/>
          <w:szCs w:val="17"/>
        </w:rPr>
      </w:pPr>
    </w:p>
    <w:p w:rsidR="006E28AC" w:rsidRDefault="00123B88">
      <w:pPr>
        <w:ind w:left="580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 w:rsidR="001E3CB4" w:rsidRPr="001E3CB4">
        <w:rPr>
          <w:b/>
          <w:sz w:val="28"/>
          <w:szCs w:val="28"/>
        </w:rPr>
        <w:t>Skills in work</w:t>
      </w:r>
      <w:r>
        <w:rPr>
          <w:b/>
          <w:i/>
          <w:sz w:val="28"/>
          <w:szCs w:val="28"/>
        </w:rPr>
        <w:t>:</w:t>
      </w:r>
    </w:p>
    <w:p w:rsidR="006E28AC" w:rsidRDefault="006E28AC">
      <w:pPr>
        <w:spacing w:before="2" w:line="160" w:lineRule="exact"/>
        <w:rPr>
          <w:sz w:val="16"/>
          <w:szCs w:val="16"/>
        </w:rPr>
      </w:pPr>
    </w:p>
    <w:p w:rsidR="006E28AC" w:rsidRDefault="001E3CB4">
      <w:pPr>
        <w:ind w:left="777"/>
        <w:rPr>
          <w:sz w:val="28"/>
          <w:szCs w:val="28"/>
        </w:rPr>
        <w:sectPr w:rsidR="006E28AC">
          <w:pgSz w:w="12240" w:h="15840"/>
          <w:pgMar w:top="1380" w:right="720" w:bottom="280" w:left="1220" w:header="720" w:footer="720" w:gutter="0"/>
          <w:cols w:space="720"/>
        </w:sectPr>
      </w:pPr>
      <w:r w:rsidRPr="001E3CB4">
        <w:rPr>
          <w:sz w:val="28"/>
          <w:szCs w:val="28"/>
        </w:rPr>
        <w:t>+ Use good as NetBean IDE, eclipse</w:t>
      </w:r>
      <w:r>
        <w:rPr>
          <w:sz w:val="28"/>
          <w:szCs w:val="28"/>
        </w:rPr>
        <w:t>, unity</w:t>
      </w:r>
      <w:r w:rsidR="00123B88">
        <w:rPr>
          <w:sz w:val="28"/>
          <w:szCs w:val="28"/>
        </w:rPr>
        <w:t>.</w:t>
      </w:r>
    </w:p>
    <w:p w:rsidR="00E013B2" w:rsidRPr="00E013B2" w:rsidRDefault="00123B88" w:rsidP="00E013B2">
      <w:pPr>
        <w:spacing w:before="73" w:line="275" w:lineRule="auto"/>
        <w:ind w:left="100" w:right="71" w:firstLine="557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>
        <w:rPr>
          <w:spacing w:val="2"/>
          <w:sz w:val="28"/>
          <w:szCs w:val="28"/>
        </w:rPr>
        <w:t xml:space="preserve"> </w:t>
      </w:r>
      <w:r w:rsidR="00E013B2" w:rsidRPr="00E013B2">
        <w:rPr>
          <w:sz w:val="28"/>
          <w:szCs w:val="28"/>
        </w:rPr>
        <w:t xml:space="preserve">Good use software to draw the dùng visual paradigm case, class diagram, sequence diagram </w:t>
      </w:r>
      <w:proofErr w:type="gramStart"/>
      <w:r w:rsidR="00E013B2" w:rsidRPr="00E013B2">
        <w:rPr>
          <w:sz w:val="28"/>
          <w:szCs w:val="28"/>
        </w:rPr>
        <w:t>... ..</w:t>
      </w:r>
      <w:proofErr w:type="gramEnd"/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  <w:r w:rsidRPr="00E013B2">
        <w:rPr>
          <w:sz w:val="28"/>
          <w:szCs w:val="28"/>
        </w:rPr>
        <w:t>+ By knowing the basics of programming languages: Java, C ++.</w:t>
      </w:r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  <w:r w:rsidRPr="00E013B2">
        <w:rPr>
          <w:sz w:val="28"/>
          <w:szCs w:val="28"/>
        </w:rPr>
        <w:t>+ Can read / translate English documents.</w:t>
      </w:r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  <w:r w:rsidRPr="00E013B2">
        <w:rPr>
          <w:sz w:val="28"/>
          <w:szCs w:val="28"/>
        </w:rPr>
        <w:t>+ Ability to work independently or work group.</w:t>
      </w:r>
    </w:p>
    <w:p w:rsidR="00E013B2" w:rsidRPr="00E013B2" w:rsidRDefault="00E013B2" w:rsidP="00E013B2">
      <w:pPr>
        <w:spacing w:before="73" w:line="275" w:lineRule="auto"/>
        <w:ind w:left="100" w:right="71" w:firstLine="557"/>
        <w:rPr>
          <w:sz w:val="28"/>
          <w:szCs w:val="28"/>
        </w:rPr>
      </w:pPr>
    </w:p>
    <w:p w:rsidR="006E28AC" w:rsidRPr="00E013B2" w:rsidRDefault="00E013B2" w:rsidP="00E013B2">
      <w:pPr>
        <w:spacing w:before="73" w:line="275" w:lineRule="auto"/>
        <w:ind w:left="100" w:right="71" w:firstLine="557"/>
        <w:rPr>
          <w:sz w:val="11"/>
          <w:szCs w:val="11"/>
        </w:rPr>
      </w:pPr>
      <w:r w:rsidRPr="00E013B2">
        <w:rPr>
          <w:sz w:val="28"/>
          <w:szCs w:val="28"/>
        </w:rPr>
        <w:t>+ Listen, comments, earnest in their work and have a high sense of responsibility.</w:t>
      </w: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before="10" w:line="260" w:lineRule="exact"/>
        <w:rPr>
          <w:sz w:val="26"/>
          <w:szCs w:val="26"/>
        </w:rPr>
      </w:pPr>
    </w:p>
    <w:p w:rsidR="006E28AC" w:rsidRPr="00BB3F27" w:rsidRDefault="00BB3F27" w:rsidP="00BB3F27">
      <w:pPr>
        <w:ind w:left="2160"/>
        <w:rPr>
          <w:b/>
          <w:sz w:val="36"/>
          <w:szCs w:val="36"/>
        </w:rPr>
      </w:pPr>
      <w:r w:rsidRPr="00BB3F27">
        <w:rPr>
          <w:b/>
          <w:sz w:val="36"/>
          <w:szCs w:val="36"/>
        </w:rPr>
        <w:t>WORK ENVIRONMENT TO</w:t>
      </w:r>
    </w:p>
    <w:p w:rsidR="006E28AC" w:rsidRDefault="006E28AC">
      <w:pPr>
        <w:spacing w:line="200" w:lineRule="exact"/>
      </w:pPr>
    </w:p>
    <w:p w:rsidR="006E28AC" w:rsidRDefault="006E28AC">
      <w:pPr>
        <w:spacing w:before="19" w:line="240" w:lineRule="exact"/>
        <w:rPr>
          <w:sz w:val="24"/>
          <w:szCs w:val="24"/>
        </w:rPr>
      </w:pPr>
    </w:p>
    <w:p w:rsidR="006E28AC" w:rsidRDefault="00123B88">
      <w:pPr>
        <w:ind w:left="460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 w:rsidR="00D06EFC" w:rsidRPr="00D06EFC">
        <w:rPr>
          <w:b/>
          <w:i/>
          <w:sz w:val="28"/>
          <w:szCs w:val="28"/>
        </w:rPr>
        <w:t>Job</w:t>
      </w:r>
      <w:r>
        <w:rPr>
          <w:b/>
          <w:i/>
          <w:sz w:val="28"/>
          <w:szCs w:val="28"/>
        </w:rPr>
        <w:t>:</w:t>
      </w:r>
    </w:p>
    <w:p w:rsidR="006E28AC" w:rsidRDefault="006E28AC">
      <w:pPr>
        <w:spacing w:before="2" w:line="160" w:lineRule="exact"/>
        <w:rPr>
          <w:sz w:val="16"/>
          <w:szCs w:val="16"/>
        </w:rPr>
      </w:pPr>
    </w:p>
    <w:p w:rsidR="00D06EFC" w:rsidRPr="00D06EFC" w:rsidRDefault="00123B88" w:rsidP="00D06EFC">
      <w:pPr>
        <w:ind w:left="799"/>
        <w:rPr>
          <w:spacing w:val="-1"/>
          <w:sz w:val="28"/>
          <w:szCs w:val="28"/>
        </w:rPr>
      </w:pPr>
      <w:r>
        <w:rPr>
          <w:sz w:val="28"/>
          <w:szCs w:val="28"/>
        </w:rPr>
        <w:t>+</w:t>
      </w:r>
      <w:r>
        <w:rPr>
          <w:spacing w:val="69"/>
          <w:sz w:val="28"/>
          <w:szCs w:val="28"/>
        </w:rPr>
        <w:t xml:space="preserve"> </w:t>
      </w:r>
      <w:r w:rsidR="00D06EFC" w:rsidRPr="00D06EFC">
        <w:rPr>
          <w:spacing w:val="-1"/>
          <w:sz w:val="28"/>
          <w:szCs w:val="28"/>
        </w:rPr>
        <w:t>System developers.</w:t>
      </w:r>
    </w:p>
    <w:p w:rsidR="006E28AC" w:rsidRDefault="00D06EFC" w:rsidP="00D06EFC">
      <w:pPr>
        <w:ind w:left="799"/>
        <w:rPr>
          <w:sz w:val="17"/>
          <w:szCs w:val="17"/>
        </w:rPr>
      </w:pPr>
      <w:r w:rsidRPr="00D06EFC">
        <w:rPr>
          <w:spacing w:val="-1"/>
          <w:sz w:val="28"/>
          <w:szCs w:val="28"/>
        </w:rPr>
        <w:t>+ Analysis, design, explore customer requirements act</w:t>
      </w:r>
    </w:p>
    <w:p w:rsidR="006E28AC" w:rsidRDefault="00123B88">
      <w:pPr>
        <w:ind w:left="460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 w:rsidR="00D06EFC" w:rsidRPr="00D06EFC">
        <w:rPr>
          <w:b/>
          <w:i/>
          <w:sz w:val="28"/>
          <w:szCs w:val="28"/>
        </w:rPr>
        <w:t>Desired work environment</w:t>
      </w:r>
      <w:r>
        <w:rPr>
          <w:b/>
          <w:i/>
          <w:sz w:val="28"/>
          <w:szCs w:val="28"/>
        </w:rPr>
        <w:t>:</w:t>
      </w:r>
    </w:p>
    <w:p w:rsidR="006E28AC" w:rsidRDefault="006E28AC" w:rsidP="00D06EFC"/>
    <w:p w:rsidR="00D06EFC" w:rsidRPr="00D06EFC" w:rsidRDefault="00D06EFC" w:rsidP="00D06EFC">
      <w:pPr>
        <w:ind w:left="720"/>
        <w:rPr>
          <w:sz w:val="28"/>
          <w:szCs w:val="28"/>
        </w:rPr>
      </w:pPr>
      <w:r w:rsidRPr="00D06EFC">
        <w:rPr>
          <w:sz w:val="28"/>
          <w:szCs w:val="28"/>
        </w:rPr>
        <w:t>+ Desire to work in a professional work environment</w:t>
      </w:r>
    </w:p>
    <w:p w:rsidR="00D06EFC" w:rsidRPr="00D06EFC" w:rsidRDefault="00D06EFC" w:rsidP="00D06EFC">
      <w:pPr>
        <w:ind w:left="720"/>
        <w:rPr>
          <w:sz w:val="28"/>
          <w:szCs w:val="28"/>
        </w:rPr>
      </w:pPr>
      <w:r w:rsidRPr="00D06EFC">
        <w:rPr>
          <w:sz w:val="28"/>
          <w:szCs w:val="28"/>
        </w:rPr>
        <w:t>+ The desire to learn and share with others.</w:t>
      </w:r>
    </w:p>
    <w:p w:rsidR="006E28AC" w:rsidRDefault="00D06EFC" w:rsidP="00D06EFC">
      <w:pPr>
        <w:ind w:left="720"/>
      </w:pPr>
      <w:r w:rsidRPr="00D06EFC">
        <w:t xml:space="preserve">+ </w:t>
      </w:r>
      <w:r w:rsidRPr="00D06EFC">
        <w:rPr>
          <w:sz w:val="28"/>
          <w:szCs w:val="28"/>
        </w:rPr>
        <w:t>The desire to be creative and career development</w:t>
      </w:r>
      <w:r w:rsidRPr="00D06EFC">
        <w:t>.</w:t>
      </w: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before="14" w:line="280" w:lineRule="exact"/>
        <w:rPr>
          <w:sz w:val="28"/>
          <w:szCs w:val="28"/>
        </w:rPr>
      </w:pPr>
    </w:p>
    <w:p w:rsidR="006E28AC" w:rsidRDefault="006E28AC">
      <w:pPr>
        <w:spacing w:before="6" w:line="120" w:lineRule="exact"/>
        <w:rPr>
          <w:sz w:val="12"/>
          <w:szCs w:val="12"/>
        </w:rPr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line="200" w:lineRule="exact"/>
      </w:pPr>
    </w:p>
    <w:p w:rsidR="006E28AC" w:rsidRDefault="006E28AC">
      <w:pPr>
        <w:spacing w:before="50"/>
        <w:ind w:left="440"/>
        <w:rPr>
          <w:sz w:val="28"/>
          <w:szCs w:val="28"/>
        </w:rPr>
      </w:pPr>
      <w:bookmarkStart w:id="0" w:name="_GoBack"/>
      <w:bookmarkEnd w:id="0"/>
    </w:p>
    <w:sectPr w:rsidR="006E28AC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1143D"/>
    <w:multiLevelType w:val="multilevel"/>
    <w:tmpl w:val="558431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AC"/>
    <w:rsid w:val="0008269E"/>
    <w:rsid w:val="00105F0A"/>
    <w:rsid w:val="00123B88"/>
    <w:rsid w:val="001E3CB4"/>
    <w:rsid w:val="002D30D8"/>
    <w:rsid w:val="003052EF"/>
    <w:rsid w:val="003466D1"/>
    <w:rsid w:val="004F69EB"/>
    <w:rsid w:val="006370FF"/>
    <w:rsid w:val="006E28AC"/>
    <w:rsid w:val="00720D2E"/>
    <w:rsid w:val="007905FA"/>
    <w:rsid w:val="008E4AE4"/>
    <w:rsid w:val="00922912"/>
    <w:rsid w:val="00927317"/>
    <w:rsid w:val="00985463"/>
    <w:rsid w:val="00A820C0"/>
    <w:rsid w:val="00AA2555"/>
    <w:rsid w:val="00B903B1"/>
    <w:rsid w:val="00BB3F27"/>
    <w:rsid w:val="00C45C8C"/>
    <w:rsid w:val="00C653EA"/>
    <w:rsid w:val="00CC1A24"/>
    <w:rsid w:val="00D06EFC"/>
    <w:rsid w:val="00D70D30"/>
    <w:rsid w:val="00D723C8"/>
    <w:rsid w:val="00D9530E"/>
    <w:rsid w:val="00E013B2"/>
    <w:rsid w:val="00EB1201"/>
    <w:rsid w:val="00F81F7F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D02BC959-D760-4047-B838-607EFCF3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4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%20%20dinhvu.viet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Vu Dinh</dc:creator>
  <cp:lastModifiedBy>Viet Vu Dinh</cp:lastModifiedBy>
  <cp:revision>21</cp:revision>
  <dcterms:created xsi:type="dcterms:W3CDTF">2015-08-29T04:45:00Z</dcterms:created>
  <dcterms:modified xsi:type="dcterms:W3CDTF">2015-09-16T13:05:00Z</dcterms:modified>
</cp:coreProperties>
</file>
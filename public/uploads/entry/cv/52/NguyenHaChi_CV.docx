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65891" w:rsidRDefault="0001464D">
      <w:pPr>
        <w:pStyle w:val="DocumentTitle"/>
        <w:rPr>
          <w:rFonts w:ascii="Times New Roman" w:hAnsi="Times New Roman"/>
          <w:sz w:val="48"/>
          <w:szCs w:val="28"/>
        </w:rPr>
      </w:pPr>
      <w:r w:rsidRPr="0001464D">
        <w:rPr>
          <w:rFonts w:ascii="Times New Roman" w:hAnsi="Times New Roman"/>
          <w:sz w:val="48"/>
          <w:szCs w:val="28"/>
        </w:rPr>
        <w:t>CURRICULUM VITAE</w:t>
      </w:r>
    </w:p>
    <w:p w:rsidR="00006400" w:rsidRPr="00006400" w:rsidRDefault="00006400">
      <w:pPr>
        <w:pStyle w:val="DocumentTitle"/>
        <w:rPr>
          <w:rFonts w:ascii="Times New Roman" w:hAnsi="Times New Roman"/>
          <w:sz w:val="20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420"/>
        <w:gridCol w:w="2520"/>
        <w:gridCol w:w="4975"/>
      </w:tblGrid>
      <w:tr w:rsidR="00D65891" w:rsidRPr="00D65891" w:rsidTr="00F16B77">
        <w:trPr>
          <w:trHeight w:val="380"/>
        </w:trPr>
        <w:tc>
          <w:tcPr>
            <w:tcW w:w="10915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B8CCE4"/>
          </w:tcPr>
          <w:p w:rsidR="00D65891" w:rsidRPr="00D65891" w:rsidRDefault="00593E3F">
            <w:pPr>
              <w:pStyle w:val="TableHeader"/>
              <w:snapToGrid w:val="0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PERSONAL DETAILS</w:t>
            </w:r>
            <w:r w:rsidR="00FE39E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D65891" w:rsidRPr="00D65891" w:rsidTr="00B700DF">
        <w:tblPrEx>
          <w:tblCellMar>
            <w:left w:w="10" w:type="dxa"/>
            <w:right w:w="10" w:type="dxa"/>
          </w:tblCellMar>
        </w:tblPrEx>
        <w:trPr>
          <w:trHeight w:val="288"/>
        </w:trPr>
        <w:tc>
          <w:tcPr>
            <w:tcW w:w="3420" w:type="dxa"/>
            <w:vMerge w:val="restart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65891" w:rsidRPr="00260A64" w:rsidRDefault="00E46997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vi-VN" w:eastAsia="ko-KR"/>
              </w:rPr>
              <w:drawing>
                <wp:inline distT="0" distB="0" distL="0" distR="0">
                  <wp:extent cx="2047875" cy="26955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65891" w:rsidRPr="00D65891" w:rsidRDefault="00FE39EF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Full name</w:t>
            </w:r>
            <w:r w:rsidR="00D65891" w:rsidRPr="00D65891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4975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65891" w:rsidRPr="00D65891" w:rsidRDefault="001930FF" w:rsidP="001930FF">
            <w:r>
              <w:t>NGUYEN HA CHI</w:t>
            </w:r>
          </w:p>
        </w:tc>
      </w:tr>
      <w:tr w:rsidR="00D65891" w:rsidRPr="00D65891" w:rsidTr="00B700DF">
        <w:tblPrEx>
          <w:tblCellMar>
            <w:left w:w="10" w:type="dxa"/>
            <w:right w:w="10" w:type="dxa"/>
          </w:tblCellMar>
        </w:tblPrEx>
        <w:trPr>
          <w:trHeight w:val="288"/>
        </w:trPr>
        <w:tc>
          <w:tcPr>
            <w:tcW w:w="3420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65891" w:rsidRPr="00D65891" w:rsidRDefault="00D65891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65891" w:rsidRPr="00D65891" w:rsidRDefault="0016117A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Job</w:t>
            </w:r>
            <w:r w:rsidR="00D65891" w:rsidRPr="00D65891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49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65891" w:rsidRPr="00D65891" w:rsidRDefault="00B700DF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Student</w:t>
            </w:r>
          </w:p>
        </w:tc>
      </w:tr>
      <w:tr w:rsidR="00D65891" w:rsidRPr="00D65891" w:rsidTr="00B700DF">
        <w:tblPrEx>
          <w:tblCellMar>
            <w:left w:w="10" w:type="dxa"/>
            <w:right w:w="10" w:type="dxa"/>
          </w:tblCellMar>
        </w:tblPrEx>
        <w:trPr>
          <w:trHeight w:val="288"/>
        </w:trPr>
        <w:tc>
          <w:tcPr>
            <w:tcW w:w="3420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65891" w:rsidRPr="00D65891" w:rsidRDefault="00D65891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65891" w:rsidRPr="00D65891" w:rsidRDefault="0016117A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Date of birth</w:t>
            </w:r>
            <w:r w:rsidR="00D65891" w:rsidRPr="00D65891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49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65891" w:rsidRPr="00D65891" w:rsidRDefault="00E46997" w:rsidP="0016117A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27.07</w:t>
            </w:r>
            <w:r w:rsidR="00B700DF">
              <w:rPr>
                <w:rFonts w:ascii="Times New Roman" w:hAnsi="Times New Roman"/>
                <w:sz w:val="28"/>
                <w:szCs w:val="28"/>
              </w:rPr>
              <w:t>.1993</w:t>
            </w:r>
          </w:p>
        </w:tc>
      </w:tr>
      <w:tr w:rsidR="00D65891" w:rsidRPr="005738CE" w:rsidTr="00B700DF">
        <w:tblPrEx>
          <w:tblCellMar>
            <w:left w:w="10" w:type="dxa"/>
            <w:right w:w="10" w:type="dxa"/>
          </w:tblCellMar>
        </w:tblPrEx>
        <w:trPr>
          <w:trHeight w:val="288"/>
        </w:trPr>
        <w:tc>
          <w:tcPr>
            <w:tcW w:w="3420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65891" w:rsidRPr="00D65891" w:rsidRDefault="00D65891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65891" w:rsidRPr="00D65891" w:rsidRDefault="0016117A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Place of birth</w:t>
            </w:r>
            <w:r w:rsidR="00D65891" w:rsidRPr="00D65891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49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65891" w:rsidRPr="001930FF" w:rsidRDefault="00E46997" w:rsidP="00E46997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 w:rsidRPr="001930FF">
              <w:rPr>
                <w:rFonts w:ascii="Times New Roman" w:hAnsi="Times New Roman"/>
                <w:sz w:val="28"/>
                <w:szCs w:val="28"/>
              </w:rPr>
              <w:t>Thai Thuy</w:t>
            </w:r>
            <w:r w:rsidR="00B700DF" w:rsidRPr="001930F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80F04" w:rsidRPr="001930FF">
              <w:rPr>
                <w:rFonts w:ascii="Times New Roman" w:hAnsi="Times New Roman"/>
                <w:sz w:val="28"/>
                <w:szCs w:val="28"/>
              </w:rPr>
              <w:t xml:space="preserve">District, </w:t>
            </w:r>
            <w:r w:rsidRPr="001930FF">
              <w:rPr>
                <w:rFonts w:ascii="Times New Roman" w:hAnsi="Times New Roman"/>
                <w:sz w:val="28"/>
                <w:szCs w:val="28"/>
              </w:rPr>
              <w:t>Thai Binh</w:t>
            </w:r>
            <w:r w:rsidR="00080F04" w:rsidRPr="001930FF">
              <w:rPr>
                <w:rFonts w:ascii="Times New Roman" w:hAnsi="Times New Roman"/>
                <w:sz w:val="28"/>
                <w:szCs w:val="28"/>
              </w:rPr>
              <w:t xml:space="preserve"> Province</w:t>
            </w:r>
            <w:r w:rsidR="000A7965" w:rsidRPr="001930F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D65891" w:rsidRPr="00D65891" w:rsidTr="00B700DF">
        <w:tblPrEx>
          <w:tblCellMar>
            <w:left w:w="10" w:type="dxa"/>
            <w:right w:w="10" w:type="dxa"/>
          </w:tblCellMar>
        </w:tblPrEx>
        <w:trPr>
          <w:trHeight w:val="288"/>
        </w:trPr>
        <w:tc>
          <w:tcPr>
            <w:tcW w:w="3420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65891" w:rsidRPr="001930FF" w:rsidRDefault="00D65891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65891" w:rsidRPr="00D65891" w:rsidRDefault="001B6541" w:rsidP="001B6541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Sex</w:t>
            </w:r>
            <w:r w:rsidR="00D65891" w:rsidRPr="00D65891">
              <w:rPr>
                <w:rFonts w:ascii="Times New Roman" w:hAnsi="Times New Roman"/>
                <w:sz w:val="28"/>
                <w:szCs w:val="28"/>
              </w:rPr>
              <w:t xml:space="preserve">: </w:t>
            </w:r>
          </w:p>
        </w:tc>
        <w:tc>
          <w:tcPr>
            <w:tcW w:w="49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65891" w:rsidRPr="00D65891" w:rsidRDefault="001B6541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Female</w:t>
            </w:r>
          </w:p>
        </w:tc>
      </w:tr>
      <w:tr w:rsidR="00D65891" w:rsidRPr="00D65891" w:rsidTr="00B700DF">
        <w:tblPrEx>
          <w:tblCellMar>
            <w:left w:w="10" w:type="dxa"/>
            <w:right w:w="10" w:type="dxa"/>
          </w:tblCellMar>
        </w:tblPrEx>
        <w:trPr>
          <w:trHeight w:val="288"/>
        </w:trPr>
        <w:tc>
          <w:tcPr>
            <w:tcW w:w="3420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65891" w:rsidRPr="00D65891" w:rsidRDefault="00D65891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65891" w:rsidRPr="00D65891" w:rsidRDefault="001B6541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Marital s</w:t>
            </w:r>
            <w:r w:rsidRPr="001B6541">
              <w:rPr>
                <w:rFonts w:ascii="Times New Roman" w:hAnsi="Times New Roman"/>
                <w:sz w:val="28"/>
                <w:szCs w:val="28"/>
              </w:rPr>
              <w:t>tatus</w:t>
            </w:r>
            <w:r w:rsidR="00D65891" w:rsidRPr="00D65891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49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65891" w:rsidRPr="00D65891" w:rsidRDefault="001B6541" w:rsidP="00993546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Single</w:t>
            </w:r>
          </w:p>
        </w:tc>
      </w:tr>
      <w:tr w:rsidR="00D65891" w:rsidRPr="00D65891" w:rsidTr="00B700DF">
        <w:tblPrEx>
          <w:tblCellMar>
            <w:left w:w="10" w:type="dxa"/>
            <w:right w:w="10" w:type="dxa"/>
          </w:tblCellMar>
        </w:tblPrEx>
        <w:trPr>
          <w:trHeight w:val="386"/>
        </w:trPr>
        <w:tc>
          <w:tcPr>
            <w:tcW w:w="3420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65891" w:rsidRPr="00D65891" w:rsidRDefault="00D65891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65891" w:rsidRPr="00D65891" w:rsidRDefault="001B6541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 w:rsidRPr="001B6541">
              <w:rPr>
                <w:rFonts w:ascii="Times New Roman" w:hAnsi="Times New Roman"/>
                <w:sz w:val="28"/>
                <w:szCs w:val="28"/>
              </w:rPr>
              <w:t>Current Address</w:t>
            </w:r>
            <w:r w:rsidR="00D65891" w:rsidRPr="00D65891">
              <w:rPr>
                <w:rFonts w:ascii="Times New Roman" w:hAnsi="Times New Roman"/>
                <w:sz w:val="28"/>
                <w:szCs w:val="28"/>
              </w:rPr>
              <w:t xml:space="preserve">: </w:t>
            </w:r>
          </w:p>
        </w:tc>
        <w:tc>
          <w:tcPr>
            <w:tcW w:w="49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65891" w:rsidRPr="00D65891" w:rsidRDefault="00E46997" w:rsidP="00593E3F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Ha Dong</w:t>
            </w:r>
            <w:r w:rsidR="00593E3F">
              <w:rPr>
                <w:rFonts w:ascii="Times New Roman" w:hAnsi="Times New Roman"/>
                <w:sz w:val="28"/>
                <w:szCs w:val="28"/>
              </w:rPr>
              <w:t xml:space="preserve"> District, Ha Noi</w:t>
            </w:r>
          </w:p>
        </w:tc>
      </w:tr>
      <w:tr w:rsidR="00D65891" w:rsidRPr="00D65891" w:rsidTr="00B700DF">
        <w:tblPrEx>
          <w:tblCellMar>
            <w:left w:w="10" w:type="dxa"/>
            <w:right w:w="10" w:type="dxa"/>
          </w:tblCellMar>
        </w:tblPrEx>
        <w:trPr>
          <w:trHeight w:val="288"/>
        </w:trPr>
        <w:tc>
          <w:tcPr>
            <w:tcW w:w="3420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65891" w:rsidRPr="00D65891" w:rsidRDefault="00D65891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65891" w:rsidRPr="00D65891" w:rsidRDefault="00593E3F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Phone number</w:t>
            </w:r>
            <w:r w:rsidR="00D65891" w:rsidRPr="00D65891">
              <w:rPr>
                <w:rFonts w:ascii="Times New Roman" w:hAnsi="Times New Roman"/>
                <w:sz w:val="28"/>
                <w:szCs w:val="28"/>
              </w:rPr>
              <w:t xml:space="preserve">: </w:t>
            </w:r>
          </w:p>
        </w:tc>
        <w:tc>
          <w:tcPr>
            <w:tcW w:w="49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65891" w:rsidRPr="00D65891" w:rsidRDefault="001F0F17" w:rsidP="00E46997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016</w:t>
            </w:r>
            <w:r w:rsidR="00E46997">
              <w:rPr>
                <w:rFonts w:ascii="Times New Roman" w:hAnsi="Times New Roman"/>
                <w:sz w:val="28"/>
                <w:szCs w:val="28"/>
              </w:rPr>
              <w:t>59136 284</w:t>
            </w:r>
          </w:p>
        </w:tc>
      </w:tr>
      <w:tr w:rsidR="00D65891" w:rsidRPr="00D65891" w:rsidTr="00B700DF">
        <w:tblPrEx>
          <w:tblCellMar>
            <w:left w:w="10" w:type="dxa"/>
            <w:right w:w="10" w:type="dxa"/>
          </w:tblCellMar>
        </w:tblPrEx>
        <w:trPr>
          <w:trHeight w:val="288"/>
        </w:trPr>
        <w:tc>
          <w:tcPr>
            <w:tcW w:w="3420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65891" w:rsidRPr="00D65891" w:rsidRDefault="00D65891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single" w:sz="4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D65891" w:rsidRPr="00D65891" w:rsidRDefault="00593E3F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Email</w:t>
            </w:r>
            <w:r w:rsidR="00D65891" w:rsidRPr="00D65891">
              <w:rPr>
                <w:rFonts w:ascii="Times New Roman" w:hAnsi="Times New Roman"/>
                <w:sz w:val="28"/>
                <w:szCs w:val="28"/>
              </w:rPr>
              <w:t xml:space="preserve">:                         </w:t>
            </w:r>
          </w:p>
        </w:tc>
        <w:tc>
          <w:tcPr>
            <w:tcW w:w="4975" w:type="dxa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65891" w:rsidRPr="00D65891" w:rsidRDefault="00E87345" w:rsidP="00E46997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hyperlink r:id="rId9" w:history="1">
              <w:r w:rsidR="00E46997" w:rsidRPr="008637DE">
                <w:rPr>
                  <w:rStyle w:val="Hyperlink"/>
                  <w:rFonts w:ascii="Times New Roman" w:hAnsi="Times New Roman"/>
                  <w:sz w:val="28"/>
                  <w:szCs w:val="28"/>
                </w:rPr>
                <w:t>chinguyen2707@gmail.com</w:t>
              </w:r>
            </w:hyperlink>
          </w:p>
        </w:tc>
      </w:tr>
    </w:tbl>
    <w:p w:rsidR="00D65891" w:rsidRDefault="00D65891">
      <w:pPr>
        <w:pStyle w:val="TableText"/>
        <w:rPr>
          <w:rFonts w:ascii="Times New Roman" w:hAnsi="Times New Roman"/>
          <w:sz w:val="28"/>
          <w:szCs w:val="28"/>
        </w:rPr>
      </w:pPr>
    </w:p>
    <w:p w:rsidR="00DE1456" w:rsidRPr="00D65891" w:rsidRDefault="00DE1456">
      <w:pPr>
        <w:pStyle w:val="TableTex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50"/>
        <w:gridCol w:w="8665"/>
      </w:tblGrid>
      <w:tr w:rsidR="00D65891" w:rsidRPr="00D65891" w:rsidTr="00F16B77">
        <w:trPr>
          <w:trHeight w:val="425"/>
        </w:trPr>
        <w:tc>
          <w:tcPr>
            <w:tcW w:w="10915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B8CCE4"/>
          </w:tcPr>
          <w:p w:rsidR="00D65891" w:rsidRPr="00D65891" w:rsidRDefault="008640CE">
            <w:pPr>
              <w:pStyle w:val="TableHeader"/>
              <w:snapToGrid w:val="0"/>
              <w:ind w:left="12" w:right="-3"/>
              <w:rPr>
                <w:rFonts w:ascii="Times New Roman" w:hAnsi="Times New Roman"/>
                <w:sz w:val="28"/>
                <w:szCs w:val="28"/>
              </w:rPr>
            </w:pPr>
            <w:r w:rsidRPr="008640CE">
              <w:rPr>
                <w:rFonts w:ascii="Times New Roman" w:hAnsi="Times New Roman"/>
                <w:sz w:val="28"/>
                <w:szCs w:val="28"/>
              </w:rPr>
              <w:t>EDUCATION BACKGROUND</w:t>
            </w:r>
          </w:p>
        </w:tc>
      </w:tr>
      <w:tr w:rsidR="00D65891" w:rsidRPr="00D65891" w:rsidTr="00941E6E">
        <w:tblPrEx>
          <w:tblCellMar>
            <w:left w:w="10" w:type="dxa"/>
            <w:right w:w="10" w:type="dxa"/>
          </w:tblCellMar>
        </w:tblPrEx>
        <w:trPr>
          <w:trHeight w:val="489"/>
        </w:trPr>
        <w:tc>
          <w:tcPr>
            <w:tcW w:w="22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BE4FD8" w:rsidRPr="00D65891" w:rsidRDefault="002727CA" w:rsidP="00BA3D62">
            <w:pPr>
              <w:pStyle w:val="TableText1"/>
              <w:snapToGri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09/2011</w:t>
            </w:r>
            <w:r w:rsidR="00BE4FD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8640CE">
              <w:rPr>
                <w:rFonts w:ascii="Times New Roman" w:hAnsi="Times New Roman" w:cs="Times New Roman"/>
                <w:sz w:val="28"/>
                <w:szCs w:val="28"/>
              </w:rPr>
              <w:t>present</w:t>
            </w:r>
          </w:p>
        </w:tc>
        <w:tc>
          <w:tcPr>
            <w:tcW w:w="866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0A7965" w:rsidRPr="00BE4FD8" w:rsidRDefault="003E2543" w:rsidP="002727CA">
            <w:pPr>
              <w:pStyle w:val="TableText1"/>
              <w:snapToGrid w:val="0"/>
              <w:ind w:left="434" w:right="-1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Studying</w:t>
            </w:r>
            <w:r w:rsidR="005738CE" w:rsidRPr="005738CE">
              <w:rPr>
                <w:rFonts w:ascii="Times New Roman" w:hAnsi="Times New Roman"/>
                <w:sz w:val="28"/>
                <w:szCs w:val="28"/>
              </w:rPr>
              <w:t xml:space="preserve"> at</w:t>
            </w:r>
            <w:r w:rsidR="008640CE" w:rsidRPr="008640C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727CA" w:rsidRPr="002727CA">
              <w:rPr>
                <w:rFonts w:ascii="Times New Roman" w:hAnsi="Times New Roman"/>
                <w:sz w:val="28"/>
                <w:szCs w:val="28"/>
              </w:rPr>
              <w:t>Posts and Telecommunications Institute of Technology</w:t>
            </w:r>
          </w:p>
        </w:tc>
      </w:tr>
      <w:tr w:rsidR="00006400" w:rsidRPr="00D65891" w:rsidTr="00941E6E">
        <w:tblPrEx>
          <w:tblCellMar>
            <w:left w:w="10" w:type="dxa"/>
            <w:right w:w="10" w:type="dxa"/>
          </w:tblCellMar>
        </w:tblPrEx>
        <w:trPr>
          <w:trHeight w:val="397"/>
        </w:trPr>
        <w:tc>
          <w:tcPr>
            <w:tcW w:w="22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006400" w:rsidRPr="00D65891" w:rsidRDefault="002727CA" w:rsidP="00006400">
            <w:pPr>
              <w:pStyle w:val="TableText1"/>
              <w:snapToGri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01/2015 – 02/2015</w:t>
            </w:r>
          </w:p>
        </w:tc>
        <w:tc>
          <w:tcPr>
            <w:tcW w:w="866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006400" w:rsidRDefault="00A8659C" w:rsidP="00941E6E">
            <w:pPr>
              <w:pStyle w:val="TableText1"/>
              <w:snapToGrid w:val="0"/>
              <w:ind w:left="0" w:right="-10" w:firstLine="43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Course</w:t>
            </w:r>
            <w:r w:rsidR="008640CE" w:rsidRPr="008640CE">
              <w:rPr>
                <w:rFonts w:ascii="Times New Roman" w:hAnsi="Times New Roman"/>
                <w:sz w:val="28"/>
                <w:szCs w:val="28"/>
              </w:rPr>
              <w:t xml:space="preserve">  Software Testing at Hanoi Tester Center</w:t>
            </w:r>
          </w:p>
        </w:tc>
      </w:tr>
    </w:tbl>
    <w:p w:rsidR="00DE1456" w:rsidRDefault="00DE1456">
      <w:pPr>
        <w:pStyle w:val="TableHeader"/>
        <w:ind w:left="90" w:hanging="15"/>
        <w:rPr>
          <w:rFonts w:ascii="Times New Roman" w:hAnsi="Times New Roman"/>
          <w:sz w:val="28"/>
          <w:szCs w:val="28"/>
        </w:rPr>
      </w:pPr>
    </w:p>
    <w:tbl>
      <w:tblPr>
        <w:tblW w:w="109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27"/>
        <w:gridCol w:w="2409"/>
        <w:gridCol w:w="6379"/>
      </w:tblGrid>
      <w:tr w:rsidR="00A340DC" w:rsidRPr="00D65891" w:rsidTr="00D5748D">
        <w:trPr>
          <w:trHeight w:val="436"/>
        </w:trPr>
        <w:tc>
          <w:tcPr>
            <w:tcW w:w="10915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B8CCE4"/>
          </w:tcPr>
          <w:p w:rsidR="00A340DC" w:rsidRPr="00EB4C77" w:rsidRDefault="008640CE">
            <w:pPr>
              <w:pStyle w:val="TableHeader"/>
              <w:snapToGrid w:val="0"/>
              <w:ind w:left="90" w:hanging="15"/>
              <w:rPr>
                <w:rFonts w:ascii="Times New Roman" w:hAnsi="Times New Roman"/>
                <w:sz w:val="28"/>
                <w:szCs w:val="28"/>
              </w:rPr>
            </w:pPr>
            <w:r w:rsidRPr="008640CE">
              <w:rPr>
                <w:rFonts w:ascii="Times New Roman" w:hAnsi="Times New Roman"/>
                <w:sz w:val="28"/>
                <w:szCs w:val="28"/>
              </w:rPr>
              <w:t>PARTICIPATION IN PROJECTS</w:t>
            </w:r>
          </w:p>
        </w:tc>
      </w:tr>
      <w:tr w:rsidR="00D65891" w:rsidRPr="00D65891" w:rsidTr="00D5748D">
        <w:trPr>
          <w:trHeight w:val="436"/>
        </w:trPr>
        <w:tc>
          <w:tcPr>
            <w:tcW w:w="10915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</w:tcPr>
          <w:p w:rsidR="00D65891" w:rsidRPr="00D65891" w:rsidRDefault="001706F5" w:rsidP="001706F5">
            <w:pPr>
              <w:pStyle w:val="TableHeader"/>
              <w:snapToGrid w:val="0"/>
              <w:ind w:left="90" w:hanging="15"/>
              <w:rPr>
                <w:rFonts w:ascii="Times New Roman" w:eastAsia="Arial" w:hAnsi="Times New Roman"/>
                <w:sz w:val="28"/>
                <w:szCs w:val="28"/>
              </w:rPr>
            </w:pPr>
            <w:r w:rsidRPr="001706F5">
              <w:rPr>
                <w:rFonts w:ascii="Times New Roman" w:eastAsia="Arial" w:hAnsi="Times New Roman"/>
                <w:sz w:val="28"/>
                <w:szCs w:val="28"/>
              </w:rPr>
              <w:t>Faculty of Information Technology - Posts and Telecommuni</w:t>
            </w:r>
            <w:r>
              <w:rPr>
                <w:rFonts w:ascii="Times New Roman" w:eastAsia="Arial" w:hAnsi="Times New Roman"/>
                <w:sz w:val="28"/>
                <w:szCs w:val="28"/>
              </w:rPr>
              <w:t>cations Institute of Technology</w:t>
            </w:r>
          </w:p>
        </w:tc>
      </w:tr>
      <w:tr w:rsidR="00D65891" w:rsidRPr="00D65891" w:rsidTr="00D5748D">
        <w:tblPrEx>
          <w:tblCellMar>
            <w:left w:w="10" w:type="dxa"/>
            <w:right w:w="10" w:type="dxa"/>
          </w:tblCellMar>
        </w:tblPrEx>
        <w:trPr>
          <w:trHeight w:val="374"/>
        </w:trPr>
        <w:tc>
          <w:tcPr>
            <w:tcW w:w="2127" w:type="dxa"/>
            <w:vMerge w:val="restart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333C19" w:rsidRDefault="008640CE" w:rsidP="00333C19">
            <w:pPr>
              <w:pStyle w:val="TableText1"/>
              <w:tabs>
                <w:tab w:val="left" w:pos="-436"/>
                <w:tab w:val="left" w:pos="286"/>
              </w:tabs>
              <w:snapToGrid w:val="0"/>
              <w:ind w:left="0" w:firstLine="13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From</w:t>
            </w:r>
            <w:r w:rsidR="006D15AA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: </w:t>
            </w:r>
            <w:r w:rsidR="001706F5">
              <w:rPr>
                <w:rFonts w:ascii="Times New Roman" w:eastAsia="Arial" w:hAnsi="Times New Roman" w:cs="Times New Roman"/>
                <w:sz w:val="28"/>
                <w:szCs w:val="28"/>
              </w:rPr>
              <w:t>08</w:t>
            </w:r>
            <w:r w:rsidR="00B70E47">
              <w:rPr>
                <w:rFonts w:ascii="Times New Roman" w:eastAsia="Arial" w:hAnsi="Times New Roman" w:cs="Times New Roman"/>
                <w:sz w:val="28"/>
                <w:szCs w:val="28"/>
              </w:rPr>
              <w:t>/2014</w:t>
            </w:r>
          </w:p>
          <w:p w:rsidR="00D65891" w:rsidRPr="00333C19" w:rsidRDefault="008640CE" w:rsidP="00333C19">
            <w:pPr>
              <w:pStyle w:val="TableText1"/>
              <w:tabs>
                <w:tab w:val="left" w:pos="-436"/>
                <w:tab w:val="left" w:pos="286"/>
              </w:tabs>
              <w:snapToGrid w:val="0"/>
              <w:ind w:left="0" w:firstLine="13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="00612031" w:rsidRPr="00D6589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6D15AA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B70E47">
              <w:rPr>
                <w:rFonts w:ascii="Times New Roman" w:hAnsi="Times New Roman" w:cs="Times New Roman"/>
                <w:sz w:val="28"/>
                <w:szCs w:val="28"/>
              </w:rPr>
              <w:t>11/2014</w:t>
            </w: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65891" w:rsidRPr="00D65891" w:rsidRDefault="008640CE" w:rsidP="00EF1059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Project name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65891" w:rsidRPr="00D65891" w:rsidRDefault="001706F5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 w:rsidRPr="001706F5">
              <w:rPr>
                <w:rFonts w:ascii="Times New Roman" w:hAnsi="Times New Roman"/>
                <w:sz w:val="28"/>
                <w:szCs w:val="28"/>
              </w:rPr>
              <w:t>Construction Medicinal Plants web Vietnam</w:t>
            </w:r>
          </w:p>
        </w:tc>
      </w:tr>
      <w:tr w:rsidR="00D65891" w:rsidRPr="00D65891" w:rsidTr="00D5748D">
        <w:tblPrEx>
          <w:tblCellMar>
            <w:left w:w="10" w:type="dxa"/>
            <w:right w:w="10" w:type="dxa"/>
          </w:tblCellMar>
        </w:tblPrEx>
        <w:trPr>
          <w:trHeight w:val="374"/>
        </w:trPr>
        <w:tc>
          <w:tcPr>
            <w:tcW w:w="2127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65891" w:rsidRPr="00D65891" w:rsidRDefault="00D65891">
            <w:pPr>
              <w:pStyle w:val="TableText1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65891" w:rsidRPr="00D65891" w:rsidRDefault="008640CE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Position and role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65891" w:rsidRPr="00D65891" w:rsidRDefault="008640CE" w:rsidP="001706F5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 w:rsidRPr="008640CE">
              <w:rPr>
                <w:rFonts w:ascii="Times New Roman" w:hAnsi="Times New Roman"/>
                <w:sz w:val="28"/>
                <w:szCs w:val="28"/>
              </w:rPr>
              <w:t xml:space="preserve">Group </w:t>
            </w:r>
            <w:r w:rsidR="001706F5" w:rsidRPr="001706F5">
              <w:rPr>
                <w:rFonts w:ascii="Times New Roman" w:hAnsi="Times New Roman"/>
                <w:sz w:val="28"/>
                <w:szCs w:val="28"/>
              </w:rPr>
              <w:t>leader, programming</w:t>
            </w:r>
          </w:p>
        </w:tc>
      </w:tr>
      <w:tr w:rsidR="00D65891" w:rsidRPr="00D65891" w:rsidTr="00D5748D">
        <w:tblPrEx>
          <w:tblCellMar>
            <w:left w:w="10" w:type="dxa"/>
            <w:right w:w="10" w:type="dxa"/>
          </w:tblCellMar>
        </w:tblPrEx>
        <w:trPr>
          <w:trHeight w:val="374"/>
        </w:trPr>
        <w:tc>
          <w:tcPr>
            <w:tcW w:w="2127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65891" w:rsidRPr="00D65891" w:rsidRDefault="00D65891">
            <w:pPr>
              <w:pStyle w:val="TableText1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65891" w:rsidRPr="00D65891" w:rsidRDefault="008640CE" w:rsidP="00EF1059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Project description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65891" w:rsidRPr="00D65891" w:rsidRDefault="001706F5" w:rsidP="008E1907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r w:rsidRPr="001706F5">
              <w:rPr>
                <w:rFonts w:ascii="Times New Roman" w:hAnsi="Times New Roman"/>
                <w:sz w:val="28"/>
                <w:szCs w:val="28"/>
              </w:rPr>
              <w:t>This paper describes the project and use the PHP programming language</w:t>
            </w:r>
          </w:p>
        </w:tc>
      </w:tr>
      <w:tr w:rsidR="00D65891" w:rsidRPr="00D65891" w:rsidTr="00B70E47">
        <w:tblPrEx>
          <w:tblCellMar>
            <w:left w:w="10" w:type="dxa"/>
            <w:right w:w="10" w:type="dxa"/>
          </w:tblCellMar>
        </w:tblPrEx>
        <w:trPr>
          <w:trHeight w:val="830"/>
        </w:trPr>
        <w:tc>
          <w:tcPr>
            <w:tcW w:w="2127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65891" w:rsidRPr="00D65891" w:rsidRDefault="00D65891">
            <w:pPr>
              <w:pStyle w:val="TableText1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D65891" w:rsidRPr="00D65891" w:rsidRDefault="00432FBE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Using tools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D65891" w:rsidRPr="00D65891" w:rsidRDefault="001706F5" w:rsidP="003C62AD">
            <w:pPr>
              <w:pStyle w:val="TableText"/>
              <w:snapToGrid w:val="0"/>
              <w:jc w:val="left"/>
              <w:rPr>
                <w:rFonts w:ascii="Times New Roman" w:eastAsia="Arial" w:hAnsi="Times New Roman"/>
                <w:sz w:val="28"/>
                <w:szCs w:val="28"/>
              </w:rPr>
            </w:pPr>
            <w:r w:rsidRPr="001706F5">
              <w:rPr>
                <w:rFonts w:ascii="Times New Roman" w:eastAsia="Arial" w:hAnsi="Times New Roman"/>
                <w:sz w:val="28"/>
                <w:szCs w:val="28"/>
              </w:rPr>
              <w:t xml:space="preserve"> Java</w:t>
            </w:r>
            <w:r>
              <w:rPr>
                <w:rFonts w:ascii="Times New Roman" w:eastAsia="Arial" w:hAnsi="Times New Roman"/>
                <w:sz w:val="28"/>
                <w:szCs w:val="28"/>
              </w:rPr>
              <w:t xml:space="preserve"> Scrip</w:t>
            </w:r>
            <w:r w:rsidRPr="001706F5">
              <w:rPr>
                <w:rFonts w:ascii="Times New Roman" w:eastAsia="Arial" w:hAnsi="Times New Roman"/>
                <w:sz w:val="28"/>
                <w:szCs w:val="28"/>
              </w:rPr>
              <w:t>, HTML</w:t>
            </w:r>
          </w:p>
        </w:tc>
      </w:tr>
      <w:tr w:rsidR="0038424A" w:rsidRPr="00D65891" w:rsidTr="00D5748D">
        <w:trPr>
          <w:trHeight w:val="436"/>
        </w:trPr>
        <w:tc>
          <w:tcPr>
            <w:tcW w:w="10915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</w:tcPr>
          <w:p w:rsidR="0038424A" w:rsidRPr="00D65891" w:rsidRDefault="001706F5" w:rsidP="0007630C">
            <w:pPr>
              <w:pStyle w:val="TableHeader"/>
              <w:snapToGrid w:val="0"/>
              <w:ind w:left="90" w:hanging="15"/>
              <w:rPr>
                <w:rFonts w:ascii="Times New Roman" w:eastAsia="Arial" w:hAnsi="Times New Roman"/>
                <w:sz w:val="28"/>
                <w:szCs w:val="28"/>
              </w:rPr>
            </w:pPr>
            <w:r w:rsidRPr="001706F5">
              <w:rPr>
                <w:rFonts w:ascii="Times New Roman" w:eastAsia="Arial" w:hAnsi="Times New Roman"/>
                <w:sz w:val="28"/>
                <w:szCs w:val="28"/>
              </w:rPr>
              <w:t>Faculty of Information Technology - Posts and Telecommunications Institute of Technology</w:t>
            </w:r>
          </w:p>
        </w:tc>
      </w:tr>
      <w:tr w:rsidR="0038424A" w:rsidRPr="00D65891" w:rsidTr="00D5748D">
        <w:tblPrEx>
          <w:tblCellMar>
            <w:left w:w="10" w:type="dxa"/>
            <w:right w:w="10" w:type="dxa"/>
          </w:tblCellMar>
        </w:tblPrEx>
        <w:trPr>
          <w:trHeight w:val="374"/>
        </w:trPr>
        <w:tc>
          <w:tcPr>
            <w:tcW w:w="2127" w:type="dxa"/>
            <w:vMerge w:val="restart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333C19" w:rsidRDefault="00432FBE" w:rsidP="00333C19">
            <w:pPr>
              <w:pStyle w:val="TableText1"/>
              <w:tabs>
                <w:tab w:val="left" w:pos="-436"/>
                <w:tab w:val="left" w:pos="286"/>
              </w:tabs>
              <w:snapToGrid w:val="0"/>
              <w:ind w:left="0" w:firstLine="13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From</w:t>
            </w:r>
            <w:r w:rsidR="006D15AA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: </w:t>
            </w:r>
            <w:r w:rsidR="00006400">
              <w:rPr>
                <w:rFonts w:ascii="Times New Roman" w:eastAsia="Arial" w:hAnsi="Times New Roman" w:cs="Times New Roman"/>
                <w:sz w:val="28"/>
                <w:szCs w:val="28"/>
              </w:rPr>
              <w:t>0</w:t>
            </w:r>
            <w:r w:rsidR="00B70E47">
              <w:rPr>
                <w:rFonts w:ascii="Times New Roman" w:eastAsia="Arial" w:hAnsi="Times New Roman" w:cs="Times New Roman"/>
                <w:sz w:val="28"/>
                <w:szCs w:val="28"/>
              </w:rPr>
              <w:t>9/2014</w:t>
            </w:r>
          </w:p>
          <w:p w:rsidR="00015035" w:rsidRPr="00333C19" w:rsidRDefault="00432FBE" w:rsidP="00333C19">
            <w:pPr>
              <w:pStyle w:val="TableText1"/>
              <w:tabs>
                <w:tab w:val="left" w:pos="-436"/>
                <w:tab w:val="left" w:pos="286"/>
              </w:tabs>
              <w:snapToGrid w:val="0"/>
              <w:ind w:left="0" w:firstLine="13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="0038424A" w:rsidRPr="00D6589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6D15AA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B70E47">
              <w:rPr>
                <w:rFonts w:ascii="Times New Roman" w:hAnsi="Times New Roman" w:cs="Times New Roman"/>
                <w:sz w:val="28"/>
                <w:szCs w:val="28"/>
              </w:rPr>
              <w:t>12/2014</w:t>
            </w:r>
          </w:p>
          <w:p w:rsidR="00015035" w:rsidRDefault="00A8659C" w:rsidP="0020297E">
            <w:pPr>
              <w:pStyle w:val="TableText1"/>
              <w:tabs>
                <w:tab w:val="left" w:pos="-436"/>
                <w:tab w:val="left" w:pos="0"/>
              </w:tabs>
              <w:snapToGri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</w:t>
            </w:r>
          </w:p>
          <w:p w:rsidR="00015035" w:rsidRDefault="00432FBE" w:rsidP="00015035">
            <w:pPr>
              <w:pStyle w:val="TableText1"/>
              <w:tabs>
                <w:tab w:val="left" w:pos="-436"/>
                <w:tab w:val="left" w:pos="92"/>
              </w:tabs>
              <w:snapToGri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From</w:t>
            </w:r>
            <w:r w:rsidR="00A8659C">
              <w:rPr>
                <w:rFonts w:ascii="Times New Roman" w:hAnsi="Times New Roman" w:cs="Times New Roman"/>
                <w:sz w:val="28"/>
                <w:szCs w:val="28"/>
              </w:rPr>
              <w:t>: 09/2014</w:t>
            </w:r>
          </w:p>
          <w:p w:rsidR="00015035" w:rsidRDefault="00432FBE" w:rsidP="00015035">
            <w:pPr>
              <w:pStyle w:val="TableText1"/>
              <w:tabs>
                <w:tab w:val="left" w:pos="-436"/>
                <w:tab w:val="left" w:pos="92"/>
              </w:tabs>
              <w:snapToGri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To</w:t>
            </w:r>
            <w:r w:rsidR="0001503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6D15AA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A8659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6D15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5035">
              <w:rPr>
                <w:rFonts w:ascii="Times New Roman" w:hAnsi="Times New Roman" w:cs="Times New Roman"/>
                <w:sz w:val="28"/>
                <w:szCs w:val="28"/>
              </w:rPr>
              <w:t>/2014</w:t>
            </w:r>
          </w:p>
          <w:p w:rsidR="00015035" w:rsidRDefault="00015035" w:rsidP="0007630C">
            <w:pPr>
              <w:pStyle w:val="TableText1"/>
              <w:tabs>
                <w:tab w:val="left" w:pos="-436"/>
                <w:tab w:val="left" w:pos="286"/>
              </w:tabs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</w:p>
          <w:p w:rsidR="00015035" w:rsidRPr="00D65891" w:rsidRDefault="00015035" w:rsidP="0007630C">
            <w:pPr>
              <w:pStyle w:val="TableText1"/>
              <w:tabs>
                <w:tab w:val="left" w:pos="-436"/>
                <w:tab w:val="left" w:pos="286"/>
              </w:tabs>
              <w:snapToGrid w:val="0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38424A" w:rsidRPr="00D65891" w:rsidRDefault="0038424A" w:rsidP="00432FBE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 w:rsidRPr="00D65891">
              <w:rPr>
                <w:rFonts w:ascii="Times New Roman" w:hAnsi="Times New Roman"/>
                <w:sz w:val="28"/>
                <w:szCs w:val="28"/>
                <w:lang w:eastAsia="ja-JP"/>
              </w:rPr>
              <w:lastRenderedPageBreak/>
              <w:t>Project</w:t>
            </w:r>
            <w:r w:rsidR="00432FBE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name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38424A" w:rsidRPr="00D65891" w:rsidRDefault="00A8659C" w:rsidP="0007630C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 w:rsidRPr="00A8659C">
              <w:rPr>
                <w:rFonts w:ascii="Times New Roman" w:hAnsi="Times New Roman"/>
                <w:sz w:val="28"/>
                <w:szCs w:val="28"/>
              </w:rPr>
              <w:t>Construction management software library system</w:t>
            </w:r>
          </w:p>
        </w:tc>
      </w:tr>
      <w:tr w:rsidR="0038424A" w:rsidRPr="00D65891" w:rsidTr="00D5748D">
        <w:tblPrEx>
          <w:tblCellMar>
            <w:left w:w="10" w:type="dxa"/>
            <w:right w:w="10" w:type="dxa"/>
          </w:tblCellMar>
        </w:tblPrEx>
        <w:trPr>
          <w:trHeight w:val="374"/>
        </w:trPr>
        <w:tc>
          <w:tcPr>
            <w:tcW w:w="2127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38424A" w:rsidRPr="00D65891" w:rsidRDefault="0038424A" w:rsidP="0007630C">
            <w:pPr>
              <w:pStyle w:val="TableText1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38424A" w:rsidRPr="00D65891" w:rsidRDefault="00432FBE" w:rsidP="0007630C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Position and role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38424A" w:rsidRPr="00D65891" w:rsidRDefault="00323147" w:rsidP="0007630C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 w:rsidRPr="00323147">
              <w:rPr>
                <w:rFonts w:ascii="Times New Roman" w:hAnsi="Times New Roman"/>
                <w:sz w:val="28"/>
                <w:szCs w:val="28"/>
              </w:rPr>
              <w:t>Group leader</w:t>
            </w:r>
          </w:p>
        </w:tc>
      </w:tr>
      <w:tr w:rsidR="0038424A" w:rsidRPr="00D65891" w:rsidTr="00D5748D">
        <w:tblPrEx>
          <w:tblCellMar>
            <w:left w:w="10" w:type="dxa"/>
            <w:right w:w="10" w:type="dxa"/>
          </w:tblCellMar>
        </w:tblPrEx>
        <w:trPr>
          <w:trHeight w:val="374"/>
        </w:trPr>
        <w:tc>
          <w:tcPr>
            <w:tcW w:w="2127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38424A" w:rsidRPr="00D65891" w:rsidRDefault="0038424A" w:rsidP="0007630C">
            <w:pPr>
              <w:pStyle w:val="TableText1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38424A" w:rsidRPr="00D65891" w:rsidRDefault="00432FBE" w:rsidP="0007630C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Project description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38424A" w:rsidRPr="00D65891" w:rsidRDefault="00A8659C" w:rsidP="0007630C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r w:rsidRPr="00A8659C">
              <w:rPr>
                <w:rFonts w:ascii="Times New Roman" w:hAnsi="Times New Roman"/>
                <w:sz w:val="28"/>
                <w:szCs w:val="28"/>
              </w:rPr>
              <w:t>Planning for project management</w:t>
            </w:r>
          </w:p>
        </w:tc>
      </w:tr>
      <w:tr w:rsidR="0038424A" w:rsidRPr="00D65891" w:rsidTr="00D5748D">
        <w:tblPrEx>
          <w:tblCellMar>
            <w:left w:w="10" w:type="dxa"/>
            <w:right w:w="10" w:type="dxa"/>
          </w:tblCellMar>
        </w:tblPrEx>
        <w:trPr>
          <w:trHeight w:val="988"/>
        </w:trPr>
        <w:tc>
          <w:tcPr>
            <w:tcW w:w="2127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38424A" w:rsidRPr="00D65891" w:rsidRDefault="0038424A" w:rsidP="0007630C">
            <w:pPr>
              <w:pStyle w:val="TableText1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38424A" w:rsidRPr="00D65891" w:rsidRDefault="00432FBE" w:rsidP="0007630C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Using tools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38424A" w:rsidRPr="00D65891" w:rsidRDefault="0038424A" w:rsidP="0007630C">
            <w:pPr>
              <w:pStyle w:val="TableText"/>
              <w:snapToGrid w:val="0"/>
              <w:jc w:val="left"/>
              <w:rPr>
                <w:rFonts w:ascii="Times New Roman" w:eastAsia="Arial" w:hAnsi="Times New Roman"/>
                <w:sz w:val="28"/>
                <w:szCs w:val="28"/>
              </w:rPr>
            </w:pPr>
            <w:r>
              <w:rPr>
                <w:rFonts w:ascii="Times New Roman" w:eastAsia="Arial" w:hAnsi="Times New Roman"/>
                <w:sz w:val="28"/>
                <w:szCs w:val="28"/>
              </w:rPr>
              <w:t>Wor</w:t>
            </w:r>
            <w:r w:rsidR="00015035">
              <w:rPr>
                <w:rFonts w:ascii="Times New Roman" w:eastAsia="Arial" w:hAnsi="Times New Roman"/>
                <w:sz w:val="28"/>
                <w:szCs w:val="28"/>
              </w:rPr>
              <w:t>d, Ex</w:t>
            </w:r>
            <w:r w:rsidR="00AE0726">
              <w:rPr>
                <w:rFonts w:ascii="Times New Roman" w:eastAsia="Arial" w:hAnsi="Times New Roman"/>
                <w:sz w:val="28"/>
                <w:szCs w:val="28"/>
              </w:rPr>
              <w:t>cel, PowerP</w:t>
            </w:r>
            <w:r w:rsidR="00A8659C">
              <w:rPr>
                <w:rFonts w:ascii="Times New Roman" w:eastAsia="Arial" w:hAnsi="Times New Roman"/>
                <w:sz w:val="28"/>
                <w:szCs w:val="28"/>
              </w:rPr>
              <w:t>oint,  Microsoft Project</w:t>
            </w:r>
          </w:p>
        </w:tc>
      </w:tr>
      <w:tr w:rsidR="00ED08B3" w:rsidRPr="00612031" w:rsidTr="00D5748D">
        <w:trPr>
          <w:trHeight w:val="436"/>
        </w:trPr>
        <w:tc>
          <w:tcPr>
            <w:tcW w:w="10915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ED08B3" w:rsidRDefault="00A8659C" w:rsidP="00D65891">
            <w:pPr>
              <w:pStyle w:val="TableHeader"/>
              <w:snapToGrid w:val="0"/>
              <w:ind w:left="90" w:hanging="15"/>
              <w:rPr>
                <w:rFonts w:ascii="Times New Roman" w:eastAsia="Arial" w:hAnsi="Times New Roman"/>
                <w:sz w:val="28"/>
                <w:szCs w:val="28"/>
              </w:rPr>
            </w:pPr>
            <w:r w:rsidRPr="001706F5">
              <w:rPr>
                <w:rFonts w:ascii="Times New Roman" w:eastAsia="Arial" w:hAnsi="Times New Roman"/>
                <w:sz w:val="28"/>
                <w:szCs w:val="28"/>
              </w:rPr>
              <w:t>Faculty of Information Technology - Posts and Telecommuni</w:t>
            </w:r>
            <w:r>
              <w:rPr>
                <w:rFonts w:ascii="Times New Roman" w:eastAsia="Arial" w:hAnsi="Times New Roman"/>
                <w:sz w:val="28"/>
                <w:szCs w:val="28"/>
              </w:rPr>
              <w:t>cations Institute of Technology</w:t>
            </w:r>
          </w:p>
        </w:tc>
      </w:tr>
      <w:tr w:rsidR="00A74DAE" w:rsidRPr="00D65891" w:rsidTr="00D5748D">
        <w:tblPrEx>
          <w:tblCellMar>
            <w:left w:w="10" w:type="dxa"/>
            <w:right w:w="10" w:type="dxa"/>
          </w:tblCellMar>
        </w:tblPrEx>
        <w:trPr>
          <w:trHeight w:val="374"/>
        </w:trPr>
        <w:tc>
          <w:tcPr>
            <w:tcW w:w="2127" w:type="dxa"/>
            <w:vMerge w:val="restart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333C19" w:rsidRDefault="00432FBE" w:rsidP="00333C19">
            <w:pPr>
              <w:pStyle w:val="TableText1"/>
              <w:tabs>
                <w:tab w:val="left" w:pos="-436"/>
                <w:tab w:val="left" w:pos="286"/>
              </w:tabs>
              <w:snapToGrid w:val="0"/>
              <w:ind w:left="0" w:firstLine="13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From</w:t>
            </w:r>
            <w:r w:rsidR="00A74DAE" w:rsidRPr="00D6589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: </w:t>
            </w:r>
            <w:r w:rsidR="00A8659C"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  <w:r w:rsidR="00E46997">
              <w:rPr>
                <w:rFonts w:ascii="Times New Roman" w:eastAsia="Arial" w:hAnsi="Times New Roman" w:cs="Times New Roman"/>
                <w:sz w:val="28"/>
                <w:szCs w:val="28"/>
              </w:rPr>
              <w:t>/7/2015</w:t>
            </w:r>
          </w:p>
          <w:p w:rsidR="00A74DAE" w:rsidRPr="00333C19" w:rsidRDefault="00432FBE" w:rsidP="00333C19">
            <w:pPr>
              <w:pStyle w:val="TableText1"/>
              <w:tabs>
                <w:tab w:val="left" w:pos="-436"/>
                <w:tab w:val="left" w:pos="286"/>
              </w:tabs>
              <w:snapToGrid w:val="0"/>
              <w:ind w:left="0" w:firstLine="13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="00A74DAE" w:rsidRPr="00D6589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6D15AA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E46997">
              <w:rPr>
                <w:rFonts w:ascii="Times New Roman" w:hAnsi="Times New Roman" w:cs="Times New Roman"/>
                <w:sz w:val="28"/>
                <w:szCs w:val="28"/>
              </w:rPr>
              <w:t>8/8/2015</w:t>
            </w: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A74DAE" w:rsidRPr="00D65891" w:rsidRDefault="00A74DAE" w:rsidP="0007630C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 w:rsidRPr="00D65891">
              <w:rPr>
                <w:rFonts w:ascii="Times New Roman" w:hAnsi="Times New Roman"/>
                <w:sz w:val="28"/>
                <w:szCs w:val="28"/>
                <w:lang w:eastAsia="ja-JP"/>
              </w:rPr>
              <w:t>Project</w:t>
            </w:r>
            <w:r w:rsidR="00432FBE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name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A74DAE" w:rsidRPr="00D65891" w:rsidRDefault="00A8659C" w:rsidP="00E46997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 w:rsidRPr="00A8659C">
              <w:rPr>
                <w:rFonts w:ascii="Times New Roman" w:hAnsi="Times New Roman"/>
                <w:sz w:val="28"/>
                <w:szCs w:val="28"/>
              </w:rPr>
              <w:t xml:space="preserve">Designing websites online </w:t>
            </w:r>
            <w:r w:rsidR="00E46997">
              <w:rPr>
                <w:rFonts w:ascii="Times New Roman" w:hAnsi="Times New Roman"/>
                <w:sz w:val="28"/>
                <w:szCs w:val="28"/>
              </w:rPr>
              <w:t>clothes</w:t>
            </w:r>
          </w:p>
        </w:tc>
      </w:tr>
      <w:tr w:rsidR="00A74DAE" w:rsidRPr="00D65891" w:rsidTr="00D5748D">
        <w:tblPrEx>
          <w:tblCellMar>
            <w:left w:w="10" w:type="dxa"/>
            <w:right w:w="10" w:type="dxa"/>
          </w:tblCellMar>
        </w:tblPrEx>
        <w:trPr>
          <w:trHeight w:val="374"/>
        </w:trPr>
        <w:tc>
          <w:tcPr>
            <w:tcW w:w="2127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A74DAE" w:rsidRPr="00D65891" w:rsidRDefault="00A74DAE" w:rsidP="0007630C">
            <w:pPr>
              <w:pStyle w:val="TableText1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A74DAE" w:rsidRPr="00D65891" w:rsidRDefault="00432FBE" w:rsidP="0007630C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Position and role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A74DAE" w:rsidRPr="00D65891" w:rsidRDefault="009F332C" w:rsidP="009F332C">
            <w:pPr>
              <w:pStyle w:val="TableText"/>
              <w:snapToGrid w:val="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D</w:t>
            </w:r>
            <w:r w:rsidR="00432FBE">
              <w:rPr>
                <w:rFonts w:ascii="Times New Roman" w:hAnsi="Times New Roman"/>
                <w:sz w:val="28"/>
                <w:szCs w:val="28"/>
              </w:rPr>
              <w:t>esign interfaces, build database</w:t>
            </w:r>
          </w:p>
        </w:tc>
      </w:tr>
      <w:tr w:rsidR="00A74DAE" w:rsidRPr="00D65891" w:rsidTr="00D5748D">
        <w:tblPrEx>
          <w:tblCellMar>
            <w:left w:w="10" w:type="dxa"/>
            <w:right w:w="10" w:type="dxa"/>
          </w:tblCellMar>
        </w:tblPrEx>
        <w:trPr>
          <w:trHeight w:val="374"/>
        </w:trPr>
        <w:tc>
          <w:tcPr>
            <w:tcW w:w="2127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A74DAE" w:rsidRPr="00D65891" w:rsidRDefault="00A74DAE" w:rsidP="0007630C">
            <w:pPr>
              <w:pStyle w:val="TableText1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A74DAE" w:rsidRPr="00D65891" w:rsidRDefault="00432FBE" w:rsidP="0007630C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Project description</w:t>
            </w:r>
            <w:r w:rsidR="004E0D1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A74DAE" w:rsidRPr="00D65891" w:rsidRDefault="00432FBE" w:rsidP="00E46997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0" w:name="OLE_LINK1"/>
            <w:bookmarkStart w:id="1" w:name="OLE_LINK2"/>
            <w:r>
              <w:rPr>
                <w:rFonts w:ascii="Times New Roman" w:hAnsi="Times New Roman"/>
                <w:sz w:val="28"/>
                <w:szCs w:val="28"/>
              </w:rPr>
              <w:t xml:space="preserve">Research requirements of listeners based on requirements that teachers propose to conduct to build website. </w:t>
            </w:r>
            <w:bookmarkEnd w:id="0"/>
            <w:bookmarkEnd w:id="1"/>
          </w:p>
        </w:tc>
      </w:tr>
      <w:tr w:rsidR="00A74DAE" w:rsidRPr="00D65891" w:rsidTr="00D5748D">
        <w:tblPrEx>
          <w:tblCellMar>
            <w:left w:w="10" w:type="dxa"/>
            <w:right w:w="10" w:type="dxa"/>
          </w:tblCellMar>
        </w:tblPrEx>
        <w:trPr>
          <w:trHeight w:val="988"/>
        </w:trPr>
        <w:tc>
          <w:tcPr>
            <w:tcW w:w="2127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A74DAE" w:rsidRPr="00D65891" w:rsidRDefault="00A74DAE" w:rsidP="0007630C">
            <w:pPr>
              <w:pStyle w:val="TableText1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A74DAE" w:rsidRPr="00D65891" w:rsidRDefault="00432FBE" w:rsidP="0007630C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Using tools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A74DAE" w:rsidRPr="00D65891" w:rsidRDefault="00E46997" w:rsidP="0007630C">
            <w:pPr>
              <w:pStyle w:val="TableText"/>
              <w:snapToGrid w:val="0"/>
              <w:jc w:val="left"/>
              <w:rPr>
                <w:rFonts w:ascii="Times New Roman" w:eastAsia="Arial" w:hAnsi="Times New Roman"/>
                <w:sz w:val="28"/>
                <w:szCs w:val="28"/>
              </w:rPr>
            </w:pPr>
            <w:r>
              <w:rPr>
                <w:rFonts w:ascii="Times New Roman" w:eastAsia="Arial" w:hAnsi="Times New Roman"/>
                <w:sz w:val="28"/>
                <w:szCs w:val="28"/>
              </w:rPr>
              <w:t>HTML, css, bootstrap, PHP, mysql,</w:t>
            </w:r>
          </w:p>
        </w:tc>
      </w:tr>
      <w:tr w:rsidR="00A74DAE" w:rsidRPr="00612031" w:rsidTr="00D5748D">
        <w:trPr>
          <w:trHeight w:val="436"/>
        </w:trPr>
        <w:tc>
          <w:tcPr>
            <w:tcW w:w="10915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A74DAE" w:rsidRDefault="00747E77" w:rsidP="002F5D2A">
            <w:pPr>
              <w:pStyle w:val="TableHeader"/>
              <w:snapToGrid w:val="0"/>
              <w:rPr>
                <w:rFonts w:ascii="Times New Roman" w:eastAsia="Arial" w:hAnsi="Times New Roman"/>
                <w:sz w:val="28"/>
                <w:szCs w:val="28"/>
              </w:rPr>
            </w:pPr>
            <w:r>
              <w:rPr>
                <w:rFonts w:ascii="Times New Roman" w:eastAsia="Arial" w:hAnsi="Times New Roman"/>
                <w:sz w:val="28"/>
                <w:szCs w:val="28"/>
              </w:rPr>
              <w:t xml:space="preserve"> </w:t>
            </w:r>
            <w:r w:rsidR="002F5D2A" w:rsidRPr="002F5D2A">
              <w:rPr>
                <w:rFonts w:ascii="Times New Roman" w:eastAsia="Arial" w:hAnsi="Times New Roman"/>
                <w:sz w:val="28"/>
                <w:szCs w:val="28"/>
              </w:rPr>
              <w:t>Faculty of Information Technology - Posts and Telecommunications Institute of Technology</w:t>
            </w:r>
          </w:p>
        </w:tc>
      </w:tr>
      <w:tr w:rsidR="009A5B06" w:rsidRPr="00D65891" w:rsidTr="00D5748D">
        <w:tblPrEx>
          <w:tblCellMar>
            <w:left w:w="10" w:type="dxa"/>
            <w:right w:w="10" w:type="dxa"/>
          </w:tblCellMar>
        </w:tblPrEx>
        <w:trPr>
          <w:trHeight w:val="374"/>
        </w:trPr>
        <w:tc>
          <w:tcPr>
            <w:tcW w:w="2127" w:type="dxa"/>
            <w:vMerge w:val="restart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333C19" w:rsidRDefault="00432FBE" w:rsidP="00333C19">
            <w:pPr>
              <w:pStyle w:val="TableText1"/>
              <w:tabs>
                <w:tab w:val="left" w:pos="-436"/>
                <w:tab w:val="left" w:pos="286"/>
              </w:tabs>
              <w:snapToGrid w:val="0"/>
              <w:ind w:left="0" w:firstLine="13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From</w:t>
            </w:r>
            <w:r w:rsidR="009A5B06" w:rsidRPr="00D6589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: </w:t>
            </w:r>
            <w:r w:rsidR="005D3F0A">
              <w:rPr>
                <w:rFonts w:ascii="Times New Roman" w:eastAsia="Arial" w:hAnsi="Times New Roman" w:cs="Times New Roman"/>
                <w:sz w:val="28"/>
                <w:szCs w:val="28"/>
              </w:rPr>
              <w:t>11</w:t>
            </w:r>
            <w:r w:rsidR="00ED08B3">
              <w:rPr>
                <w:rFonts w:ascii="Times New Roman" w:eastAsia="Arial" w:hAnsi="Times New Roman" w:cs="Times New Roman"/>
                <w:sz w:val="28"/>
                <w:szCs w:val="28"/>
              </w:rPr>
              <w:t>/2013</w:t>
            </w:r>
          </w:p>
          <w:p w:rsidR="009A5B06" w:rsidRPr="00333C19" w:rsidRDefault="00432FBE" w:rsidP="00333C19">
            <w:pPr>
              <w:pStyle w:val="TableText1"/>
              <w:tabs>
                <w:tab w:val="left" w:pos="-436"/>
                <w:tab w:val="left" w:pos="286"/>
              </w:tabs>
              <w:snapToGrid w:val="0"/>
              <w:ind w:left="0" w:firstLine="13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="009A5B06" w:rsidRPr="00D6589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6D15AA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5D3F0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ED08B3">
              <w:rPr>
                <w:rFonts w:ascii="Times New Roman" w:hAnsi="Times New Roman" w:cs="Times New Roman"/>
                <w:sz w:val="28"/>
                <w:szCs w:val="28"/>
              </w:rPr>
              <w:t>/2013</w:t>
            </w: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9A5B06" w:rsidRPr="00D65891" w:rsidRDefault="00432FBE" w:rsidP="0007630C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Project name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9A5B06" w:rsidRPr="00D65891" w:rsidRDefault="005D3F0A" w:rsidP="0007630C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</w:t>
            </w:r>
            <w:r w:rsidRPr="005D3F0A">
              <w:rPr>
                <w:rFonts w:ascii="Times New Roman" w:hAnsi="Times New Roman"/>
                <w:sz w:val="28"/>
                <w:szCs w:val="28"/>
              </w:rPr>
              <w:t>nline booksellers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webpage</w:t>
            </w:r>
          </w:p>
        </w:tc>
      </w:tr>
      <w:tr w:rsidR="009A5B06" w:rsidRPr="00D65891" w:rsidTr="00D5748D">
        <w:tblPrEx>
          <w:tblCellMar>
            <w:left w:w="10" w:type="dxa"/>
            <w:right w:w="10" w:type="dxa"/>
          </w:tblCellMar>
        </w:tblPrEx>
        <w:trPr>
          <w:trHeight w:val="374"/>
        </w:trPr>
        <w:tc>
          <w:tcPr>
            <w:tcW w:w="2127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9A5B06" w:rsidRPr="00D65891" w:rsidRDefault="009A5B06" w:rsidP="0007630C">
            <w:pPr>
              <w:pStyle w:val="TableText1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9A5B06" w:rsidRPr="00D65891" w:rsidRDefault="00432FBE" w:rsidP="0007630C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Position and role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9A5B06" w:rsidRPr="00D65891" w:rsidRDefault="005D3F0A" w:rsidP="0081220E">
            <w:pPr>
              <w:pStyle w:val="TableText"/>
              <w:snapToGrid w:val="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Tester</w:t>
            </w:r>
          </w:p>
        </w:tc>
      </w:tr>
      <w:tr w:rsidR="009A5B06" w:rsidRPr="00D65891" w:rsidTr="00D5748D">
        <w:tblPrEx>
          <w:tblCellMar>
            <w:left w:w="10" w:type="dxa"/>
            <w:right w:w="10" w:type="dxa"/>
          </w:tblCellMar>
        </w:tblPrEx>
        <w:trPr>
          <w:trHeight w:val="374"/>
        </w:trPr>
        <w:tc>
          <w:tcPr>
            <w:tcW w:w="2127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9A5B06" w:rsidRPr="00D65891" w:rsidRDefault="009A5B06" w:rsidP="0007630C">
            <w:pPr>
              <w:pStyle w:val="TableText1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9A5B06" w:rsidRPr="00D65891" w:rsidRDefault="00432FBE" w:rsidP="0007630C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Project description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9A5B06" w:rsidRPr="00D65891" w:rsidRDefault="005D3F0A" w:rsidP="0007630C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r w:rsidRPr="005D3F0A">
              <w:rPr>
                <w:rFonts w:ascii="Times New Roman" w:hAnsi="Times New Roman"/>
                <w:sz w:val="28"/>
                <w:szCs w:val="28"/>
              </w:rPr>
              <w:t>Application manages products, manage account and personal</w:t>
            </w:r>
          </w:p>
        </w:tc>
      </w:tr>
      <w:tr w:rsidR="009A5B06" w:rsidRPr="00D65891" w:rsidTr="00D5748D">
        <w:tblPrEx>
          <w:tblCellMar>
            <w:left w:w="10" w:type="dxa"/>
            <w:right w:w="10" w:type="dxa"/>
          </w:tblCellMar>
        </w:tblPrEx>
        <w:trPr>
          <w:trHeight w:val="988"/>
        </w:trPr>
        <w:tc>
          <w:tcPr>
            <w:tcW w:w="2127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9A5B06" w:rsidRPr="00D65891" w:rsidRDefault="009A5B06" w:rsidP="0007630C">
            <w:pPr>
              <w:pStyle w:val="TableText1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9A5B06" w:rsidRPr="00D65891" w:rsidRDefault="00432FBE" w:rsidP="0007630C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Using tools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9A5B06" w:rsidRPr="00D65891" w:rsidRDefault="005D3F0A" w:rsidP="0007630C">
            <w:pPr>
              <w:pStyle w:val="TableText"/>
              <w:snapToGrid w:val="0"/>
              <w:jc w:val="left"/>
              <w:rPr>
                <w:rFonts w:ascii="Times New Roman" w:eastAsia="Arial" w:hAnsi="Times New Roman"/>
                <w:sz w:val="28"/>
                <w:szCs w:val="28"/>
              </w:rPr>
            </w:pPr>
            <w:r w:rsidRPr="005D3F0A">
              <w:rPr>
                <w:rFonts w:ascii="Times New Roman" w:eastAsia="Arial" w:hAnsi="Times New Roman"/>
                <w:sz w:val="28"/>
                <w:szCs w:val="28"/>
              </w:rPr>
              <w:t>C#, HTML, CSS, SQL Server</w:t>
            </w:r>
          </w:p>
        </w:tc>
      </w:tr>
      <w:tr w:rsidR="00365E94" w:rsidRPr="00612031" w:rsidTr="00EE7936">
        <w:trPr>
          <w:trHeight w:val="436"/>
        </w:trPr>
        <w:tc>
          <w:tcPr>
            <w:tcW w:w="10915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365E94" w:rsidRPr="00612031" w:rsidRDefault="00365E94" w:rsidP="00EE7936">
            <w:pPr>
              <w:pStyle w:val="TableHeader"/>
              <w:snapToGrid w:val="0"/>
              <w:ind w:left="90" w:hanging="15"/>
              <w:rPr>
                <w:rFonts w:ascii="Times New Roman" w:eastAsia="Arial" w:hAnsi="Times New Roman"/>
                <w:sz w:val="28"/>
                <w:szCs w:val="28"/>
              </w:rPr>
            </w:pPr>
            <w:r w:rsidRPr="00A627B5">
              <w:rPr>
                <w:rFonts w:ascii="Times New Roman" w:eastAsia="Arial" w:hAnsi="Times New Roman"/>
                <w:sz w:val="28"/>
                <w:szCs w:val="28"/>
              </w:rPr>
              <w:t xml:space="preserve">Tester </w:t>
            </w:r>
            <w:r>
              <w:rPr>
                <w:rFonts w:ascii="Times New Roman" w:eastAsia="Arial" w:hAnsi="Times New Roman"/>
                <w:sz w:val="28"/>
                <w:szCs w:val="28"/>
              </w:rPr>
              <w:t>Ha Noi</w:t>
            </w:r>
          </w:p>
        </w:tc>
      </w:tr>
      <w:tr w:rsidR="00365E94" w:rsidRPr="00D65891" w:rsidTr="00EE7936">
        <w:tblPrEx>
          <w:tblCellMar>
            <w:left w:w="10" w:type="dxa"/>
            <w:right w:w="10" w:type="dxa"/>
          </w:tblCellMar>
        </w:tblPrEx>
        <w:trPr>
          <w:trHeight w:val="374"/>
        </w:trPr>
        <w:tc>
          <w:tcPr>
            <w:tcW w:w="2127" w:type="dxa"/>
            <w:vMerge w:val="restart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365E94" w:rsidRDefault="00365E94" w:rsidP="00EE7936">
            <w:pPr>
              <w:pStyle w:val="TableText1"/>
              <w:tabs>
                <w:tab w:val="left" w:pos="-436"/>
                <w:tab w:val="left" w:pos="286"/>
              </w:tabs>
              <w:snapToGrid w:val="0"/>
              <w:ind w:left="0" w:firstLine="13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From</w:t>
            </w:r>
            <w:r w:rsidRPr="00D6589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: </w:t>
            </w:r>
            <w:r w:rsidR="00852972">
              <w:rPr>
                <w:rFonts w:ascii="Times New Roman" w:eastAsia="Arial" w:hAnsi="Times New Roman" w:cs="Times New Roman"/>
                <w:sz w:val="28"/>
                <w:szCs w:val="28"/>
              </w:rPr>
              <w:t>01/2015</w:t>
            </w:r>
          </w:p>
          <w:p w:rsidR="00365E94" w:rsidRPr="00DE1456" w:rsidRDefault="00365E94" w:rsidP="00EE7936">
            <w:pPr>
              <w:pStyle w:val="TableText1"/>
              <w:tabs>
                <w:tab w:val="left" w:pos="-436"/>
                <w:tab w:val="left" w:pos="286"/>
              </w:tabs>
              <w:snapToGrid w:val="0"/>
              <w:ind w:left="0" w:firstLine="13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D6589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6D15AA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852972">
              <w:rPr>
                <w:rFonts w:ascii="Times New Roman" w:hAnsi="Times New Roman" w:cs="Times New Roman"/>
                <w:sz w:val="28"/>
                <w:szCs w:val="28"/>
              </w:rPr>
              <w:t>01/2015</w:t>
            </w: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365E94" w:rsidRPr="00D65891" w:rsidRDefault="00365E94" w:rsidP="00EE7936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Project name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365E94" w:rsidRPr="00D65891" w:rsidRDefault="00365E94" w:rsidP="00EE7936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BMS</w:t>
            </w:r>
          </w:p>
        </w:tc>
      </w:tr>
      <w:tr w:rsidR="00365E94" w:rsidRPr="00D65891" w:rsidTr="00EE7936">
        <w:tblPrEx>
          <w:tblCellMar>
            <w:left w:w="10" w:type="dxa"/>
            <w:right w:w="10" w:type="dxa"/>
          </w:tblCellMar>
        </w:tblPrEx>
        <w:trPr>
          <w:trHeight w:val="374"/>
        </w:trPr>
        <w:tc>
          <w:tcPr>
            <w:tcW w:w="2127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365E94" w:rsidRPr="00D65891" w:rsidRDefault="00365E94" w:rsidP="00EE7936">
            <w:pPr>
              <w:pStyle w:val="TableText1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365E94" w:rsidRPr="00D65891" w:rsidRDefault="00365E94" w:rsidP="00EE7936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Position and role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365E94" w:rsidRPr="00D65891" w:rsidRDefault="00365E94" w:rsidP="00EE7936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 w:rsidRPr="00365E94">
              <w:rPr>
                <w:rFonts w:ascii="Times New Roman" w:hAnsi="Times New Roman"/>
                <w:sz w:val="28"/>
                <w:szCs w:val="28"/>
              </w:rPr>
              <w:t>Write Testcase, Test Bugs, Write Report, Manage Bugs on Mantis/ Excel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365E94" w:rsidRPr="00D65891" w:rsidTr="00EE7936">
        <w:tblPrEx>
          <w:tblCellMar>
            <w:left w:w="10" w:type="dxa"/>
            <w:right w:w="10" w:type="dxa"/>
          </w:tblCellMar>
        </w:tblPrEx>
        <w:trPr>
          <w:trHeight w:val="374"/>
        </w:trPr>
        <w:tc>
          <w:tcPr>
            <w:tcW w:w="2127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365E94" w:rsidRPr="00D65891" w:rsidRDefault="00365E94" w:rsidP="00EE7936">
            <w:pPr>
              <w:pStyle w:val="TableText1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365E94" w:rsidRPr="00D65891" w:rsidRDefault="00365E94" w:rsidP="00EE7936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Project description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365E94" w:rsidRPr="00D65891" w:rsidRDefault="00365E94" w:rsidP="00EE793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r w:rsidRPr="00365E94">
              <w:rPr>
                <w:rFonts w:ascii="Times New Roman" w:hAnsi="Times New Roman"/>
                <w:sz w:val="28"/>
                <w:szCs w:val="28"/>
              </w:rPr>
              <w:t>Business Management System Uses To Manage Products, Accountant, Personal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365E94" w:rsidRPr="00D65891" w:rsidTr="00EE7936">
        <w:tblPrEx>
          <w:tblCellMar>
            <w:left w:w="10" w:type="dxa"/>
            <w:right w:w="10" w:type="dxa"/>
          </w:tblCellMar>
        </w:tblPrEx>
        <w:trPr>
          <w:trHeight w:val="988"/>
        </w:trPr>
        <w:tc>
          <w:tcPr>
            <w:tcW w:w="2127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365E94" w:rsidRPr="00D65891" w:rsidRDefault="00365E94" w:rsidP="00EE7936">
            <w:pPr>
              <w:pStyle w:val="TableText1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365E94" w:rsidRPr="00D65891" w:rsidRDefault="00365E94" w:rsidP="00EE7936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Using tools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365E94" w:rsidRPr="00D65891" w:rsidRDefault="00365E94" w:rsidP="00EE7936">
            <w:pPr>
              <w:pStyle w:val="TableText"/>
              <w:snapToGrid w:val="0"/>
              <w:jc w:val="left"/>
              <w:rPr>
                <w:rFonts w:ascii="Times New Roman" w:eastAsia="Arial" w:hAnsi="Times New Roman"/>
                <w:sz w:val="28"/>
                <w:szCs w:val="28"/>
              </w:rPr>
            </w:pPr>
            <w:r w:rsidRPr="00A627B5">
              <w:rPr>
                <w:rFonts w:ascii="Times New Roman" w:eastAsia="Arial" w:hAnsi="Times New Roman"/>
                <w:sz w:val="28"/>
                <w:szCs w:val="28"/>
              </w:rPr>
              <w:t>C#, SQL Server</w:t>
            </w:r>
          </w:p>
        </w:tc>
      </w:tr>
      <w:tr w:rsidR="009A5B06" w:rsidRPr="00612031" w:rsidTr="00D5748D">
        <w:trPr>
          <w:trHeight w:val="436"/>
        </w:trPr>
        <w:tc>
          <w:tcPr>
            <w:tcW w:w="10915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9A5B06" w:rsidRPr="00612031" w:rsidRDefault="00A627B5" w:rsidP="008C4E74">
            <w:pPr>
              <w:pStyle w:val="TableHeader"/>
              <w:snapToGrid w:val="0"/>
              <w:ind w:left="90" w:hanging="15"/>
              <w:rPr>
                <w:rFonts w:ascii="Times New Roman" w:eastAsia="Arial" w:hAnsi="Times New Roman"/>
                <w:sz w:val="28"/>
                <w:szCs w:val="28"/>
              </w:rPr>
            </w:pPr>
            <w:r w:rsidRPr="00A627B5">
              <w:rPr>
                <w:rFonts w:ascii="Times New Roman" w:eastAsia="Arial" w:hAnsi="Times New Roman"/>
                <w:sz w:val="28"/>
                <w:szCs w:val="28"/>
              </w:rPr>
              <w:t xml:space="preserve">Tester </w:t>
            </w:r>
            <w:r w:rsidR="008C4E74">
              <w:rPr>
                <w:rFonts w:ascii="Times New Roman" w:eastAsia="Arial" w:hAnsi="Times New Roman"/>
                <w:sz w:val="28"/>
                <w:szCs w:val="28"/>
              </w:rPr>
              <w:t>Ha Noi</w:t>
            </w:r>
          </w:p>
        </w:tc>
      </w:tr>
      <w:tr w:rsidR="009A5B06" w:rsidRPr="00D65891" w:rsidTr="00D5748D">
        <w:tblPrEx>
          <w:tblCellMar>
            <w:left w:w="10" w:type="dxa"/>
            <w:right w:w="10" w:type="dxa"/>
          </w:tblCellMar>
        </w:tblPrEx>
        <w:trPr>
          <w:trHeight w:val="374"/>
        </w:trPr>
        <w:tc>
          <w:tcPr>
            <w:tcW w:w="2127" w:type="dxa"/>
            <w:vMerge w:val="restart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DE1456" w:rsidRDefault="00432FBE" w:rsidP="00DE1456">
            <w:pPr>
              <w:pStyle w:val="TableText1"/>
              <w:tabs>
                <w:tab w:val="left" w:pos="-436"/>
                <w:tab w:val="left" w:pos="286"/>
              </w:tabs>
              <w:snapToGrid w:val="0"/>
              <w:ind w:left="0" w:firstLine="13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From</w:t>
            </w:r>
            <w:r w:rsidR="009A5B06" w:rsidRPr="00D6589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: </w:t>
            </w:r>
            <w:r w:rsidR="001A2843">
              <w:rPr>
                <w:rFonts w:ascii="Times New Roman" w:eastAsia="Arial" w:hAnsi="Times New Roman" w:cs="Times New Roman"/>
                <w:sz w:val="28"/>
                <w:szCs w:val="28"/>
              </w:rPr>
              <w:t>0</w:t>
            </w:r>
            <w:r w:rsidR="00852972">
              <w:rPr>
                <w:rFonts w:ascii="Times New Roman" w:eastAsia="Arial" w:hAnsi="Times New Roman" w:cs="Times New Roman"/>
                <w:sz w:val="28"/>
                <w:szCs w:val="28"/>
              </w:rPr>
              <w:t>1/2015</w:t>
            </w:r>
          </w:p>
          <w:p w:rsidR="009A5B06" w:rsidRPr="00DE1456" w:rsidRDefault="00432FBE" w:rsidP="00DE1456">
            <w:pPr>
              <w:pStyle w:val="TableText1"/>
              <w:tabs>
                <w:tab w:val="left" w:pos="-436"/>
                <w:tab w:val="left" w:pos="286"/>
              </w:tabs>
              <w:snapToGrid w:val="0"/>
              <w:ind w:left="0" w:firstLine="13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="009A5B06" w:rsidRPr="00D6589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6D15AA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1A284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52972">
              <w:rPr>
                <w:rFonts w:ascii="Times New Roman" w:hAnsi="Times New Roman" w:cs="Times New Roman"/>
                <w:sz w:val="28"/>
                <w:szCs w:val="28"/>
              </w:rPr>
              <w:t>2/2015</w:t>
            </w: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9A5B06" w:rsidRPr="00D65891" w:rsidRDefault="00432FBE" w:rsidP="0007630C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Project name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9A5B06" w:rsidRPr="00D65891" w:rsidRDefault="00365E94" w:rsidP="0007630C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Convert RATE</w:t>
            </w:r>
          </w:p>
        </w:tc>
      </w:tr>
      <w:tr w:rsidR="009A5B06" w:rsidRPr="00D65891" w:rsidTr="00D5748D">
        <w:tblPrEx>
          <w:tblCellMar>
            <w:left w:w="10" w:type="dxa"/>
            <w:right w:w="10" w:type="dxa"/>
          </w:tblCellMar>
        </w:tblPrEx>
        <w:trPr>
          <w:trHeight w:val="374"/>
        </w:trPr>
        <w:tc>
          <w:tcPr>
            <w:tcW w:w="2127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9A5B06" w:rsidRPr="00D65891" w:rsidRDefault="009A5B06" w:rsidP="0007630C">
            <w:pPr>
              <w:pStyle w:val="TableText1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9A5B06" w:rsidRPr="00D65891" w:rsidRDefault="00365E94" w:rsidP="0007630C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Position and role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9A5B06" w:rsidRPr="00D65891" w:rsidRDefault="00365E94" w:rsidP="0007630C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 w:rsidRPr="00365E94">
              <w:rPr>
                <w:rFonts w:ascii="Times New Roman" w:hAnsi="Times New Roman"/>
                <w:sz w:val="28"/>
                <w:szCs w:val="28"/>
              </w:rPr>
              <w:t>Write Testcase, Test Bugs, Write Report, Manage Bugs on Mantis/ Excel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A5B06" w:rsidRPr="00D65891" w:rsidTr="00D5748D">
        <w:tblPrEx>
          <w:tblCellMar>
            <w:left w:w="10" w:type="dxa"/>
            <w:right w:w="10" w:type="dxa"/>
          </w:tblCellMar>
        </w:tblPrEx>
        <w:trPr>
          <w:trHeight w:val="374"/>
        </w:trPr>
        <w:tc>
          <w:tcPr>
            <w:tcW w:w="2127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9A5B06" w:rsidRPr="00D65891" w:rsidRDefault="009A5B06" w:rsidP="0007630C">
            <w:pPr>
              <w:pStyle w:val="TableText1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9A5B06" w:rsidRPr="00D65891" w:rsidRDefault="00432FBE" w:rsidP="0007630C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Project description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9A5B06" w:rsidRPr="00D65891" w:rsidRDefault="004B5756" w:rsidP="00A627B5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Convert currency of countries i</w:t>
            </w:r>
            <w:r w:rsidR="00365E94" w:rsidRPr="00365E94">
              <w:rPr>
                <w:rFonts w:ascii="Times New Roman" w:hAnsi="Times New Roman"/>
                <w:sz w:val="28"/>
                <w:szCs w:val="28"/>
              </w:rPr>
              <w:t>n the world</w:t>
            </w:r>
            <w:r w:rsidR="00365E9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A5B06" w:rsidRPr="00D65891" w:rsidTr="00D5748D">
        <w:tblPrEx>
          <w:tblCellMar>
            <w:left w:w="10" w:type="dxa"/>
            <w:right w:w="10" w:type="dxa"/>
          </w:tblCellMar>
        </w:tblPrEx>
        <w:trPr>
          <w:trHeight w:val="988"/>
        </w:trPr>
        <w:tc>
          <w:tcPr>
            <w:tcW w:w="2127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9A5B06" w:rsidRPr="00D65891" w:rsidRDefault="009A5B06" w:rsidP="0007630C">
            <w:pPr>
              <w:pStyle w:val="TableText1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9A5B06" w:rsidRPr="00D65891" w:rsidRDefault="00432FBE" w:rsidP="0007630C">
            <w:pPr>
              <w:pStyle w:val="TableText"/>
              <w:snapToGrid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Using tools</w:t>
            </w:r>
          </w:p>
        </w:tc>
        <w:tc>
          <w:tcPr>
            <w:tcW w:w="6379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9A5B06" w:rsidRPr="00D65891" w:rsidRDefault="00A627B5" w:rsidP="0007630C">
            <w:pPr>
              <w:pStyle w:val="TableText"/>
              <w:snapToGrid w:val="0"/>
              <w:jc w:val="left"/>
              <w:rPr>
                <w:rFonts w:ascii="Times New Roman" w:eastAsia="Arial" w:hAnsi="Times New Roman"/>
                <w:sz w:val="28"/>
                <w:szCs w:val="28"/>
              </w:rPr>
            </w:pPr>
            <w:r w:rsidRPr="00A627B5">
              <w:rPr>
                <w:rFonts w:ascii="Times New Roman" w:eastAsia="Arial" w:hAnsi="Times New Roman"/>
                <w:sz w:val="28"/>
                <w:szCs w:val="28"/>
              </w:rPr>
              <w:t>C#, SQL Server</w:t>
            </w:r>
          </w:p>
        </w:tc>
      </w:tr>
    </w:tbl>
    <w:p w:rsidR="00D65891" w:rsidRDefault="00D65891">
      <w:pPr>
        <w:pStyle w:val="TableText"/>
        <w:rPr>
          <w:rFonts w:ascii="Times New Roman" w:hAnsi="Times New Roman"/>
          <w:sz w:val="28"/>
          <w:szCs w:val="28"/>
          <w:lang w:val="fr-FR"/>
        </w:rPr>
      </w:pPr>
    </w:p>
    <w:p w:rsidR="00DE1456" w:rsidRDefault="00DE1456">
      <w:pPr>
        <w:pStyle w:val="TableText"/>
        <w:rPr>
          <w:rFonts w:ascii="Times New Roman" w:hAnsi="Times New Roman"/>
          <w:sz w:val="28"/>
          <w:szCs w:val="28"/>
          <w:lang w:val="fr-FR"/>
        </w:rPr>
      </w:pPr>
    </w:p>
    <w:p w:rsidR="00A627B5" w:rsidRDefault="00A627B5">
      <w:pPr>
        <w:pStyle w:val="TableText"/>
        <w:rPr>
          <w:rFonts w:ascii="Times New Roman" w:hAnsi="Times New Roman"/>
          <w:sz w:val="28"/>
          <w:szCs w:val="28"/>
          <w:lang w:val="fr-FR"/>
        </w:rPr>
      </w:pPr>
    </w:p>
    <w:p w:rsidR="0052419C" w:rsidRDefault="0052419C">
      <w:pPr>
        <w:pStyle w:val="TableText"/>
        <w:rPr>
          <w:rFonts w:ascii="Times New Roman" w:hAnsi="Times New Roman"/>
          <w:sz w:val="28"/>
          <w:szCs w:val="28"/>
          <w:lang w:val="fr-FR"/>
        </w:rPr>
      </w:pPr>
    </w:p>
    <w:tbl>
      <w:tblPr>
        <w:tblW w:w="10915" w:type="dxa"/>
        <w:tblInd w:w="108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1E0" w:firstRow="1" w:lastRow="1" w:firstColumn="1" w:lastColumn="1" w:noHBand="0" w:noVBand="0"/>
      </w:tblPr>
      <w:tblGrid>
        <w:gridCol w:w="3150"/>
        <w:gridCol w:w="7765"/>
      </w:tblGrid>
      <w:tr w:rsidR="0052419C" w:rsidRPr="0052419C" w:rsidTr="0052419C">
        <w:trPr>
          <w:trHeight w:val="714"/>
        </w:trPr>
        <w:tc>
          <w:tcPr>
            <w:tcW w:w="10915" w:type="dxa"/>
            <w:gridSpan w:val="2"/>
            <w:shd w:val="clear" w:color="auto" w:fill="B8CCE4" w:themeFill="accent1" w:themeFillTint="66"/>
            <w:vAlign w:val="center"/>
          </w:tcPr>
          <w:p w:rsidR="0052419C" w:rsidRPr="0052419C" w:rsidRDefault="0052419C" w:rsidP="0052419C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2419C">
              <w:rPr>
                <w:rFonts w:ascii="Times New Roman" w:hAnsi="Times New Roman"/>
                <w:b/>
                <w:bCs/>
                <w:sz w:val="28"/>
                <w:szCs w:val="28"/>
              </w:rPr>
              <w:t>TECHNICAL SKILLS</w:t>
            </w:r>
          </w:p>
        </w:tc>
      </w:tr>
      <w:tr w:rsidR="0052419C" w:rsidRPr="0052419C" w:rsidTr="0052419C">
        <w:trPr>
          <w:trHeight w:val="444"/>
        </w:trPr>
        <w:tc>
          <w:tcPr>
            <w:tcW w:w="3150" w:type="dxa"/>
            <w:shd w:val="clear" w:color="auto" w:fill="auto"/>
            <w:vAlign w:val="center"/>
          </w:tcPr>
          <w:p w:rsidR="0052419C" w:rsidRPr="0052419C" w:rsidRDefault="0052419C" w:rsidP="00EE7936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2419C">
              <w:rPr>
                <w:rFonts w:ascii="Times New Roman" w:hAnsi="Times New Roman"/>
                <w:b/>
                <w:bCs/>
                <w:sz w:val="28"/>
                <w:szCs w:val="28"/>
              </w:rPr>
              <w:t>OS</w:t>
            </w:r>
          </w:p>
        </w:tc>
        <w:tc>
          <w:tcPr>
            <w:tcW w:w="7765" w:type="dxa"/>
            <w:vAlign w:val="center"/>
          </w:tcPr>
          <w:p w:rsidR="0052419C" w:rsidRPr="0052419C" w:rsidRDefault="0052419C" w:rsidP="0052419C">
            <w:pPr>
              <w:rPr>
                <w:rFonts w:ascii="Times New Roman" w:hAnsi="Times New Roman"/>
                <w:spacing w:val="6"/>
                <w:sz w:val="28"/>
                <w:szCs w:val="28"/>
              </w:rPr>
            </w:pPr>
            <w:r w:rsidRPr="0052419C">
              <w:rPr>
                <w:rFonts w:ascii="Times New Roman" w:hAnsi="Times New Roman"/>
                <w:spacing w:val="6"/>
                <w:sz w:val="28"/>
                <w:szCs w:val="28"/>
              </w:rPr>
              <w:t>Window</w:t>
            </w:r>
            <w:r>
              <w:rPr>
                <w:rFonts w:ascii="Times New Roman" w:hAnsi="Times New Roman"/>
                <w:spacing w:val="6"/>
                <w:sz w:val="28"/>
                <w:szCs w:val="28"/>
              </w:rPr>
              <w:t xml:space="preserve"> XP, Window 7, </w:t>
            </w:r>
            <w:r w:rsidRPr="0052419C">
              <w:rPr>
                <w:rFonts w:ascii="Times New Roman" w:hAnsi="Times New Roman"/>
                <w:spacing w:val="6"/>
                <w:sz w:val="28"/>
                <w:szCs w:val="28"/>
              </w:rPr>
              <w:t>Window</w:t>
            </w:r>
            <w:r>
              <w:rPr>
                <w:rFonts w:ascii="Times New Roman" w:hAnsi="Times New Roman"/>
                <w:spacing w:val="6"/>
                <w:sz w:val="28"/>
                <w:szCs w:val="28"/>
              </w:rPr>
              <w:t xml:space="preserve"> 8</w:t>
            </w:r>
            <w:r w:rsidR="00E26754">
              <w:rPr>
                <w:rFonts w:ascii="Times New Roman" w:hAnsi="Times New Roman"/>
                <w:spacing w:val="6"/>
                <w:sz w:val="28"/>
                <w:szCs w:val="28"/>
              </w:rPr>
              <w:t xml:space="preserve"> </w:t>
            </w:r>
          </w:p>
        </w:tc>
      </w:tr>
      <w:tr w:rsidR="0052419C" w:rsidRPr="0052419C" w:rsidTr="0052419C">
        <w:trPr>
          <w:trHeight w:val="435"/>
        </w:trPr>
        <w:tc>
          <w:tcPr>
            <w:tcW w:w="3150" w:type="dxa"/>
            <w:shd w:val="clear" w:color="auto" w:fill="auto"/>
            <w:vAlign w:val="center"/>
          </w:tcPr>
          <w:p w:rsidR="0052419C" w:rsidRPr="0052419C" w:rsidRDefault="0052419C" w:rsidP="00EE7936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2419C">
              <w:rPr>
                <w:rFonts w:ascii="Times New Roman" w:hAnsi="Times New Roman"/>
                <w:b/>
                <w:bCs/>
                <w:sz w:val="28"/>
                <w:szCs w:val="28"/>
              </w:rPr>
              <w:t>Languages</w:t>
            </w:r>
          </w:p>
        </w:tc>
        <w:tc>
          <w:tcPr>
            <w:tcW w:w="7765" w:type="dxa"/>
            <w:vAlign w:val="center"/>
          </w:tcPr>
          <w:p w:rsidR="0052419C" w:rsidRPr="0052419C" w:rsidRDefault="0081220E" w:rsidP="00EE7936">
            <w:pPr>
              <w:rPr>
                <w:rFonts w:ascii="Times New Roman" w:hAnsi="Times New Roman"/>
                <w:spacing w:val="6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PHP,HTML/CSS, Java</w:t>
            </w:r>
          </w:p>
        </w:tc>
      </w:tr>
      <w:tr w:rsidR="0052419C" w:rsidRPr="0052419C" w:rsidTr="0052419C">
        <w:trPr>
          <w:trHeight w:val="444"/>
        </w:trPr>
        <w:tc>
          <w:tcPr>
            <w:tcW w:w="3150" w:type="dxa"/>
            <w:shd w:val="clear" w:color="auto" w:fill="auto"/>
            <w:vAlign w:val="center"/>
          </w:tcPr>
          <w:p w:rsidR="0052419C" w:rsidRPr="0052419C" w:rsidRDefault="0052419C" w:rsidP="00EE7936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2419C">
              <w:rPr>
                <w:rFonts w:ascii="Times New Roman" w:hAnsi="Times New Roman"/>
                <w:b/>
                <w:bCs/>
                <w:sz w:val="28"/>
                <w:szCs w:val="28"/>
              </w:rPr>
              <w:t>Databases</w:t>
            </w:r>
          </w:p>
        </w:tc>
        <w:tc>
          <w:tcPr>
            <w:tcW w:w="7765" w:type="dxa"/>
            <w:vAlign w:val="center"/>
          </w:tcPr>
          <w:p w:rsidR="0052419C" w:rsidRPr="0052419C" w:rsidRDefault="0052419C" w:rsidP="00EE7936">
            <w:pPr>
              <w:rPr>
                <w:rFonts w:ascii="Times New Roman" w:hAnsi="Times New Roman"/>
                <w:spacing w:val="6"/>
                <w:sz w:val="28"/>
                <w:szCs w:val="28"/>
              </w:rPr>
            </w:pPr>
            <w:r w:rsidRPr="0052419C">
              <w:rPr>
                <w:rFonts w:ascii="Times New Roman" w:hAnsi="Times New Roman"/>
                <w:spacing w:val="6"/>
                <w:sz w:val="28"/>
                <w:szCs w:val="28"/>
              </w:rPr>
              <w:t>SQL server</w:t>
            </w:r>
            <w:r>
              <w:rPr>
                <w:rFonts w:ascii="Times New Roman" w:hAnsi="Times New Roman"/>
                <w:spacing w:val="6"/>
                <w:sz w:val="28"/>
                <w:szCs w:val="28"/>
              </w:rPr>
              <w:t>, Access</w:t>
            </w:r>
          </w:p>
        </w:tc>
      </w:tr>
      <w:tr w:rsidR="0052419C" w:rsidRPr="0052419C" w:rsidTr="0052419C">
        <w:trPr>
          <w:trHeight w:val="354"/>
        </w:trPr>
        <w:tc>
          <w:tcPr>
            <w:tcW w:w="3150" w:type="dxa"/>
            <w:shd w:val="clear" w:color="auto" w:fill="auto"/>
            <w:vAlign w:val="center"/>
          </w:tcPr>
          <w:p w:rsidR="0052419C" w:rsidRPr="0052419C" w:rsidRDefault="0052419C" w:rsidP="00EE7936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Style w:val="postbody"/>
                <w:rFonts w:ascii="Times New Roman" w:hAnsi="Times New Roman"/>
                <w:b/>
                <w:sz w:val="28"/>
                <w:szCs w:val="28"/>
              </w:rPr>
              <w:t>Web server</w:t>
            </w:r>
          </w:p>
        </w:tc>
        <w:tc>
          <w:tcPr>
            <w:tcW w:w="7765" w:type="dxa"/>
            <w:vAlign w:val="center"/>
          </w:tcPr>
          <w:p w:rsidR="0052419C" w:rsidRPr="0052419C" w:rsidRDefault="0052419C" w:rsidP="00EE7936">
            <w:pPr>
              <w:rPr>
                <w:rFonts w:ascii="Times New Roman" w:hAnsi="Times New Roman"/>
                <w:spacing w:val="6"/>
                <w:sz w:val="28"/>
                <w:szCs w:val="28"/>
              </w:rPr>
            </w:pPr>
            <w:r>
              <w:rPr>
                <w:rFonts w:ascii="Times New Roman" w:hAnsi="Times New Roman"/>
                <w:spacing w:val="6"/>
                <w:sz w:val="28"/>
                <w:szCs w:val="28"/>
              </w:rPr>
              <w:t>Xamp</w:t>
            </w:r>
          </w:p>
        </w:tc>
      </w:tr>
      <w:tr w:rsidR="0052419C" w:rsidRPr="0052419C" w:rsidTr="0052419C">
        <w:trPr>
          <w:trHeight w:val="435"/>
        </w:trPr>
        <w:tc>
          <w:tcPr>
            <w:tcW w:w="3150" w:type="dxa"/>
            <w:shd w:val="clear" w:color="auto" w:fill="auto"/>
            <w:vAlign w:val="center"/>
          </w:tcPr>
          <w:p w:rsidR="0052419C" w:rsidRPr="0052419C" w:rsidRDefault="0052419C" w:rsidP="00EE7936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2419C">
              <w:rPr>
                <w:rFonts w:ascii="Times New Roman" w:hAnsi="Times New Roman"/>
                <w:b/>
                <w:bCs/>
                <w:sz w:val="28"/>
                <w:szCs w:val="28"/>
              </w:rPr>
              <w:t>Packages</w:t>
            </w:r>
          </w:p>
        </w:tc>
        <w:tc>
          <w:tcPr>
            <w:tcW w:w="7765" w:type="dxa"/>
            <w:vAlign w:val="center"/>
          </w:tcPr>
          <w:p w:rsidR="0052419C" w:rsidRPr="0052419C" w:rsidRDefault="0052419C" w:rsidP="00EE7936">
            <w:pPr>
              <w:rPr>
                <w:rFonts w:ascii="Times New Roman" w:hAnsi="Times New Roman"/>
                <w:spacing w:val="6"/>
                <w:sz w:val="28"/>
                <w:szCs w:val="28"/>
              </w:rPr>
            </w:pPr>
            <w:r w:rsidRPr="0052419C">
              <w:rPr>
                <w:rFonts w:ascii="Times New Roman" w:hAnsi="Times New Roman"/>
                <w:spacing w:val="6"/>
                <w:sz w:val="28"/>
                <w:szCs w:val="28"/>
              </w:rPr>
              <w:t xml:space="preserve"> MS office</w:t>
            </w:r>
          </w:p>
        </w:tc>
      </w:tr>
      <w:tr w:rsidR="0052419C" w:rsidRPr="0052419C" w:rsidTr="0052419C">
        <w:trPr>
          <w:trHeight w:val="444"/>
        </w:trPr>
        <w:tc>
          <w:tcPr>
            <w:tcW w:w="3150" w:type="dxa"/>
            <w:shd w:val="clear" w:color="auto" w:fill="auto"/>
            <w:vAlign w:val="center"/>
          </w:tcPr>
          <w:p w:rsidR="0052419C" w:rsidRPr="0052419C" w:rsidRDefault="0052419C" w:rsidP="00EE7936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2419C">
              <w:rPr>
                <w:rFonts w:ascii="Times New Roman" w:hAnsi="Times New Roman"/>
                <w:b/>
                <w:bCs/>
                <w:sz w:val="28"/>
                <w:szCs w:val="28"/>
              </w:rPr>
              <w:t>Methodologies &amp; Tools</w:t>
            </w:r>
          </w:p>
        </w:tc>
        <w:tc>
          <w:tcPr>
            <w:tcW w:w="7765" w:type="dxa"/>
            <w:vAlign w:val="center"/>
          </w:tcPr>
          <w:p w:rsidR="0052419C" w:rsidRPr="0052419C" w:rsidRDefault="0052419C" w:rsidP="00EE7936">
            <w:pPr>
              <w:rPr>
                <w:rFonts w:ascii="Times New Roman" w:hAnsi="Times New Roman"/>
                <w:sz w:val="28"/>
                <w:szCs w:val="28"/>
              </w:rPr>
            </w:pPr>
            <w:r w:rsidRPr="0052419C">
              <w:rPr>
                <w:rFonts w:ascii="Times New Roman" w:hAnsi="Times New Roman"/>
                <w:sz w:val="28"/>
                <w:szCs w:val="28"/>
              </w:rPr>
              <w:t>Dr</w:t>
            </w:r>
            <w:r w:rsidR="0081220E">
              <w:rPr>
                <w:rFonts w:ascii="Times New Roman" w:hAnsi="Times New Roman"/>
                <w:sz w:val="28"/>
                <w:szCs w:val="28"/>
              </w:rPr>
              <w:t>eam weaver 8,</w:t>
            </w:r>
            <w:r w:rsidRPr="0052419C">
              <w:rPr>
                <w:rFonts w:ascii="Times New Roman" w:hAnsi="Times New Roman"/>
                <w:sz w:val="28"/>
                <w:szCs w:val="28"/>
              </w:rPr>
              <w:t xml:space="preserve"> MS SQL server 2005/2008...</w:t>
            </w:r>
          </w:p>
        </w:tc>
      </w:tr>
    </w:tbl>
    <w:p w:rsidR="0052419C" w:rsidRPr="0052419C" w:rsidRDefault="0052419C">
      <w:pPr>
        <w:pStyle w:val="TableText"/>
        <w:rPr>
          <w:rFonts w:ascii="Times New Roman" w:hAnsi="Times New Roman"/>
          <w:sz w:val="28"/>
          <w:szCs w:val="28"/>
        </w:rPr>
      </w:pPr>
    </w:p>
    <w:p w:rsidR="00A627B5" w:rsidRDefault="00A627B5" w:rsidP="00613EF6">
      <w:pPr>
        <w:pStyle w:val="TableText"/>
        <w:ind w:left="0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2835"/>
        <w:gridCol w:w="2835"/>
        <w:gridCol w:w="2835"/>
      </w:tblGrid>
      <w:tr w:rsidR="00D65891" w:rsidRPr="00D65891" w:rsidTr="00A627B5">
        <w:trPr>
          <w:trHeight w:val="453"/>
        </w:trPr>
        <w:tc>
          <w:tcPr>
            <w:tcW w:w="10915" w:type="dxa"/>
            <w:gridSpan w:val="4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B8CCE4"/>
          </w:tcPr>
          <w:p w:rsidR="00D65891" w:rsidRPr="00D65891" w:rsidRDefault="00365E94" w:rsidP="00365E94">
            <w:pPr>
              <w:pStyle w:val="TableHeader"/>
              <w:snapToGrid w:val="0"/>
              <w:rPr>
                <w:rFonts w:ascii="Times New Roman" w:hAnsi="Times New Roman"/>
                <w:sz w:val="28"/>
                <w:szCs w:val="28"/>
              </w:rPr>
            </w:pPr>
            <w:r w:rsidRPr="00365E94">
              <w:rPr>
                <w:rFonts w:ascii="Times New Roman" w:hAnsi="Times New Roman"/>
                <w:sz w:val="28"/>
                <w:szCs w:val="28"/>
              </w:rPr>
              <w:t>FOREIGN LANGUAGES (ENGLISH)</w:t>
            </w:r>
          </w:p>
        </w:tc>
      </w:tr>
      <w:tr w:rsidR="00D65891" w:rsidRPr="00D65891" w:rsidTr="00A627B5">
        <w:tblPrEx>
          <w:tblCellMar>
            <w:left w:w="10" w:type="dxa"/>
            <w:right w:w="10" w:type="dxa"/>
          </w:tblCellMar>
        </w:tblPrEx>
        <w:trPr>
          <w:trHeight w:val="531"/>
        </w:trPr>
        <w:tc>
          <w:tcPr>
            <w:tcW w:w="2410" w:type="dxa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D65891" w:rsidRPr="00D65891" w:rsidRDefault="00365E94" w:rsidP="00FA01C4">
            <w:pPr>
              <w:pStyle w:val="NoteText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Listening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65891" w:rsidRPr="00D65891" w:rsidRDefault="00365E94" w:rsidP="00FA01C4">
            <w:pPr>
              <w:pStyle w:val="NoteText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Speaking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65891" w:rsidRPr="00D65891" w:rsidRDefault="0052419C" w:rsidP="00FA01C4">
            <w:pPr>
              <w:pStyle w:val="NoteText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Reading</w:t>
            </w:r>
          </w:p>
        </w:tc>
        <w:tc>
          <w:tcPr>
            <w:tcW w:w="2835" w:type="dxa"/>
            <w:tcBorders>
              <w:right w:val="single" w:sz="8" w:space="0" w:color="C0C0C0"/>
            </w:tcBorders>
            <w:shd w:val="clear" w:color="auto" w:fill="auto"/>
            <w:vAlign w:val="center"/>
          </w:tcPr>
          <w:p w:rsidR="00D65891" w:rsidRPr="00D65891" w:rsidRDefault="0052419C" w:rsidP="00FA01C4">
            <w:pPr>
              <w:pStyle w:val="NoteText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Writing</w:t>
            </w:r>
          </w:p>
        </w:tc>
      </w:tr>
      <w:tr w:rsidR="00D65891" w:rsidRPr="00D65891" w:rsidTr="00A627B5">
        <w:tblPrEx>
          <w:tblCellMar>
            <w:left w:w="10" w:type="dxa"/>
            <w:right w:w="10" w:type="dxa"/>
          </w:tblCellMar>
        </w:tblPrEx>
        <w:trPr>
          <w:trHeight w:val="416"/>
        </w:trPr>
        <w:tc>
          <w:tcPr>
            <w:tcW w:w="2410" w:type="dxa"/>
            <w:tcBorders>
              <w:left w:val="single" w:sz="8" w:space="0" w:color="C0C0C0"/>
              <w:bottom w:val="single" w:sz="4" w:space="0" w:color="92CDDC" w:themeColor="accent5" w:themeTint="99"/>
            </w:tcBorders>
            <w:shd w:val="clear" w:color="auto" w:fill="auto"/>
            <w:vAlign w:val="center"/>
          </w:tcPr>
          <w:p w:rsidR="00D65891" w:rsidRPr="00FA01C4" w:rsidRDefault="00F96F28" w:rsidP="00FA01C4">
            <w:pPr>
              <w:pStyle w:val="NoteText"/>
              <w:snapToGrid w:val="0"/>
              <w:jc w:val="center"/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</w:pPr>
            <w:r w:rsidRPr="00365E94"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Moderate</w:t>
            </w:r>
          </w:p>
        </w:tc>
        <w:tc>
          <w:tcPr>
            <w:tcW w:w="2835" w:type="dxa"/>
            <w:tcBorders>
              <w:bottom w:val="single" w:sz="4" w:space="0" w:color="92CDDC" w:themeColor="accent5" w:themeTint="99"/>
            </w:tcBorders>
            <w:shd w:val="clear" w:color="auto" w:fill="auto"/>
            <w:vAlign w:val="center"/>
          </w:tcPr>
          <w:p w:rsidR="00D65891" w:rsidRPr="00FA01C4" w:rsidRDefault="00365E94" w:rsidP="00FA01C4">
            <w:pPr>
              <w:pStyle w:val="NoteText"/>
              <w:snapToGrid w:val="0"/>
              <w:jc w:val="center"/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</w:pPr>
            <w:r w:rsidRPr="00365E94"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Moderate</w:t>
            </w:r>
          </w:p>
        </w:tc>
        <w:tc>
          <w:tcPr>
            <w:tcW w:w="2835" w:type="dxa"/>
            <w:tcBorders>
              <w:bottom w:val="single" w:sz="4" w:space="0" w:color="92CDDC" w:themeColor="accent5" w:themeTint="99"/>
            </w:tcBorders>
            <w:shd w:val="clear" w:color="auto" w:fill="auto"/>
            <w:vAlign w:val="center"/>
          </w:tcPr>
          <w:p w:rsidR="00D65891" w:rsidRPr="00FA01C4" w:rsidRDefault="00F96F28" w:rsidP="00FA01C4">
            <w:pPr>
              <w:pStyle w:val="NoteText"/>
              <w:snapToGrid w:val="0"/>
              <w:jc w:val="center"/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</w:pPr>
            <w:r w:rsidRPr="00365E94"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Moderate</w:t>
            </w:r>
          </w:p>
        </w:tc>
        <w:tc>
          <w:tcPr>
            <w:tcW w:w="2835" w:type="dxa"/>
            <w:tcBorders>
              <w:bottom w:val="single" w:sz="4" w:space="0" w:color="92CDDC" w:themeColor="accent5" w:themeTint="99"/>
              <w:right w:val="single" w:sz="8" w:space="0" w:color="C0C0C0"/>
            </w:tcBorders>
            <w:shd w:val="clear" w:color="auto" w:fill="auto"/>
            <w:vAlign w:val="center"/>
          </w:tcPr>
          <w:p w:rsidR="00D65891" w:rsidRPr="00FA01C4" w:rsidRDefault="0052419C" w:rsidP="00FA01C4">
            <w:pPr>
              <w:pStyle w:val="NoteText"/>
              <w:snapToGrid w:val="0"/>
              <w:jc w:val="center"/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</w:pPr>
            <w:r w:rsidRPr="0052419C">
              <w:rPr>
                <w:rFonts w:ascii="Times New Roman" w:hAnsi="Times New Roman" w:cs="Times New Roman"/>
                <w:b w:val="0"/>
                <w:i w:val="0"/>
                <w:color w:val="auto"/>
                <w:sz w:val="28"/>
                <w:szCs w:val="28"/>
              </w:rPr>
              <w:t>Moderate</w:t>
            </w:r>
          </w:p>
        </w:tc>
      </w:tr>
    </w:tbl>
    <w:p w:rsidR="00613EF6" w:rsidRDefault="00613EF6" w:rsidP="00613EF6">
      <w:pPr>
        <w:pStyle w:val="TableText"/>
        <w:ind w:left="432"/>
        <w:rPr>
          <w:rFonts w:ascii="Times New Roman" w:hAnsi="Times New Roman"/>
          <w:sz w:val="28"/>
          <w:szCs w:val="28"/>
          <w:lang w:val="fr-FR"/>
        </w:rPr>
      </w:pPr>
    </w:p>
    <w:p w:rsidR="0052419C" w:rsidRPr="00887891" w:rsidRDefault="0052419C" w:rsidP="00613EF6">
      <w:pPr>
        <w:pStyle w:val="TableText"/>
        <w:ind w:left="432"/>
        <w:rPr>
          <w:rFonts w:ascii="Times New Roman" w:hAnsi="Times New Roman"/>
          <w:sz w:val="28"/>
          <w:szCs w:val="28"/>
          <w:lang w:val="fr-FR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915"/>
      </w:tblGrid>
      <w:tr w:rsidR="00D65891" w:rsidRPr="00D65891" w:rsidTr="00697784">
        <w:trPr>
          <w:trHeight w:val="505"/>
        </w:trPr>
        <w:tc>
          <w:tcPr>
            <w:tcW w:w="1091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B8CCE4"/>
          </w:tcPr>
          <w:p w:rsidR="00D65891" w:rsidRPr="00D65891" w:rsidRDefault="0052419C">
            <w:pPr>
              <w:pStyle w:val="TableHeader"/>
              <w:snapToGrid w:val="0"/>
              <w:rPr>
                <w:rFonts w:ascii="Times New Roman" w:hAnsi="Times New Roman"/>
                <w:sz w:val="28"/>
                <w:szCs w:val="28"/>
              </w:rPr>
            </w:pPr>
            <w:r w:rsidRPr="00464DB4">
              <w:rPr>
                <w:rFonts w:ascii="Times New Roman" w:hAnsi="Times New Roman"/>
                <w:sz w:val="28"/>
                <w:szCs w:val="28"/>
              </w:rPr>
              <w:t>CAREER OBJECTIVE</w:t>
            </w:r>
          </w:p>
        </w:tc>
      </w:tr>
      <w:tr w:rsidR="00D65891" w:rsidRPr="00D65891" w:rsidTr="00697784">
        <w:trPr>
          <w:trHeight w:val="364"/>
        </w:trPr>
        <w:tc>
          <w:tcPr>
            <w:tcW w:w="1091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D000BF" w:rsidRPr="00D000BF" w:rsidRDefault="00D000BF" w:rsidP="00D000BF">
            <w:pPr>
              <w:pStyle w:val="TableText1"/>
              <w:snapToGrid w:val="0"/>
              <w:ind w:left="-3" w:right="-3" w:firstLine="604"/>
              <w:rPr>
                <w:rFonts w:ascii="Times New Roman" w:hAnsi="Times New Roman" w:cs="Times New Roman"/>
                <w:sz w:val="28"/>
                <w:szCs w:val="28"/>
              </w:rPr>
            </w:pPr>
            <w:r w:rsidRPr="00D000BF">
              <w:rPr>
                <w:rFonts w:ascii="Times New Roman" w:hAnsi="Times New Roman" w:cs="Times New Roman"/>
                <w:sz w:val="28"/>
                <w:szCs w:val="28"/>
              </w:rPr>
              <w:t>I want to work in a dynamic and professional environment. I hope that I will have favorable working environment which motivates me to develop myself and do well the job, learn more knowledge and life skills from colleagues. Through the studying</w:t>
            </w:r>
            <w:r w:rsidR="008529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52972" w:rsidRPr="005738CE">
              <w:rPr>
                <w:rFonts w:ascii="Times New Roman" w:hAnsi="Times New Roman"/>
                <w:sz w:val="28"/>
                <w:szCs w:val="28"/>
              </w:rPr>
              <w:t>at</w:t>
            </w:r>
            <w:r w:rsidR="00852972" w:rsidRPr="008640C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52972" w:rsidRPr="002727CA">
              <w:rPr>
                <w:rFonts w:ascii="Times New Roman" w:hAnsi="Times New Roman"/>
                <w:sz w:val="28"/>
                <w:szCs w:val="28"/>
              </w:rPr>
              <w:t>Posts and Telecommunications Institute of Technology</w:t>
            </w:r>
            <w:r w:rsidRPr="00D000BF">
              <w:rPr>
                <w:rFonts w:ascii="Times New Roman" w:hAnsi="Times New Roman" w:cs="Times New Roman"/>
                <w:sz w:val="28"/>
                <w:szCs w:val="28"/>
              </w:rPr>
              <w:t>, i had the skills and knowledge about basic informatics as well as my specialization such as design, website programming and software applications. In addition, I am a sociable person, have solidarity and have ability to work in teams as well as independently in environments with high pressure.</w:t>
            </w:r>
          </w:p>
          <w:p w:rsidR="00D65891" w:rsidRPr="00D65891" w:rsidRDefault="00D000BF" w:rsidP="00A06F6E">
            <w:pPr>
              <w:pStyle w:val="TableText1"/>
              <w:snapToGrid w:val="0"/>
              <w:ind w:left="-3" w:right="-3" w:firstLine="604"/>
              <w:rPr>
                <w:rFonts w:ascii="Times New Roman" w:hAnsi="Times New Roman" w:cs="Times New Roman"/>
                <w:sz w:val="28"/>
                <w:szCs w:val="28"/>
              </w:rPr>
            </w:pPr>
            <w:r w:rsidRPr="00D000BF">
              <w:rPr>
                <w:rFonts w:ascii="Times New Roman" w:hAnsi="Times New Roman" w:cs="Times New Roman"/>
                <w:sz w:val="28"/>
                <w:szCs w:val="28"/>
              </w:rPr>
              <w:t xml:space="preserve">Because the skills and experience outlined above, I believe that i can fully meet the requirements of the company. Working according to my hobby and specialization is my desire.  </w:t>
            </w:r>
            <w:bookmarkStart w:id="2" w:name="_GoBack"/>
            <w:bookmarkEnd w:id="2"/>
          </w:p>
        </w:tc>
      </w:tr>
    </w:tbl>
    <w:p w:rsidR="00CD15A8" w:rsidRPr="00D65891" w:rsidRDefault="00CD15A8" w:rsidP="00CD15A8">
      <w:pPr>
        <w:rPr>
          <w:rFonts w:ascii="Times New Roman" w:hAnsi="Times New Roman"/>
          <w:sz w:val="28"/>
          <w:szCs w:val="28"/>
        </w:rPr>
      </w:pPr>
    </w:p>
    <w:sectPr w:rsidR="00CD15A8" w:rsidRPr="00D65891" w:rsidSect="00EE5039">
      <w:footerReference w:type="default" r:id="rId10"/>
      <w:footerReference w:type="first" r:id="rId11"/>
      <w:pgSz w:w="11906" w:h="16838"/>
      <w:pgMar w:top="851" w:right="284" w:bottom="851" w:left="680" w:header="510" w:footer="45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345" w:rsidRDefault="00E87345">
      <w:r>
        <w:separator/>
      </w:r>
    </w:p>
  </w:endnote>
  <w:endnote w:type="continuationSeparator" w:id="0">
    <w:p w:rsidR="00E87345" w:rsidRDefault="00E87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DejaVu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3525241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</w:rPr>
    </w:sdtEndPr>
    <w:sdtContent>
      <w:p w:rsidR="00170F35" w:rsidRPr="00170F35" w:rsidRDefault="00170F35">
        <w:pPr>
          <w:pStyle w:val="Footer"/>
          <w:jc w:val="center"/>
          <w:rPr>
            <w:rFonts w:ascii="Times New Roman" w:hAnsi="Times New Roman"/>
            <w:sz w:val="24"/>
          </w:rPr>
        </w:pPr>
        <w:r w:rsidRPr="00170F35">
          <w:rPr>
            <w:rFonts w:ascii="Times New Roman" w:hAnsi="Times New Roman"/>
            <w:sz w:val="24"/>
          </w:rPr>
          <w:fldChar w:fldCharType="begin"/>
        </w:r>
        <w:r w:rsidRPr="00170F35">
          <w:rPr>
            <w:rFonts w:ascii="Times New Roman" w:hAnsi="Times New Roman"/>
            <w:sz w:val="24"/>
          </w:rPr>
          <w:instrText xml:space="preserve"> PAGE   \* MERGEFORMAT </w:instrText>
        </w:r>
        <w:r w:rsidRPr="00170F35">
          <w:rPr>
            <w:rFonts w:ascii="Times New Roman" w:hAnsi="Times New Roman"/>
            <w:sz w:val="24"/>
          </w:rPr>
          <w:fldChar w:fldCharType="separate"/>
        </w:r>
        <w:r w:rsidR="00A06F6E">
          <w:rPr>
            <w:rFonts w:ascii="Times New Roman" w:hAnsi="Times New Roman"/>
            <w:noProof/>
            <w:sz w:val="24"/>
          </w:rPr>
          <w:t>3</w:t>
        </w:r>
        <w:r w:rsidRPr="00170F35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:rsidR="00D65891" w:rsidRDefault="00D658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75393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748D" w:rsidRDefault="00D5748D">
        <w:pPr>
          <w:pStyle w:val="Footer"/>
          <w:jc w:val="center"/>
        </w:pPr>
        <w:r w:rsidRPr="00D5748D">
          <w:rPr>
            <w:rFonts w:ascii="Times New Roman" w:hAnsi="Times New Roman"/>
            <w:sz w:val="26"/>
            <w:szCs w:val="26"/>
          </w:rPr>
          <w:fldChar w:fldCharType="begin"/>
        </w:r>
        <w:r w:rsidRPr="00D5748D">
          <w:rPr>
            <w:rFonts w:ascii="Times New Roman" w:hAnsi="Times New Roman"/>
            <w:sz w:val="26"/>
            <w:szCs w:val="26"/>
          </w:rPr>
          <w:instrText xml:space="preserve"> PAGE   \* MERGEFORMAT </w:instrText>
        </w:r>
        <w:r w:rsidRPr="00D5748D">
          <w:rPr>
            <w:rFonts w:ascii="Times New Roman" w:hAnsi="Times New Roman"/>
            <w:sz w:val="26"/>
            <w:szCs w:val="26"/>
          </w:rPr>
          <w:fldChar w:fldCharType="separate"/>
        </w:r>
        <w:r w:rsidR="00A06F6E">
          <w:rPr>
            <w:rFonts w:ascii="Times New Roman" w:hAnsi="Times New Roman"/>
            <w:noProof/>
            <w:sz w:val="26"/>
            <w:szCs w:val="26"/>
          </w:rPr>
          <w:t>1</w:t>
        </w:r>
        <w:r w:rsidRPr="00D5748D">
          <w:rPr>
            <w:rFonts w:ascii="Times New Roman" w:hAnsi="Times New Roman"/>
            <w:noProof/>
            <w:sz w:val="26"/>
            <w:szCs w:val="26"/>
          </w:rPr>
          <w:fldChar w:fldCharType="end"/>
        </w:r>
      </w:p>
    </w:sdtContent>
  </w:sdt>
  <w:p w:rsidR="00D65891" w:rsidRDefault="00D658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345" w:rsidRDefault="00E87345">
      <w:r>
        <w:separator/>
      </w:r>
    </w:p>
  </w:footnote>
  <w:footnote w:type="continuationSeparator" w:id="0">
    <w:p w:rsidR="00E87345" w:rsidRDefault="00E87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3"/>
    <w:lvl w:ilvl="0"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cs="Wingdings"/>
        <w:sz w:val="1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00000004"/>
    <w:name w:val="WW8Num4"/>
    <w:lvl w:ilvl="0"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Symbol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Symbol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Symbol"/>
      </w:rPr>
    </w:lvl>
  </w:abstractNum>
  <w:abstractNum w:abstractNumId="4">
    <w:nsid w:val="00000005"/>
    <w:multiLevelType w:val="multilevel"/>
    <w:tmpl w:val="00000005"/>
    <w:name w:val="WW8Num5"/>
    <w:lvl w:ilvl="0">
      <w:numFmt w:val="bullet"/>
      <w:lvlText w:val=""/>
      <w:lvlJc w:val="left"/>
      <w:pPr>
        <w:tabs>
          <w:tab w:val="num" w:pos="0"/>
        </w:tabs>
        <w:ind w:left="2310" w:hanging="330"/>
      </w:pPr>
      <w:rPr>
        <w:rFonts w:ascii="Wingdings" w:hAnsi="Wingdings" w:cs="Arial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sz w:val="16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Wingdings"/>
        <w:sz w:val="16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  <w:sz w:val="16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  <w:sz w:val="16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Wingdings"/>
        <w:sz w:val="16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Wingdings"/>
        <w:sz w:val="16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  <w:sz w:val="16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Wingdings"/>
        <w:sz w:val="16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Wingdings"/>
        <w:sz w:val="16"/>
      </w:rPr>
    </w:lvl>
  </w:abstractNum>
  <w:abstractNum w:abstractNumId="7">
    <w:nsid w:val="06C67949"/>
    <w:multiLevelType w:val="hybridMultilevel"/>
    <w:tmpl w:val="6614938E"/>
    <w:lvl w:ilvl="0" w:tplc="7546839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8159EA"/>
    <w:multiLevelType w:val="hybridMultilevel"/>
    <w:tmpl w:val="3210F6F2"/>
    <w:lvl w:ilvl="0" w:tplc="C824A400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9">
    <w:nsid w:val="0D4D782F"/>
    <w:multiLevelType w:val="hybridMultilevel"/>
    <w:tmpl w:val="EF5E7F36"/>
    <w:lvl w:ilvl="0" w:tplc="7546839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DA281E"/>
    <w:multiLevelType w:val="hybridMultilevel"/>
    <w:tmpl w:val="1F08CE36"/>
    <w:lvl w:ilvl="0" w:tplc="2F78678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A16AB8"/>
    <w:multiLevelType w:val="hybridMultilevel"/>
    <w:tmpl w:val="7D12BCA0"/>
    <w:lvl w:ilvl="0" w:tplc="60948E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F4660E"/>
    <w:multiLevelType w:val="hybridMultilevel"/>
    <w:tmpl w:val="7DDAA8AC"/>
    <w:lvl w:ilvl="0" w:tplc="7546839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5C19A7"/>
    <w:multiLevelType w:val="hybridMultilevel"/>
    <w:tmpl w:val="409043C0"/>
    <w:lvl w:ilvl="0" w:tplc="FFCCD1FC">
      <w:numFmt w:val="bullet"/>
      <w:lvlText w:val="-"/>
      <w:lvlJc w:val="left"/>
      <w:pPr>
        <w:ind w:left="4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11"/>
  </w:num>
  <w:num w:numId="10">
    <w:abstractNumId w:val="13"/>
  </w:num>
  <w:num w:numId="11">
    <w:abstractNumId w:val="10"/>
  </w:num>
  <w:num w:numId="12">
    <w:abstractNumId w:val="9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en-US" w:vendorID="64" w:dllVersion="131078" w:nlCheck="1" w:checkStyle="0"/>
  <w:activeWritingStyle w:appName="MSWord" w:lang="fr-FR" w:vendorID="64" w:dllVersion="131078" w:nlCheck="1" w:checkStyle="1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C77"/>
    <w:rsid w:val="00006400"/>
    <w:rsid w:val="0001464D"/>
    <w:rsid w:val="00015035"/>
    <w:rsid w:val="00022B80"/>
    <w:rsid w:val="00037D3E"/>
    <w:rsid w:val="00054006"/>
    <w:rsid w:val="000616FF"/>
    <w:rsid w:val="0007013A"/>
    <w:rsid w:val="00080F04"/>
    <w:rsid w:val="000958AC"/>
    <w:rsid w:val="000A7965"/>
    <w:rsid w:val="000C4776"/>
    <w:rsid w:val="00102656"/>
    <w:rsid w:val="00113654"/>
    <w:rsid w:val="001268F5"/>
    <w:rsid w:val="00126E3B"/>
    <w:rsid w:val="00130967"/>
    <w:rsid w:val="00131FB4"/>
    <w:rsid w:val="00134AE9"/>
    <w:rsid w:val="0014367A"/>
    <w:rsid w:val="0015217A"/>
    <w:rsid w:val="0016117A"/>
    <w:rsid w:val="00162F4F"/>
    <w:rsid w:val="001706F5"/>
    <w:rsid w:val="00170F35"/>
    <w:rsid w:val="00177FEA"/>
    <w:rsid w:val="001930FF"/>
    <w:rsid w:val="001A2843"/>
    <w:rsid w:val="001B6541"/>
    <w:rsid w:val="001D6851"/>
    <w:rsid w:val="001E7106"/>
    <w:rsid w:val="001F0F17"/>
    <w:rsid w:val="001F7530"/>
    <w:rsid w:val="0020297E"/>
    <w:rsid w:val="0024402E"/>
    <w:rsid w:val="00260A64"/>
    <w:rsid w:val="002727CA"/>
    <w:rsid w:val="0028535C"/>
    <w:rsid w:val="002B2A8F"/>
    <w:rsid w:val="002D7114"/>
    <w:rsid w:val="002E2D54"/>
    <w:rsid w:val="002F5D2A"/>
    <w:rsid w:val="002F60A2"/>
    <w:rsid w:val="002F7CDD"/>
    <w:rsid w:val="00301EF3"/>
    <w:rsid w:val="00303810"/>
    <w:rsid w:val="00306F3A"/>
    <w:rsid w:val="00323147"/>
    <w:rsid w:val="00330229"/>
    <w:rsid w:val="00333C19"/>
    <w:rsid w:val="0033554C"/>
    <w:rsid w:val="003411D8"/>
    <w:rsid w:val="00345827"/>
    <w:rsid w:val="00365E94"/>
    <w:rsid w:val="0038424A"/>
    <w:rsid w:val="00393A53"/>
    <w:rsid w:val="003C62AD"/>
    <w:rsid w:val="003D2984"/>
    <w:rsid w:val="003E2543"/>
    <w:rsid w:val="0041286E"/>
    <w:rsid w:val="00412CD2"/>
    <w:rsid w:val="00421078"/>
    <w:rsid w:val="00421194"/>
    <w:rsid w:val="00432FBE"/>
    <w:rsid w:val="00465BC1"/>
    <w:rsid w:val="00475AAE"/>
    <w:rsid w:val="004B4E7D"/>
    <w:rsid w:val="004B5756"/>
    <w:rsid w:val="004E0D1F"/>
    <w:rsid w:val="005013D7"/>
    <w:rsid w:val="00510A3C"/>
    <w:rsid w:val="0052419C"/>
    <w:rsid w:val="00536F1D"/>
    <w:rsid w:val="005731FC"/>
    <w:rsid w:val="005738CE"/>
    <w:rsid w:val="00575C56"/>
    <w:rsid w:val="00593E3F"/>
    <w:rsid w:val="005A7C8C"/>
    <w:rsid w:val="005D3F0A"/>
    <w:rsid w:val="005E3C59"/>
    <w:rsid w:val="00601780"/>
    <w:rsid w:val="00601D89"/>
    <w:rsid w:val="00612031"/>
    <w:rsid w:val="00613EF6"/>
    <w:rsid w:val="00627E34"/>
    <w:rsid w:val="00630498"/>
    <w:rsid w:val="00643076"/>
    <w:rsid w:val="00647E10"/>
    <w:rsid w:val="00656C5F"/>
    <w:rsid w:val="00662B8F"/>
    <w:rsid w:val="00693155"/>
    <w:rsid w:val="00697784"/>
    <w:rsid w:val="006D15AA"/>
    <w:rsid w:val="006E3E68"/>
    <w:rsid w:val="006F7CEE"/>
    <w:rsid w:val="0072479C"/>
    <w:rsid w:val="00747E77"/>
    <w:rsid w:val="00761CA4"/>
    <w:rsid w:val="00791C4D"/>
    <w:rsid w:val="0079718A"/>
    <w:rsid w:val="007A376D"/>
    <w:rsid w:val="007E3E74"/>
    <w:rsid w:val="007F0968"/>
    <w:rsid w:val="0081220E"/>
    <w:rsid w:val="00837736"/>
    <w:rsid w:val="00851956"/>
    <w:rsid w:val="00852972"/>
    <w:rsid w:val="008640CE"/>
    <w:rsid w:val="00887891"/>
    <w:rsid w:val="008953C1"/>
    <w:rsid w:val="008A2C39"/>
    <w:rsid w:val="008C4E74"/>
    <w:rsid w:val="008D01E1"/>
    <w:rsid w:val="008D6158"/>
    <w:rsid w:val="008E1907"/>
    <w:rsid w:val="00900FDF"/>
    <w:rsid w:val="00920EA2"/>
    <w:rsid w:val="00923207"/>
    <w:rsid w:val="00941E6E"/>
    <w:rsid w:val="00945664"/>
    <w:rsid w:val="009554AD"/>
    <w:rsid w:val="009815EF"/>
    <w:rsid w:val="00993546"/>
    <w:rsid w:val="009952CA"/>
    <w:rsid w:val="009A3B3D"/>
    <w:rsid w:val="009A5B06"/>
    <w:rsid w:val="009B04AC"/>
    <w:rsid w:val="009D1F0F"/>
    <w:rsid w:val="009F332C"/>
    <w:rsid w:val="00A06F6E"/>
    <w:rsid w:val="00A33CEA"/>
    <w:rsid w:val="00A340DC"/>
    <w:rsid w:val="00A627B5"/>
    <w:rsid w:val="00A74DAE"/>
    <w:rsid w:val="00A8659C"/>
    <w:rsid w:val="00A94908"/>
    <w:rsid w:val="00AB01A5"/>
    <w:rsid w:val="00AD0F07"/>
    <w:rsid w:val="00AE0726"/>
    <w:rsid w:val="00B310CF"/>
    <w:rsid w:val="00B3255B"/>
    <w:rsid w:val="00B41097"/>
    <w:rsid w:val="00B700DF"/>
    <w:rsid w:val="00B70E47"/>
    <w:rsid w:val="00BA3D62"/>
    <w:rsid w:val="00BA76BE"/>
    <w:rsid w:val="00BB7D7F"/>
    <w:rsid w:val="00BD0A49"/>
    <w:rsid w:val="00BD70A1"/>
    <w:rsid w:val="00BE4FD8"/>
    <w:rsid w:val="00BE63F5"/>
    <w:rsid w:val="00BF7604"/>
    <w:rsid w:val="00C307B1"/>
    <w:rsid w:val="00C431E8"/>
    <w:rsid w:val="00C623B8"/>
    <w:rsid w:val="00C64799"/>
    <w:rsid w:val="00C80DE6"/>
    <w:rsid w:val="00CA2F75"/>
    <w:rsid w:val="00CD15A8"/>
    <w:rsid w:val="00CD5A4B"/>
    <w:rsid w:val="00CD65E2"/>
    <w:rsid w:val="00CD6D38"/>
    <w:rsid w:val="00D000BF"/>
    <w:rsid w:val="00D0117A"/>
    <w:rsid w:val="00D05DF7"/>
    <w:rsid w:val="00D535D6"/>
    <w:rsid w:val="00D5748D"/>
    <w:rsid w:val="00D65891"/>
    <w:rsid w:val="00DD6657"/>
    <w:rsid w:val="00DE1456"/>
    <w:rsid w:val="00DE2207"/>
    <w:rsid w:val="00DE30D5"/>
    <w:rsid w:val="00DE4689"/>
    <w:rsid w:val="00E26754"/>
    <w:rsid w:val="00E27398"/>
    <w:rsid w:val="00E423B7"/>
    <w:rsid w:val="00E46997"/>
    <w:rsid w:val="00E54685"/>
    <w:rsid w:val="00E7009E"/>
    <w:rsid w:val="00E820B0"/>
    <w:rsid w:val="00E87345"/>
    <w:rsid w:val="00EB4C77"/>
    <w:rsid w:val="00EB74AE"/>
    <w:rsid w:val="00EC11CA"/>
    <w:rsid w:val="00EC2000"/>
    <w:rsid w:val="00ED08B3"/>
    <w:rsid w:val="00ED4CE3"/>
    <w:rsid w:val="00EE5039"/>
    <w:rsid w:val="00EF1059"/>
    <w:rsid w:val="00F137BC"/>
    <w:rsid w:val="00F16B77"/>
    <w:rsid w:val="00F80AEE"/>
    <w:rsid w:val="00F96F28"/>
    <w:rsid w:val="00FA01C4"/>
    <w:rsid w:val="00FA69ED"/>
    <w:rsid w:val="00FB108C"/>
    <w:rsid w:val="00FE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5:docId w15:val="{05B86F0B-FFF0-462A-B054-67EA2B40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039"/>
    <w:pPr>
      <w:tabs>
        <w:tab w:val="left" w:pos="3420"/>
      </w:tabs>
      <w:suppressAutoHyphens/>
      <w:textAlignment w:val="baseline"/>
    </w:pPr>
    <w:rPr>
      <w:rFonts w:ascii="Arial" w:hAnsi="Arial"/>
      <w:sz w:val="24"/>
      <w:szCs w:val="24"/>
      <w:lang w:val="en-US" w:eastAsia="zh-CN"/>
    </w:rPr>
  </w:style>
  <w:style w:type="paragraph" w:styleId="Heading5">
    <w:name w:val="heading 5"/>
    <w:basedOn w:val="Normal"/>
    <w:next w:val="Normal"/>
    <w:qFormat/>
    <w:rsid w:val="00EE5039"/>
    <w:pPr>
      <w:tabs>
        <w:tab w:val="num" w:pos="0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E5039"/>
    <w:pPr>
      <w:tabs>
        <w:tab w:val="num" w:pos="0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EE5039"/>
    <w:rPr>
      <w:rFonts w:ascii="OpenSymbol" w:hAnsi="OpenSymbol" w:cs="OpenSymbol"/>
    </w:rPr>
  </w:style>
  <w:style w:type="character" w:customStyle="1" w:styleId="WW8Num3z0">
    <w:name w:val="WW8Num3z0"/>
    <w:rsid w:val="00EE5039"/>
    <w:rPr>
      <w:rFonts w:ascii="Wingdings" w:hAnsi="Wingdings" w:cs="Wingdings"/>
      <w:sz w:val="12"/>
    </w:rPr>
  </w:style>
  <w:style w:type="character" w:customStyle="1" w:styleId="WW8Num4z0">
    <w:name w:val="WW8Num4z0"/>
    <w:rsid w:val="00EE5039"/>
    <w:rPr>
      <w:rFonts w:ascii="Symbol" w:hAnsi="Symbol" w:cs="Symbol"/>
    </w:rPr>
  </w:style>
  <w:style w:type="character" w:customStyle="1" w:styleId="WW8Num4z1">
    <w:name w:val="WW8Num4z1"/>
    <w:rsid w:val="00EE5039"/>
    <w:rPr>
      <w:rFonts w:ascii="Courier New" w:hAnsi="Courier New" w:cs="Courier New"/>
    </w:rPr>
  </w:style>
  <w:style w:type="character" w:customStyle="1" w:styleId="WW8Num4z3">
    <w:name w:val="WW8Num4z3"/>
    <w:rsid w:val="00EE5039"/>
    <w:rPr>
      <w:rFonts w:ascii="Symbol" w:hAnsi="Symbol" w:cs="Symbol"/>
    </w:rPr>
  </w:style>
  <w:style w:type="character" w:customStyle="1" w:styleId="WW8Num5z0">
    <w:name w:val="WW8Num5z0"/>
    <w:rsid w:val="00EE5039"/>
    <w:rPr>
      <w:rFonts w:ascii="Arial" w:eastAsia="Times New Roman" w:hAnsi="Arial" w:cs="Arial"/>
    </w:rPr>
  </w:style>
  <w:style w:type="character" w:customStyle="1" w:styleId="WW8Num5z1">
    <w:name w:val="WW8Num5z1"/>
    <w:rsid w:val="00EE5039"/>
    <w:rPr>
      <w:rFonts w:ascii="Courier New" w:hAnsi="Courier New" w:cs="Courier New"/>
    </w:rPr>
  </w:style>
  <w:style w:type="character" w:customStyle="1" w:styleId="WW8Num5z2">
    <w:name w:val="WW8Num5z2"/>
    <w:rsid w:val="00EE5039"/>
    <w:rPr>
      <w:rFonts w:ascii="Wingdings" w:hAnsi="Wingdings" w:cs="Wingdings"/>
    </w:rPr>
  </w:style>
  <w:style w:type="character" w:customStyle="1" w:styleId="WW8Num5z3">
    <w:name w:val="WW8Num5z3"/>
    <w:rsid w:val="00EE5039"/>
    <w:rPr>
      <w:rFonts w:ascii="Symbol" w:hAnsi="Symbol" w:cs="Symbol"/>
    </w:rPr>
  </w:style>
  <w:style w:type="character" w:customStyle="1" w:styleId="WW8Num6z0">
    <w:name w:val="WW8Num6z0"/>
    <w:rsid w:val="00EE5039"/>
    <w:rPr>
      <w:rFonts w:ascii="Arial" w:eastAsia="Times New Roman" w:hAnsi="Arial" w:cs="Arial"/>
    </w:rPr>
  </w:style>
  <w:style w:type="character" w:customStyle="1" w:styleId="WW8Num7z0">
    <w:name w:val="WW8Num7z0"/>
    <w:rsid w:val="00EE5039"/>
    <w:rPr>
      <w:rFonts w:ascii="Wingdings" w:hAnsi="Wingdings" w:cs="Wingdings"/>
      <w:sz w:val="16"/>
    </w:rPr>
  </w:style>
  <w:style w:type="character" w:customStyle="1" w:styleId="Absatz-Standardschriftart">
    <w:name w:val="Absatz-Standardschriftart"/>
    <w:rsid w:val="00EE5039"/>
  </w:style>
  <w:style w:type="character" w:customStyle="1" w:styleId="WW-Absatz-Standardschriftart">
    <w:name w:val="WW-Absatz-Standardschriftart"/>
    <w:rsid w:val="00EE5039"/>
  </w:style>
  <w:style w:type="character" w:customStyle="1" w:styleId="WW8Num8z0">
    <w:name w:val="WW8Num8z0"/>
    <w:rsid w:val="00EE5039"/>
    <w:rPr>
      <w:rFonts w:ascii="Wingdings" w:hAnsi="Wingdings" w:cs="Wingdings"/>
      <w:sz w:val="20"/>
      <w:szCs w:val="20"/>
    </w:rPr>
  </w:style>
  <w:style w:type="character" w:customStyle="1" w:styleId="WW8Num9z0">
    <w:name w:val="WW8Num9z0"/>
    <w:rsid w:val="00EE5039"/>
    <w:rPr>
      <w:rFonts w:ascii="Symbol" w:hAnsi="Symbol" w:cs="OpenSymbol"/>
    </w:rPr>
  </w:style>
  <w:style w:type="character" w:customStyle="1" w:styleId="WW-Absatz-Standardschriftart1">
    <w:name w:val="WW-Absatz-Standardschriftart1"/>
    <w:rsid w:val="00EE5039"/>
  </w:style>
  <w:style w:type="character" w:customStyle="1" w:styleId="WW-Absatz-Standardschriftart11">
    <w:name w:val="WW-Absatz-Standardschriftart11"/>
    <w:rsid w:val="00EE5039"/>
  </w:style>
  <w:style w:type="character" w:customStyle="1" w:styleId="WW-Absatz-Standardschriftart111">
    <w:name w:val="WW-Absatz-Standardschriftart111"/>
    <w:rsid w:val="00EE5039"/>
  </w:style>
  <w:style w:type="character" w:customStyle="1" w:styleId="WW-Absatz-Standardschriftart1111">
    <w:name w:val="WW-Absatz-Standardschriftart1111"/>
    <w:rsid w:val="00EE5039"/>
  </w:style>
  <w:style w:type="character" w:customStyle="1" w:styleId="WW-Absatz-Standardschriftart11111">
    <w:name w:val="WW-Absatz-Standardschriftart11111"/>
    <w:rsid w:val="00EE5039"/>
  </w:style>
  <w:style w:type="character" w:customStyle="1" w:styleId="WW-Absatz-Standardschriftart111111">
    <w:name w:val="WW-Absatz-Standardschriftart111111"/>
    <w:rsid w:val="00EE5039"/>
  </w:style>
  <w:style w:type="character" w:customStyle="1" w:styleId="WW8Num4z2">
    <w:name w:val="WW8Num4z2"/>
    <w:rsid w:val="00EE5039"/>
    <w:rPr>
      <w:rFonts w:ascii="Wingdings" w:hAnsi="Wingdings" w:cs="Wingdings"/>
    </w:rPr>
  </w:style>
  <w:style w:type="character" w:customStyle="1" w:styleId="WW-Absatz-Standardschriftart1111111">
    <w:name w:val="WW-Absatz-Standardschriftart1111111"/>
    <w:rsid w:val="00EE5039"/>
  </w:style>
  <w:style w:type="character" w:customStyle="1" w:styleId="WW8Num1z0">
    <w:name w:val="WW8Num1z0"/>
    <w:rsid w:val="00EE5039"/>
    <w:rPr>
      <w:rFonts w:ascii="Symbol" w:hAnsi="Symbol" w:cs="Symbol"/>
    </w:rPr>
  </w:style>
  <w:style w:type="character" w:customStyle="1" w:styleId="WW8Num2z1">
    <w:name w:val="WW8Num2z1"/>
    <w:rsid w:val="00EE5039"/>
    <w:rPr>
      <w:rFonts w:ascii="Courier New" w:hAnsi="Courier New" w:cs="Courier New"/>
    </w:rPr>
  </w:style>
  <w:style w:type="character" w:customStyle="1" w:styleId="WW8Num2z2">
    <w:name w:val="WW8Num2z2"/>
    <w:rsid w:val="00EE5039"/>
    <w:rPr>
      <w:rFonts w:ascii="Wingdings" w:hAnsi="Wingdings" w:cs="Wingdings"/>
    </w:rPr>
  </w:style>
  <w:style w:type="character" w:customStyle="1" w:styleId="WW8Num2z3">
    <w:name w:val="WW8Num2z3"/>
    <w:rsid w:val="00EE5039"/>
    <w:rPr>
      <w:rFonts w:ascii="Symbol" w:hAnsi="Symbol" w:cs="Symbol"/>
    </w:rPr>
  </w:style>
  <w:style w:type="character" w:customStyle="1" w:styleId="WW8Num6z1">
    <w:name w:val="WW8Num6z1"/>
    <w:rsid w:val="00EE5039"/>
    <w:rPr>
      <w:rFonts w:ascii="Courier New" w:hAnsi="Courier New" w:cs="Courier New"/>
    </w:rPr>
  </w:style>
  <w:style w:type="character" w:customStyle="1" w:styleId="WW8Num6z2">
    <w:name w:val="WW8Num6z2"/>
    <w:rsid w:val="00EE5039"/>
    <w:rPr>
      <w:rFonts w:ascii="Wingdings" w:hAnsi="Wingdings" w:cs="Wingdings"/>
    </w:rPr>
  </w:style>
  <w:style w:type="character" w:customStyle="1" w:styleId="WW8Num6z3">
    <w:name w:val="WW8Num6z3"/>
    <w:rsid w:val="00EE5039"/>
    <w:rPr>
      <w:rFonts w:ascii="Symbol" w:hAnsi="Symbol" w:cs="Symbol"/>
    </w:rPr>
  </w:style>
  <w:style w:type="character" w:customStyle="1" w:styleId="WW8Num7z1">
    <w:name w:val="WW8Num7z1"/>
    <w:rsid w:val="00EE5039"/>
    <w:rPr>
      <w:rFonts w:ascii="Courier New" w:hAnsi="Courier New" w:cs="Courier New"/>
    </w:rPr>
  </w:style>
  <w:style w:type="character" w:customStyle="1" w:styleId="WW8Num7z2">
    <w:name w:val="WW8Num7z2"/>
    <w:rsid w:val="00EE5039"/>
    <w:rPr>
      <w:rFonts w:ascii="Wingdings" w:hAnsi="Wingdings" w:cs="Wingdings"/>
    </w:rPr>
  </w:style>
  <w:style w:type="character" w:customStyle="1" w:styleId="WW8Num7z3">
    <w:name w:val="WW8Num7z3"/>
    <w:rsid w:val="00EE5039"/>
    <w:rPr>
      <w:rFonts w:ascii="Symbol" w:hAnsi="Symbol" w:cs="Symbol"/>
    </w:rPr>
  </w:style>
  <w:style w:type="character" w:customStyle="1" w:styleId="WW8Num8z1">
    <w:name w:val="WW8Num8z1"/>
    <w:rsid w:val="00EE5039"/>
    <w:rPr>
      <w:rFonts w:ascii="Courier New" w:hAnsi="Courier New" w:cs="Courier New"/>
    </w:rPr>
  </w:style>
  <w:style w:type="character" w:customStyle="1" w:styleId="WW8Num8z2">
    <w:name w:val="WW8Num8z2"/>
    <w:rsid w:val="00EE5039"/>
    <w:rPr>
      <w:rFonts w:ascii="Wingdings" w:hAnsi="Wingdings" w:cs="Wingdings"/>
    </w:rPr>
  </w:style>
  <w:style w:type="character" w:customStyle="1" w:styleId="WW8Num8z3">
    <w:name w:val="WW8Num8z3"/>
    <w:rsid w:val="00EE5039"/>
    <w:rPr>
      <w:rFonts w:ascii="Symbol" w:hAnsi="Symbol" w:cs="Symbol"/>
    </w:rPr>
  </w:style>
  <w:style w:type="character" w:styleId="Hyperlink">
    <w:name w:val="Hyperlink"/>
    <w:rsid w:val="00EE5039"/>
    <w:rPr>
      <w:color w:val="0000FF"/>
      <w:u w:val="single"/>
    </w:rPr>
  </w:style>
  <w:style w:type="character" w:styleId="PageNumber">
    <w:name w:val="page number"/>
    <w:basedOn w:val="DefaultParagraphFont"/>
    <w:rsid w:val="00EE5039"/>
  </w:style>
  <w:style w:type="character" w:styleId="FollowedHyperlink">
    <w:name w:val="FollowedHyperlink"/>
    <w:rsid w:val="00EE5039"/>
    <w:rPr>
      <w:color w:val="800080"/>
      <w:u w:val="single"/>
    </w:rPr>
  </w:style>
  <w:style w:type="character" w:customStyle="1" w:styleId="TableTextChar">
    <w:name w:val="Table Text Char"/>
    <w:rsid w:val="00EE5039"/>
    <w:rPr>
      <w:rFonts w:ascii="Arial" w:hAnsi="Arial" w:cs="Arial"/>
      <w:sz w:val="16"/>
      <w:szCs w:val="16"/>
      <w:lang w:val="en-US" w:bidi="ar-SA"/>
    </w:rPr>
  </w:style>
  <w:style w:type="character" w:customStyle="1" w:styleId="TableText1Char">
    <w:name w:val="Table Text 1 Char"/>
    <w:rsid w:val="00EE5039"/>
    <w:rPr>
      <w:rFonts w:ascii="Arial" w:hAnsi="Arial" w:cs="Arial"/>
      <w:sz w:val="16"/>
      <w:szCs w:val="16"/>
      <w:lang w:val="en-US" w:bidi="ar-SA"/>
    </w:rPr>
  </w:style>
  <w:style w:type="character" w:customStyle="1" w:styleId="shorttext1">
    <w:name w:val="short_text1"/>
    <w:rsid w:val="00EE5039"/>
    <w:rPr>
      <w:sz w:val="24"/>
      <w:szCs w:val="24"/>
    </w:rPr>
  </w:style>
  <w:style w:type="character" w:customStyle="1" w:styleId="BalloonTextChar">
    <w:name w:val="Balloon Text Char"/>
    <w:rsid w:val="00EE5039"/>
    <w:rPr>
      <w:rFonts w:ascii="Tahoma" w:hAnsi="Tahoma" w:cs="Tahoma"/>
      <w:sz w:val="16"/>
      <w:szCs w:val="16"/>
    </w:rPr>
  </w:style>
  <w:style w:type="character" w:customStyle="1" w:styleId="Bullets">
    <w:name w:val="Bullets"/>
    <w:rsid w:val="00EE5039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EE5039"/>
  </w:style>
  <w:style w:type="character" w:customStyle="1" w:styleId="FootnoteCharacters">
    <w:name w:val="Footnote Characters"/>
    <w:rsid w:val="00EE5039"/>
  </w:style>
  <w:style w:type="character" w:customStyle="1" w:styleId="Footnoteanchor">
    <w:name w:val="Footnote anchor"/>
    <w:rsid w:val="00EE5039"/>
    <w:rPr>
      <w:vertAlign w:val="superscript"/>
    </w:rPr>
  </w:style>
  <w:style w:type="character" w:customStyle="1" w:styleId="EndnoteCharacters">
    <w:name w:val="Endnote Characters"/>
    <w:rsid w:val="00EE5039"/>
  </w:style>
  <w:style w:type="character" w:customStyle="1" w:styleId="Endnoteanchor">
    <w:name w:val="Endnote anchor"/>
    <w:rsid w:val="00EE5039"/>
    <w:rPr>
      <w:vertAlign w:val="superscript"/>
    </w:rPr>
  </w:style>
  <w:style w:type="paragraph" w:customStyle="1" w:styleId="Heading">
    <w:name w:val="Heading"/>
    <w:basedOn w:val="Normal"/>
    <w:next w:val="BodyText"/>
    <w:rsid w:val="00EE5039"/>
    <w:pPr>
      <w:keepNext/>
      <w:spacing w:before="240" w:after="120"/>
    </w:pPr>
    <w:rPr>
      <w:rFonts w:eastAsia="DejaVu Sans" w:cs="Lohit Hindi"/>
      <w:sz w:val="28"/>
      <w:szCs w:val="28"/>
    </w:rPr>
  </w:style>
  <w:style w:type="paragraph" w:styleId="BodyText">
    <w:name w:val="Body Text"/>
    <w:basedOn w:val="Normal"/>
    <w:rsid w:val="00EE5039"/>
    <w:pPr>
      <w:spacing w:after="120"/>
    </w:pPr>
  </w:style>
  <w:style w:type="paragraph" w:styleId="List">
    <w:name w:val="List"/>
    <w:basedOn w:val="BodyText"/>
    <w:rsid w:val="00EE5039"/>
    <w:rPr>
      <w:rFonts w:cs="Lohit Hindi"/>
    </w:rPr>
  </w:style>
  <w:style w:type="paragraph" w:styleId="Caption">
    <w:name w:val="caption"/>
    <w:basedOn w:val="Normal"/>
    <w:qFormat/>
    <w:rsid w:val="00EE5039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EE5039"/>
    <w:pPr>
      <w:suppressLineNumbers/>
    </w:pPr>
    <w:rPr>
      <w:rFonts w:cs="Lohit Hindi"/>
    </w:rPr>
  </w:style>
  <w:style w:type="paragraph" w:customStyle="1" w:styleId="Achievement">
    <w:name w:val="Achievement"/>
    <w:basedOn w:val="BodyText"/>
    <w:rsid w:val="00EE5039"/>
    <w:pPr>
      <w:spacing w:after="0" w:line="360" w:lineRule="auto"/>
      <w:ind w:left="245" w:hanging="245"/>
    </w:pPr>
    <w:rPr>
      <w:rFonts w:ascii="Garamond" w:hAnsi="Garamond" w:cs="Garamond"/>
      <w:sz w:val="22"/>
      <w:szCs w:val="20"/>
    </w:rPr>
  </w:style>
  <w:style w:type="paragraph" w:styleId="ListBullet">
    <w:name w:val="List Bullet"/>
    <w:basedOn w:val="Normal"/>
    <w:rsid w:val="00EE5039"/>
    <w:pPr>
      <w:tabs>
        <w:tab w:val="num" w:pos="0"/>
      </w:tabs>
      <w:ind w:left="2310" w:hanging="330"/>
    </w:pPr>
  </w:style>
  <w:style w:type="paragraph" w:customStyle="1" w:styleId="SectionTitle">
    <w:name w:val="Section Title"/>
    <w:basedOn w:val="Normal"/>
    <w:next w:val="Objective"/>
    <w:rsid w:val="00EE5039"/>
    <w:pPr>
      <w:spacing w:before="220" w:after="120" w:line="220" w:lineRule="atLeast"/>
    </w:pPr>
    <w:rPr>
      <w:rFonts w:ascii="Garamond" w:hAnsi="Garamond" w:cs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EE5039"/>
    <w:pPr>
      <w:spacing w:before="60" w:after="220" w:line="220" w:lineRule="atLeast"/>
    </w:pPr>
    <w:rPr>
      <w:rFonts w:ascii="Garamond" w:hAnsi="Garamond" w:cs="Garamond"/>
      <w:sz w:val="22"/>
      <w:szCs w:val="20"/>
    </w:rPr>
  </w:style>
  <w:style w:type="paragraph" w:customStyle="1" w:styleId="DocumentTitle">
    <w:name w:val="Document Title"/>
    <w:basedOn w:val="Normal"/>
    <w:rsid w:val="00EE5039"/>
    <w:pPr>
      <w:widowControl w:val="0"/>
      <w:autoSpaceDE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ProjectTitle">
    <w:name w:val="Project Title"/>
    <w:basedOn w:val="Normal"/>
    <w:next w:val="Normal"/>
    <w:rsid w:val="00EE5039"/>
    <w:pPr>
      <w:widowControl w:val="0"/>
      <w:autoSpaceDE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Style1">
    <w:name w:val="Style1"/>
    <w:basedOn w:val="Heading6"/>
    <w:rsid w:val="00EE5039"/>
    <w:pPr>
      <w:keepNext/>
      <w:tabs>
        <w:tab w:val="clear" w:pos="0"/>
      </w:tabs>
      <w:overflowPunct w:val="0"/>
      <w:autoSpaceDE w:val="0"/>
      <w:spacing w:before="0" w:after="0"/>
      <w:ind w:left="0" w:firstLine="0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styleId="Header">
    <w:name w:val="header"/>
    <w:basedOn w:val="Normal"/>
    <w:rsid w:val="00EE5039"/>
    <w:rPr>
      <w:sz w:val="18"/>
    </w:rPr>
  </w:style>
  <w:style w:type="paragraph" w:styleId="Footer">
    <w:name w:val="footer"/>
    <w:basedOn w:val="Normal"/>
    <w:link w:val="FooterChar"/>
    <w:uiPriority w:val="99"/>
    <w:rsid w:val="00EE5039"/>
    <w:pPr>
      <w:ind w:right="360"/>
    </w:pPr>
    <w:rPr>
      <w:sz w:val="20"/>
      <w:szCs w:val="20"/>
    </w:rPr>
  </w:style>
  <w:style w:type="paragraph" w:customStyle="1" w:styleId="listLevel02">
    <w:name w:val="listLevel02"/>
    <w:basedOn w:val="Normal"/>
    <w:rsid w:val="00EE5039"/>
    <w:pPr>
      <w:tabs>
        <w:tab w:val="num" w:pos="0"/>
      </w:tabs>
      <w:ind w:left="1080" w:hanging="360"/>
      <w:jc w:val="both"/>
    </w:pPr>
    <w:rPr>
      <w:rFonts w:ascii="Garamond" w:eastAsia="MS Mincho" w:hAnsi="Garamond" w:cs="Garamond"/>
      <w:sz w:val="22"/>
      <w:szCs w:val="20"/>
    </w:rPr>
  </w:style>
  <w:style w:type="paragraph" w:customStyle="1" w:styleId="Name">
    <w:name w:val="Name"/>
    <w:basedOn w:val="Normal"/>
    <w:rsid w:val="00EE5039"/>
    <w:pPr>
      <w:spacing w:before="120"/>
      <w:jc w:val="center"/>
    </w:pPr>
    <w:rPr>
      <w:rFonts w:ascii="Garamond" w:hAnsi="Garamond" w:cs="Garamond"/>
      <w:bCs/>
      <w:iCs/>
      <w:color w:val="000080"/>
      <w:sz w:val="48"/>
      <w:szCs w:val="20"/>
    </w:rPr>
  </w:style>
  <w:style w:type="paragraph" w:customStyle="1" w:styleId="TableHeader">
    <w:name w:val="Table Header"/>
    <w:basedOn w:val="Normal"/>
    <w:rsid w:val="00EE5039"/>
    <w:pPr>
      <w:spacing w:before="120" w:after="120" w:line="240" w:lineRule="atLeast"/>
    </w:pPr>
    <w:rPr>
      <w:rFonts w:eastAsia="MS Gothic"/>
      <w:b/>
      <w:bCs/>
      <w:szCs w:val="20"/>
    </w:rPr>
  </w:style>
  <w:style w:type="paragraph" w:customStyle="1" w:styleId="TableText">
    <w:name w:val="Table Text"/>
    <w:basedOn w:val="Normal"/>
    <w:rsid w:val="00EE5039"/>
    <w:pPr>
      <w:spacing w:line="240" w:lineRule="atLeast"/>
      <w:ind w:left="72"/>
      <w:jc w:val="both"/>
    </w:pPr>
    <w:rPr>
      <w:sz w:val="16"/>
      <w:szCs w:val="16"/>
    </w:rPr>
  </w:style>
  <w:style w:type="paragraph" w:customStyle="1" w:styleId="TableText1">
    <w:name w:val="Table Text 1"/>
    <w:basedOn w:val="Normal"/>
    <w:rsid w:val="00EE5039"/>
    <w:pPr>
      <w:spacing w:line="240" w:lineRule="atLeast"/>
      <w:ind w:left="-1894"/>
      <w:jc w:val="both"/>
    </w:pPr>
    <w:rPr>
      <w:rFonts w:cs="Arial"/>
      <w:sz w:val="16"/>
      <w:szCs w:val="16"/>
    </w:rPr>
  </w:style>
  <w:style w:type="paragraph" w:customStyle="1" w:styleId="NoteText">
    <w:name w:val="Note Text"/>
    <w:basedOn w:val="Normal"/>
    <w:rsid w:val="00EE5039"/>
    <w:pPr>
      <w:spacing w:line="240" w:lineRule="atLeast"/>
    </w:pPr>
    <w:rPr>
      <w:rFonts w:cs="Arial"/>
      <w:b/>
      <w:i/>
      <w:color w:val="666699"/>
      <w:sz w:val="16"/>
      <w:szCs w:val="16"/>
    </w:rPr>
  </w:style>
  <w:style w:type="paragraph" w:customStyle="1" w:styleId="SkillItem">
    <w:name w:val="Skill Item"/>
    <w:basedOn w:val="Normal"/>
    <w:rsid w:val="00EE5039"/>
    <w:rPr>
      <w:rFonts w:cs="Arial"/>
      <w:b/>
      <w:i/>
      <w:sz w:val="16"/>
      <w:szCs w:val="16"/>
    </w:rPr>
  </w:style>
  <w:style w:type="paragraph" w:customStyle="1" w:styleId="DuLieuBang">
    <w:name w:val="DuLieuBang"/>
    <w:basedOn w:val="Normal"/>
    <w:rsid w:val="00EE5039"/>
    <w:pPr>
      <w:spacing w:before="60" w:after="60"/>
      <w:ind w:left="113"/>
      <w:jc w:val="both"/>
    </w:pPr>
    <w:rPr>
      <w:rFonts w:ascii="Times New Roman" w:hAnsi="Times New Roman"/>
      <w:sz w:val="26"/>
    </w:rPr>
  </w:style>
  <w:style w:type="paragraph" w:customStyle="1" w:styleId="Centered">
    <w:name w:val="Centered"/>
    <w:basedOn w:val="TableText"/>
    <w:rsid w:val="00EE5039"/>
    <w:pPr>
      <w:jc w:val="center"/>
    </w:pPr>
  </w:style>
  <w:style w:type="paragraph" w:customStyle="1" w:styleId="StyleTableHeader12pt">
    <w:name w:val="Style Table Header + 12 pt"/>
    <w:basedOn w:val="TableHeader"/>
    <w:rsid w:val="00EE5039"/>
  </w:style>
  <w:style w:type="paragraph" w:styleId="DocumentMap">
    <w:name w:val="Document Map"/>
    <w:basedOn w:val="Normal"/>
    <w:rsid w:val="00EE503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Bullet2">
    <w:name w:val="List Bullet 2"/>
    <w:basedOn w:val="Normal"/>
    <w:rsid w:val="00EE5039"/>
    <w:pPr>
      <w:tabs>
        <w:tab w:val="num" w:pos="0"/>
      </w:tabs>
      <w:ind w:left="720" w:hanging="360"/>
    </w:pPr>
  </w:style>
  <w:style w:type="paragraph" w:styleId="BalloonText">
    <w:name w:val="Balloon Text"/>
    <w:basedOn w:val="Normal"/>
    <w:rsid w:val="00EE5039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EE5039"/>
    <w:pPr>
      <w:suppressLineNumbers/>
    </w:pPr>
  </w:style>
  <w:style w:type="paragraph" w:customStyle="1" w:styleId="TableHeading">
    <w:name w:val="Table Heading"/>
    <w:basedOn w:val="TableContents"/>
    <w:rsid w:val="00EE5039"/>
    <w:pPr>
      <w:jc w:val="center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170F35"/>
    <w:rPr>
      <w:rFonts w:ascii="Arial" w:hAnsi="Arial"/>
      <w:lang w:val="en-US" w:eastAsia="zh-CN"/>
    </w:rPr>
  </w:style>
  <w:style w:type="character" w:customStyle="1" w:styleId="postbody">
    <w:name w:val="postbody"/>
    <w:basedOn w:val="DefaultParagraphFont"/>
    <w:rsid w:val="0052419C"/>
  </w:style>
  <w:style w:type="table" w:customStyle="1" w:styleId="Style2">
    <w:name w:val="Style2"/>
    <w:basedOn w:val="TableNormal"/>
    <w:uiPriority w:val="99"/>
    <w:rsid w:val="0052419C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hinguyen2707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SII%20CV%20Template%20QA%20me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06F98-A14C-422E-A342-33A56AC4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VSII CV Template QA member</Template>
  <TotalTime>2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minhdt</dc:creator>
  <cp:lastModifiedBy>HaChi</cp:lastModifiedBy>
  <cp:revision>4</cp:revision>
  <cp:lastPrinted>2013-12-01T13:10:00Z</cp:lastPrinted>
  <dcterms:created xsi:type="dcterms:W3CDTF">2015-07-30T16:57:00Z</dcterms:created>
  <dcterms:modified xsi:type="dcterms:W3CDTF">2015-08-28T03:30:00Z</dcterms:modified>
</cp:coreProperties>
</file>
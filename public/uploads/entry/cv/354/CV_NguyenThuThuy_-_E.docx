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5B75" w:rsidRPr="00FC5625" w:rsidRDefault="00447CAE" w:rsidP="00011ADE">
      <w:pPr>
        <w:tabs>
          <w:tab w:val="clear" w:pos="3420"/>
        </w:tabs>
        <w:suppressAutoHyphens w:val="0"/>
        <w:jc w:val="center"/>
        <w:rPr>
          <w:rFonts w:ascii="Times New Roman" w:hAnsi="Times New Roman" w:cs="Times New Roman"/>
          <w:color w:val="002060"/>
          <w:sz w:val="64"/>
          <w:szCs w:val="64"/>
        </w:rPr>
      </w:pPr>
      <w:r>
        <w:rPr>
          <w:rFonts w:ascii="Times New Roman" w:hAnsi="Times New Roman" w:cs="Times New Roman"/>
          <w:color w:val="002060"/>
          <w:sz w:val="64"/>
          <w:szCs w:val="64"/>
        </w:rPr>
        <w:t xml:space="preserve">CURRICULUM </w:t>
      </w:r>
      <w:r w:rsidR="00C67620">
        <w:rPr>
          <w:rFonts w:ascii="Times New Roman" w:hAnsi="Times New Roman" w:cs="Times New Roman"/>
          <w:color w:val="002060"/>
          <w:sz w:val="64"/>
          <w:szCs w:val="64"/>
        </w:rPr>
        <w:t>VITAE</w:t>
      </w:r>
    </w:p>
    <w:p w:rsidR="00D45B75" w:rsidRPr="00011ADE" w:rsidRDefault="000C2F7C">
      <w:pPr>
        <w:pStyle w:val="Nam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Nguyễn Thu Thủy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68"/>
        <w:gridCol w:w="2530"/>
        <w:gridCol w:w="6158"/>
      </w:tblGrid>
      <w:tr w:rsidR="00D45B75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D45B75" w:rsidRDefault="00C67620">
            <w:pPr>
              <w:pStyle w:val="TableHeader"/>
            </w:pPr>
            <w:r>
              <w:t>PERSONAL DETAILS</w:t>
            </w:r>
          </w:p>
        </w:tc>
      </w:tr>
      <w:tr w:rsidR="00D45B75" w:rsidTr="000C2F7C">
        <w:trPr>
          <w:trHeight w:val="288"/>
        </w:trPr>
        <w:tc>
          <w:tcPr>
            <w:tcW w:w="2268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Default="00E41DEC" w:rsidP="00E41DEC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303532" cy="2157206"/>
                  <wp:effectExtent l="1905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42A23.t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093" cy="215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45B75" w:rsidRPr="000C2F7C" w:rsidRDefault="00C67620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6158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45B75" w:rsidRPr="000C2F7C" w:rsidRDefault="00B0648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THU THUY</w:t>
            </w:r>
          </w:p>
        </w:tc>
      </w:tr>
      <w:tr w:rsidR="00D45B75" w:rsidTr="000C2F7C">
        <w:trPr>
          <w:trHeight w:val="288"/>
        </w:trPr>
        <w:tc>
          <w:tcPr>
            <w:tcW w:w="2268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Default="00D45B75">
            <w:pPr>
              <w:snapToGrid w:val="0"/>
            </w:pPr>
          </w:p>
        </w:tc>
        <w:tc>
          <w:tcPr>
            <w:tcW w:w="253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45B75" w:rsidRPr="000C2F7C" w:rsidRDefault="00C67620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45B75" w:rsidRPr="000C2F7C" w:rsidRDefault="000C2F7C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C2F7C">
              <w:rPr>
                <w:rFonts w:ascii="Times New Roman" w:hAnsi="Times New Roman" w:cs="Times New Roman"/>
                <w:sz w:val="24"/>
                <w:szCs w:val="24"/>
              </w:rPr>
              <w:t>25/09/1992</w:t>
            </w:r>
          </w:p>
        </w:tc>
      </w:tr>
      <w:tr w:rsidR="00D45B75" w:rsidTr="000C2F7C">
        <w:trPr>
          <w:trHeight w:val="288"/>
        </w:trPr>
        <w:tc>
          <w:tcPr>
            <w:tcW w:w="2268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Default="00D45B75">
            <w:pPr>
              <w:snapToGrid w:val="0"/>
            </w:pPr>
          </w:p>
        </w:tc>
        <w:tc>
          <w:tcPr>
            <w:tcW w:w="253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45B75" w:rsidRPr="000C2F7C" w:rsidRDefault="00B0648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of birth</w:t>
            </w:r>
          </w:p>
        </w:tc>
        <w:tc>
          <w:tcPr>
            <w:tcW w:w="6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45B75" w:rsidRPr="000C2F7C" w:rsidRDefault="00FF318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Phat Diem Town, </w:t>
            </w:r>
            <w:r w:rsidR="00764FCF">
              <w:rPr>
                <w:rFonts w:ascii="Times New Roman" w:hAnsi="Times New Roman" w:cs="Times New Roman"/>
                <w:sz w:val="24"/>
                <w:szCs w:val="24"/>
              </w:rPr>
              <w:t xml:space="preserve">Kim Son Dist, Ninh Binh </w:t>
            </w:r>
          </w:p>
        </w:tc>
      </w:tr>
      <w:tr w:rsidR="00D45B75" w:rsidTr="000C2F7C">
        <w:trPr>
          <w:trHeight w:val="288"/>
        </w:trPr>
        <w:tc>
          <w:tcPr>
            <w:tcW w:w="2268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Default="00D45B75">
            <w:pPr>
              <w:snapToGrid w:val="0"/>
            </w:pPr>
          </w:p>
        </w:tc>
        <w:tc>
          <w:tcPr>
            <w:tcW w:w="253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45B75" w:rsidRPr="000C2F7C" w:rsidRDefault="00B0648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45B75" w:rsidRPr="000C2F7C" w:rsidRDefault="00764FCF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D45B75" w:rsidTr="000C2F7C">
        <w:trPr>
          <w:trHeight w:val="288"/>
        </w:trPr>
        <w:tc>
          <w:tcPr>
            <w:tcW w:w="2268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Default="00D45B75">
            <w:pPr>
              <w:snapToGrid w:val="0"/>
            </w:pPr>
          </w:p>
        </w:tc>
        <w:tc>
          <w:tcPr>
            <w:tcW w:w="253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45B75" w:rsidRPr="000C2F7C" w:rsidRDefault="00B0648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45B75" w:rsidRPr="000C2F7C" w:rsidRDefault="00764FCF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D45B75" w:rsidTr="000C2F7C">
        <w:trPr>
          <w:trHeight w:val="288"/>
        </w:trPr>
        <w:tc>
          <w:tcPr>
            <w:tcW w:w="2268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Default="00D45B75">
            <w:pPr>
              <w:snapToGrid w:val="0"/>
            </w:pPr>
          </w:p>
        </w:tc>
        <w:tc>
          <w:tcPr>
            <w:tcW w:w="253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45B75" w:rsidRPr="000C2F7C" w:rsidRDefault="00B0648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address</w:t>
            </w:r>
          </w:p>
        </w:tc>
        <w:tc>
          <w:tcPr>
            <w:tcW w:w="6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45B75" w:rsidRPr="000C2F7C" w:rsidRDefault="00764FCF" w:rsidP="000C2F7C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1638, VP5, Linh Dam, Ha Ho</w:t>
            </w:r>
            <w:r w:rsidR="000C2F7C" w:rsidRPr="000C2F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D45B75" w:rsidTr="000C2F7C">
        <w:trPr>
          <w:trHeight w:val="288"/>
        </w:trPr>
        <w:tc>
          <w:tcPr>
            <w:tcW w:w="2268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Default="00D45B75">
            <w:pPr>
              <w:snapToGrid w:val="0"/>
            </w:pPr>
          </w:p>
        </w:tc>
        <w:tc>
          <w:tcPr>
            <w:tcW w:w="253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45B75" w:rsidRPr="000C2F7C" w:rsidRDefault="00FF318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Identity Card</w:t>
            </w:r>
          </w:p>
        </w:tc>
        <w:tc>
          <w:tcPr>
            <w:tcW w:w="6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45B75" w:rsidRPr="000C2F7C" w:rsidRDefault="000C2F7C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C2F7C">
              <w:rPr>
                <w:rFonts w:ascii="Times New Roman" w:hAnsi="Times New Roman" w:cs="Times New Roman"/>
                <w:sz w:val="24"/>
                <w:szCs w:val="24"/>
              </w:rPr>
              <w:t>164 434 354</w:t>
            </w:r>
          </w:p>
        </w:tc>
      </w:tr>
      <w:tr w:rsidR="00D45B75" w:rsidTr="000C2F7C">
        <w:trPr>
          <w:trHeight w:val="380"/>
        </w:trPr>
        <w:tc>
          <w:tcPr>
            <w:tcW w:w="2268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Default="00D45B75">
            <w:pPr>
              <w:snapToGrid w:val="0"/>
            </w:pPr>
          </w:p>
        </w:tc>
        <w:tc>
          <w:tcPr>
            <w:tcW w:w="253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45B75" w:rsidRPr="000C2F7C" w:rsidRDefault="00FF318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="00D45B75" w:rsidRPr="000C2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bottom"/>
          </w:tcPr>
          <w:p w:rsidR="00D45B75" w:rsidRPr="000C2F7C" w:rsidRDefault="000C2F7C" w:rsidP="000C2F7C">
            <w:pPr>
              <w:pStyle w:val="Table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C2F7C">
              <w:rPr>
                <w:rFonts w:ascii="Times New Roman" w:hAnsi="Times New Roman" w:cs="Times New Roman"/>
                <w:sz w:val="24"/>
                <w:szCs w:val="24"/>
              </w:rPr>
              <w:t>01698 201 387</w:t>
            </w:r>
          </w:p>
        </w:tc>
      </w:tr>
      <w:tr w:rsidR="00755DE5" w:rsidTr="000C2F7C">
        <w:trPr>
          <w:trHeight w:val="380"/>
        </w:trPr>
        <w:tc>
          <w:tcPr>
            <w:tcW w:w="2268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55DE5" w:rsidRDefault="00755DE5">
            <w:pPr>
              <w:snapToGrid w:val="0"/>
            </w:pPr>
          </w:p>
        </w:tc>
        <w:tc>
          <w:tcPr>
            <w:tcW w:w="253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55DE5" w:rsidRDefault="00755DE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for</w:t>
            </w:r>
          </w:p>
        </w:tc>
        <w:tc>
          <w:tcPr>
            <w:tcW w:w="6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bottom"/>
          </w:tcPr>
          <w:p w:rsidR="00755DE5" w:rsidRPr="000C2F7C" w:rsidRDefault="00755DE5" w:rsidP="000C2F7C">
            <w:pPr>
              <w:pStyle w:val="Table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developer</w:t>
            </w:r>
          </w:p>
        </w:tc>
      </w:tr>
      <w:tr w:rsidR="00D45B75" w:rsidTr="00FC5625">
        <w:trPr>
          <w:trHeight w:val="515"/>
        </w:trPr>
        <w:tc>
          <w:tcPr>
            <w:tcW w:w="2268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Default="00D45B75">
            <w:pPr>
              <w:snapToGrid w:val="0"/>
            </w:pPr>
          </w:p>
        </w:tc>
        <w:tc>
          <w:tcPr>
            <w:tcW w:w="2530" w:type="dxa"/>
            <w:tcBorders>
              <w:top w:val="single" w:sz="6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45B75" w:rsidRPr="000C2F7C" w:rsidRDefault="00D45B7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C2F7C">
              <w:rPr>
                <w:rFonts w:ascii="Times New Roman" w:hAnsi="Times New Roman" w:cs="Times New Roman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158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45B75" w:rsidRDefault="00BE3B9C" w:rsidP="000C2F7C">
            <w:pPr>
              <w:spacing w:after="200" w:line="276" w:lineRule="auto"/>
            </w:pPr>
            <w:hyperlink r:id="rId10" w:history="1">
              <w:r w:rsidR="000C2F7C" w:rsidRPr="00594B8A">
                <w:rPr>
                  <w:rStyle w:val="Hyperlink"/>
                  <w:rFonts w:ascii="Times New Roman" w:hAnsi="Times New Roman"/>
                  <w:sz w:val="26"/>
                </w:rPr>
                <w:t>nguyenthuy.mbs@gmail.com</w:t>
              </w:r>
            </w:hyperlink>
          </w:p>
        </w:tc>
      </w:tr>
    </w:tbl>
    <w:p w:rsidR="00D45B75" w:rsidRDefault="00D45B75">
      <w:pPr>
        <w:pStyle w:val="TableText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D45B75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D45B75" w:rsidRPr="000C2F7C" w:rsidRDefault="007A34EE">
            <w:pPr>
              <w:pStyle w:val="Table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  INFORMATION</w:t>
            </w:r>
          </w:p>
        </w:tc>
      </w:tr>
      <w:tr w:rsidR="00D45B75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4087B" w:rsidRDefault="007A34EE" w:rsidP="007A34EE">
            <w:pPr>
              <w:pStyle w:val="TableText1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  <w:proofErr w:type="gramStart"/>
            <w:r w:rsidR="00E0407B">
              <w:rPr>
                <w:rFonts w:ascii="Times New Roman" w:hAnsi="Times New Roman" w:cs="Times New Roman"/>
                <w:sz w:val="24"/>
                <w:szCs w:val="24"/>
              </w:rPr>
              <w:t>in :</w:t>
            </w:r>
            <w:proofErr w:type="gramEnd"/>
            <w:r w:rsidR="00E0407B">
              <w:rPr>
                <w:rFonts w:ascii="Times New Roman" w:hAnsi="Times New Roman" w:cs="Times New Roman"/>
                <w:sz w:val="24"/>
                <w:szCs w:val="24"/>
              </w:rPr>
              <w:t xml:space="preserve"> C, JavaScript, SQL Server 2008,…</w:t>
            </w:r>
          </w:p>
          <w:p w:rsidR="00E0407B" w:rsidRDefault="00E0407B" w:rsidP="007A34EE">
            <w:pPr>
              <w:pStyle w:val="TableText1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 skills as well as wok independently.</w:t>
            </w:r>
          </w:p>
          <w:p w:rsidR="007B10C7" w:rsidRPr="007A34EE" w:rsidRDefault="007B10C7" w:rsidP="007A34EE">
            <w:pPr>
              <w:pStyle w:val="TableText1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work well under presure.</w:t>
            </w:r>
          </w:p>
        </w:tc>
      </w:tr>
    </w:tbl>
    <w:p w:rsidR="00D45B75" w:rsidRDefault="00D45B75">
      <w:pPr>
        <w:pStyle w:val="TableText"/>
      </w:pPr>
    </w:p>
    <w:p w:rsidR="0074087B" w:rsidRDefault="0074087B">
      <w:pPr>
        <w:pStyle w:val="TableText"/>
      </w:pPr>
    </w:p>
    <w:p w:rsidR="0074087B" w:rsidRDefault="0074087B">
      <w:pPr>
        <w:pStyle w:val="TableText"/>
      </w:pPr>
    </w:p>
    <w:p w:rsidR="0074087B" w:rsidRDefault="0074087B">
      <w:pPr>
        <w:pStyle w:val="TableText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68"/>
        <w:gridCol w:w="8693"/>
      </w:tblGrid>
      <w:tr w:rsidR="00D45B75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D45B75" w:rsidRPr="0074087B" w:rsidRDefault="007B10C7">
            <w:pPr>
              <w:pStyle w:val="Table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 HISTORY</w:t>
            </w:r>
          </w:p>
        </w:tc>
      </w:tr>
      <w:tr w:rsidR="00D45B75">
        <w:trPr>
          <w:trHeight w:val="629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45B75" w:rsidRPr="0074087B" w:rsidRDefault="00B65578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74087B">
              <w:rPr>
                <w:rFonts w:ascii="Times New Roman" w:hAnsi="Times New Roman" w:cs="Times New Roman"/>
                <w:sz w:val="24"/>
                <w:szCs w:val="24"/>
              </w:rPr>
              <w:t>From: 09</w:t>
            </w:r>
            <w:r w:rsidR="00D45B75" w:rsidRPr="007408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33E5B" w:rsidRPr="0074087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:rsidR="00D45B75" w:rsidRPr="0074087B" w:rsidRDefault="000C2F7C" w:rsidP="000C2F7C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74087B">
              <w:rPr>
                <w:rFonts w:ascii="Times New Roman" w:hAnsi="Times New Roman" w:cs="Times New Roman"/>
                <w:sz w:val="24"/>
                <w:szCs w:val="24"/>
              </w:rPr>
              <w:t>To: 07/</w:t>
            </w:r>
            <w:r w:rsidR="00833E5B" w:rsidRPr="0074087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69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D45B75" w:rsidRPr="0074087B" w:rsidRDefault="007B10C7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University/School: Hanoi Univers</w:t>
            </w:r>
            <w:r w:rsidR="003679FF">
              <w:rPr>
                <w:rFonts w:ascii="Times New Roman" w:hAnsi="Times New Roman" w:cs="Times New Roman"/>
                <w:sz w:val="24"/>
                <w:szCs w:val="24"/>
              </w:rPr>
              <w:t>ity Of Science</w:t>
            </w:r>
          </w:p>
          <w:p w:rsidR="000C2F7C" w:rsidRPr="0074087B" w:rsidRDefault="007D4FBE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In: Applied Mathematics and Informatics</w:t>
            </w:r>
          </w:p>
          <w:p w:rsidR="00260B4C" w:rsidRDefault="00260B4C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Degree/Qualification: Good</w:t>
            </w:r>
          </w:p>
          <w:p w:rsidR="00491E54" w:rsidRPr="0074087B" w:rsidRDefault="00260B4C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Mark: 6.96</w:t>
            </w:r>
          </w:p>
          <w:p w:rsidR="000C2F7C" w:rsidRPr="0074087B" w:rsidRDefault="000C2F7C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5B75" w:rsidRDefault="00D45B75">
      <w:pPr>
        <w:pStyle w:val="TableText"/>
      </w:pPr>
    </w:p>
    <w:p w:rsidR="00D45B75" w:rsidRDefault="00D45B75">
      <w:pPr>
        <w:pStyle w:val="TableText"/>
      </w:pPr>
    </w:p>
    <w:p w:rsidR="00D45B75" w:rsidRDefault="00D45B75">
      <w:pPr>
        <w:pStyle w:val="TableText"/>
      </w:pPr>
    </w:p>
    <w:p w:rsidR="0074087B" w:rsidRDefault="0074087B">
      <w:pPr>
        <w:pStyle w:val="TableText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68"/>
        <w:gridCol w:w="8688"/>
      </w:tblGrid>
      <w:tr w:rsidR="00D45B75" w:rsidTr="00A160DD">
        <w:trPr>
          <w:trHeight w:val="557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D45B75" w:rsidRPr="0074087B" w:rsidRDefault="00BF49D9">
            <w:pPr>
              <w:pStyle w:val="Table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</w:p>
        </w:tc>
      </w:tr>
      <w:tr w:rsidR="00402012" w:rsidTr="00A73767"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02012" w:rsidRPr="0074087B" w:rsidRDefault="00402012" w:rsidP="00402012">
            <w:pPr>
              <w:pStyle w:val="TableText1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02012" w:rsidRPr="0074087B" w:rsidRDefault="00BF49D9" w:rsidP="00A737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="001A17FB">
              <w:rPr>
                <w:rFonts w:ascii="Times New Roman" w:hAnsi="Times New Roman" w:cs="Times New Roman"/>
                <w:sz w:val="24"/>
                <w:szCs w:val="24"/>
              </w:rPr>
              <w:t>plementing research project with topic “Calculator” by Java</w:t>
            </w:r>
          </w:p>
          <w:p w:rsidR="00A73767" w:rsidRPr="0074087B" w:rsidRDefault="001A17FB" w:rsidP="00A737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="00794B6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lementing research project with topic “Assessment of student</w:t>
            </w:r>
            <w:r w:rsidR="00794B6D">
              <w:rPr>
                <w:rFonts w:ascii="Times New Roman" w:hAnsi="Times New Roman" w:cs="Times New Roman"/>
                <w:sz w:val="24"/>
                <w:szCs w:val="24"/>
              </w:rPr>
              <w:t xml:space="preserve"> training </w:t>
            </w:r>
            <w:proofErr w:type="gramStart"/>
            <w:r w:rsidR="00794B6D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  <w:proofErr w:type="gramEnd"/>
            <w:r w:rsidR="00794B6D">
              <w:rPr>
                <w:rFonts w:ascii="Times New Roman" w:hAnsi="Times New Roman" w:cs="Times New Roman"/>
                <w:sz w:val="24"/>
                <w:szCs w:val="24"/>
              </w:rPr>
              <w:t xml:space="preserve"> manager”.</w:t>
            </w:r>
          </w:p>
          <w:p w:rsidR="00A73767" w:rsidRPr="0074087B" w:rsidRDefault="00794B6D" w:rsidP="00A737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Implementing research project with topic “</w:t>
            </w:r>
            <w:r w:rsidR="002D1D49">
              <w:rPr>
                <w:rFonts w:ascii="Times New Roman" w:hAnsi="Times New Roman" w:cs="Times New Roman"/>
                <w:sz w:val="24"/>
                <w:szCs w:val="24"/>
              </w:rPr>
              <w:t>Church system in KimSon, NinhBinh</w:t>
            </w:r>
            <w:r w:rsidR="004E5149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="002D1D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73767" w:rsidRPr="004E5149" w:rsidRDefault="004E5149" w:rsidP="004E51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Imlementing research project with topic “Library manager”</w:t>
            </w:r>
            <w:bookmarkEnd w:id="0"/>
          </w:p>
        </w:tc>
      </w:tr>
      <w:tr w:rsidR="006C2DAA" w:rsidTr="008B4852">
        <w:tc>
          <w:tcPr>
            <w:tcW w:w="10956" w:type="dxa"/>
            <w:gridSpan w:val="2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6C2DAA" w:rsidRPr="0074087B" w:rsidRDefault="006C2DAA" w:rsidP="006C2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5B75" w:rsidRDefault="00D45B75">
      <w:pPr>
        <w:pStyle w:val="TableText"/>
      </w:pPr>
    </w:p>
    <w:p w:rsidR="00D45B75" w:rsidRDefault="00D45B75">
      <w:pPr>
        <w:pStyle w:val="TableTex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028"/>
        <w:gridCol w:w="2918"/>
      </w:tblGrid>
      <w:tr w:rsidR="00D45B75">
        <w:trPr>
          <w:trHeight w:val="570"/>
        </w:trPr>
        <w:tc>
          <w:tcPr>
            <w:tcW w:w="109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D45B75" w:rsidRPr="0074087B" w:rsidRDefault="00802274">
            <w:pPr>
              <w:pStyle w:val="Table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SOCIAL ACTIVITIES</w:t>
            </w:r>
          </w:p>
        </w:tc>
      </w:tr>
      <w:tr w:rsidR="0074087B" w:rsidTr="004F7B88">
        <w:trPr>
          <w:trHeight w:val="81"/>
        </w:trPr>
        <w:tc>
          <w:tcPr>
            <w:tcW w:w="802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4087B" w:rsidRDefault="0065010E" w:rsidP="00802274">
            <w:pPr>
              <w:pStyle w:val="NoteText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Member of Volunteer Oganization in University(2010 – 2012)</w:t>
            </w:r>
          </w:p>
          <w:p w:rsidR="0065010E" w:rsidRDefault="0065010E" w:rsidP="00802274">
            <w:pPr>
              <w:pStyle w:val="NoteText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Voluntery</w:t>
            </w:r>
            <w:r w:rsidR="001D2909"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 blood donation</w:t>
            </w:r>
          </w:p>
          <w:p w:rsidR="001D2909" w:rsidRPr="00802274" w:rsidRDefault="001D2909" w:rsidP="00802274">
            <w:pPr>
              <w:pStyle w:val="NoteText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Member of Art club </w:t>
            </w:r>
          </w:p>
        </w:tc>
        <w:tc>
          <w:tcPr>
            <w:tcW w:w="2918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4087B" w:rsidRDefault="0074087B">
            <w:pPr>
              <w:pStyle w:val="NoteText"/>
              <w:snapToGrid w:val="0"/>
            </w:pPr>
          </w:p>
        </w:tc>
      </w:tr>
    </w:tbl>
    <w:p w:rsidR="00D45B75" w:rsidRDefault="00D45B75">
      <w:pPr>
        <w:pStyle w:val="TableTex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3420"/>
        <w:gridCol w:w="1260"/>
        <w:gridCol w:w="1260"/>
        <w:gridCol w:w="720"/>
        <w:gridCol w:w="720"/>
        <w:gridCol w:w="720"/>
        <w:gridCol w:w="720"/>
        <w:gridCol w:w="758"/>
      </w:tblGrid>
      <w:tr w:rsidR="004D1CD3" w:rsidTr="007F16DB">
        <w:trPr>
          <w:trHeight w:val="570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Header"/>
            </w:pPr>
            <w:r>
              <w:t>INFORMATION TECHNOLOGY SKILLS</w:t>
            </w:r>
          </w:p>
        </w:tc>
      </w:tr>
      <w:tr w:rsidR="004D1CD3" w:rsidTr="007F16DB">
        <w:trPr>
          <w:trHeight w:val="84"/>
        </w:trPr>
        <w:tc>
          <w:tcPr>
            <w:tcW w:w="1368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Experiences:</w:t>
            </w:r>
          </w:p>
        </w:tc>
        <w:tc>
          <w:tcPr>
            <w:tcW w:w="3420" w:type="dxa"/>
            <w:tcBorders>
              <w:top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4:  2 – 5 years</w:t>
            </w:r>
          </w:p>
        </w:tc>
      </w:tr>
      <w:tr w:rsidR="004D1CD3" w:rsidTr="007F16DB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  <w:snapToGrid w:val="0"/>
            </w:pPr>
          </w:p>
        </w:tc>
        <w:tc>
          <w:tcPr>
            <w:tcW w:w="3420" w:type="dxa"/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5:  &gt; 5 years</w:t>
            </w:r>
          </w:p>
        </w:tc>
      </w:tr>
      <w:tr w:rsidR="004D1CD3" w:rsidTr="007F16DB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Last used:</w:t>
            </w:r>
          </w:p>
        </w:tc>
        <w:tc>
          <w:tcPr>
            <w:tcW w:w="3420" w:type="dxa"/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4D1CD3" w:rsidRDefault="004D1CD3" w:rsidP="007F16DB">
            <w:pPr>
              <w:pStyle w:val="NoteText"/>
              <w:snapToGrid w:val="0"/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  <w:snapToGrid w:val="0"/>
            </w:pPr>
          </w:p>
        </w:tc>
      </w:tr>
      <w:tr w:rsidR="004D1CD3" w:rsidTr="007F16DB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Expert level:</w:t>
            </w:r>
          </w:p>
        </w:tc>
        <w:tc>
          <w:tcPr>
            <w:tcW w:w="3420" w:type="dxa"/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5:  Expert Level</w:t>
            </w:r>
          </w:p>
        </w:tc>
      </w:tr>
      <w:tr w:rsidR="004D1CD3" w:rsidTr="007F16DB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  <w:snapToGrid w:val="0"/>
            </w:pPr>
          </w:p>
        </w:tc>
        <w:tc>
          <w:tcPr>
            <w:tcW w:w="3420" w:type="dxa"/>
            <w:tcBorders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</w:pPr>
            <w: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NoteText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snapToGrid w:val="0"/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Expert level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snapToGrid w:val="0"/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5</w:t>
            </w: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SkillItem"/>
            </w:pPr>
            <w:r>
              <w:t>Platform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660CAB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Sun Solaris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AIX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AS/400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660CAB" w:rsidP="007F16DB">
            <w:pPr>
              <w:pStyle w:val="Centered"/>
              <w:snapToGrid w:val="0"/>
            </w:pPr>
            <w:r>
              <w:t>2015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  <w:jc w:val="left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Symbian OS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SOA platform IBM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SOA platform JBoss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SOA platform Skyway Software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SkillItem"/>
            </w:pPr>
            <w:r>
              <w:t>Database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DB2</w:t>
            </w:r>
          </w:p>
          <w:p w:rsidR="004D1CD3" w:rsidRDefault="004D1CD3" w:rsidP="007F16DB">
            <w:pPr>
              <w:pStyle w:val="TableText"/>
            </w:pPr>
            <w:r>
              <w:rPr>
                <w:rFonts w:eastAsia="MS Mincho"/>
              </w:rPr>
              <w:t>- MySQL, PostgreSQL, Lotus Notes.</w:t>
            </w:r>
          </w:p>
          <w:p w:rsidR="004D1CD3" w:rsidRDefault="004D1CD3" w:rsidP="007F16D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rPr>
                <w:rFonts w:eastAsia="MS Mincho"/>
              </w:rPr>
              <w:t>Oracle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rPr>
                <w:rFonts w:eastAsia="MS Mincho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9A05E6" w:rsidP="007F16DB">
            <w:pPr>
              <w:pStyle w:val="Centered"/>
              <w:snapToGrid w:val="0"/>
            </w:pPr>
            <w:r>
              <w:t>2015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rPr>
                <w:rFonts w:eastAsia="MS Mincho"/>
              </w:rPr>
              <w:t>Sybase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MySQL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660CAB" w:rsidP="007F16DB">
            <w:pPr>
              <w:pStyle w:val="Centered"/>
              <w:snapToGrid w:val="0"/>
            </w:pPr>
            <w:r>
              <w:t>2015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PostgreSQL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Lotus Notes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SkillItem"/>
            </w:pPr>
            <w:r>
              <w:t>Web Application server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IIS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IBM Websphere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Apache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TomCat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Jboss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BEA WebLogic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SkillItem"/>
            </w:pPr>
            <w:r>
              <w:t>Programming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660CAB" w:rsidP="007F16DB">
            <w:pPr>
              <w:pStyle w:val="Centered"/>
              <w:snapToGrid w:val="0"/>
            </w:pPr>
            <w:r>
              <w:t>2013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C/C++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2013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C#.NET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VB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PHP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 xml:space="preserve">VB.NET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660CA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ASP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660CA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ASP.NET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Delphi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Perl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JavaScript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660CAB" w:rsidP="007F16DB">
            <w:pPr>
              <w:pStyle w:val="Centered"/>
              <w:snapToGrid w:val="0"/>
            </w:pPr>
            <w:r>
              <w:t>2015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XML/XSL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SkillItem"/>
            </w:pPr>
            <w:r>
              <w:t>Frameworks/Middleware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JSF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Struts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Springs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Hibernate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 xml:space="preserve">J2EE/EJB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RMI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JMS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Tuxedo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 xml:space="preserve">COM/DCOM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MTS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Webservice/SOAP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DB2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XML Extender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SkillItem"/>
            </w:pPr>
            <w:r>
              <w:t>Tools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Rational Rose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Rational XDE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RAD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Eclipse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ERWin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</w:pPr>
            <w:r>
              <w:t>Oracle Design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SkillItem"/>
            </w:pPr>
            <w:r>
              <w:t>Others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D1CD3" w:rsidRDefault="004D1CD3" w:rsidP="007F16DB">
            <w:pPr>
              <w:pStyle w:val="Centered"/>
              <w:snapToGrid w:val="0"/>
            </w:pPr>
          </w:p>
        </w:tc>
      </w:tr>
    </w:tbl>
    <w:p w:rsidR="004D1CD3" w:rsidRDefault="004D1CD3" w:rsidP="004D1CD3">
      <w:pPr>
        <w:pStyle w:val="TableText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3420"/>
        <w:gridCol w:w="1260"/>
        <w:gridCol w:w="1260"/>
        <w:gridCol w:w="720"/>
        <w:gridCol w:w="1094"/>
        <w:gridCol w:w="1834"/>
      </w:tblGrid>
      <w:tr w:rsidR="004D1CD3" w:rsidTr="007F16DB">
        <w:trPr>
          <w:trHeight w:val="540"/>
        </w:trPr>
        <w:tc>
          <w:tcPr>
            <w:tcW w:w="10956" w:type="dxa"/>
            <w:gridSpan w:val="8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Header"/>
            </w:pPr>
            <w:r>
              <w:t>OTHER SKILLS</w:t>
            </w:r>
          </w:p>
        </w:tc>
      </w:tr>
      <w:tr w:rsidR="004D1CD3" w:rsidTr="007F16DB">
        <w:trPr>
          <w:trHeight w:val="135"/>
        </w:trPr>
        <w:tc>
          <w:tcPr>
            <w:tcW w:w="136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Experiences: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0:  0 month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2:  6 – 12 months</w:t>
            </w:r>
          </w:p>
        </w:tc>
        <w:tc>
          <w:tcPr>
            <w:tcW w:w="2928" w:type="dxa"/>
            <w:gridSpan w:val="2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4:  2 – 5 years</w:t>
            </w:r>
          </w:p>
        </w:tc>
      </w:tr>
      <w:tr w:rsidR="004D1CD3" w:rsidTr="007F16DB">
        <w:trPr>
          <w:trHeight w:val="135"/>
        </w:trPr>
        <w:tc>
          <w:tcPr>
            <w:tcW w:w="136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  <w:snapToGrid w:val="0"/>
            </w:pPr>
          </w:p>
        </w:tc>
        <w:tc>
          <w:tcPr>
            <w:tcW w:w="3420" w:type="dxa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3:  1 – 2 years</w:t>
            </w:r>
          </w:p>
        </w:tc>
        <w:tc>
          <w:tcPr>
            <w:tcW w:w="2928" w:type="dxa"/>
            <w:gridSpan w:val="2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5:  &gt; 5 years</w:t>
            </w:r>
          </w:p>
        </w:tc>
      </w:tr>
      <w:tr w:rsidR="004D1CD3" w:rsidTr="007F16DB">
        <w:trPr>
          <w:trHeight w:val="135"/>
        </w:trPr>
        <w:tc>
          <w:tcPr>
            <w:tcW w:w="1368" w:type="dxa"/>
            <w:gridSpan w:val="2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Last used:</w:t>
            </w:r>
          </w:p>
        </w:tc>
        <w:tc>
          <w:tcPr>
            <w:tcW w:w="3420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Last year used</w:t>
            </w:r>
          </w:p>
        </w:tc>
        <w:tc>
          <w:tcPr>
            <w:tcW w:w="3240" w:type="dxa"/>
            <w:gridSpan w:val="3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  <w:snapToGrid w:val="0"/>
            </w:pPr>
          </w:p>
        </w:tc>
        <w:tc>
          <w:tcPr>
            <w:tcW w:w="2928" w:type="dxa"/>
            <w:gridSpan w:val="2"/>
            <w:tcBorders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Experiences</w:t>
            </w:r>
          </w:p>
        </w:tc>
        <w:tc>
          <w:tcPr>
            <w:tcW w:w="1260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Last used</w:t>
            </w:r>
          </w:p>
        </w:tc>
        <w:tc>
          <w:tcPr>
            <w:tcW w:w="1814" w:type="dxa"/>
            <w:gridSpan w:val="2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Yes</w:t>
            </w:r>
          </w:p>
        </w:tc>
        <w:tc>
          <w:tcPr>
            <w:tcW w:w="1834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No</w:t>
            </w:r>
          </w:p>
        </w:tc>
      </w:tr>
      <w:tr w:rsidR="004D1CD3" w:rsidTr="007F16DB">
        <w:trPr>
          <w:trHeight w:hRule="exact" w:val="245"/>
        </w:trPr>
        <w:tc>
          <w:tcPr>
            <w:tcW w:w="10956" w:type="dxa"/>
            <w:gridSpan w:val="8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SkillItem"/>
            </w:pPr>
            <w:r>
              <w:t>Process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</w:tcPr>
          <w:p w:rsidR="004D1CD3" w:rsidRPr="00DA26E7" w:rsidRDefault="004D1CD3" w:rsidP="007F16DB">
            <w:pPr>
              <w:pStyle w:val="NormalWeb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26E7">
              <w:rPr>
                <w:rFonts w:ascii="Arial" w:hAnsi="Arial" w:cs="Arial"/>
                <w:color w:val="000000"/>
                <w:sz w:val="16"/>
                <w:szCs w:val="16"/>
              </w:rPr>
              <w:t>Soft Skills.</w:t>
            </w:r>
          </w:p>
          <w:p w:rsidR="004D1CD3" w:rsidRDefault="004D1CD3" w:rsidP="007F16D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 Team work.</w:t>
            </w:r>
          </w:p>
          <w:p w:rsidR="004D1CD3" w:rsidRDefault="004D1CD3" w:rsidP="007F16DB">
            <w:pPr>
              <w:pStyle w:val="TableText"/>
              <w:snapToGrid w:val="0"/>
              <w:jc w:val="left"/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  <w:r>
              <w:t>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81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18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Pr="00DA26E7" w:rsidRDefault="004D1CD3" w:rsidP="007F16DB">
            <w:pPr>
              <w:pStyle w:val="TableText"/>
              <w:snapToGrid w:val="0"/>
            </w:pPr>
            <w:r w:rsidRPr="00DA26E7">
              <w:rPr>
                <w:color w:val="000000"/>
              </w:rPr>
              <w:t>Team work.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  <w:r>
              <w:t>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81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18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</w:tr>
    </w:tbl>
    <w:p w:rsidR="004D1CD3" w:rsidRDefault="004D1CD3" w:rsidP="004D1CD3">
      <w:pPr>
        <w:pStyle w:val="TableText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3240"/>
        <w:gridCol w:w="1260"/>
        <w:gridCol w:w="1260"/>
        <w:gridCol w:w="720"/>
        <w:gridCol w:w="720"/>
        <w:gridCol w:w="720"/>
        <w:gridCol w:w="720"/>
        <w:gridCol w:w="768"/>
      </w:tblGrid>
      <w:tr w:rsidR="004D1CD3" w:rsidTr="007F16DB">
        <w:trPr>
          <w:trHeight w:val="453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4D1CD3" w:rsidRDefault="004D1CD3" w:rsidP="007F16DB">
            <w:pPr>
              <w:pStyle w:val="TableHeader"/>
            </w:pPr>
            <w:r>
              <w:t>FOREIGN LANGUAGE</w:t>
            </w:r>
          </w:p>
        </w:tc>
      </w:tr>
      <w:tr w:rsidR="004D1CD3" w:rsidTr="007F16DB">
        <w:trPr>
          <w:trHeight w:val="7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Experiences:</w:t>
            </w:r>
          </w:p>
        </w:tc>
        <w:tc>
          <w:tcPr>
            <w:tcW w:w="3240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0:  0 month</w:t>
            </w:r>
          </w:p>
        </w:tc>
        <w:tc>
          <w:tcPr>
            <w:tcW w:w="3240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4:  2 – 5 years</w:t>
            </w:r>
          </w:p>
        </w:tc>
      </w:tr>
      <w:tr w:rsidR="004D1CD3" w:rsidTr="007F16DB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  <w:snapToGrid w:val="0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5:  &gt; 5 years</w:t>
            </w:r>
          </w:p>
        </w:tc>
      </w:tr>
      <w:tr w:rsidR="004D1CD3" w:rsidTr="007F16DB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Last used: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  <w:snapToGrid w:val="0"/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  <w:snapToGrid w:val="0"/>
            </w:pPr>
          </w:p>
        </w:tc>
      </w:tr>
      <w:tr w:rsidR="004D1CD3" w:rsidTr="007F16DB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Expert level: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1:  Beginner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5:  Translator</w:t>
            </w:r>
          </w:p>
        </w:tc>
      </w:tr>
      <w:tr w:rsidR="004D1CD3" w:rsidTr="007F16DB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  <w:snapToGrid w:val="0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2:  Conversational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</w:pPr>
            <w: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NoteText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rPr>
                <w:lang w:eastAsia="ja-JP"/>
              </w:rPr>
            </w:pPr>
            <w: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rPr>
                <w:lang w:eastAsia="ja-JP"/>
              </w:rPr>
              <w:t>Expert level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126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</w:pPr>
            <w:r>
              <w:t>5</w:t>
            </w:r>
          </w:p>
        </w:tc>
      </w:tr>
      <w:tr w:rsidR="004D1CD3" w:rsidTr="007F16DB">
        <w:trPr>
          <w:trHeight w:hRule="exact" w:val="245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SkillItem"/>
            </w:pPr>
            <w:r>
              <w:t>Languages</w:t>
            </w: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  <w:r>
              <w:t>English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  <w:r>
              <w:t>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D910C2" w:rsidP="007F16DB">
            <w:pPr>
              <w:pStyle w:val="Centered"/>
              <w:snapToGrid w:val="0"/>
            </w:pPr>
            <w:r>
              <w:t>2015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D910C2" w:rsidP="007F16DB">
            <w:pPr>
              <w:pStyle w:val="Centered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</w:tr>
      <w:tr w:rsidR="004D1CD3" w:rsidTr="007F16DB">
        <w:trPr>
          <w:trHeight w:hRule="exact" w:val="245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6" w:space="0" w:color="C0C0C0"/>
              <w:left w:val="single" w:sz="6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TableText"/>
              <w:snapToGrid w:val="0"/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D1CD3" w:rsidRDefault="004D1CD3" w:rsidP="007F16DB">
            <w:pPr>
              <w:pStyle w:val="Centered"/>
              <w:snapToGrid w:val="0"/>
            </w:pPr>
          </w:p>
        </w:tc>
      </w:tr>
    </w:tbl>
    <w:p w:rsidR="00D45B75" w:rsidRDefault="00D45B75" w:rsidP="00FC5625">
      <w:pPr>
        <w:pStyle w:val="TableHeader"/>
        <w:ind w:firstLine="7290"/>
        <w:outlineLvl w:val="0"/>
      </w:pPr>
      <w:r>
        <w:tab/>
      </w:r>
    </w:p>
    <w:sectPr w:rsidR="00D45B75" w:rsidSect="00E90E8F">
      <w:headerReference w:type="default" r:id="rId11"/>
      <w:footerReference w:type="defaul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B9C" w:rsidRDefault="00BE3B9C">
      <w:r>
        <w:separator/>
      </w:r>
    </w:p>
  </w:endnote>
  <w:endnote w:type="continuationSeparator" w:id="0">
    <w:p w:rsidR="00BE3B9C" w:rsidRDefault="00BE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7C" w:rsidRDefault="00BE3B9C">
    <w:pPr>
      <w:pStyle w:val="Footer"/>
      <w:rPr>
        <w:lang w:eastAsia="en-US"/>
      </w:rPr>
    </w:pPr>
    <w:r>
      <w:pict>
        <v:line id="_x0000_s2051" style="position:absolute;z-index:-251658240" from="-3.6pt,5.3pt" to="540pt,5.3pt" strokecolor="#969696" strokeweight=".35mm">
          <v:stroke color2="#696969" joinstyle="miter" endcap="square"/>
        </v:line>
      </w:pict>
    </w:r>
  </w:p>
  <w:p w:rsidR="000C2F7C" w:rsidRDefault="000C2F7C">
    <w:pPr>
      <w:pStyle w:val="Footer"/>
    </w:pPr>
    <w:r>
      <w:tab/>
      <w:t xml:space="preserve">Page </w:t>
    </w:r>
    <w:r w:rsidR="00407144">
      <w:fldChar w:fldCharType="begin"/>
    </w:r>
    <w:r w:rsidR="00407144">
      <w:instrText xml:space="preserve"> PAGE </w:instrText>
    </w:r>
    <w:r w:rsidR="00407144">
      <w:fldChar w:fldCharType="separate"/>
    </w:r>
    <w:r w:rsidR="004A2759">
      <w:rPr>
        <w:noProof/>
      </w:rPr>
      <w:t>2</w:t>
    </w:r>
    <w:r w:rsidR="00407144">
      <w:rPr>
        <w:noProof/>
      </w:rPr>
      <w:fldChar w:fldCharType="end"/>
    </w:r>
    <w:r>
      <w:t xml:space="preserve"> of </w:t>
    </w:r>
    <w:r w:rsidR="00BE3B9C">
      <w:fldChar w:fldCharType="begin"/>
    </w:r>
    <w:r w:rsidR="00BE3B9C">
      <w:instrText xml:space="preserve"> NUMPAGES \*Arabic </w:instrText>
    </w:r>
    <w:r w:rsidR="00BE3B9C">
      <w:fldChar w:fldCharType="separate"/>
    </w:r>
    <w:r w:rsidR="004A2759">
      <w:rPr>
        <w:noProof/>
      </w:rPr>
      <w:t>3</w:t>
    </w:r>
    <w:r w:rsidR="00BE3B9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7C" w:rsidRDefault="00BE3B9C">
    <w:pPr>
      <w:pStyle w:val="Header"/>
      <w:rPr>
        <w:lang w:eastAsia="en-US"/>
      </w:rPr>
    </w:pPr>
    <w:r>
      <w:pict>
        <v:line id="_x0000_s2050" style="position:absolute;z-index:-251659264" from="-3.6pt,2.95pt" to="540pt,2.95pt" strokecolor="#969696" strokeweight=".35mm">
          <v:stroke color2="#696969" joinstyle="miter" endcap="square"/>
        </v:line>
      </w:pict>
    </w:r>
  </w:p>
  <w:p w:rsidR="000C2F7C" w:rsidRDefault="000C2F7C">
    <w:pPr>
      <w:pStyle w:val="Footer"/>
    </w:pPr>
    <w:r>
      <w:tab/>
      <w:t xml:space="preserve">Page </w:t>
    </w:r>
    <w:r w:rsidR="00407144">
      <w:fldChar w:fldCharType="begin"/>
    </w:r>
    <w:r w:rsidR="00407144">
      <w:instrText xml:space="preserve"> PAGE </w:instrText>
    </w:r>
    <w:r w:rsidR="00407144">
      <w:fldChar w:fldCharType="separate"/>
    </w:r>
    <w:r w:rsidR="004A2759">
      <w:rPr>
        <w:noProof/>
      </w:rPr>
      <w:t>1</w:t>
    </w:r>
    <w:r w:rsidR="00407144">
      <w:rPr>
        <w:noProof/>
      </w:rPr>
      <w:fldChar w:fldCharType="end"/>
    </w:r>
    <w:r>
      <w:t xml:space="preserve"> of </w:t>
    </w:r>
    <w:r w:rsidR="00BE3B9C">
      <w:fldChar w:fldCharType="begin"/>
    </w:r>
    <w:r w:rsidR="00BE3B9C">
      <w:instrText xml:space="preserve"> NUMPAGES \*Arabic </w:instrText>
    </w:r>
    <w:r w:rsidR="00BE3B9C">
      <w:fldChar w:fldCharType="separate"/>
    </w:r>
    <w:r w:rsidR="004A2759">
      <w:rPr>
        <w:noProof/>
      </w:rPr>
      <w:t>3</w:t>
    </w:r>
    <w:r w:rsidR="00BE3B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B9C" w:rsidRDefault="00BE3B9C">
      <w:r>
        <w:separator/>
      </w:r>
    </w:p>
  </w:footnote>
  <w:footnote w:type="continuationSeparator" w:id="0">
    <w:p w:rsidR="00BE3B9C" w:rsidRDefault="00BE3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7C" w:rsidRDefault="000C2F7C">
    <w:pPr>
      <w:pStyle w:val="Header"/>
    </w:pPr>
    <w:r>
      <w:tab/>
    </w:r>
    <w:r w:rsidR="00FC5625">
      <w:t>Nguyễn Thu Thủy</w:t>
    </w:r>
  </w:p>
  <w:p w:rsidR="000C2F7C" w:rsidRDefault="00BE3B9C">
    <w:pPr>
      <w:rPr>
        <w:lang w:eastAsia="en-US"/>
      </w:rPr>
    </w:pPr>
    <w:r>
      <w:pict>
        <v:line id="_x0000_s2049" style="position:absolute;z-index:-251660288" from="0,6.7pt" to="543.6pt,6.7pt" strokecolor="#969696" strokeweight=".35mm">
          <v:stroke color2="#696969" joinstyle="miter" endcap="squar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cs="Wingdings"/>
        <w:sz w:val="20"/>
        <w:szCs w:val="20"/>
      </w:rPr>
    </w:lvl>
  </w:abstractNum>
  <w:abstractNum w:abstractNumId="2">
    <w:nsid w:val="00000003"/>
    <w:multiLevelType w:val="singleLevel"/>
    <w:tmpl w:val="00000003"/>
    <w:name w:val="WW8Num11"/>
    <w:lvl w:ilvl="0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6"/>
      </w:rPr>
    </w:lvl>
  </w:abstractNum>
  <w:abstractNum w:abstractNumId="3">
    <w:nsid w:val="00000004"/>
    <w:multiLevelType w:val="singleLevel"/>
    <w:tmpl w:val="00000004"/>
    <w:lvl w:ilvl="0">
      <w:numFmt w:val="bullet"/>
      <w:pStyle w:val="Achievemen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4">
    <w:nsid w:val="10AF46DE"/>
    <w:multiLevelType w:val="hybridMultilevel"/>
    <w:tmpl w:val="7EF2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72C5C"/>
    <w:multiLevelType w:val="hybridMultilevel"/>
    <w:tmpl w:val="E1DAE8E8"/>
    <w:lvl w:ilvl="0" w:tplc="AF8077AE">
      <w:start w:val="169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C4D56"/>
    <w:multiLevelType w:val="hybridMultilevel"/>
    <w:tmpl w:val="4AA63EDA"/>
    <w:lvl w:ilvl="0" w:tplc="276CDE42">
      <w:start w:val="16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64ED"/>
    <w:multiLevelType w:val="hybridMultilevel"/>
    <w:tmpl w:val="707EF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058A4"/>
    <w:multiLevelType w:val="hybridMultilevel"/>
    <w:tmpl w:val="57D85518"/>
    <w:lvl w:ilvl="0" w:tplc="03D6979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578"/>
    <w:rsid w:val="00011ADE"/>
    <w:rsid w:val="00056BFC"/>
    <w:rsid w:val="00070F04"/>
    <w:rsid w:val="000C2F7C"/>
    <w:rsid w:val="001A17FB"/>
    <w:rsid w:val="001A6EB9"/>
    <w:rsid w:val="001D2909"/>
    <w:rsid w:val="002412A7"/>
    <w:rsid w:val="00260B4C"/>
    <w:rsid w:val="00291633"/>
    <w:rsid w:val="002D1D49"/>
    <w:rsid w:val="00305C95"/>
    <w:rsid w:val="003103DA"/>
    <w:rsid w:val="003679FF"/>
    <w:rsid w:val="00394368"/>
    <w:rsid w:val="00402012"/>
    <w:rsid w:val="004060FF"/>
    <w:rsid w:val="00407144"/>
    <w:rsid w:val="00430E2D"/>
    <w:rsid w:val="00447CAE"/>
    <w:rsid w:val="00463E96"/>
    <w:rsid w:val="0046784D"/>
    <w:rsid w:val="00491E54"/>
    <w:rsid w:val="004927B4"/>
    <w:rsid w:val="004A2759"/>
    <w:rsid w:val="004D1CD3"/>
    <w:rsid w:val="004E5149"/>
    <w:rsid w:val="004F3561"/>
    <w:rsid w:val="005355C3"/>
    <w:rsid w:val="00536AB1"/>
    <w:rsid w:val="0056638C"/>
    <w:rsid w:val="005C4D78"/>
    <w:rsid w:val="005E312A"/>
    <w:rsid w:val="00637A19"/>
    <w:rsid w:val="0065010E"/>
    <w:rsid w:val="00660CAB"/>
    <w:rsid w:val="006C2DAA"/>
    <w:rsid w:val="0074087B"/>
    <w:rsid w:val="00751741"/>
    <w:rsid w:val="00755DE5"/>
    <w:rsid w:val="00756C53"/>
    <w:rsid w:val="00764FCF"/>
    <w:rsid w:val="00792596"/>
    <w:rsid w:val="00794B6D"/>
    <w:rsid w:val="007A34EE"/>
    <w:rsid w:val="007B10C7"/>
    <w:rsid w:val="007B149F"/>
    <w:rsid w:val="007D2777"/>
    <w:rsid w:val="007D4FBE"/>
    <w:rsid w:val="00802274"/>
    <w:rsid w:val="0080679D"/>
    <w:rsid w:val="00833E5B"/>
    <w:rsid w:val="008B68DE"/>
    <w:rsid w:val="008E149A"/>
    <w:rsid w:val="008F7E8B"/>
    <w:rsid w:val="00911040"/>
    <w:rsid w:val="00987E7D"/>
    <w:rsid w:val="00994CF3"/>
    <w:rsid w:val="009A05E6"/>
    <w:rsid w:val="009A4C36"/>
    <w:rsid w:val="009B5EAA"/>
    <w:rsid w:val="009E45F8"/>
    <w:rsid w:val="00A12D9E"/>
    <w:rsid w:val="00A160DD"/>
    <w:rsid w:val="00A27C82"/>
    <w:rsid w:val="00A27D17"/>
    <w:rsid w:val="00A27D9D"/>
    <w:rsid w:val="00A73767"/>
    <w:rsid w:val="00A97761"/>
    <w:rsid w:val="00AB164F"/>
    <w:rsid w:val="00AE33B2"/>
    <w:rsid w:val="00B005F1"/>
    <w:rsid w:val="00B06488"/>
    <w:rsid w:val="00B41126"/>
    <w:rsid w:val="00B65578"/>
    <w:rsid w:val="00BE3B9C"/>
    <w:rsid w:val="00BF49D9"/>
    <w:rsid w:val="00C67620"/>
    <w:rsid w:val="00CB2923"/>
    <w:rsid w:val="00CE299F"/>
    <w:rsid w:val="00CF57BF"/>
    <w:rsid w:val="00D176AF"/>
    <w:rsid w:val="00D45B75"/>
    <w:rsid w:val="00D7082B"/>
    <w:rsid w:val="00D910C2"/>
    <w:rsid w:val="00DA26E7"/>
    <w:rsid w:val="00DB7E71"/>
    <w:rsid w:val="00E02D16"/>
    <w:rsid w:val="00E0407B"/>
    <w:rsid w:val="00E41DEC"/>
    <w:rsid w:val="00E90E8F"/>
    <w:rsid w:val="00E91913"/>
    <w:rsid w:val="00F0566E"/>
    <w:rsid w:val="00F102D5"/>
    <w:rsid w:val="00F533C7"/>
    <w:rsid w:val="00F9374A"/>
    <w:rsid w:val="00FA3AC1"/>
    <w:rsid w:val="00FC5625"/>
    <w:rsid w:val="00FD1BB7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8F"/>
    <w:pPr>
      <w:tabs>
        <w:tab w:val="left" w:pos="3420"/>
      </w:tabs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5">
    <w:name w:val="heading 5"/>
    <w:basedOn w:val="Normal"/>
    <w:next w:val="Normal"/>
    <w:qFormat/>
    <w:rsid w:val="00E90E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E8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90E8F"/>
    <w:rPr>
      <w:rFonts w:ascii="Symbol" w:hAnsi="Symbol" w:cs="Symbol"/>
    </w:rPr>
  </w:style>
  <w:style w:type="character" w:customStyle="1" w:styleId="WW8Num2z0">
    <w:name w:val="WW8Num2z0"/>
    <w:rsid w:val="00E90E8F"/>
  </w:style>
  <w:style w:type="character" w:customStyle="1" w:styleId="WW8Num3z0">
    <w:name w:val="WW8Num3z0"/>
    <w:rsid w:val="00E90E8F"/>
    <w:rPr>
      <w:rFonts w:ascii="Wingdings" w:hAnsi="Wingdings" w:cs="Wingdings"/>
    </w:rPr>
  </w:style>
  <w:style w:type="character" w:customStyle="1" w:styleId="WW8Num3z1">
    <w:name w:val="WW8Num3z1"/>
    <w:rsid w:val="00E90E8F"/>
    <w:rPr>
      <w:rFonts w:ascii="Courier New" w:hAnsi="Courier New" w:cs="Courier New"/>
    </w:rPr>
  </w:style>
  <w:style w:type="character" w:customStyle="1" w:styleId="WW8Num3z3">
    <w:name w:val="WW8Num3z3"/>
    <w:rsid w:val="00E90E8F"/>
    <w:rPr>
      <w:rFonts w:ascii="Symbol" w:hAnsi="Symbol" w:cs="Symbol"/>
    </w:rPr>
  </w:style>
  <w:style w:type="character" w:customStyle="1" w:styleId="WW8Num4z0">
    <w:name w:val="WW8Num4z0"/>
    <w:rsid w:val="00E90E8F"/>
    <w:rPr>
      <w:rFonts w:ascii="Symbol" w:hAnsi="Symbol" w:cs="Symbol"/>
    </w:rPr>
  </w:style>
  <w:style w:type="character" w:customStyle="1" w:styleId="WW8Num4z1">
    <w:name w:val="WW8Num4z1"/>
    <w:rsid w:val="00E90E8F"/>
    <w:rPr>
      <w:rFonts w:ascii="Courier New" w:hAnsi="Courier New" w:cs="Courier New"/>
    </w:rPr>
  </w:style>
  <w:style w:type="character" w:customStyle="1" w:styleId="WW8Num4z2">
    <w:name w:val="WW8Num4z2"/>
    <w:rsid w:val="00E90E8F"/>
    <w:rPr>
      <w:rFonts w:ascii="Wingdings" w:hAnsi="Wingdings" w:cs="Wingdings"/>
    </w:rPr>
  </w:style>
  <w:style w:type="character" w:customStyle="1" w:styleId="WW8Num5z0">
    <w:name w:val="WW8Num5z0"/>
    <w:rsid w:val="00E90E8F"/>
    <w:rPr>
      <w:rFonts w:ascii="Wingdings" w:hAnsi="Wingdings" w:cs="Wingdings"/>
    </w:rPr>
  </w:style>
  <w:style w:type="character" w:customStyle="1" w:styleId="WW8Num5z1">
    <w:name w:val="WW8Num5z1"/>
    <w:rsid w:val="00E90E8F"/>
    <w:rPr>
      <w:rFonts w:ascii="Courier New" w:hAnsi="Courier New" w:cs="Courier New"/>
    </w:rPr>
  </w:style>
  <w:style w:type="character" w:customStyle="1" w:styleId="WW8Num5z3">
    <w:name w:val="WW8Num5z3"/>
    <w:rsid w:val="00E90E8F"/>
    <w:rPr>
      <w:rFonts w:ascii="Symbol" w:hAnsi="Symbol" w:cs="Symbol"/>
    </w:rPr>
  </w:style>
  <w:style w:type="character" w:customStyle="1" w:styleId="WW8Num6z0">
    <w:name w:val="WW8Num6z0"/>
    <w:rsid w:val="00E90E8F"/>
    <w:rPr>
      <w:rFonts w:ascii="Wingdings" w:hAnsi="Wingdings" w:cs="Wingdings"/>
      <w:sz w:val="20"/>
      <w:szCs w:val="20"/>
    </w:rPr>
  </w:style>
  <w:style w:type="character" w:customStyle="1" w:styleId="WW8Num6z1">
    <w:name w:val="WW8Num6z1"/>
    <w:rsid w:val="00E90E8F"/>
    <w:rPr>
      <w:rFonts w:ascii="Courier New" w:hAnsi="Courier New" w:cs="Courier New"/>
    </w:rPr>
  </w:style>
  <w:style w:type="character" w:customStyle="1" w:styleId="WW8Num6z2">
    <w:name w:val="WW8Num6z2"/>
    <w:rsid w:val="00E90E8F"/>
    <w:rPr>
      <w:rFonts w:ascii="Wingdings" w:hAnsi="Wingdings" w:cs="Wingdings"/>
    </w:rPr>
  </w:style>
  <w:style w:type="character" w:customStyle="1" w:styleId="WW8Num6z3">
    <w:name w:val="WW8Num6z3"/>
    <w:rsid w:val="00E90E8F"/>
    <w:rPr>
      <w:rFonts w:ascii="Symbol" w:hAnsi="Symbol" w:cs="Symbol"/>
    </w:rPr>
  </w:style>
  <w:style w:type="character" w:customStyle="1" w:styleId="WW8Num7z0">
    <w:name w:val="WW8Num7z0"/>
    <w:rsid w:val="00E90E8F"/>
  </w:style>
  <w:style w:type="character" w:customStyle="1" w:styleId="WW8Num7z1">
    <w:name w:val="WW8Num7z1"/>
    <w:rsid w:val="00E90E8F"/>
  </w:style>
  <w:style w:type="character" w:customStyle="1" w:styleId="WW8Num7z2">
    <w:name w:val="WW8Num7z2"/>
    <w:rsid w:val="00E90E8F"/>
  </w:style>
  <w:style w:type="character" w:customStyle="1" w:styleId="WW8Num7z3">
    <w:name w:val="WW8Num7z3"/>
    <w:rsid w:val="00E90E8F"/>
  </w:style>
  <w:style w:type="character" w:customStyle="1" w:styleId="WW8Num7z4">
    <w:name w:val="WW8Num7z4"/>
    <w:rsid w:val="00E90E8F"/>
  </w:style>
  <w:style w:type="character" w:customStyle="1" w:styleId="WW8Num7z5">
    <w:name w:val="WW8Num7z5"/>
    <w:rsid w:val="00E90E8F"/>
  </w:style>
  <w:style w:type="character" w:customStyle="1" w:styleId="WW8Num7z6">
    <w:name w:val="WW8Num7z6"/>
    <w:rsid w:val="00E90E8F"/>
  </w:style>
  <w:style w:type="character" w:customStyle="1" w:styleId="WW8Num7z7">
    <w:name w:val="WW8Num7z7"/>
    <w:rsid w:val="00E90E8F"/>
  </w:style>
  <w:style w:type="character" w:customStyle="1" w:styleId="WW8Num7z8">
    <w:name w:val="WW8Num7z8"/>
    <w:rsid w:val="00E90E8F"/>
  </w:style>
  <w:style w:type="character" w:customStyle="1" w:styleId="WW8Num8z0">
    <w:name w:val="WW8Num8z0"/>
    <w:rsid w:val="00E90E8F"/>
    <w:rPr>
      <w:rFonts w:ascii="Wingdings" w:hAnsi="Wingdings" w:cs="Wingdings"/>
    </w:rPr>
  </w:style>
  <w:style w:type="character" w:customStyle="1" w:styleId="WW8Num8z1">
    <w:name w:val="WW8Num8z1"/>
    <w:rsid w:val="00E90E8F"/>
    <w:rPr>
      <w:rFonts w:ascii="Courier New" w:hAnsi="Courier New" w:cs="Courier New"/>
    </w:rPr>
  </w:style>
  <w:style w:type="character" w:customStyle="1" w:styleId="WW8Num8z3">
    <w:name w:val="WW8Num8z3"/>
    <w:rsid w:val="00E90E8F"/>
    <w:rPr>
      <w:rFonts w:ascii="Symbol" w:hAnsi="Symbol" w:cs="Symbol"/>
    </w:rPr>
  </w:style>
  <w:style w:type="character" w:customStyle="1" w:styleId="WW8Num9z0">
    <w:name w:val="WW8Num9z0"/>
    <w:rsid w:val="00E90E8F"/>
    <w:rPr>
      <w:rFonts w:ascii="Arial" w:eastAsia="Times New Roman" w:hAnsi="Arial" w:cs="Arial"/>
    </w:rPr>
  </w:style>
  <w:style w:type="character" w:customStyle="1" w:styleId="WW8Num9z1">
    <w:name w:val="WW8Num9z1"/>
    <w:rsid w:val="00E90E8F"/>
    <w:rPr>
      <w:rFonts w:ascii="Courier New" w:hAnsi="Courier New" w:cs="Courier New"/>
    </w:rPr>
  </w:style>
  <w:style w:type="character" w:customStyle="1" w:styleId="WW8Num9z2">
    <w:name w:val="WW8Num9z2"/>
    <w:rsid w:val="00E90E8F"/>
    <w:rPr>
      <w:rFonts w:ascii="Wingdings" w:hAnsi="Wingdings" w:cs="Wingdings"/>
    </w:rPr>
  </w:style>
  <w:style w:type="character" w:customStyle="1" w:styleId="WW8Num9z3">
    <w:name w:val="WW8Num9z3"/>
    <w:rsid w:val="00E90E8F"/>
    <w:rPr>
      <w:rFonts w:ascii="Symbol" w:hAnsi="Symbol" w:cs="Symbol"/>
    </w:rPr>
  </w:style>
  <w:style w:type="character" w:customStyle="1" w:styleId="WW8Num10z0">
    <w:name w:val="WW8Num10z0"/>
    <w:rsid w:val="00E90E8F"/>
    <w:rPr>
      <w:rFonts w:ascii="Wingdings" w:hAnsi="Wingdings" w:cs="Wingdings"/>
    </w:rPr>
  </w:style>
  <w:style w:type="character" w:customStyle="1" w:styleId="WW8Num10z1">
    <w:name w:val="WW8Num10z1"/>
    <w:rsid w:val="00E90E8F"/>
    <w:rPr>
      <w:rFonts w:ascii="Courier New" w:hAnsi="Courier New" w:cs="Courier New"/>
    </w:rPr>
  </w:style>
  <w:style w:type="character" w:customStyle="1" w:styleId="WW8Num10z3">
    <w:name w:val="WW8Num10z3"/>
    <w:rsid w:val="00E90E8F"/>
    <w:rPr>
      <w:rFonts w:ascii="Symbol" w:hAnsi="Symbol" w:cs="Symbol"/>
    </w:rPr>
  </w:style>
  <w:style w:type="character" w:customStyle="1" w:styleId="WW8Num11z0">
    <w:name w:val="WW8Num11z0"/>
    <w:rsid w:val="00E90E8F"/>
    <w:rPr>
      <w:rFonts w:ascii="Wingdings" w:hAnsi="Wingdings" w:cs="Wingdings"/>
      <w:sz w:val="16"/>
    </w:rPr>
  </w:style>
  <w:style w:type="character" w:customStyle="1" w:styleId="WW8Num11z1">
    <w:name w:val="WW8Num11z1"/>
    <w:rsid w:val="00E90E8F"/>
    <w:rPr>
      <w:rFonts w:ascii="Courier New" w:hAnsi="Courier New" w:cs="Courier New"/>
    </w:rPr>
  </w:style>
  <w:style w:type="character" w:customStyle="1" w:styleId="WW8Num11z2">
    <w:name w:val="WW8Num11z2"/>
    <w:rsid w:val="00E90E8F"/>
    <w:rPr>
      <w:rFonts w:ascii="Wingdings" w:hAnsi="Wingdings" w:cs="Wingdings"/>
    </w:rPr>
  </w:style>
  <w:style w:type="character" w:customStyle="1" w:styleId="WW8Num11z3">
    <w:name w:val="WW8Num11z3"/>
    <w:rsid w:val="00E90E8F"/>
    <w:rPr>
      <w:rFonts w:ascii="Symbol" w:hAnsi="Symbol" w:cs="Symbol"/>
    </w:rPr>
  </w:style>
  <w:style w:type="character" w:customStyle="1" w:styleId="WW8Num12z0">
    <w:name w:val="WW8Num12z0"/>
    <w:rsid w:val="00E90E8F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E90E8F"/>
    <w:rPr>
      <w:rFonts w:ascii="Courier New" w:hAnsi="Courier New" w:cs="Courier New"/>
    </w:rPr>
  </w:style>
  <w:style w:type="character" w:customStyle="1" w:styleId="WW8Num12z2">
    <w:name w:val="WW8Num12z2"/>
    <w:rsid w:val="00E90E8F"/>
    <w:rPr>
      <w:rFonts w:ascii="Wingdings" w:hAnsi="Wingdings" w:cs="Wingdings"/>
    </w:rPr>
  </w:style>
  <w:style w:type="character" w:customStyle="1" w:styleId="WW8Num12z3">
    <w:name w:val="WW8Num12z3"/>
    <w:rsid w:val="00E90E8F"/>
    <w:rPr>
      <w:rFonts w:ascii="Symbol" w:hAnsi="Symbol" w:cs="Symbol"/>
    </w:rPr>
  </w:style>
  <w:style w:type="character" w:customStyle="1" w:styleId="WW8Num13z0">
    <w:name w:val="WW8Num13z0"/>
    <w:rsid w:val="00E90E8F"/>
    <w:rPr>
      <w:rFonts w:ascii="Wingdings" w:hAnsi="Wingdings" w:cs="Wingdings"/>
      <w:sz w:val="16"/>
      <w:szCs w:val="16"/>
    </w:rPr>
  </w:style>
  <w:style w:type="character" w:customStyle="1" w:styleId="WW8Num13z1">
    <w:name w:val="WW8Num13z1"/>
    <w:rsid w:val="00E90E8F"/>
    <w:rPr>
      <w:rFonts w:ascii="Courier New" w:hAnsi="Courier New" w:cs="Courier New"/>
    </w:rPr>
  </w:style>
  <w:style w:type="character" w:customStyle="1" w:styleId="WW8Num13z2">
    <w:name w:val="WW8Num13z2"/>
    <w:rsid w:val="00E90E8F"/>
    <w:rPr>
      <w:rFonts w:ascii="Wingdings" w:hAnsi="Wingdings" w:cs="Wingdings"/>
    </w:rPr>
  </w:style>
  <w:style w:type="character" w:customStyle="1" w:styleId="WW8Num13z3">
    <w:name w:val="WW8Num13z3"/>
    <w:rsid w:val="00E90E8F"/>
    <w:rPr>
      <w:rFonts w:ascii="Symbol" w:hAnsi="Symbol" w:cs="Symbol"/>
    </w:rPr>
  </w:style>
  <w:style w:type="character" w:customStyle="1" w:styleId="WW8NumSt4z0">
    <w:name w:val="WW8NumSt4z0"/>
    <w:rsid w:val="00E90E8F"/>
    <w:rPr>
      <w:rFonts w:ascii="Wingdings" w:hAnsi="Wingdings" w:cs="Wingdings"/>
      <w:sz w:val="12"/>
    </w:rPr>
  </w:style>
  <w:style w:type="character" w:customStyle="1" w:styleId="WW8NumSt4z1">
    <w:name w:val="WW8NumSt4z1"/>
    <w:rsid w:val="00E90E8F"/>
    <w:rPr>
      <w:rFonts w:ascii="Courier New" w:hAnsi="Courier New" w:cs="Courier New"/>
    </w:rPr>
  </w:style>
  <w:style w:type="character" w:customStyle="1" w:styleId="WW8NumSt4z2">
    <w:name w:val="WW8NumSt4z2"/>
    <w:rsid w:val="00E90E8F"/>
    <w:rPr>
      <w:rFonts w:ascii="Wingdings" w:hAnsi="Wingdings" w:cs="Wingdings"/>
    </w:rPr>
  </w:style>
  <w:style w:type="character" w:customStyle="1" w:styleId="WW8NumSt4z3">
    <w:name w:val="WW8NumSt4z3"/>
    <w:rsid w:val="00E90E8F"/>
    <w:rPr>
      <w:rFonts w:ascii="Symbol" w:hAnsi="Symbol" w:cs="Symbol"/>
    </w:rPr>
  </w:style>
  <w:style w:type="character" w:customStyle="1" w:styleId="WW8NumSt9z0">
    <w:name w:val="WW8NumSt9z0"/>
    <w:rsid w:val="00E90E8F"/>
    <w:rPr>
      <w:rFonts w:ascii="Wingdings" w:hAnsi="Wingdings" w:cs="Wingdings"/>
      <w:sz w:val="12"/>
    </w:rPr>
  </w:style>
  <w:style w:type="character" w:customStyle="1" w:styleId="WW8NumSt9z1">
    <w:name w:val="WW8NumSt9z1"/>
    <w:rsid w:val="00E90E8F"/>
    <w:rPr>
      <w:rFonts w:ascii="Courier New" w:hAnsi="Courier New" w:cs="Courier New"/>
    </w:rPr>
  </w:style>
  <w:style w:type="character" w:customStyle="1" w:styleId="WW8NumSt9z2">
    <w:name w:val="WW8NumSt9z2"/>
    <w:rsid w:val="00E90E8F"/>
    <w:rPr>
      <w:rFonts w:ascii="Wingdings" w:hAnsi="Wingdings" w:cs="Wingdings"/>
    </w:rPr>
  </w:style>
  <w:style w:type="character" w:customStyle="1" w:styleId="WW8NumSt9z3">
    <w:name w:val="WW8NumSt9z3"/>
    <w:rsid w:val="00E90E8F"/>
    <w:rPr>
      <w:rFonts w:ascii="Symbol" w:hAnsi="Symbol" w:cs="Symbol"/>
    </w:rPr>
  </w:style>
  <w:style w:type="character" w:styleId="Hyperlink">
    <w:name w:val="Hyperlink"/>
    <w:basedOn w:val="DefaultParagraphFont"/>
    <w:rsid w:val="00E90E8F"/>
    <w:rPr>
      <w:color w:val="0000FF"/>
      <w:u w:val="single"/>
    </w:rPr>
  </w:style>
  <w:style w:type="character" w:styleId="PageNumber">
    <w:name w:val="page number"/>
    <w:basedOn w:val="DefaultParagraphFont"/>
    <w:rsid w:val="00E90E8F"/>
  </w:style>
  <w:style w:type="character" w:styleId="FollowedHyperlink">
    <w:name w:val="FollowedHyperlink"/>
    <w:basedOn w:val="DefaultParagraphFont"/>
    <w:rsid w:val="00E90E8F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E90E8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E90E8F"/>
    <w:pPr>
      <w:spacing w:after="120"/>
    </w:pPr>
  </w:style>
  <w:style w:type="paragraph" w:styleId="List">
    <w:name w:val="List"/>
    <w:basedOn w:val="BodyText"/>
    <w:rsid w:val="00E90E8F"/>
    <w:rPr>
      <w:rFonts w:cs="Mangal"/>
    </w:rPr>
  </w:style>
  <w:style w:type="paragraph" w:styleId="Caption">
    <w:name w:val="caption"/>
    <w:basedOn w:val="Normal"/>
    <w:qFormat/>
    <w:rsid w:val="00E90E8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E90E8F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E90E8F"/>
    <w:pPr>
      <w:numPr>
        <w:numId w:val="4"/>
      </w:numPr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styleId="ListBullet">
    <w:name w:val="List Bullet"/>
    <w:basedOn w:val="Normal"/>
    <w:rsid w:val="00E90E8F"/>
    <w:pPr>
      <w:numPr>
        <w:numId w:val="2"/>
      </w:numPr>
    </w:pPr>
  </w:style>
  <w:style w:type="paragraph" w:customStyle="1" w:styleId="SectionTitle">
    <w:name w:val="Section Title"/>
    <w:basedOn w:val="Normal"/>
    <w:next w:val="Objective"/>
    <w:rsid w:val="00E90E8F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90E8F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DocumentTitle">
    <w:name w:val="Document Title"/>
    <w:basedOn w:val="Normal"/>
    <w:rsid w:val="00E90E8F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90E8F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90E8F"/>
    <w:pPr>
      <w:keepNext/>
      <w:numPr>
        <w:numId w:val="0"/>
      </w:numPr>
      <w:overflowPunct w:val="0"/>
      <w:autoSpaceDE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rsid w:val="00E90E8F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rsid w:val="00E90E8F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paragraph" w:customStyle="1" w:styleId="listLevel02">
    <w:name w:val="listLevel02"/>
    <w:basedOn w:val="Normal"/>
    <w:rsid w:val="00E90E8F"/>
    <w:pPr>
      <w:numPr>
        <w:numId w:val="3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Name">
    <w:name w:val="Name"/>
    <w:basedOn w:val="Normal"/>
    <w:rsid w:val="00E90E8F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rsid w:val="00E90E8F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link w:val="TableTextChar"/>
    <w:rsid w:val="00E90E8F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rsid w:val="00E90E8F"/>
    <w:pPr>
      <w:spacing w:before="120" w:after="120" w:line="240" w:lineRule="atLeast"/>
      <w:jc w:val="both"/>
    </w:pPr>
    <w:rPr>
      <w:sz w:val="16"/>
      <w:szCs w:val="16"/>
    </w:rPr>
  </w:style>
  <w:style w:type="paragraph" w:customStyle="1" w:styleId="NoteText">
    <w:name w:val="Note Text"/>
    <w:basedOn w:val="Normal"/>
    <w:rsid w:val="00E90E8F"/>
    <w:pPr>
      <w:spacing w:line="240" w:lineRule="atLeast"/>
    </w:pPr>
    <w:rPr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rsid w:val="00E90E8F"/>
    <w:rPr>
      <w:b/>
      <w:i/>
      <w:sz w:val="16"/>
      <w:szCs w:val="16"/>
    </w:rPr>
  </w:style>
  <w:style w:type="paragraph" w:customStyle="1" w:styleId="DuLieuBang">
    <w:name w:val="DuLieuBang"/>
    <w:basedOn w:val="Normal"/>
    <w:rsid w:val="00E90E8F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Centered">
    <w:name w:val="Centered"/>
    <w:basedOn w:val="TableText"/>
    <w:rsid w:val="00E90E8F"/>
    <w:pPr>
      <w:jc w:val="center"/>
    </w:pPr>
  </w:style>
  <w:style w:type="paragraph" w:customStyle="1" w:styleId="StyleTableHeader12pt">
    <w:name w:val="Style Table Header + 12 pt"/>
    <w:basedOn w:val="TableHeader"/>
    <w:rsid w:val="00E90E8F"/>
  </w:style>
  <w:style w:type="paragraph" w:customStyle="1" w:styleId="TableContents">
    <w:name w:val="Table Contents"/>
    <w:basedOn w:val="Normal"/>
    <w:rsid w:val="00E90E8F"/>
    <w:pPr>
      <w:suppressLineNumbers/>
    </w:pPr>
  </w:style>
  <w:style w:type="paragraph" w:customStyle="1" w:styleId="TableHeading">
    <w:name w:val="Table Heading"/>
    <w:basedOn w:val="TableContents"/>
    <w:rsid w:val="00E90E8F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5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578"/>
    <w:rPr>
      <w:rFonts w:ascii="Tahoma" w:hAnsi="Tahoma" w:cs="Tahoma"/>
      <w:sz w:val="16"/>
      <w:szCs w:val="16"/>
      <w:lang w:eastAsia="zh-CN"/>
    </w:rPr>
  </w:style>
  <w:style w:type="character" w:customStyle="1" w:styleId="st">
    <w:name w:val="st"/>
    <w:basedOn w:val="DefaultParagraphFont"/>
    <w:rsid w:val="0056638C"/>
  </w:style>
  <w:style w:type="character" w:styleId="Emphasis">
    <w:name w:val="Emphasis"/>
    <w:basedOn w:val="DefaultParagraphFont"/>
    <w:uiPriority w:val="20"/>
    <w:qFormat/>
    <w:rsid w:val="005663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DE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rsid w:val="00B41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TextChar">
    <w:name w:val="Table Text Char"/>
    <w:basedOn w:val="DefaultParagraphFont"/>
    <w:link w:val="TableText"/>
    <w:rsid w:val="00B41126"/>
    <w:rPr>
      <w:rFonts w:ascii="Arial" w:hAnsi="Arial" w:cs="Arial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AB164F"/>
    <w:pPr>
      <w:tabs>
        <w:tab w:val="clear" w:pos="3420"/>
      </w:tabs>
      <w:suppressAutoHyphens w:val="0"/>
      <w:spacing w:line="276" w:lineRule="auto"/>
      <w:ind w:left="720"/>
      <w:contextualSpacing/>
    </w:pPr>
    <w:rPr>
      <w:rFonts w:eastAsia="Arial"/>
      <w:color w:val="00000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A26E7"/>
    <w:pPr>
      <w:tabs>
        <w:tab w:val="clear" w:pos="3420"/>
      </w:tabs>
      <w:suppressAutoHyphens w:val="0"/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guyenthuy.mb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D7413-390C-4E3C-B950-4427A028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anhltp</dc:creator>
  <cp:lastModifiedBy>Windows User</cp:lastModifiedBy>
  <cp:revision>13</cp:revision>
  <cp:lastPrinted>2005-09-21T08:15:00Z</cp:lastPrinted>
  <dcterms:created xsi:type="dcterms:W3CDTF">2015-01-28T06:58:00Z</dcterms:created>
  <dcterms:modified xsi:type="dcterms:W3CDTF">2015-12-20T18:14:00Z</dcterms:modified>
</cp:coreProperties>
</file>